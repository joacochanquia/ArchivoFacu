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8320" w14:textId="54268A3F" w:rsidR="00F5689F" w:rsidRPr="00DB6B7E" w:rsidRDefault="004C4588" w:rsidP="00B61DC4">
      <w:pPr>
        <w:jc w:val="right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6B795D" wp14:editId="2DE95979">
                <wp:simplePos x="0" y="0"/>
                <wp:positionH relativeFrom="margin">
                  <wp:posOffset>5052060</wp:posOffset>
                </wp:positionH>
                <wp:positionV relativeFrom="paragraph">
                  <wp:posOffset>0</wp:posOffset>
                </wp:positionV>
                <wp:extent cx="1579880" cy="457200"/>
                <wp:effectExtent l="0" t="0" r="20320" b="26670"/>
                <wp:wrapThrough wrapText="bothSides">
                  <wp:wrapPolygon edited="0">
                    <wp:start x="0" y="0"/>
                    <wp:lineTo x="0" y="22154"/>
                    <wp:lineTo x="21617" y="22154"/>
                    <wp:lineTo x="21617" y="0"/>
                    <wp:lineTo x="0" y="0"/>
                  </wp:wrapPolygon>
                </wp:wrapThrough>
                <wp:docPr id="1938270876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7FDB" w14:textId="3663BDF8" w:rsidR="00B61DC4" w:rsidRPr="00AD48B5" w:rsidRDefault="00094E18" w:rsidP="00B61D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="00E970EA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1DC4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2A7651">
                              <w:rPr>
                                <w:noProof/>
                                <w:sz w:val="20"/>
                                <w:szCs w:val="20"/>
                              </w:rPr>
                              <w:t>Octubre</w:t>
                            </w:r>
                            <w:r w:rsidR="00E970EA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="00B61DC4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>e 202</w:t>
                            </w:r>
                            <w:r w:rsidR="006B6DA6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795D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397.8pt;margin-top:0;width:124.4pt;height:3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" fillcolor="#c5e2e7 [2164]" strokecolor="#a9d4db [3204]" strokeweight=".5pt">
                <v:fill color2="#b9dce2 [2612]" rotate="t" colors="0 #daecef;.5 #cde6ea;1 #c6e3e8" focus="100%" type="gradient">
                  <o:fill v:ext="view" type="gradientUnscaled"/>
                </v:fill>
                <v:textbox style="mso-fit-shape-to-text:t">
                  <w:txbxContent>
                    <w:p w14:paraId="76AA7FDB" w14:textId="3663BDF8" w:rsidR="00B61DC4" w:rsidRPr="00AD48B5" w:rsidRDefault="00094E18" w:rsidP="00B61D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  <w:r w:rsidR="00E970EA" w:rsidRPr="00AD48B5">
                        <w:rPr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B61DC4" w:rsidRPr="00AD48B5">
                        <w:rPr>
                          <w:noProof/>
                          <w:sz w:val="20"/>
                          <w:szCs w:val="20"/>
                        </w:rPr>
                        <w:t xml:space="preserve">de </w:t>
                      </w:r>
                      <w:r w:rsidR="002A7651">
                        <w:rPr>
                          <w:noProof/>
                          <w:sz w:val="20"/>
                          <w:szCs w:val="20"/>
                        </w:rPr>
                        <w:t>Octubre</w:t>
                      </w:r>
                      <w:r w:rsidR="00E970EA" w:rsidRPr="00AD48B5">
                        <w:rPr>
                          <w:noProof/>
                          <w:sz w:val="20"/>
                          <w:szCs w:val="20"/>
                        </w:rPr>
                        <w:t xml:space="preserve"> d</w:t>
                      </w:r>
                      <w:r w:rsidR="00B61DC4" w:rsidRPr="00AD48B5">
                        <w:rPr>
                          <w:noProof/>
                          <w:sz w:val="20"/>
                          <w:szCs w:val="20"/>
                        </w:rPr>
                        <w:t>e 202</w:t>
                      </w:r>
                      <w:r w:rsidR="006B6DA6" w:rsidRPr="00AD48B5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3199" behindDoc="1" locked="0" layoutInCell="1" allowOverlap="1" wp14:anchorId="7FCF979A" wp14:editId="4D911B09">
                <wp:simplePos x="0" y="0"/>
                <wp:positionH relativeFrom="page">
                  <wp:align>left</wp:align>
                </wp:positionH>
                <wp:positionV relativeFrom="paragraph">
                  <wp:posOffset>2826385</wp:posOffset>
                </wp:positionV>
                <wp:extent cx="6998970" cy="7065010"/>
                <wp:effectExtent l="0" t="0" r="0" b="0"/>
                <wp:wrapNone/>
                <wp:docPr id="1060339672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8970" cy="7065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1F013" id="Rectángulo 19" o:spid="_x0000_s1026" style="position:absolute;margin-left:0;margin-top:222.55pt;width:551.1pt;height:556.3pt;z-index:-25187328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" fillcolor="#a9d4db [3204]" stroked="f">
                <w10:wrap anchorx="page"/>
              </v:rect>
            </w:pict>
          </mc:Fallback>
        </mc:AlternateContent>
      </w:r>
      <w:r w:rsidR="00B61DC4">
        <w:rPr>
          <w:noProof/>
        </w:rPr>
        <w:t xml:space="preserve">  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5840"/>
        <w:gridCol w:w="781"/>
        <w:gridCol w:w="240"/>
        <w:gridCol w:w="3591"/>
      </w:tblGrid>
      <w:tr w:rsidR="00E6525B" w:rsidRPr="00DB6B7E" w14:paraId="3ECAD879" w14:textId="77777777" w:rsidTr="00F24CA1">
        <w:trPr>
          <w:trHeight w:val="1728"/>
        </w:trPr>
        <w:tc>
          <w:tcPr>
            <w:tcW w:w="3172" w:type="pct"/>
            <w:gridSpan w:val="2"/>
          </w:tcPr>
          <w:p w14:paraId="7ED655FC" w14:textId="69DA0AF5" w:rsidR="00EE11A9" w:rsidRPr="00A4596E" w:rsidRDefault="006B6DA6" w:rsidP="00A4596E">
            <w:pPr>
              <w:pStyle w:val="Subttulo"/>
              <w:rPr>
                <w:b/>
                <w:bCs/>
                <w:noProof/>
                <w:color w:val="64B1BE" w:themeColor="accent1" w:themeShade="BF"/>
                <w:sz w:val="48"/>
                <w:szCs w:val="48"/>
              </w:rPr>
            </w:pPr>
            <w:r w:rsidRPr="006B6DA6">
              <w:rPr>
                <w:b/>
                <w:bCs/>
                <w:noProof/>
                <w:color w:val="64B1BE" w:themeColor="accent1" w:themeShade="BF"/>
                <w:sz w:val="48"/>
                <w:szCs w:val="48"/>
              </w:rPr>
              <w:t>P</w:t>
            </w:r>
            <w:r w:rsidR="00A4596E">
              <w:rPr>
                <w:b/>
                <w:bCs/>
                <w:noProof/>
                <w:color w:val="64B1BE" w:themeColor="accent1" w:themeShade="BF"/>
                <w:sz w:val="48"/>
                <w:szCs w:val="48"/>
              </w:rPr>
              <w:t>LANIFICACIÓN DE PROCESOS DE TIEMPO REAL</w:t>
            </w:r>
          </w:p>
        </w:tc>
        <w:tc>
          <w:tcPr>
            <w:tcW w:w="117" w:type="pct"/>
          </w:tcPr>
          <w:p w14:paraId="7FADB3E2" w14:textId="77777777" w:rsidR="00E6525B" w:rsidRPr="00DB6B7E" w:rsidRDefault="00E6525B" w:rsidP="00F5689F">
            <w:pPr>
              <w:rPr>
                <w:noProof/>
              </w:rPr>
            </w:pPr>
          </w:p>
        </w:tc>
        <w:tc>
          <w:tcPr>
            <w:tcW w:w="1711" w:type="pct"/>
            <w:vMerge w:val="restart"/>
            <w:vAlign w:val="bottom"/>
          </w:tcPr>
          <w:p w14:paraId="7B386D6D" w14:textId="2F73849F" w:rsidR="00E6525B" w:rsidRPr="008B0C3C" w:rsidRDefault="00B61DC4" w:rsidP="008B0C3C">
            <w:pPr>
              <w:pStyle w:val="Informacindecontactodecuerpo"/>
              <w:ind w:left="0"/>
              <w:rPr>
                <w:noProof/>
                <w:sz w:val="144"/>
                <w:szCs w:val="144"/>
                <w:lang w:val="en-US"/>
              </w:rPr>
            </w:pPr>
            <w:r w:rsidRPr="00E970EA">
              <w:rPr>
                <w:noProof/>
                <w:color w:val="64B1BE" w:themeColor="accent1" w:themeShade="BF"/>
                <w:sz w:val="144"/>
                <w:szCs w:val="144"/>
                <w:lang w:val="es-AR"/>
              </w:rPr>
              <w:t xml:space="preserve">  </w:t>
            </w:r>
            <w:r w:rsidR="006B6DA6">
              <w:rPr>
                <w:noProof/>
                <w:color w:val="64B1BE" w:themeColor="accent1" w:themeShade="BF"/>
                <w:sz w:val="144"/>
                <w:szCs w:val="144"/>
                <w:lang w:val="es-AR"/>
              </w:rPr>
              <w:t>TP</w:t>
            </w:r>
            <w:r w:rsidR="00094E18">
              <w:rPr>
                <w:noProof/>
                <w:color w:val="64B1BE" w:themeColor="accent1" w:themeShade="BF"/>
                <w:sz w:val="144"/>
                <w:szCs w:val="144"/>
                <w:lang w:val="es-AR"/>
              </w:rPr>
              <w:t>3</w:t>
            </w:r>
          </w:p>
        </w:tc>
      </w:tr>
      <w:tr w:rsidR="00E6525B" w:rsidRPr="00DB6B7E" w14:paraId="4E475B4D" w14:textId="77777777" w:rsidTr="00F24CA1">
        <w:trPr>
          <w:trHeight w:val="115"/>
        </w:trPr>
        <w:tc>
          <w:tcPr>
            <w:tcW w:w="3172" w:type="pct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06DF66C3" w14:textId="3A43583A" w:rsidR="00E6525B" w:rsidRPr="00DB6B7E" w:rsidRDefault="004C4588" w:rsidP="00D00539">
            <w:pPr>
              <w:spacing w:line="240" w:lineRule="auto"/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0E99A272" wp14:editId="6873B714">
                      <wp:simplePos x="0" y="0"/>
                      <wp:positionH relativeFrom="column">
                        <wp:posOffset>-69850</wp:posOffset>
                      </wp:positionH>
                      <wp:positionV relativeFrom="page">
                        <wp:posOffset>198120</wp:posOffset>
                      </wp:positionV>
                      <wp:extent cx="3503930" cy="650240"/>
                      <wp:effectExtent l="0" t="0" r="0" b="0"/>
                      <wp:wrapThrough wrapText="bothSides">
                        <wp:wrapPolygon edited="0">
                          <wp:start x="352" y="0"/>
                          <wp:lineTo x="352" y="20601"/>
                          <wp:lineTo x="21138" y="20601"/>
                          <wp:lineTo x="21138" y="0"/>
                          <wp:lineTo x="352" y="0"/>
                        </wp:wrapPolygon>
                      </wp:wrapThrough>
                      <wp:docPr id="1661522507" name="Cuadro de tex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3930" cy="650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2FED6B" w14:textId="5C316200" w:rsidR="00EE11A9" w:rsidRPr="00EE11A9" w:rsidRDefault="00EE11A9">
                                  <w:pPr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EE11A9"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  <w:t>Facultad de In</w:t>
                                  </w:r>
                                  <w:r w:rsidR="006B6DA6"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  <w:t>formática UNLP</w:t>
                                  </w:r>
                                </w:p>
                                <w:p w14:paraId="526DC483" w14:textId="6B8F14EF" w:rsidR="006B6DA6" w:rsidRPr="00EE11A9" w:rsidRDefault="006B6DA6">
                                  <w:pPr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  <w:t>Sistemas de Tiempo Real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9A272" id="Cuadro de texto 17" o:spid="_x0000_s1027" type="#_x0000_t202" style="position:absolute;margin-left:-5.5pt;margin-top:15.6pt;width:275.9pt;height:51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" filled="f" stroked="f">
                      <v:textbox style="mso-fit-shape-to-text:t">
                        <w:txbxContent>
                          <w:p w14:paraId="3F2FED6B" w14:textId="5C316200" w:rsidR="00EE11A9" w:rsidRPr="00EE11A9" w:rsidRDefault="00EE11A9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EE11A9">
                              <w:rPr>
                                <w:sz w:val="28"/>
                                <w:szCs w:val="28"/>
                                <w:lang w:val="es-AR"/>
                              </w:rPr>
                              <w:t>Facultad de In</w:t>
                            </w:r>
                            <w:r w:rsidR="006B6DA6">
                              <w:rPr>
                                <w:sz w:val="28"/>
                                <w:szCs w:val="28"/>
                                <w:lang w:val="es-AR"/>
                              </w:rPr>
                              <w:t>formática UNLP</w:t>
                            </w:r>
                          </w:p>
                          <w:p w14:paraId="526DC483" w14:textId="6B8F14EF" w:rsidR="006B6DA6" w:rsidRPr="00EE11A9" w:rsidRDefault="006B6DA6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Sistemas de Tiempo Real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0FB760" wp14:editId="42821E1C">
                      <wp:extent cx="3867785" cy="635"/>
                      <wp:effectExtent l="33020" t="36830" r="33020" b="39370"/>
                      <wp:docPr id="1915851052" name="Línea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7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947B9C" id="Línea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7" w:type="pct"/>
            <w:shd w:val="clear" w:color="auto" w:fill="auto"/>
          </w:tcPr>
          <w:p w14:paraId="43760149" w14:textId="5D256276" w:rsidR="00E6525B" w:rsidRPr="00DB6B7E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  <w:vMerge/>
            <w:shd w:val="clear" w:color="auto" w:fill="auto"/>
          </w:tcPr>
          <w:p w14:paraId="211C1B13" w14:textId="77777777" w:rsidR="00E6525B" w:rsidRPr="00DB6B7E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5689F" w:rsidRPr="00DB6B7E" w14:paraId="6C591885" w14:textId="77777777" w:rsidTr="00F24CA1">
        <w:trPr>
          <w:trHeight w:val="2448"/>
        </w:trPr>
        <w:tc>
          <w:tcPr>
            <w:tcW w:w="3172" w:type="pct"/>
            <w:gridSpan w:val="2"/>
          </w:tcPr>
          <w:p w14:paraId="22868A0B" w14:textId="7E06230E" w:rsidR="00F5689F" w:rsidRPr="00DB6B7E" w:rsidRDefault="00F5689F" w:rsidP="00F5689F">
            <w:pPr>
              <w:rPr>
                <w:noProof/>
              </w:rPr>
            </w:pPr>
          </w:p>
        </w:tc>
        <w:tc>
          <w:tcPr>
            <w:tcW w:w="117" w:type="pct"/>
          </w:tcPr>
          <w:p w14:paraId="1E6A7F25" w14:textId="77777777" w:rsidR="00F5689F" w:rsidRPr="00DB6B7E" w:rsidRDefault="00F5689F" w:rsidP="00F5689F">
            <w:pPr>
              <w:rPr>
                <w:noProof/>
              </w:rPr>
            </w:pPr>
          </w:p>
        </w:tc>
        <w:tc>
          <w:tcPr>
            <w:tcW w:w="1711" w:type="pct"/>
          </w:tcPr>
          <w:p w14:paraId="769C7C4A" w14:textId="77777777" w:rsidR="00F5689F" w:rsidRPr="00DB6B7E" w:rsidRDefault="00F5689F" w:rsidP="00F5689F">
            <w:pPr>
              <w:rPr>
                <w:noProof/>
              </w:rPr>
            </w:pPr>
          </w:p>
        </w:tc>
      </w:tr>
      <w:bookmarkStart w:id="0" w:name="_Hlk41255654"/>
      <w:tr w:rsidR="00F5689F" w:rsidRPr="00DB6B7E" w14:paraId="3E4038ED" w14:textId="77777777" w:rsidTr="00765191">
        <w:trPr>
          <w:trHeight w:val="72"/>
        </w:trPr>
        <w:tc>
          <w:tcPr>
            <w:tcW w:w="3172" w:type="pct"/>
            <w:gridSpan w:val="2"/>
          </w:tcPr>
          <w:p w14:paraId="310E870D" w14:textId="6C249EA4" w:rsidR="00F5689F" w:rsidRPr="00DB6B7E" w:rsidRDefault="004C4588" w:rsidP="00E93F11">
            <w:pPr>
              <w:spacing w:line="240" w:lineRule="auto"/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08983B" wp14:editId="1BECF2A0">
                      <wp:extent cx="3871595" cy="635"/>
                      <wp:effectExtent l="19050" t="20320" r="24130" b="17780"/>
                      <wp:docPr id="505929489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5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D85C42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7" w:type="pct"/>
          </w:tcPr>
          <w:p w14:paraId="155FC462" w14:textId="77777777" w:rsidR="00F5689F" w:rsidRPr="00DB6B7E" w:rsidRDefault="00F5689F" w:rsidP="00E93F11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</w:tcPr>
          <w:p w14:paraId="15FDA218" w14:textId="7382CD73" w:rsidR="00F5689F" w:rsidRPr="00DB6B7E" w:rsidRDefault="004C4588" w:rsidP="00E93F11">
            <w:pPr>
              <w:spacing w:line="240" w:lineRule="auto"/>
              <w:rPr>
                <w:noProof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081F43" wp14:editId="073ABD74">
                      <wp:extent cx="2103120" cy="635"/>
                      <wp:effectExtent l="17145" t="24130" r="22860" b="23495"/>
                      <wp:docPr id="1379525413" name="Line 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C8D9AB" id="Line 1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bookmarkEnd w:id="0"/>
      <w:tr w:rsidR="00266998" w:rsidRPr="00DB6B7E" w14:paraId="4A63EDC4" w14:textId="77777777" w:rsidTr="00F24CA1">
        <w:tc>
          <w:tcPr>
            <w:tcW w:w="2796" w:type="pct"/>
          </w:tcPr>
          <w:p w14:paraId="40D4BD81" w14:textId="0E73E82C" w:rsidR="00266998" w:rsidRPr="00DB6B7E" w:rsidRDefault="00266998" w:rsidP="00F5689F">
            <w:pPr>
              <w:rPr>
                <w:noProof/>
              </w:rPr>
            </w:pPr>
          </w:p>
        </w:tc>
        <w:tc>
          <w:tcPr>
            <w:tcW w:w="376" w:type="pct"/>
          </w:tcPr>
          <w:p w14:paraId="3C76DCCC" w14:textId="77777777" w:rsidR="00266998" w:rsidRPr="00DB6B7E" w:rsidRDefault="00266998" w:rsidP="00F5689F">
            <w:pPr>
              <w:rPr>
                <w:noProof/>
              </w:rPr>
            </w:pPr>
          </w:p>
        </w:tc>
        <w:tc>
          <w:tcPr>
            <w:tcW w:w="1828" w:type="pct"/>
            <w:gridSpan w:val="2"/>
          </w:tcPr>
          <w:p w14:paraId="626F8BAF" w14:textId="6B311FE2" w:rsidR="00F24CA1" w:rsidRDefault="00F24CA1" w:rsidP="00F24CA1">
            <w:pPr>
              <w:jc w:val="right"/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  <w:p w14:paraId="37015D45" w14:textId="4A893A75" w:rsidR="00F24CA1" w:rsidRPr="00DB6B7E" w:rsidRDefault="00F24CA1" w:rsidP="00F24CA1">
            <w:pPr>
              <w:jc w:val="right"/>
              <w:rPr>
                <w:noProof/>
              </w:rPr>
            </w:pPr>
          </w:p>
        </w:tc>
      </w:tr>
      <w:tr w:rsidR="00F24CA1" w:rsidRPr="008B0C3C" w14:paraId="5EF41A0B" w14:textId="77777777" w:rsidTr="00F24CA1">
        <w:tc>
          <w:tcPr>
            <w:tcW w:w="3172" w:type="pct"/>
            <w:gridSpan w:val="2"/>
          </w:tcPr>
          <w:p w14:paraId="2E90190A" w14:textId="77777777" w:rsidR="00F24CA1" w:rsidRDefault="00F24CA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 w:rsidRPr="00F24CA1">
              <w:rPr>
                <w:noProof/>
                <w:sz w:val="44"/>
                <w:szCs w:val="44"/>
              </w:rPr>
              <w:t xml:space="preserve">Melina Caciani Toniolo </w:t>
            </w:r>
          </w:p>
          <w:p w14:paraId="28CACDA4" w14:textId="119A9B22" w:rsidR="00F24CA1" w:rsidRPr="00B61DC4" w:rsidRDefault="00913238" w:rsidP="00B61DC4">
            <w:pPr>
              <w:spacing w:line="360" w:lineRule="auto"/>
              <w:ind w:left="36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</w:t>
            </w:r>
            <w:r w:rsidR="00F24CA1" w:rsidRPr="00913238">
              <w:rPr>
                <w:noProof/>
                <w:sz w:val="32"/>
                <w:szCs w:val="32"/>
              </w:rPr>
              <w:t xml:space="preserve"> melicaciani@gmail.com</w:t>
            </w:r>
          </w:p>
        </w:tc>
        <w:tc>
          <w:tcPr>
            <w:tcW w:w="117" w:type="pct"/>
          </w:tcPr>
          <w:p w14:paraId="073FCC45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358C35AE" w14:textId="2EC62DE1" w:rsidR="00F24CA1" w:rsidRPr="008B0C3C" w:rsidRDefault="004C4588" w:rsidP="00E14AA7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A21A9A5" wp14:editId="621A8752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1280042248" name="Cuadro de tex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587D20" w14:textId="77777777" w:rsidR="00F24CA1" w:rsidRPr="006B6DA6" w:rsidRDefault="00F24CA1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6B6DA6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02866/1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1A9A5" id="Cuadro de texto 15" o:spid="_x0000_s1028" type="#_x0000_t202" style="position:absolute;left:0;text-align:left;margin-left:-5.4pt;margin-top:6.35pt;width:153.6pt;height:4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fi+wEAANQDAAAOAAAAZHJzL2Uyb0RvYy54bWysU9Fu2yAUfZ+0f0C8L3aiuE2skKprl2lS&#10;103q+gEE4xgNuAxI7Ozrd8FpGm1v1fyAwJd77j3nHlY3g9HkIH1QYBmdTkpKpBXQKLtj9PnH5sOC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ZdVeT3DkMBYdV0urqpcgtcv2c6H+FmCIWnDqMehZnR+eAgxdcPrlyupmIWN0joPVlvSM7qs&#10;ZlVOuIgYFdF3WhlGF2X6Rickkp9sk5MjV3rcYwFtT6wT0ZFyHLYDUQ2js5SbRNhCc0QZPIw2w2eB&#10;mw78b0p6tBij4deee0mJ/mJRyuV0Pk+ezId5lUXwl5HtZYRbgVCMRkrG7V3MPk6Ug7tFyTcqq/Ha&#10;yalltE4W6WTz5M3Lc771+hjXf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K46h+L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08587D20" w14:textId="77777777" w:rsidR="00F24CA1" w:rsidRPr="006B6DA6" w:rsidRDefault="00F24CA1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6B6DA6">
                              <w:rPr>
                                <w:sz w:val="48"/>
                                <w:szCs w:val="48"/>
                                <w:lang w:val="es-AR"/>
                              </w:rPr>
                              <w:t>02866/1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24CA1"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F24CA1" w:rsidRPr="002A3681" w14:paraId="5D4B87E5" w14:textId="77777777" w:rsidTr="00F24CA1">
        <w:tc>
          <w:tcPr>
            <w:tcW w:w="3172" w:type="pct"/>
            <w:gridSpan w:val="2"/>
          </w:tcPr>
          <w:p w14:paraId="46C6F7ED" w14:textId="4F1A5391" w:rsidR="002A3681" w:rsidRPr="002A3681" w:rsidRDefault="002A368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Joaquín Chanquía</w:t>
            </w:r>
            <w:r w:rsidR="00F24CA1" w:rsidRPr="00F24CA1">
              <w:rPr>
                <w:noProof/>
                <w:sz w:val="44"/>
                <w:szCs w:val="44"/>
              </w:rPr>
              <w:t xml:space="preserve"> </w:t>
            </w:r>
          </w:p>
          <w:p w14:paraId="50577CE0" w14:textId="3F228040" w:rsidR="00F24CA1" w:rsidRPr="00B61DC4" w:rsidRDefault="002A3681" w:rsidP="00B61DC4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joaquin.chanquia@alu.ing.unlp.edu.ar</w:t>
            </w:r>
          </w:p>
        </w:tc>
        <w:tc>
          <w:tcPr>
            <w:tcW w:w="117" w:type="pct"/>
          </w:tcPr>
          <w:p w14:paraId="475E7078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0D0D964C" w14:textId="4390C7AF" w:rsidR="00F24CA1" w:rsidRPr="002A3681" w:rsidRDefault="004C4588" w:rsidP="00E14AA7">
            <w:pPr>
              <w:pStyle w:val="Informacindecontactodecuerp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45013F84" wp14:editId="2F3C9E47">
                      <wp:simplePos x="0" y="0"/>
                      <wp:positionH relativeFrom="column">
                        <wp:posOffset>-67945</wp:posOffset>
                      </wp:positionH>
                      <wp:positionV relativeFrom="page">
                        <wp:posOffset>79375</wp:posOffset>
                      </wp:positionV>
                      <wp:extent cx="1950720" cy="570865"/>
                      <wp:effectExtent l="0" t="0" r="0" b="0"/>
                      <wp:wrapNone/>
                      <wp:docPr id="674535236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BA3B8" w14:textId="27316FCA" w:rsidR="00F24CA1" w:rsidRPr="00F24CA1" w:rsidRDefault="00F24CA1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F24CA1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028</w:t>
                                  </w:r>
                                  <w:r w:rsidR="002A3681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87/7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13F84" id="Cuadro de texto 13" o:spid="_x0000_s1029" type="#_x0000_t202" style="position:absolute;left:0;text-align:left;margin-left:-5.35pt;margin-top:6.25pt;width:153.6pt;height:44.9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" filled="f" stroked="f">
                      <v:textbox style="mso-fit-shape-to-text:t">
                        <w:txbxContent>
                          <w:p w14:paraId="150BA3B8" w14:textId="27316FCA" w:rsidR="00F24CA1" w:rsidRPr="00F24CA1" w:rsidRDefault="00F24CA1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F24CA1">
                              <w:rPr>
                                <w:sz w:val="48"/>
                                <w:szCs w:val="48"/>
                                <w:lang w:val="es-AR"/>
                              </w:rPr>
                              <w:t>028</w:t>
                            </w:r>
                            <w:r w:rsidR="002A3681">
                              <w:rPr>
                                <w:sz w:val="48"/>
                                <w:szCs w:val="48"/>
                                <w:lang w:val="es-AR"/>
                              </w:rPr>
                              <w:t>87/7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24CA1" w:rsidRPr="002A3681">
              <w:rPr>
                <w:noProof/>
                <w:lang w:bidi="es-ES"/>
              </w:rPr>
              <w:t xml:space="preserve"> </w:t>
            </w:r>
          </w:p>
        </w:tc>
      </w:tr>
      <w:tr w:rsidR="00F24CA1" w:rsidRPr="008B0C3C" w14:paraId="2AEA21C8" w14:textId="77777777" w:rsidTr="00F24CA1">
        <w:tc>
          <w:tcPr>
            <w:tcW w:w="3172" w:type="pct"/>
            <w:gridSpan w:val="2"/>
          </w:tcPr>
          <w:p w14:paraId="627722D6" w14:textId="69AD5929" w:rsidR="00F24CA1" w:rsidRDefault="00F24CA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 w:rsidRPr="00F24CA1">
              <w:rPr>
                <w:noProof/>
                <w:sz w:val="44"/>
                <w:szCs w:val="44"/>
              </w:rPr>
              <w:t>M</w:t>
            </w:r>
            <w:r w:rsidR="002A3681">
              <w:rPr>
                <w:noProof/>
                <w:sz w:val="44"/>
                <w:szCs w:val="44"/>
              </w:rPr>
              <w:t>ateo Emmanuel Larsen</w:t>
            </w:r>
          </w:p>
          <w:p w14:paraId="4A5E4FBE" w14:textId="2F05FA97" w:rsidR="00F24CA1" w:rsidRPr="00B61DC4" w:rsidRDefault="00D37DFF" w:rsidP="00B61DC4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l</w:t>
            </w:r>
            <w:r w:rsidR="001C4153">
              <w:rPr>
                <w:noProof/>
                <w:sz w:val="32"/>
                <w:szCs w:val="32"/>
              </w:rPr>
              <w:t>arsenmateo.ml@gmail.com</w:t>
            </w:r>
          </w:p>
        </w:tc>
        <w:tc>
          <w:tcPr>
            <w:tcW w:w="117" w:type="pct"/>
          </w:tcPr>
          <w:p w14:paraId="1F261AD8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13E09CC0" w14:textId="3001D784" w:rsidR="00F24CA1" w:rsidRPr="008B0C3C" w:rsidRDefault="004C4588" w:rsidP="00E14AA7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DA0EFF3" wp14:editId="2629E34D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839973282" name="Cuadro de tex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CB3157" w14:textId="6FFB4910" w:rsidR="00F24CA1" w:rsidRPr="00F24CA1" w:rsidRDefault="00411750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02993/7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0EFF3" id="Cuadro de texto 11" o:spid="_x0000_s1030" type="#_x0000_t202" style="position:absolute;left:0;text-align:left;margin-left:-5.4pt;margin-top:6.35pt;width:153.6pt;height:4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O6+wEAANQDAAAOAAAAZHJzL2Uyb0RvYy54bWysU9Fu2yAUfZ+0f0C8L3aiuE2skKprl2lS&#10;103q+gEE4xgNuAxI7Ozrd8FpGm1v1fyAwJd77j3nHlY3g9HkIH1QYBmdTkpKpBXQKLtj9PnH5sOC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ZdVeT3DkMBYdV0urqpcgtcv2c6H+FmCIWnDqMehZnR+eAgxdcPrlyupmIWN0joPVlvSM7qs&#10;ZlVOuIgYFdF3WhlGF2X6Rickkp9sk5MjV3rcYwFtT6wT0ZFyHLYDUQ2j85SbRNhCc0QZPIw2w2eB&#10;mw78b0p6tBij4deee0mJ/mJRyuV0Pk+ezId5lUXwl5HtZYRbgVCMRkrG7V3MPk6Ug7tFyTcqq/Ha&#10;yalltE4W6WTz5M3Lc771+hjXf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IGAc7r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59CB3157" w14:textId="6FFB4910" w:rsidR="00F24CA1" w:rsidRPr="00F24CA1" w:rsidRDefault="00411750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02993/7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24CA1"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F24CA1" w:rsidRPr="008B0C3C" w14:paraId="74EFC683" w14:textId="77777777" w:rsidTr="00F24CA1">
        <w:tc>
          <w:tcPr>
            <w:tcW w:w="3172" w:type="pct"/>
            <w:gridSpan w:val="2"/>
          </w:tcPr>
          <w:p w14:paraId="7ECC47C3" w14:textId="3BD198C8" w:rsidR="00F24CA1" w:rsidRDefault="002A368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Gabriel Ollier</w:t>
            </w:r>
            <w:r w:rsidR="00F24CA1" w:rsidRPr="00F24CA1">
              <w:rPr>
                <w:noProof/>
                <w:sz w:val="44"/>
                <w:szCs w:val="44"/>
              </w:rPr>
              <w:t xml:space="preserve"> </w:t>
            </w:r>
          </w:p>
          <w:p w14:paraId="14BE365A" w14:textId="4FF72C14" w:rsidR="00F24CA1" w:rsidRPr="00B61DC4" w:rsidRDefault="00411750" w:rsidP="00B61DC4">
            <w:pPr>
              <w:spacing w:line="360" w:lineRule="auto"/>
              <w:ind w:left="36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 gabyollier@hotmail.com</w:t>
            </w:r>
          </w:p>
        </w:tc>
        <w:tc>
          <w:tcPr>
            <w:tcW w:w="117" w:type="pct"/>
          </w:tcPr>
          <w:p w14:paraId="6037CD6C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57D080F3" w14:textId="42B37718" w:rsidR="00F24CA1" w:rsidRPr="008B0C3C" w:rsidRDefault="004C4588" w:rsidP="00E14AA7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04848BA" wp14:editId="4806A9F8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1409569660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DC7A" w14:textId="2CD03A44" w:rsidR="00F24CA1" w:rsidRPr="00F24CA1" w:rsidRDefault="00411750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02958/4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848BA" id="Cuadro de texto 9" o:spid="_x0000_s1031" type="#_x0000_t202" style="position:absolute;left:0;text-align:left;margin-left:-5.4pt;margin-top:6.35pt;width:153.6pt;height:44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FM3HUz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68ECDC7A" w14:textId="2CD03A44" w:rsidR="00F24CA1" w:rsidRPr="00F24CA1" w:rsidRDefault="00411750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02958/4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24CA1"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266998" w:rsidRPr="008B0C3C" w14:paraId="2330FA8A" w14:textId="77777777" w:rsidTr="00F24CA1">
        <w:tc>
          <w:tcPr>
            <w:tcW w:w="3172" w:type="pct"/>
            <w:gridSpan w:val="2"/>
          </w:tcPr>
          <w:p w14:paraId="1DBA07ED" w14:textId="571418B0" w:rsidR="00266998" w:rsidRDefault="006B6DA6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Franco Niderhaus</w:t>
            </w:r>
            <w:r w:rsidR="00F24CA1" w:rsidRPr="00F24CA1">
              <w:rPr>
                <w:noProof/>
                <w:sz w:val="44"/>
                <w:szCs w:val="44"/>
              </w:rPr>
              <w:t xml:space="preserve"> </w:t>
            </w:r>
          </w:p>
          <w:p w14:paraId="194CCA3B" w14:textId="010303DB" w:rsidR="006B6DA6" w:rsidRPr="006B6DA6" w:rsidRDefault="004C4588" w:rsidP="006B6DA6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franconiderhaus</w:t>
            </w:r>
            <w:r w:rsidR="006B6DA6">
              <w:rPr>
                <w:noProof/>
                <w:sz w:val="32"/>
                <w:szCs w:val="32"/>
              </w:rPr>
              <w:t>@gmail.com</w:t>
            </w:r>
          </w:p>
          <w:p w14:paraId="35FCE188" w14:textId="63F98F5B" w:rsidR="006B6DA6" w:rsidRDefault="006B6DA6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Bruno Zanetti</w:t>
            </w:r>
          </w:p>
          <w:p w14:paraId="7E554416" w14:textId="6E4C8B23" w:rsidR="00F24CA1" w:rsidRPr="00765191" w:rsidRDefault="004C4588" w:rsidP="00765191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6B6DA6">
              <w:rPr>
                <w:noProof/>
                <w:sz w:val="32"/>
                <w:szCs w:val="32"/>
              </w:rPr>
              <w:t>zanetti09@gmail.com</w:t>
            </w:r>
          </w:p>
        </w:tc>
        <w:tc>
          <w:tcPr>
            <w:tcW w:w="117" w:type="pct"/>
          </w:tcPr>
          <w:p w14:paraId="2822054B" w14:textId="77777777" w:rsidR="00266998" w:rsidRPr="00DB6B7E" w:rsidRDefault="00266998" w:rsidP="00E6525B">
            <w:pPr>
              <w:rPr>
                <w:noProof/>
              </w:rPr>
            </w:pPr>
          </w:p>
        </w:tc>
        <w:tc>
          <w:tcPr>
            <w:tcW w:w="1711" w:type="pct"/>
          </w:tcPr>
          <w:p w14:paraId="468F4B9A" w14:textId="6290B983" w:rsidR="004C4588" w:rsidRDefault="004C4588" w:rsidP="004C4588">
            <w:pPr>
              <w:rPr>
                <w:noProof/>
                <w:lang w:val="en-US" w:bidi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C25B98F" wp14:editId="67FCA69D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1148436135" name="Cuadro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6D49B" w14:textId="39B710FC" w:rsidR="00F24CA1" w:rsidRPr="00F24CA1" w:rsidRDefault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F24CA1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</w:t>
                                  </w:r>
                                  <w:r w:rsidR="004C4588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9</w:t>
                                  </w:r>
                                  <w:r w:rsid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7</w:t>
                                  </w:r>
                                  <w:r w:rsidR="004C4588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6</w:t>
                                  </w:r>
                                  <w:r w:rsid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/6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5B98F" id="Cuadro de texto 7" o:spid="_x0000_s1032" type="#_x0000_t202" style="position:absolute;margin-left:-5.4pt;margin-top:6.35pt;width:153.6pt;height:44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GTp343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4D66D49B" w14:textId="39B710FC" w:rsidR="00F24CA1" w:rsidRPr="00F24CA1" w:rsidRDefault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F24CA1">
                              <w:rPr>
                                <w:sz w:val="48"/>
                                <w:szCs w:val="48"/>
                                <w:lang w:val="es-AR"/>
                              </w:rPr>
                              <w:t>02</w:t>
                            </w:r>
                            <w:r w:rsidR="004C4588">
                              <w:rPr>
                                <w:sz w:val="48"/>
                                <w:szCs w:val="48"/>
                                <w:lang w:val="es-AR"/>
                              </w:rPr>
                              <w:t>9</w:t>
                            </w:r>
                            <w:r w:rsid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7</w:t>
                            </w:r>
                            <w:r w:rsidR="004C4588">
                              <w:rPr>
                                <w:sz w:val="48"/>
                                <w:szCs w:val="48"/>
                                <w:lang w:val="es-AR"/>
                              </w:rPr>
                              <w:t>6</w:t>
                            </w:r>
                            <w:r w:rsid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/6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266998" w:rsidRPr="008B0C3C">
              <w:rPr>
                <w:noProof/>
                <w:lang w:val="en-US" w:bidi="es-ES"/>
              </w:rPr>
              <w:t xml:space="preserve"> </w:t>
            </w:r>
          </w:p>
          <w:p w14:paraId="68A89181" w14:textId="025423DF" w:rsidR="004C4588" w:rsidRPr="00F24CA1" w:rsidRDefault="004C4588" w:rsidP="004C4588">
            <w:pPr>
              <w:rPr>
                <w:sz w:val="48"/>
                <w:szCs w:val="48"/>
                <w:lang w:val="es-AR"/>
              </w:rPr>
            </w:pPr>
            <w:r w:rsidRPr="00F24CA1">
              <w:rPr>
                <w:sz w:val="48"/>
                <w:szCs w:val="48"/>
                <w:lang w:val="es-AR"/>
              </w:rPr>
              <w:t>02</w:t>
            </w:r>
            <w:r>
              <w:rPr>
                <w:sz w:val="48"/>
                <w:szCs w:val="48"/>
                <w:lang w:val="es-AR"/>
              </w:rPr>
              <w:t>975/5</w:t>
            </w:r>
          </w:p>
          <w:p w14:paraId="12C1784E" w14:textId="25E2EBD0" w:rsidR="00266998" w:rsidRPr="008B0C3C" w:rsidRDefault="00266998" w:rsidP="00E6525B">
            <w:pPr>
              <w:pStyle w:val="Informacindecontactodecuerpo"/>
              <w:rPr>
                <w:noProof/>
                <w:lang w:val="en-US"/>
              </w:rPr>
            </w:pPr>
          </w:p>
        </w:tc>
      </w:tr>
    </w:tbl>
    <w:p w14:paraId="3EB5CB0C" w14:textId="49B463A2" w:rsidR="00340C75" w:rsidRPr="008B0C3C" w:rsidRDefault="00340C75" w:rsidP="00F5689F">
      <w:pPr>
        <w:rPr>
          <w:noProof/>
          <w:lang w:val="en-US"/>
        </w:rPr>
        <w:sectPr w:rsidR="00340C75" w:rsidRPr="008B0C3C" w:rsidSect="001C4153">
          <w:pgSz w:w="11906" w:h="16838" w:code="9"/>
          <w:pgMar w:top="720" w:right="734" w:bottom="288" w:left="720" w:header="720" w:footer="720" w:gutter="0"/>
          <w:pgBorders w:display="notFirstPage" w:offsetFrom="page">
            <w:top w:val="single" w:sz="8" w:space="24" w:color="64B1BE" w:themeColor="accent1" w:themeShade="BF"/>
            <w:left w:val="single" w:sz="8" w:space="24" w:color="64B1BE" w:themeColor="accent1" w:themeShade="BF"/>
            <w:bottom w:val="single" w:sz="8" w:space="24" w:color="64B1BE" w:themeColor="accent1" w:themeShade="BF"/>
            <w:right w:val="single" w:sz="8" w:space="24" w:color="64B1BE" w:themeColor="accent1" w:themeShade="BF"/>
          </w:pgBorders>
          <w:cols w:space="720"/>
          <w:docGrid w:linePitch="245"/>
        </w:sectPr>
      </w:pPr>
    </w:p>
    <w:p w14:paraId="1E688BC8" w14:textId="04ED7C26" w:rsidR="00114FEB" w:rsidRPr="00CA3378" w:rsidRDefault="004C4588" w:rsidP="00114FEB">
      <w:pPr>
        <w:pStyle w:val="Ttulo1"/>
        <w:rPr>
          <w:noProof/>
          <w:color w:val="64B1BE" w:themeColor="accent1" w:themeShade="BF"/>
          <w:sz w:val="56"/>
          <w:szCs w:val="56"/>
          <w:lang w:val="es-AR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7D4CCDB" wp14:editId="4472D8A1">
                <wp:simplePos x="0" y="0"/>
                <wp:positionH relativeFrom="column">
                  <wp:posOffset>-29210</wp:posOffset>
                </wp:positionH>
                <wp:positionV relativeFrom="paragraph">
                  <wp:posOffset>526414</wp:posOffset>
                </wp:positionV>
                <wp:extent cx="6562725" cy="0"/>
                <wp:effectExtent l="0" t="0" r="0" b="0"/>
                <wp:wrapNone/>
                <wp:docPr id="79909998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5942F" id="Conector recto 5" o:spid="_x0000_s1026" style="position:absolute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" strokecolor="#a9d4db [3204]" strokeweight="2pt">
                <v:stroke joinstyle="miter"/>
                <o:lock v:ext="edit" shapetype="f"/>
              </v:line>
            </w:pict>
          </mc:Fallback>
        </mc:AlternateContent>
      </w:r>
      <w:r w:rsidR="001C4153" w:rsidRPr="00CA3378">
        <w:rPr>
          <w:noProof/>
          <w:color w:val="64B1BE" w:themeColor="accent1" w:themeShade="BF"/>
          <w:sz w:val="56"/>
          <w:szCs w:val="56"/>
          <w:lang w:val="es-AR"/>
        </w:rPr>
        <w:t>E</w:t>
      </w:r>
      <w:r>
        <w:rPr>
          <w:noProof/>
          <w:color w:val="64B1BE" w:themeColor="accent1" w:themeShade="BF"/>
          <w:sz w:val="56"/>
          <w:szCs w:val="56"/>
          <w:lang w:val="es-AR"/>
        </w:rPr>
        <w:t>JERCICIO 1</w:t>
      </w:r>
    </w:p>
    <w:p w14:paraId="52599C6E" w14:textId="60B5A6BA" w:rsidR="00114FEB" w:rsidRPr="00765191" w:rsidRDefault="00114FEB" w:rsidP="00765191">
      <w:pPr>
        <w:spacing w:line="276" w:lineRule="auto"/>
        <w:rPr>
          <w:sz w:val="24"/>
          <w:szCs w:val="24"/>
          <w:lang w:val="es-AR"/>
        </w:rPr>
      </w:pPr>
    </w:p>
    <w:p w14:paraId="361E8B78" w14:textId="77777777" w:rsidR="00AB648C" w:rsidRDefault="00AB648C">
      <w:pPr>
        <w:spacing w:line="240" w:lineRule="auto"/>
        <w:rPr>
          <w:rFonts w:asciiTheme="majorHAnsi" w:hAnsiTheme="majorHAnsi"/>
          <w:b/>
          <w:noProof/>
          <w:color w:val="64B1BE" w:themeColor="accent1" w:themeShade="BF"/>
          <w:spacing w:val="-16"/>
          <w:sz w:val="56"/>
          <w:szCs w:val="56"/>
          <w:lang w:val="es-AR"/>
        </w:rPr>
      </w:pPr>
      <w:r>
        <w:rPr>
          <w:noProof/>
          <w:color w:val="64B1BE" w:themeColor="accent1" w:themeShade="BF"/>
          <w:sz w:val="56"/>
          <w:szCs w:val="56"/>
          <w:lang w:val="es-AR"/>
        </w:rPr>
        <w:br w:type="page"/>
      </w:r>
    </w:p>
    <w:p w14:paraId="0D91063F" w14:textId="0F0E63FD" w:rsidR="00CB16E8" w:rsidRPr="00B13BCB" w:rsidRDefault="004C4588" w:rsidP="0046550F">
      <w:pPr>
        <w:pStyle w:val="Ttulo1"/>
        <w:spacing w:line="276" w:lineRule="auto"/>
        <w:rPr>
          <w:noProof/>
          <w:color w:val="64B1BE" w:themeColor="accent1" w:themeShade="BF"/>
          <w:sz w:val="56"/>
          <w:szCs w:val="56"/>
          <w:lang w:val="es-AR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337B6089" wp14:editId="5791C2B0">
                <wp:simplePos x="0" y="0"/>
                <wp:positionH relativeFrom="column">
                  <wp:posOffset>-29210</wp:posOffset>
                </wp:positionH>
                <wp:positionV relativeFrom="paragraph">
                  <wp:posOffset>526414</wp:posOffset>
                </wp:positionV>
                <wp:extent cx="6562725" cy="0"/>
                <wp:effectExtent l="0" t="0" r="0" b="0"/>
                <wp:wrapNone/>
                <wp:docPr id="142549528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7E953" id="Conector recto 3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" strokecolor="#a9d4db [3204]" strokeweight="2pt">
                <v:stroke joinstyle="miter"/>
                <o:lock v:ext="edit" shapetype="f"/>
              </v:line>
            </w:pict>
          </mc:Fallback>
        </mc:AlternateContent>
      </w:r>
      <w:r w:rsidR="00114FEB" w:rsidRPr="005B5474">
        <w:rPr>
          <w:noProof/>
          <w:color w:val="64B1BE" w:themeColor="accent1" w:themeShade="BF"/>
          <w:sz w:val="56"/>
          <w:szCs w:val="56"/>
          <w:lang w:val="es-AR"/>
        </w:rPr>
        <w:t>E</w:t>
      </w:r>
      <w:r>
        <w:rPr>
          <w:noProof/>
          <w:color w:val="64B1BE" w:themeColor="accent1" w:themeShade="BF"/>
          <w:sz w:val="56"/>
          <w:szCs w:val="56"/>
          <w:lang w:val="es-AR"/>
        </w:rPr>
        <w:t>JERCICIO 2</w:t>
      </w:r>
    </w:p>
    <w:p w14:paraId="6F58DEC6" w14:textId="77777777" w:rsidR="004C4588" w:rsidRDefault="004C4588" w:rsidP="00114FEB">
      <w:pPr>
        <w:spacing w:line="240" w:lineRule="auto"/>
        <w:rPr>
          <w:sz w:val="24"/>
          <w:szCs w:val="24"/>
          <w:lang w:val="es-AR"/>
        </w:rPr>
      </w:pPr>
    </w:p>
    <w:p w14:paraId="7936FA90" w14:textId="77777777" w:rsidR="004C4588" w:rsidRDefault="004C4588" w:rsidP="00114FEB">
      <w:pPr>
        <w:spacing w:line="240" w:lineRule="auto"/>
        <w:rPr>
          <w:sz w:val="24"/>
          <w:szCs w:val="24"/>
          <w:lang w:val="es-AR"/>
        </w:rPr>
      </w:pPr>
    </w:p>
    <w:p w14:paraId="60C3EE22" w14:textId="3DBDB934" w:rsidR="00AD48B5" w:rsidRPr="00AD48B5" w:rsidRDefault="00AD48B5" w:rsidP="00AD48B5">
      <w:pPr>
        <w:pStyle w:val="Prrafodelista"/>
        <w:numPr>
          <w:ilvl w:val="0"/>
          <w:numId w:val="9"/>
        </w:numPr>
        <w:spacing w:line="240" w:lineRule="auto"/>
        <w:rPr>
          <w:sz w:val="28"/>
          <w:szCs w:val="28"/>
          <w:lang w:val="es-AR"/>
        </w:rPr>
      </w:pPr>
      <w:r w:rsidRPr="00AD48B5">
        <w:rPr>
          <w:b/>
          <w:bCs/>
          <w:color w:val="64B1BE" w:themeColor="accent1" w:themeShade="BF"/>
          <w:sz w:val="28"/>
          <w:szCs w:val="28"/>
        </w:rPr>
        <w:t>Objetivo</w:t>
      </w:r>
    </w:p>
    <w:p w14:paraId="4597567D" w14:textId="77777777" w:rsidR="00DD099F" w:rsidRPr="00094E18" w:rsidRDefault="00DD099F" w:rsidP="00094E18">
      <w:pPr>
        <w:spacing w:line="240" w:lineRule="auto"/>
        <w:jc w:val="both"/>
        <w:rPr>
          <w:sz w:val="24"/>
          <w:szCs w:val="24"/>
        </w:rPr>
      </w:pPr>
    </w:p>
    <w:p w14:paraId="706805E3" w14:textId="77777777" w:rsidR="00094E18" w:rsidRDefault="00094E18" w:rsidP="003C1A50">
      <w:pPr>
        <w:pStyle w:val="Prrafodelista"/>
        <w:numPr>
          <w:ilvl w:val="0"/>
          <w:numId w:val="11"/>
        </w:numPr>
        <w:spacing w:line="276" w:lineRule="auto"/>
        <w:ind w:left="1843" w:right="529" w:hanging="425"/>
        <w:jc w:val="both"/>
        <w:rPr>
          <w:sz w:val="24"/>
          <w:szCs w:val="24"/>
        </w:rPr>
      </w:pPr>
      <w:r w:rsidRPr="00094E18">
        <w:rPr>
          <w:sz w:val="24"/>
          <w:szCs w:val="24"/>
        </w:rPr>
        <w:t>Desarrolle una aplicación de planificación que contenga 3 tareas. Las mismas deben competir por imprimir en la terminal un mensaje con el nombre de cada tarea.</w:t>
      </w:r>
    </w:p>
    <w:p w14:paraId="365D94C9" w14:textId="1D00E01F" w:rsidR="0079004D" w:rsidRDefault="00094E18" w:rsidP="00094E18">
      <w:pPr>
        <w:pStyle w:val="Prrafodelista"/>
        <w:numPr>
          <w:ilvl w:val="0"/>
          <w:numId w:val="11"/>
        </w:numPr>
        <w:spacing w:line="276" w:lineRule="auto"/>
        <w:ind w:left="1843" w:right="529" w:hanging="425"/>
        <w:jc w:val="both"/>
        <w:rPr>
          <w:sz w:val="24"/>
          <w:szCs w:val="24"/>
        </w:rPr>
      </w:pPr>
      <w:r w:rsidRPr="00094E18">
        <w:rPr>
          <w:sz w:val="24"/>
          <w:szCs w:val="24"/>
        </w:rPr>
        <w:t>Realice pruebas variando las prioridades de cada una de las tareas, generando así diferentes escenarios en el mensaje de salida de la terminal.</w:t>
      </w:r>
    </w:p>
    <w:p w14:paraId="78EF5278" w14:textId="77777777" w:rsidR="00094E18" w:rsidRPr="00094E18" w:rsidRDefault="00094E18" w:rsidP="00094E18">
      <w:pPr>
        <w:spacing w:line="276" w:lineRule="auto"/>
        <w:ind w:right="529"/>
        <w:jc w:val="both"/>
        <w:rPr>
          <w:sz w:val="24"/>
          <w:szCs w:val="24"/>
        </w:rPr>
      </w:pPr>
    </w:p>
    <w:p w14:paraId="6667E28E" w14:textId="173C8257" w:rsidR="000E7447" w:rsidRDefault="0079004D" w:rsidP="008C7925">
      <w:pPr>
        <w:pStyle w:val="Prrafodelista"/>
        <w:numPr>
          <w:ilvl w:val="0"/>
          <w:numId w:val="9"/>
        </w:num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  <w:r w:rsidRPr="0079004D">
        <w:rPr>
          <w:b/>
          <w:bCs/>
          <w:color w:val="64B1BE" w:themeColor="accent1" w:themeShade="BF"/>
          <w:sz w:val="28"/>
          <w:szCs w:val="28"/>
          <w:lang w:val="es-AR"/>
        </w:rPr>
        <w:t>Resolución</w:t>
      </w:r>
    </w:p>
    <w:p w14:paraId="2E596005" w14:textId="77777777" w:rsidR="008C7925" w:rsidRDefault="008C7925" w:rsidP="008C7925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7257EE1A" w14:textId="09532F92" w:rsidR="00F12B2B" w:rsidRDefault="00094E18" w:rsidP="00094E18">
      <w:pPr>
        <w:pStyle w:val="Prrafodelista"/>
        <w:numPr>
          <w:ilvl w:val="0"/>
          <w:numId w:val="14"/>
        </w:numPr>
        <w:spacing w:line="240" w:lineRule="auto"/>
        <w:ind w:left="1843" w:right="529" w:hanging="425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desarrollar esta aplicación se </w:t>
      </w:r>
      <w:proofErr w:type="spellStart"/>
      <w:r>
        <w:rPr>
          <w:sz w:val="24"/>
          <w:szCs w:val="24"/>
          <w:lang w:val="es-AR"/>
        </w:rPr>
        <w:t>utilizo</w:t>
      </w:r>
      <w:proofErr w:type="spellEnd"/>
      <w:r>
        <w:rPr>
          <w:sz w:val="24"/>
          <w:szCs w:val="24"/>
          <w:lang w:val="es-AR"/>
        </w:rPr>
        <w:t xml:space="preserve"> el material subido por la catedra para la configuración del IDE de Arduino. Luego se programó un código en C que utiliza la librería </w:t>
      </w:r>
      <w:proofErr w:type="spellStart"/>
      <w:r>
        <w:rPr>
          <w:sz w:val="24"/>
          <w:szCs w:val="24"/>
          <w:lang w:val="es-AR"/>
        </w:rPr>
        <w:t>freeRTOS</w:t>
      </w:r>
      <w:proofErr w:type="spellEnd"/>
      <w:r>
        <w:rPr>
          <w:sz w:val="24"/>
          <w:szCs w:val="24"/>
          <w:lang w:val="es-AR"/>
        </w:rPr>
        <w:t xml:space="preserve"> para el manejo de las tres tareas que pide el enunciado.</w:t>
      </w:r>
    </w:p>
    <w:p w14:paraId="03CF8509" w14:textId="77777777" w:rsidR="00927CA2" w:rsidRDefault="00927CA2" w:rsidP="00094E18">
      <w:pPr>
        <w:pStyle w:val="Prrafodelista"/>
        <w:spacing w:line="240" w:lineRule="auto"/>
        <w:ind w:left="1843" w:right="529"/>
        <w:jc w:val="both"/>
        <w:rPr>
          <w:sz w:val="24"/>
          <w:szCs w:val="24"/>
          <w:lang w:val="es-AR"/>
        </w:rPr>
      </w:pPr>
    </w:p>
    <w:p w14:paraId="641BB699" w14:textId="6417E596" w:rsidR="00094E18" w:rsidRDefault="00094E18" w:rsidP="00094E18">
      <w:pPr>
        <w:pStyle w:val="Prrafodelista"/>
        <w:spacing w:line="240" w:lineRule="auto"/>
        <w:ind w:left="1843" w:right="529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El código es el siguiente:</w:t>
      </w:r>
    </w:p>
    <w:p w14:paraId="2D43E902" w14:textId="0E96638E" w:rsidR="00927CA2" w:rsidRDefault="00927CA2">
      <w:pPr>
        <w:spacing w:line="240" w:lineRule="auto"/>
        <w:rPr>
          <w:sz w:val="24"/>
          <w:szCs w:val="24"/>
          <w:lang w:val="es-AR"/>
        </w:rPr>
      </w:pPr>
    </w:p>
    <w:p w14:paraId="7F091353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// Incluimos la </w:t>
      </w:r>
      <w:proofErr w:type="spellStart"/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libreria</w:t>
      </w:r>
      <w:proofErr w:type="spellEnd"/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Arduino </w:t>
      </w:r>
      <w:proofErr w:type="spellStart"/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FreeRTOS</w:t>
      </w:r>
      <w:proofErr w:type="spellEnd"/>
    </w:p>
    <w:p w14:paraId="1A3742C1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#include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&lt;</w:t>
      </w:r>
      <w:proofErr w:type="spellStart"/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Arduino_FreeRTOS.h</w:t>
      </w:r>
      <w:proofErr w:type="spellEnd"/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&gt;</w:t>
      </w:r>
    </w:p>
    <w:p w14:paraId="5508934B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45079264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//Declaración de las tareas</w:t>
      </w:r>
    </w:p>
    <w:p w14:paraId="4E87E09E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void</w:t>
      </w:r>
      <w:proofErr w:type="spellEnd"/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Task1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proofErr w:type="spellStart"/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void</w:t>
      </w:r>
      <w:proofErr w:type="spellEnd"/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*</w:t>
      </w:r>
      <w:proofErr w:type="spellStart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pvParameters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4DC0E284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Task2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*</w:t>
      </w:r>
      <w:proofErr w:type="spellStart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pvParameters</w:t>
      </w:r>
      <w:proofErr w:type="spellEnd"/>
      <w:proofErr w:type="gramStart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;</w:t>
      </w:r>
      <w:proofErr w:type="gramEnd"/>
    </w:p>
    <w:p w14:paraId="7BBEC8FA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Task3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*</w:t>
      </w:r>
      <w:proofErr w:type="spellStart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pvParameters</w:t>
      </w:r>
      <w:proofErr w:type="spellEnd"/>
      <w:proofErr w:type="gramStart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;</w:t>
      </w:r>
      <w:proofErr w:type="gramEnd"/>
    </w:p>
    <w:p w14:paraId="613115A8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</w:p>
    <w:p w14:paraId="3318AB2B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//Código de arranque</w:t>
      </w:r>
    </w:p>
    <w:p w14:paraId="546B61FE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void</w:t>
      </w:r>
      <w:proofErr w:type="spellEnd"/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setup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369B3127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//Frecuencia de transmisión UART</w:t>
      </w:r>
    </w:p>
    <w:p w14:paraId="7AB983E0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begin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9600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3A0518FE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println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"Comienza el programa"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709CA269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440F83B1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// Crear las tres tareas</w:t>
      </w:r>
    </w:p>
    <w:p w14:paraId="223BE65C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xTaskCreate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Task1,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1"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128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6F010EB7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xTaskCreate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Task2,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"Tarea 2"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128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NULL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2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NULL</w:t>
      </w:r>
      <w:proofErr w:type="gramStart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;</w:t>
      </w:r>
      <w:proofErr w:type="gramEnd"/>
    </w:p>
    <w:p w14:paraId="169E84A2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</w:t>
      </w:r>
      <w:proofErr w:type="spellStart"/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xTaskCreate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Task3,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"Tarea 3"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128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NULL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3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, 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NULL</w:t>
      </w:r>
      <w:proofErr w:type="gramStart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;</w:t>
      </w:r>
      <w:proofErr w:type="gramEnd"/>
    </w:p>
    <w:p w14:paraId="5A5301F5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</w:t>
      </w:r>
    </w:p>
    <w:p w14:paraId="3D7EFC4E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</w:t>
      </w:r>
      <w:proofErr w:type="spellStart"/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vTaskStartScheduler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proofErr w:type="gramStart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;</w:t>
      </w:r>
      <w:proofErr w:type="gramEnd"/>
    </w:p>
    <w:p w14:paraId="4BA2102E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2353985E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</w:p>
    <w:p w14:paraId="590917F4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n-US" w:eastAsia="es-AR" w:bidi="ar-SA"/>
        </w:rPr>
        <w:t xml:space="preserve">//Loop </w:t>
      </w:r>
      <w:proofErr w:type="spellStart"/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n-US" w:eastAsia="es-AR" w:bidi="ar-SA"/>
        </w:rPr>
        <w:t>infinito</w:t>
      </w:r>
      <w:proofErr w:type="spellEnd"/>
    </w:p>
    <w:p w14:paraId="4CE8C242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loop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</w:p>
    <w:p w14:paraId="187136EB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</w:p>
    <w:p w14:paraId="4A54A026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2B90B649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55BCD1A0" w14:textId="77777777" w:rsidR="00BF7D5B" w:rsidRDefault="00BF7D5B">
      <w:pPr>
        <w:spacing w:line="240" w:lineRule="auto"/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</w:pPr>
      <w:r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br w:type="page"/>
      </w:r>
    </w:p>
    <w:p w14:paraId="69ADD83F" w14:textId="0F76A5A1" w:rsid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lastRenderedPageBreak/>
        <w:t>//Definición de las tres tareas</w:t>
      </w:r>
    </w:p>
    <w:p w14:paraId="183A7555" w14:textId="0389177E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//Cada tarea imprime su nombre y luego cede la CPU por 1 segundo</w:t>
      </w:r>
    </w:p>
    <w:p w14:paraId="4D4DDEE6" w14:textId="77777777" w:rsidR="00BF7D5B" w:rsidRPr="00FD6178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Task1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*</w:t>
      </w:r>
      <w:proofErr w:type="spellStart"/>
      <w:proofErr w:type="gramStart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pvParameters</w:t>
      </w:r>
      <w:proofErr w:type="spellEnd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  <w:proofErr w:type="gramEnd"/>
    </w:p>
    <w:p w14:paraId="3F6CFA9E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</w:t>
      </w:r>
      <w:r w:rsidRPr="00BF7D5B">
        <w:rPr>
          <w:rFonts w:ascii="Consolas" w:eastAsia="Times New Roman" w:hAnsi="Consolas" w:cs="Times New Roman"/>
          <w:color w:val="728E00"/>
          <w:sz w:val="21"/>
          <w:szCs w:val="21"/>
          <w:lang w:val="en-US" w:eastAsia="es-AR" w:bidi="ar-SA"/>
        </w:rPr>
        <w:t>while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true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</w:p>
    <w:p w14:paraId="52D749CD" w14:textId="77777777" w:rsidR="00BF7D5B" w:rsidRPr="00FD6178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  </w:t>
      </w:r>
      <w:proofErr w:type="spellStart"/>
      <w:r w:rsidRPr="00FD6178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FD6178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println</w:t>
      </w:r>
      <w:proofErr w:type="spellEnd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FD6178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1 \n\r"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2837257A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vTaskDelay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1000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/ </w:t>
      </w:r>
      <w:proofErr w:type="spellStart"/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portTICK_PERIOD_MS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// Espera 1 segundo</w:t>
      </w:r>
    </w:p>
    <w:p w14:paraId="66A5714A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73F81805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0FBE667D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Task2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*</w:t>
      </w:r>
      <w:proofErr w:type="spellStart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pvParameters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</w:p>
    <w:p w14:paraId="166E87D4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</w:t>
      </w:r>
      <w:r w:rsidRPr="00BF7D5B">
        <w:rPr>
          <w:rFonts w:ascii="Consolas" w:eastAsia="Times New Roman" w:hAnsi="Consolas" w:cs="Times New Roman"/>
          <w:color w:val="728E00"/>
          <w:sz w:val="21"/>
          <w:szCs w:val="21"/>
          <w:lang w:val="en-US" w:eastAsia="es-AR" w:bidi="ar-SA"/>
        </w:rPr>
        <w:t>while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true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</w:p>
    <w:p w14:paraId="295D8F42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  </w:t>
      </w:r>
      <w:proofErr w:type="spellStart"/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println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2 \n\r"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054D9625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vTaskDelay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1000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/ </w:t>
      </w:r>
      <w:proofErr w:type="spellStart"/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portTICK_PERIOD_MS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// Espera 1 segundo</w:t>
      </w:r>
    </w:p>
    <w:p w14:paraId="0C85C1A4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02626CE6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14F86F80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Task3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*</w:t>
      </w:r>
      <w:proofErr w:type="spellStart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pvParameters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</w:p>
    <w:p w14:paraId="19DA40F8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</w:t>
      </w:r>
      <w:r w:rsidRPr="00BF7D5B">
        <w:rPr>
          <w:rFonts w:ascii="Consolas" w:eastAsia="Times New Roman" w:hAnsi="Consolas" w:cs="Times New Roman"/>
          <w:color w:val="728E00"/>
          <w:sz w:val="21"/>
          <w:szCs w:val="21"/>
          <w:lang w:val="en-US" w:eastAsia="es-AR" w:bidi="ar-SA"/>
        </w:rPr>
        <w:t>while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true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</w:p>
    <w:p w14:paraId="64FB2ECD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  </w:t>
      </w:r>
      <w:proofErr w:type="spellStart"/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println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3 \n\r"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133F5DF8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BF7D5B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vTaskDelay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BF7D5B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1000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/ </w:t>
      </w:r>
      <w:proofErr w:type="spellStart"/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portTICK_PERIOD_MS</w:t>
      </w:r>
      <w:proofErr w:type="spellEnd"/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  <w:r w:rsidRPr="00BF7D5B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// Espera 1 segundo</w:t>
      </w:r>
    </w:p>
    <w:p w14:paraId="0104B15D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2C14EE17" w14:textId="77777777" w:rsidR="00BF7D5B" w:rsidRPr="00BF7D5B" w:rsidRDefault="00BF7D5B" w:rsidP="00BF7D5B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BF7D5B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2DD2070E" w14:textId="77777777" w:rsidR="00094E18" w:rsidRDefault="00094E18" w:rsidP="00927CA2">
      <w:pPr>
        <w:spacing w:line="240" w:lineRule="auto"/>
        <w:ind w:left="1134"/>
        <w:rPr>
          <w:sz w:val="24"/>
          <w:szCs w:val="24"/>
          <w:lang w:val="es-AR"/>
        </w:rPr>
      </w:pPr>
    </w:p>
    <w:p w14:paraId="6A465723" w14:textId="77777777" w:rsidR="00094E18" w:rsidRDefault="00094E18">
      <w:pPr>
        <w:spacing w:line="240" w:lineRule="auto"/>
        <w:rPr>
          <w:sz w:val="24"/>
          <w:szCs w:val="24"/>
          <w:lang w:val="es-AR"/>
        </w:rPr>
      </w:pPr>
    </w:p>
    <w:p w14:paraId="44358845" w14:textId="3DBD66C8" w:rsidR="00F84947" w:rsidRPr="00F84947" w:rsidRDefault="00F84947" w:rsidP="00F84947">
      <w:pPr>
        <w:pStyle w:val="Prrafodelista"/>
        <w:numPr>
          <w:ilvl w:val="0"/>
          <w:numId w:val="14"/>
        </w:numPr>
        <w:spacing w:line="240" w:lineRule="auto"/>
        <w:ind w:left="1843" w:right="529" w:hanging="425"/>
        <w:jc w:val="both"/>
        <w:rPr>
          <w:sz w:val="24"/>
          <w:szCs w:val="24"/>
          <w:lang w:val="es-AR"/>
        </w:rPr>
      </w:pPr>
      <w:r>
        <w:rPr>
          <w:sz w:val="24"/>
          <w:szCs w:val="24"/>
        </w:rPr>
        <w:t>Haciendo pruebas con distintas prioridades entre las tareas llegamos a las siguientes conclusiones:</w:t>
      </w:r>
    </w:p>
    <w:p w14:paraId="7C6907A7" w14:textId="77777777" w:rsidR="00F84947" w:rsidRPr="00F84947" w:rsidRDefault="00F84947" w:rsidP="00F84947">
      <w:pPr>
        <w:pStyle w:val="Prrafodelista"/>
        <w:spacing w:line="240" w:lineRule="auto"/>
        <w:ind w:left="1843" w:right="529"/>
        <w:jc w:val="both"/>
        <w:rPr>
          <w:sz w:val="24"/>
          <w:szCs w:val="24"/>
          <w:lang w:val="es-AR"/>
        </w:rPr>
      </w:pPr>
    </w:p>
    <w:p w14:paraId="3BB80700" w14:textId="0EFCA455" w:rsidR="00F84947" w:rsidRPr="00F84947" w:rsidRDefault="00F84947" w:rsidP="00F84947">
      <w:pPr>
        <w:spacing w:line="240" w:lineRule="auto"/>
        <w:ind w:left="567" w:right="529"/>
        <w:jc w:val="both"/>
        <w:rPr>
          <w:b/>
          <w:bCs/>
          <w:color w:val="64B1BE" w:themeColor="accent1" w:themeShade="BF"/>
          <w:sz w:val="24"/>
          <w:szCs w:val="24"/>
          <w:lang w:val="es-AR"/>
        </w:rPr>
      </w:pPr>
      <w:r w:rsidRPr="00F84947">
        <w:rPr>
          <w:b/>
          <w:bCs/>
          <w:color w:val="64B1BE" w:themeColor="accent1" w:themeShade="BF"/>
          <w:sz w:val="24"/>
          <w:szCs w:val="24"/>
          <w:lang w:val="es-AR"/>
        </w:rPr>
        <w:t>Igual prioridad entre todas las tareas:</w:t>
      </w:r>
    </w:p>
    <w:p w14:paraId="044EE465" w14:textId="77777777" w:rsidR="00F84947" w:rsidRDefault="00F84947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</w:p>
    <w:p w14:paraId="524A4484" w14:textId="0A060ABD" w:rsidR="00F84947" w:rsidRDefault="00F84947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Si se usa la misma prioridad entre todas las tareas</w:t>
      </w:r>
      <w:r w:rsidR="00837CC3">
        <w:rPr>
          <w:sz w:val="24"/>
          <w:szCs w:val="24"/>
          <w:lang w:val="es-AR"/>
        </w:rPr>
        <w:t xml:space="preserve"> estas se ejecutan en el orden en el que están escritas en el programa.</w:t>
      </w:r>
    </w:p>
    <w:p w14:paraId="5908C361" w14:textId="513ABD9F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  <w:r w:rsidRPr="00837CC3">
        <w:rPr>
          <w:noProof/>
          <w:sz w:val="24"/>
          <w:szCs w:val="24"/>
          <w:lang w:val="es-AR"/>
        </w:rPr>
        <w:drawing>
          <wp:inline distT="0" distB="0" distL="0" distR="0" wp14:anchorId="5589515B" wp14:editId="5B3E4971">
            <wp:extent cx="5128704" cy="2987299"/>
            <wp:effectExtent l="0" t="0" r="0" b="3810"/>
            <wp:docPr id="208931209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12095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84B9" w14:textId="2F939908" w:rsidR="00837CC3" w:rsidRPr="00960F94" w:rsidRDefault="00837CC3" w:rsidP="00837CC3">
      <w:pPr>
        <w:spacing w:line="240" w:lineRule="auto"/>
        <w:ind w:left="567" w:right="529"/>
        <w:jc w:val="both"/>
        <w:rPr>
          <w:i/>
          <w:iCs/>
          <w:sz w:val="24"/>
          <w:szCs w:val="24"/>
          <w:lang w:val="es-AR"/>
        </w:rPr>
      </w:pPr>
      <w:r w:rsidRPr="00960F94">
        <w:rPr>
          <w:i/>
          <w:iCs/>
          <w:sz w:val="24"/>
          <w:szCs w:val="24"/>
          <w:lang w:val="es-AR"/>
        </w:rPr>
        <w:t>Ejemplo con todas las tareas con prioridad 1.</w:t>
      </w:r>
    </w:p>
    <w:p w14:paraId="24320F86" w14:textId="77777777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</w:p>
    <w:p w14:paraId="0A43D1B6" w14:textId="77777777" w:rsidR="00837CC3" w:rsidRDefault="00837CC3">
      <w:pPr>
        <w:spacing w:line="240" w:lineRule="auto"/>
        <w:rPr>
          <w:b/>
          <w:bCs/>
          <w:color w:val="64B1BE" w:themeColor="accent1" w:themeShade="BF"/>
          <w:sz w:val="24"/>
          <w:szCs w:val="24"/>
          <w:lang w:val="es-AR"/>
        </w:rPr>
      </w:pPr>
      <w:r>
        <w:rPr>
          <w:b/>
          <w:bCs/>
          <w:color w:val="64B1BE" w:themeColor="accent1" w:themeShade="BF"/>
          <w:sz w:val="24"/>
          <w:szCs w:val="24"/>
          <w:lang w:val="es-AR"/>
        </w:rPr>
        <w:br w:type="page"/>
      </w:r>
    </w:p>
    <w:p w14:paraId="0B5B4D6C" w14:textId="21490B50" w:rsidR="00837CC3" w:rsidRPr="00F84947" w:rsidRDefault="00837CC3" w:rsidP="00837CC3">
      <w:pPr>
        <w:spacing w:line="240" w:lineRule="auto"/>
        <w:ind w:left="567" w:right="529"/>
        <w:jc w:val="both"/>
        <w:rPr>
          <w:b/>
          <w:bCs/>
          <w:color w:val="64B1BE" w:themeColor="accent1" w:themeShade="BF"/>
          <w:sz w:val="24"/>
          <w:szCs w:val="24"/>
          <w:lang w:val="es-AR"/>
        </w:rPr>
      </w:pPr>
      <w:r>
        <w:rPr>
          <w:b/>
          <w:bCs/>
          <w:color w:val="64B1BE" w:themeColor="accent1" w:themeShade="BF"/>
          <w:sz w:val="24"/>
          <w:szCs w:val="24"/>
          <w:lang w:val="es-AR"/>
        </w:rPr>
        <w:lastRenderedPageBreak/>
        <w:t>Dos tareas con igual prioridad y una con una prioridad mayor</w:t>
      </w:r>
      <w:r w:rsidRPr="00F84947">
        <w:rPr>
          <w:b/>
          <w:bCs/>
          <w:color w:val="64B1BE" w:themeColor="accent1" w:themeShade="BF"/>
          <w:sz w:val="24"/>
          <w:szCs w:val="24"/>
          <w:lang w:val="es-AR"/>
        </w:rPr>
        <w:t>:</w:t>
      </w:r>
    </w:p>
    <w:p w14:paraId="7B54B70D" w14:textId="74F4E05D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En este caso se ejecuta primero la tarea con mayor prioridad y luego las otras dos tareas se ejecutan según el orden del programa.</w:t>
      </w:r>
    </w:p>
    <w:p w14:paraId="7C331420" w14:textId="1E1E1D02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  <w:r w:rsidRPr="00837CC3">
        <w:rPr>
          <w:noProof/>
          <w:sz w:val="24"/>
          <w:szCs w:val="24"/>
          <w:lang w:val="es-AR"/>
        </w:rPr>
        <w:drawing>
          <wp:inline distT="0" distB="0" distL="0" distR="0" wp14:anchorId="044BA17C" wp14:editId="6C58AF46">
            <wp:extent cx="5128704" cy="2956816"/>
            <wp:effectExtent l="0" t="0" r="0" b="0"/>
            <wp:docPr id="22037857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78578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D3E9" w14:textId="747973F3" w:rsidR="00837CC3" w:rsidRPr="00837CC3" w:rsidRDefault="00837CC3" w:rsidP="00837CC3">
      <w:pPr>
        <w:spacing w:line="240" w:lineRule="auto"/>
        <w:ind w:left="567" w:right="529"/>
        <w:jc w:val="both"/>
        <w:rPr>
          <w:i/>
          <w:iCs/>
          <w:sz w:val="24"/>
          <w:szCs w:val="24"/>
          <w:lang w:val="es-AR"/>
        </w:rPr>
      </w:pPr>
      <w:r>
        <w:rPr>
          <w:i/>
          <w:iCs/>
          <w:sz w:val="24"/>
          <w:szCs w:val="24"/>
          <w:lang w:val="es-AR"/>
        </w:rPr>
        <w:t>Ejemplo con la tarea 3 con prioridad 2 y las tareas 1 y 2 con prioridad 1.</w:t>
      </w:r>
    </w:p>
    <w:p w14:paraId="44F26749" w14:textId="77777777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</w:p>
    <w:p w14:paraId="62F876FC" w14:textId="77777777" w:rsidR="00960F94" w:rsidRDefault="00960F94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</w:p>
    <w:p w14:paraId="546B7BE1" w14:textId="2D9100FA" w:rsidR="00837CC3" w:rsidRPr="00F84947" w:rsidRDefault="00837CC3" w:rsidP="00837CC3">
      <w:pPr>
        <w:spacing w:line="240" w:lineRule="auto"/>
        <w:ind w:left="567" w:right="529"/>
        <w:jc w:val="both"/>
        <w:rPr>
          <w:b/>
          <w:bCs/>
          <w:color w:val="64B1BE" w:themeColor="accent1" w:themeShade="BF"/>
          <w:sz w:val="24"/>
          <w:szCs w:val="24"/>
          <w:lang w:val="es-AR"/>
        </w:rPr>
      </w:pPr>
      <w:r>
        <w:rPr>
          <w:b/>
          <w:bCs/>
          <w:color w:val="64B1BE" w:themeColor="accent1" w:themeShade="BF"/>
          <w:sz w:val="24"/>
          <w:szCs w:val="24"/>
          <w:lang w:val="es-AR"/>
        </w:rPr>
        <w:t>Dos tareas con igual prioridad y una con una prioridad menor</w:t>
      </w:r>
      <w:r w:rsidRPr="00F84947">
        <w:rPr>
          <w:b/>
          <w:bCs/>
          <w:color w:val="64B1BE" w:themeColor="accent1" w:themeShade="BF"/>
          <w:sz w:val="24"/>
          <w:szCs w:val="24"/>
          <w:lang w:val="es-AR"/>
        </w:rPr>
        <w:t>:</w:t>
      </w:r>
    </w:p>
    <w:p w14:paraId="6D3B2F08" w14:textId="31290886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Al igual que en el caso anterior las tareas con la misma prioridad se ejecutan en orden y luego se ejecuta la tarea con menor prioridad.</w:t>
      </w:r>
    </w:p>
    <w:p w14:paraId="3223852D" w14:textId="2E12E967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  <w:r w:rsidRPr="00837CC3">
        <w:rPr>
          <w:noProof/>
          <w:sz w:val="24"/>
          <w:szCs w:val="24"/>
          <w:lang w:val="es-AR"/>
        </w:rPr>
        <w:drawing>
          <wp:inline distT="0" distB="0" distL="0" distR="0" wp14:anchorId="2690E771" wp14:editId="2D131D31">
            <wp:extent cx="5121084" cy="2949196"/>
            <wp:effectExtent l="0" t="0" r="3810" b="3810"/>
            <wp:docPr id="35345720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57204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D214" w14:textId="3B22A56D" w:rsidR="00837CC3" w:rsidRPr="00837CC3" w:rsidRDefault="00837CC3" w:rsidP="00F84947">
      <w:pPr>
        <w:spacing w:line="240" w:lineRule="auto"/>
        <w:ind w:left="567" w:right="529"/>
        <w:jc w:val="both"/>
        <w:rPr>
          <w:i/>
          <w:iCs/>
          <w:sz w:val="24"/>
          <w:szCs w:val="24"/>
          <w:lang w:val="es-AR"/>
        </w:rPr>
      </w:pPr>
      <w:r>
        <w:rPr>
          <w:i/>
          <w:iCs/>
          <w:sz w:val="24"/>
          <w:szCs w:val="24"/>
          <w:lang w:val="es-AR"/>
        </w:rPr>
        <w:t>Ejemplo con la tarea 1 con prioridad</w:t>
      </w:r>
      <w:r w:rsidR="00FA31AD">
        <w:rPr>
          <w:i/>
          <w:iCs/>
          <w:sz w:val="24"/>
          <w:szCs w:val="24"/>
          <w:lang w:val="es-AR"/>
        </w:rPr>
        <w:t xml:space="preserve"> 1 y las tareas 2 y 3 con prioridad 2.</w:t>
      </w:r>
    </w:p>
    <w:p w14:paraId="0C02CB08" w14:textId="77777777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</w:p>
    <w:p w14:paraId="2F58471E" w14:textId="77777777" w:rsidR="00960F94" w:rsidRDefault="00960F94">
      <w:pPr>
        <w:spacing w:line="240" w:lineRule="auto"/>
        <w:rPr>
          <w:b/>
          <w:bCs/>
          <w:color w:val="64B1BE" w:themeColor="accent1" w:themeShade="BF"/>
          <w:sz w:val="24"/>
          <w:szCs w:val="24"/>
          <w:lang w:val="es-AR"/>
        </w:rPr>
      </w:pPr>
      <w:r>
        <w:rPr>
          <w:b/>
          <w:bCs/>
          <w:color w:val="64B1BE" w:themeColor="accent1" w:themeShade="BF"/>
          <w:sz w:val="24"/>
          <w:szCs w:val="24"/>
          <w:lang w:val="es-AR"/>
        </w:rPr>
        <w:br w:type="page"/>
      </w:r>
    </w:p>
    <w:p w14:paraId="605C5567" w14:textId="70F98460" w:rsidR="00FA31AD" w:rsidRPr="00F84947" w:rsidRDefault="00FA31AD" w:rsidP="00FA31AD">
      <w:pPr>
        <w:spacing w:line="240" w:lineRule="auto"/>
        <w:ind w:left="567" w:right="529"/>
        <w:jc w:val="both"/>
        <w:rPr>
          <w:b/>
          <w:bCs/>
          <w:color w:val="64B1BE" w:themeColor="accent1" w:themeShade="BF"/>
          <w:sz w:val="24"/>
          <w:szCs w:val="24"/>
          <w:lang w:val="es-AR"/>
        </w:rPr>
      </w:pPr>
      <w:r>
        <w:rPr>
          <w:b/>
          <w:bCs/>
          <w:color w:val="64B1BE" w:themeColor="accent1" w:themeShade="BF"/>
          <w:sz w:val="24"/>
          <w:szCs w:val="24"/>
          <w:lang w:val="es-AR"/>
        </w:rPr>
        <w:lastRenderedPageBreak/>
        <w:t>Todas las tareas con prioridad diferente</w:t>
      </w:r>
      <w:r w:rsidRPr="00F84947">
        <w:rPr>
          <w:b/>
          <w:bCs/>
          <w:color w:val="64B1BE" w:themeColor="accent1" w:themeShade="BF"/>
          <w:sz w:val="24"/>
          <w:szCs w:val="24"/>
          <w:lang w:val="es-AR"/>
        </w:rPr>
        <w:t>:</w:t>
      </w:r>
    </w:p>
    <w:p w14:paraId="70C72481" w14:textId="746925AC" w:rsidR="00837CC3" w:rsidRDefault="00FA31AD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En este caso las tareas se ejecutan siguiendo el orden de la prioridad que tienen.</w:t>
      </w:r>
    </w:p>
    <w:p w14:paraId="5C2CA4EC" w14:textId="7E84CF96" w:rsidR="00FA31AD" w:rsidRDefault="00FA31AD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  <w:r w:rsidRPr="00FA31AD">
        <w:rPr>
          <w:noProof/>
          <w:sz w:val="24"/>
          <w:szCs w:val="24"/>
          <w:lang w:val="es-AR"/>
        </w:rPr>
        <w:drawing>
          <wp:inline distT="0" distB="0" distL="0" distR="0" wp14:anchorId="481CAF91" wp14:editId="7743AEE5">
            <wp:extent cx="5121084" cy="2949196"/>
            <wp:effectExtent l="0" t="0" r="3810" b="3810"/>
            <wp:docPr id="188376000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60000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C351" w14:textId="497FB2D7" w:rsidR="00FA31AD" w:rsidRPr="00FA31AD" w:rsidRDefault="00FA31AD" w:rsidP="00F84947">
      <w:pPr>
        <w:spacing w:line="240" w:lineRule="auto"/>
        <w:ind w:left="567" w:right="529"/>
        <w:jc w:val="both"/>
        <w:rPr>
          <w:i/>
          <w:iCs/>
          <w:sz w:val="24"/>
          <w:szCs w:val="24"/>
          <w:lang w:val="es-AR"/>
        </w:rPr>
      </w:pPr>
      <w:r>
        <w:rPr>
          <w:i/>
          <w:iCs/>
          <w:sz w:val="24"/>
          <w:szCs w:val="24"/>
          <w:lang w:val="es-AR"/>
        </w:rPr>
        <w:t>Ejemplo con las prioridades: Tarea3: 3, Tarea2: 2 y Tarea1: 1.</w:t>
      </w:r>
    </w:p>
    <w:p w14:paraId="3121D9ED" w14:textId="77777777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</w:p>
    <w:p w14:paraId="1EE92EED" w14:textId="77777777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</w:p>
    <w:p w14:paraId="63969E28" w14:textId="77777777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</w:p>
    <w:p w14:paraId="057AF6B3" w14:textId="77777777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</w:p>
    <w:p w14:paraId="786319AF" w14:textId="77777777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</w:p>
    <w:p w14:paraId="1F6F0DB3" w14:textId="77777777" w:rsidR="00837CC3" w:rsidRDefault="00837CC3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</w:p>
    <w:p w14:paraId="71A4E231" w14:textId="77777777" w:rsidR="00F84947" w:rsidRPr="00F84947" w:rsidRDefault="00F84947" w:rsidP="00F84947">
      <w:pPr>
        <w:spacing w:line="240" w:lineRule="auto"/>
        <w:ind w:left="567" w:right="529"/>
        <w:jc w:val="both"/>
        <w:rPr>
          <w:sz w:val="24"/>
          <w:szCs w:val="24"/>
          <w:lang w:val="es-AR"/>
        </w:rPr>
      </w:pPr>
    </w:p>
    <w:p w14:paraId="0A417D6A" w14:textId="77777777" w:rsidR="00F84947" w:rsidRDefault="00F84947" w:rsidP="00F84947">
      <w:pPr>
        <w:spacing w:line="240" w:lineRule="auto"/>
        <w:ind w:right="529"/>
        <w:jc w:val="both"/>
        <w:rPr>
          <w:sz w:val="24"/>
          <w:szCs w:val="24"/>
          <w:lang w:val="es-AR"/>
        </w:rPr>
      </w:pPr>
    </w:p>
    <w:p w14:paraId="5F077CF4" w14:textId="77777777" w:rsidR="00F84947" w:rsidRDefault="00F84947" w:rsidP="00F84947">
      <w:pPr>
        <w:spacing w:line="240" w:lineRule="auto"/>
        <w:ind w:right="529"/>
        <w:jc w:val="both"/>
        <w:rPr>
          <w:sz w:val="24"/>
          <w:szCs w:val="24"/>
          <w:lang w:val="es-AR"/>
        </w:rPr>
      </w:pPr>
    </w:p>
    <w:p w14:paraId="7E2065F7" w14:textId="77777777" w:rsidR="00F84947" w:rsidRDefault="00F84947" w:rsidP="00F84947">
      <w:pPr>
        <w:spacing w:line="240" w:lineRule="auto"/>
        <w:ind w:right="529"/>
        <w:jc w:val="both"/>
        <w:rPr>
          <w:sz w:val="24"/>
          <w:szCs w:val="24"/>
          <w:lang w:val="es-AR"/>
        </w:rPr>
      </w:pPr>
    </w:p>
    <w:p w14:paraId="36AE3C7C" w14:textId="4CD95B07" w:rsidR="00AB648C" w:rsidRDefault="00AB648C">
      <w:pPr>
        <w:spacing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br w:type="page"/>
      </w:r>
    </w:p>
    <w:p w14:paraId="66F094C2" w14:textId="77777777" w:rsidR="00FD6178" w:rsidRPr="00FD6178" w:rsidRDefault="00FD6178" w:rsidP="00FD6178">
      <w:pPr>
        <w:spacing w:line="276" w:lineRule="auto"/>
        <w:jc w:val="both"/>
        <w:rPr>
          <w:sz w:val="24"/>
          <w:szCs w:val="24"/>
          <w:lang w:val="es-AR"/>
        </w:rPr>
      </w:pPr>
    </w:p>
    <w:p w14:paraId="3687B184" w14:textId="3BC0B451" w:rsidR="00FD6178" w:rsidRPr="00AF4B79" w:rsidRDefault="00FD6178" w:rsidP="00FD6178">
      <w:pPr>
        <w:spacing w:line="240" w:lineRule="auto"/>
        <w:rPr>
          <w:rFonts w:asciiTheme="majorHAnsi" w:hAnsiTheme="majorHAnsi"/>
          <w:b/>
          <w:bCs/>
          <w:noProof/>
          <w:color w:val="64B1BE" w:themeColor="accent1" w:themeShade="BF"/>
          <w:spacing w:val="-16"/>
          <w:sz w:val="56"/>
          <w:szCs w:val="56"/>
          <w:lang w:val="es-AR"/>
        </w:rPr>
      </w:pPr>
      <w:r w:rsidRPr="00AF4B79">
        <w:rPr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595F67B9" wp14:editId="3C1AF86D">
                <wp:simplePos x="0" y="0"/>
                <wp:positionH relativeFrom="column">
                  <wp:posOffset>-29210</wp:posOffset>
                </wp:positionH>
                <wp:positionV relativeFrom="paragraph">
                  <wp:posOffset>526414</wp:posOffset>
                </wp:positionV>
                <wp:extent cx="6562725" cy="0"/>
                <wp:effectExtent l="0" t="0" r="0" b="0"/>
                <wp:wrapNone/>
                <wp:docPr id="1913133419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F80BD" id="Conector recto 1" o:spid="_x0000_s1026" style="position:absolute;flip:y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" strokecolor="#a9d4db [3204]" strokeweight="2pt">
                <v:stroke joinstyle="miter"/>
                <o:lock v:ext="edit" shapetype="f"/>
              </v:line>
            </w:pict>
          </mc:Fallback>
        </mc:AlternateContent>
      </w:r>
      <w:r w:rsidRPr="00AF4B79">
        <w:rPr>
          <w:b/>
          <w:bCs/>
          <w:noProof/>
          <w:color w:val="64B1BE" w:themeColor="accent1" w:themeShade="BF"/>
          <w:sz w:val="56"/>
          <w:szCs w:val="56"/>
          <w:lang w:val="es-AR"/>
        </w:rPr>
        <w:t xml:space="preserve">EJERCICIO </w:t>
      </w:r>
      <w:r>
        <w:rPr>
          <w:b/>
          <w:bCs/>
          <w:noProof/>
          <w:color w:val="64B1BE" w:themeColor="accent1" w:themeShade="BF"/>
          <w:sz w:val="56"/>
          <w:szCs w:val="56"/>
          <w:lang w:val="es-AR"/>
        </w:rPr>
        <w:t>3</w:t>
      </w:r>
    </w:p>
    <w:p w14:paraId="0EB1E308" w14:textId="77777777" w:rsidR="00FD6178" w:rsidRDefault="00FD6178" w:rsidP="00FD6178">
      <w:pPr>
        <w:spacing w:line="240" w:lineRule="auto"/>
        <w:rPr>
          <w:noProof/>
          <w:lang w:val="es-AR"/>
        </w:rPr>
      </w:pPr>
    </w:p>
    <w:p w14:paraId="2323E84D" w14:textId="77777777" w:rsidR="00FD6178" w:rsidRDefault="00FD6178" w:rsidP="00F84947">
      <w:pPr>
        <w:spacing w:line="240" w:lineRule="auto"/>
        <w:ind w:right="529"/>
        <w:jc w:val="both"/>
        <w:rPr>
          <w:sz w:val="24"/>
          <w:szCs w:val="24"/>
          <w:lang w:val="es-AR"/>
        </w:rPr>
      </w:pPr>
    </w:p>
    <w:p w14:paraId="3FC383CF" w14:textId="77777777" w:rsidR="00FD6178" w:rsidRDefault="00FD6178" w:rsidP="00F84947">
      <w:pPr>
        <w:spacing w:line="240" w:lineRule="auto"/>
        <w:ind w:right="529"/>
        <w:jc w:val="both"/>
        <w:rPr>
          <w:sz w:val="24"/>
          <w:szCs w:val="24"/>
          <w:lang w:val="es-AR"/>
        </w:rPr>
      </w:pPr>
    </w:p>
    <w:p w14:paraId="2182389E" w14:textId="77777777" w:rsidR="00FD6178" w:rsidRDefault="00FD6178" w:rsidP="00F84947">
      <w:pPr>
        <w:spacing w:line="240" w:lineRule="auto"/>
        <w:ind w:right="529"/>
        <w:jc w:val="both"/>
        <w:rPr>
          <w:sz w:val="24"/>
          <w:szCs w:val="24"/>
          <w:lang w:val="es-AR"/>
        </w:rPr>
      </w:pPr>
    </w:p>
    <w:p w14:paraId="1C62CB33" w14:textId="77777777" w:rsidR="00FD6178" w:rsidRDefault="00FD6178" w:rsidP="00F84947">
      <w:pPr>
        <w:spacing w:line="240" w:lineRule="auto"/>
        <w:ind w:right="529"/>
        <w:jc w:val="both"/>
        <w:rPr>
          <w:sz w:val="24"/>
          <w:szCs w:val="24"/>
          <w:lang w:val="es-AR"/>
        </w:rPr>
      </w:pPr>
    </w:p>
    <w:p w14:paraId="210B5612" w14:textId="1BC2D49A" w:rsidR="00094E18" w:rsidRPr="00F84947" w:rsidRDefault="00094E18" w:rsidP="00F84947">
      <w:pPr>
        <w:spacing w:line="240" w:lineRule="auto"/>
        <w:ind w:right="529"/>
        <w:jc w:val="both"/>
        <w:rPr>
          <w:sz w:val="24"/>
          <w:szCs w:val="24"/>
          <w:lang w:val="es-AR"/>
        </w:rPr>
      </w:pPr>
      <w:r w:rsidRPr="00F84947">
        <w:rPr>
          <w:sz w:val="24"/>
          <w:szCs w:val="24"/>
          <w:lang w:val="es-AR"/>
        </w:rPr>
        <w:br w:type="page"/>
      </w:r>
    </w:p>
    <w:p w14:paraId="51556894" w14:textId="77777777" w:rsidR="00952E0A" w:rsidRDefault="00952E0A" w:rsidP="00952E0A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775F17FB" w14:textId="3C40DE46" w:rsidR="00D35C64" w:rsidRPr="00AF4B79" w:rsidRDefault="004C4588" w:rsidP="00AF4B79">
      <w:pPr>
        <w:spacing w:line="240" w:lineRule="auto"/>
        <w:rPr>
          <w:rFonts w:asciiTheme="majorHAnsi" w:hAnsiTheme="majorHAnsi"/>
          <w:b/>
          <w:bCs/>
          <w:noProof/>
          <w:color w:val="64B1BE" w:themeColor="accent1" w:themeShade="BF"/>
          <w:spacing w:val="-16"/>
          <w:sz w:val="56"/>
          <w:szCs w:val="56"/>
          <w:lang w:val="es-AR"/>
        </w:rPr>
      </w:pPr>
      <w:r w:rsidRPr="00AF4B79">
        <w:rPr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1892EE34" wp14:editId="6F16AABD">
                <wp:simplePos x="0" y="0"/>
                <wp:positionH relativeFrom="column">
                  <wp:posOffset>-29210</wp:posOffset>
                </wp:positionH>
                <wp:positionV relativeFrom="paragraph">
                  <wp:posOffset>526414</wp:posOffset>
                </wp:positionV>
                <wp:extent cx="6562725" cy="0"/>
                <wp:effectExtent l="0" t="0" r="0" b="0"/>
                <wp:wrapNone/>
                <wp:docPr id="699670069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157EF" id="Conector recto 1" o:spid="_x0000_s1026" style="position:absolute;flip:y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" strokecolor="#a9d4db [3204]" strokeweight="2pt">
                <v:stroke joinstyle="miter"/>
                <o:lock v:ext="edit" shapetype="f"/>
              </v:line>
            </w:pict>
          </mc:Fallback>
        </mc:AlternateContent>
      </w:r>
      <w:r w:rsidR="00D35C64" w:rsidRPr="00AF4B79">
        <w:rPr>
          <w:b/>
          <w:bCs/>
          <w:noProof/>
          <w:color w:val="64B1BE" w:themeColor="accent1" w:themeShade="BF"/>
          <w:sz w:val="56"/>
          <w:szCs w:val="56"/>
          <w:lang w:val="es-AR"/>
        </w:rPr>
        <w:t>E</w:t>
      </w:r>
      <w:r w:rsidRPr="00AF4B79">
        <w:rPr>
          <w:b/>
          <w:bCs/>
          <w:noProof/>
          <w:color w:val="64B1BE" w:themeColor="accent1" w:themeShade="BF"/>
          <w:sz w:val="56"/>
          <w:szCs w:val="56"/>
          <w:lang w:val="es-AR"/>
        </w:rPr>
        <w:t xml:space="preserve">JERCICIO </w:t>
      </w:r>
      <w:r w:rsidR="003A6FD0">
        <w:rPr>
          <w:b/>
          <w:bCs/>
          <w:noProof/>
          <w:color w:val="64B1BE" w:themeColor="accent1" w:themeShade="BF"/>
          <w:sz w:val="56"/>
          <w:szCs w:val="56"/>
          <w:lang w:val="es-AR"/>
        </w:rPr>
        <w:t>4</w:t>
      </w:r>
    </w:p>
    <w:p w14:paraId="5A3AA62A" w14:textId="1C3BCF25" w:rsidR="00340C75" w:rsidRDefault="00340C75" w:rsidP="00437D3D">
      <w:pPr>
        <w:spacing w:line="240" w:lineRule="auto"/>
        <w:rPr>
          <w:noProof/>
          <w:lang w:val="es-AR"/>
        </w:rPr>
      </w:pPr>
    </w:p>
    <w:p w14:paraId="6149C5E6" w14:textId="77777777" w:rsidR="00AD48B5" w:rsidRDefault="00AD48B5" w:rsidP="00AD48B5">
      <w:pPr>
        <w:rPr>
          <w:noProof/>
          <w:lang w:val="es-AR"/>
        </w:rPr>
      </w:pPr>
    </w:p>
    <w:p w14:paraId="16710557" w14:textId="77777777" w:rsidR="0023545E" w:rsidRPr="0023545E" w:rsidRDefault="00AD48B5" w:rsidP="0023545E">
      <w:pPr>
        <w:pStyle w:val="Prrafodelista"/>
        <w:numPr>
          <w:ilvl w:val="0"/>
          <w:numId w:val="9"/>
        </w:numPr>
        <w:spacing w:line="240" w:lineRule="auto"/>
        <w:rPr>
          <w:sz w:val="28"/>
          <w:szCs w:val="28"/>
          <w:lang w:val="es-AR"/>
        </w:rPr>
      </w:pPr>
      <w:r w:rsidRPr="00AD48B5">
        <w:rPr>
          <w:b/>
          <w:bCs/>
          <w:color w:val="64B1BE" w:themeColor="accent1" w:themeShade="BF"/>
          <w:sz w:val="28"/>
          <w:szCs w:val="28"/>
        </w:rPr>
        <w:t>Objetivo</w:t>
      </w:r>
    </w:p>
    <w:p w14:paraId="1AC52FDB" w14:textId="77777777" w:rsidR="0023545E" w:rsidRPr="0023545E" w:rsidRDefault="0023545E" w:rsidP="0023545E">
      <w:pPr>
        <w:pStyle w:val="Prrafodelista"/>
        <w:spacing w:line="240" w:lineRule="auto"/>
        <w:ind w:left="720"/>
        <w:rPr>
          <w:sz w:val="28"/>
          <w:szCs w:val="28"/>
          <w:lang w:val="es-AR"/>
        </w:rPr>
      </w:pPr>
    </w:p>
    <w:p w14:paraId="6702AA45" w14:textId="77777777" w:rsidR="003A6FD0" w:rsidRDefault="003A6FD0" w:rsidP="003A6FD0">
      <w:pPr>
        <w:spacing w:line="276" w:lineRule="auto"/>
        <w:ind w:left="709" w:right="529"/>
        <w:jc w:val="both"/>
        <w:rPr>
          <w:sz w:val="24"/>
          <w:szCs w:val="24"/>
        </w:rPr>
      </w:pPr>
      <w:r w:rsidRPr="003A6FD0">
        <w:rPr>
          <w:sz w:val="24"/>
          <w:szCs w:val="24"/>
        </w:rPr>
        <w:t xml:space="preserve">Utilizando las herramientas de sincronización, implementar una aplicación multitarea que muestre constantemente en la terminal las siguientes secuencias: </w:t>
      </w:r>
    </w:p>
    <w:p w14:paraId="71F6D92E" w14:textId="3E50F06B" w:rsidR="003A6FD0" w:rsidRPr="003A6FD0" w:rsidRDefault="003A6FD0" w:rsidP="003A6FD0">
      <w:pPr>
        <w:pStyle w:val="Prrafodelista"/>
        <w:numPr>
          <w:ilvl w:val="0"/>
          <w:numId w:val="21"/>
        </w:numPr>
        <w:spacing w:line="276" w:lineRule="auto"/>
        <w:ind w:left="1134" w:right="529"/>
        <w:jc w:val="both"/>
        <w:rPr>
          <w:sz w:val="24"/>
          <w:szCs w:val="24"/>
        </w:rPr>
      </w:pPr>
      <w:r w:rsidRPr="003A6FD0">
        <w:rPr>
          <w:sz w:val="24"/>
          <w:szCs w:val="24"/>
        </w:rPr>
        <w:t xml:space="preserve">Tarea 1 - Tarea 3 - Tarea 2 </w:t>
      </w:r>
    </w:p>
    <w:p w14:paraId="04ABDEBE" w14:textId="2DCAB5F9" w:rsidR="003A6FD0" w:rsidRPr="003A6FD0" w:rsidRDefault="003A6FD0" w:rsidP="003A6FD0">
      <w:pPr>
        <w:pStyle w:val="Prrafodelista"/>
        <w:numPr>
          <w:ilvl w:val="0"/>
          <w:numId w:val="21"/>
        </w:numPr>
        <w:spacing w:line="276" w:lineRule="auto"/>
        <w:ind w:left="1134" w:right="529"/>
        <w:jc w:val="both"/>
        <w:rPr>
          <w:sz w:val="24"/>
          <w:szCs w:val="24"/>
        </w:rPr>
      </w:pPr>
      <w:r w:rsidRPr="003A6FD0">
        <w:rPr>
          <w:sz w:val="24"/>
          <w:szCs w:val="24"/>
        </w:rPr>
        <w:t xml:space="preserve">Tarea 2 - Tarea 2 - Tarea 3 - Tarea 1 </w:t>
      </w:r>
    </w:p>
    <w:p w14:paraId="45492C1D" w14:textId="0B639592" w:rsidR="003A6FD0" w:rsidRPr="003A6FD0" w:rsidRDefault="003A6FD0" w:rsidP="003A6FD0">
      <w:pPr>
        <w:pStyle w:val="Prrafodelista"/>
        <w:numPr>
          <w:ilvl w:val="0"/>
          <w:numId w:val="21"/>
        </w:numPr>
        <w:spacing w:line="276" w:lineRule="auto"/>
        <w:ind w:left="1134" w:right="529"/>
        <w:jc w:val="both"/>
        <w:rPr>
          <w:sz w:val="24"/>
          <w:szCs w:val="24"/>
        </w:rPr>
      </w:pPr>
      <w:r w:rsidRPr="003A6FD0">
        <w:rPr>
          <w:sz w:val="24"/>
          <w:szCs w:val="24"/>
        </w:rPr>
        <w:t xml:space="preserve">Tarea 3 - Tarea 3 - Tarea 3 - Tarea 1 - Tarea 2 </w:t>
      </w:r>
    </w:p>
    <w:p w14:paraId="311F6FA4" w14:textId="2C6CB9DB" w:rsidR="00AF4B79" w:rsidRPr="003A6FD0" w:rsidRDefault="003A6FD0" w:rsidP="003A6FD0">
      <w:pPr>
        <w:spacing w:line="276" w:lineRule="auto"/>
        <w:ind w:left="709" w:right="529"/>
        <w:jc w:val="both"/>
        <w:rPr>
          <w:sz w:val="24"/>
          <w:szCs w:val="24"/>
        </w:rPr>
      </w:pPr>
      <w:r w:rsidRPr="003A6FD0">
        <w:rPr>
          <w:sz w:val="24"/>
          <w:szCs w:val="24"/>
        </w:rPr>
        <w:t>Nota: Todas las tareas deben tener la misma priorida</w:t>
      </w:r>
      <w:r>
        <w:rPr>
          <w:sz w:val="24"/>
          <w:szCs w:val="24"/>
        </w:rPr>
        <w:t>d</w:t>
      </w:r>
    </w:p>
    <w:p w14:paraId="456CAD87" w14:textId="77777777" w:rsidR="003A6FD0" w:rsidRPr="00094E18" w:rsidRDefault="003A6FD0" w:rsidP="003A6FD0">
      <w:pPr>
        <w:spacing w:line="276" w:lineRule="auto"/>
        <w:ind w:right="529"/>
        <w:jc w:val="both"/>
        <w:rPr>
          <w:sz w:val="24"/>
          <w:szCs w:val="24"/>
        </w:rPr>
      </w:pPr>
    </w:p>
    <w:p w14:paraId="7549E111" w14:textId="77777777" w:rsidR="003A6FD0" w:rsidRDefault="003A6FD0" w:rsidP="003A6FD0">
      <w:pPr>
        <w:pStyle w:val="Prrafodelista"/>
        <w:numPr>
          <w:ilvl w:val="0"/>
          <w:numId w:val="9"/>
        </w:num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  <w:r w:rsidRPr="0079004D">
        <w:rPr>
          <w:b/>
          <w:bCs/>
          <w:color w:val="64B1BE" w:themeColor="accent1" w:themeShade="BF"/>
          <w:sz w:val="28"/>
          <w:szCs w:val="28"/>
          <w:lang w:val="es-AR"/>
        </w:rPr>
        <w:t>Resolución</w:t>
      </w:r>
    </w:p>
    <w:p w14:paraId="2E4C3EE4" w14:textId="31D33168" w:rsidR="00EE74FD" w:rsidRDefault="00EE74FD">
      <w:p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194732AD" w14:textId="37652403" w:rsidR="00E3506F" w:rsidRPr="00AB648C" w:rsidRDefault="00E3506F" w:rsidP="00E3506F">
      <w:pPr>
        <w:pStyle w:val="Prrafodelista"/>
        <w:numPr>
          <w:ilvl w:val="0"/>
          <w:numId w:val="22"/>
        </w:numPr>
        <w:spacing w:line="276" w:lineRule="auto"/>
        <w:ind w:right="529"/>
        <w:jc w:val="both"/>
        <w:rPr>
          <w:b/>
          <w:bCs/>
          <w:sz w:val="24"/>
          <w:szCs w:val="24"/>
        </w:rPr>
      </w:pPr>
      <w:r w:rsidRPr="00AB648C">
        <w:rPr>
          <w:b/>
          <w:bCs/>
          <w:sz w:val="24"/>
          <w:szCs w:val="24"/>
        </w:rPr>
        <w:t xml:space="preserve">Tarea 1 - Tarea 3 - Tarea 2 </w:t>
      </w:r>
    </w:p>
    <w:p w14:paraId="3442C02B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#include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&lt;</w:t>
      </w:r>
      <w:proofErr w:type="spellStart"/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Arduino_FreeRTOS.h</w:t>
      </w:r>
      <w:proofErr w:type="spellEnd"/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&gt;</w:t>
      </w:r>
    </w:p>
    <w:p w14:paraId="7FD30157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#include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&lt;</w:t>
      </w:r>
      <w:proofErr w:type="spellStart"/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semphr.h</w:t>
      </w:r>
      <w:proofErr w:type="spellEnd"/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&gt;</w:t>
      </w:r>
    </w:p>
    <w:p w14:paraId="5CE770F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35E6D35C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// Declaramos los semáforos</w:t>
      </w:r>
    </w:p>
    <w:p w14:paraId="73473966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SemaphoreHandle_t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semaforoTarea1;</w:t>
      </w:r>
    </w:p>
    <w:p w14:paraId="0E71FB1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SemaphoreHandle_t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semaforoTarea2;</w:t>
      </w:r>
    </w:p>
    <w:p w14:paraId="45BB4128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SemaphoreHandle_t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semaforoTarea3;</w:t>
      </w:r>
    </w:p>
    <w:p w14:paraId="3BBF6928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39320444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// Tarea 1</w:t>
      </w:r>
    </w:p>
    <w:p w14:paraId="4EDA6B49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void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tarea1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void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*</w:t>
      </w:r>
      <w:proofErr w:type="spellStart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pvParameters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2C52AD68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while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7AD3391B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// Esperamos el semáforo de la tarea 1</w:t>
      </w:r>
    </w:p>
    <w:p w14:paraId="1442C835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xSemaphoreTake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semaforoTarea1,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portMAX_DELAY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6107556B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println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1\n\r"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7164E49A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// Damos el semáforo para la tarea 3</w:t>
      </w:r>
    </w:p>
    <w:p w14:paraId="46A2D604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semaforoTarea3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6FF92AD9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vTaskDelay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500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/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portTICK_PERIOD_MS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 // Añadimos un pequeño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delay</w:t>
      </w:r>
      <w:proofErr w:type="spellEnd"/>
    </w:p>
    <w:p w14:paraId="44EDA70A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6C2E0D29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3DBBD8A1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</w:p>
    <w:p w14:paraId="6A726058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95A5A6"/>
          <w:sz w:val="21"/>
          <w:szCs w:val="21"/>
          <w:lang w:val="en-US" w:eastAsia="es-AR" w:bidi="ar-SA"/>
        </w:rPr>
        <w:t>// Tarea 2</w:t>
      </w:r>
    </w:p>
    <w:p w14:paraId="40E6F13A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tarea2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*</w:t>
      </w:r>
      <w:proofErr w:type="spellStart"/>
      <w:proofErr w:type="gramStart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pvParameters</w:t>
      </w:r>
      <w:proofErr w:type="spellEnd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  <w:proofErr w:type="gramEnd"/>
    </w:p>
    <w:p w14:paraId="76C10F11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</w:t>
      </w:r>
      <w:r w:rsidRPr="00FD6178">
        <w:rPr>
          <w:rFonts w:ascii="Consolas" w:eastAsia="Times New Roman" w:hAnsi="Consolas" w:cs="Times New Roman"/>
          <w:color w:val="728E00"/>
          <w:sz w:val="21"/>
          <w:szCs w:val="21"/>
          <w:lang w:val="en-US" w:eastAsia="es-AR" w:bidi="ar-SA"/>
        </w:rPr>
        <w:t>while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proofErr w:type="gramStart"/>
      <w:r w:rsidRPr="00FD6178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1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  <w:proofErr w:type="gramEnd"/>
    </w:p>
    <w:p w14:paraId="676BE693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  </w:t>
      </w: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static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int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proofErr w:type="spellStart"/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pased</w:t>
      </w:r>
      <w:proofErr w:type="spellEnd"/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= </w:t>
      </w:r>
      <w:proofErr w:type="gramStart"/>
      <w:r w:rsidRPr="00FD6178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false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;</w:t>
      </w:r>
      <w:proofErr w:type="gramEnd"/>
    </w:p>
    <w:p w14:paraId="317988B8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FD6178">
        <w:rPr>
          <w:rFonts w:ascii="Consolas" w:eastAsia="Times New Roman" w:hAnsi="Consolas" w:cs="Times New Roman"/>
          <w:color w:val="95A5A6"/>
          <w:sz w:val="21"/>
          <w:szCs w:val="21"/>
          <w:lang w:val="en-US" w:eastAsia="es-AR" w:bidi="ar-SA"/>
        </w:rPr>
        <w:t xml:space="preserve">    </w:t>
      </w: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// Esperamos el semáforo de la tarea 2</w:t>
      </w:r>
    </w:p>
    <w:p w14:paraId="1E7EC33A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xSemaphoreTake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semaforoTarea2,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portMAX_DELAY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00144D62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println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2\n\r"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25E95CC1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// Damos el semáforo para la tarea 1</w:t>
      </w:r>
    </w:p>
    <w:p w14:paraId="04981BC7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semaforoTarea1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5A6E633B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vTaskDelay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500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/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portTICK_PERIOD_MS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 // Añadimos un pequeño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delay</w:t>
      </w:r>
      <w:proofErr w:type="spellEnd"/>
    </w:p>
    <w:p w14:paraId="57E1A247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061B6174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63764294" w14:textId="0E1B2B9D" w:rsidR="00AB648C" w:rsidRPr="00FD6178" w:rsidRDefault="00AB648C">
      <w:pPr>
        <w:spacing w:line="240" w:lineRule="auto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br w:type="page"/>
      </w:r>
    </w:p>
    <w:p w14:paraId="4AE524B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n-US" w:eastAsia="es-AR" w:bidi="ar-SA"/>
        </w:rPr>
        <w:lastRenderedPageBreak/>
        <w:t>// Tarea 3</w:t>
      </w:r>
    </w:p>
    <w:p w14:paraId="53BF8C5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tarea3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*</w:t>
      </w:r>
      <w:proofErr w:type="spellStart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pvParameters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</w:p>
    <w:p w14:paraId="76773D4B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</w:t>
      </w:r>
      <w:proofErr w:type="spellStart"/>
      <w:r w:rsidRPr="00FD6178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while</w:t>
      </w:r>
      <w:proofErr w:type="spellEnd"/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FD6178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57774AB9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FD6178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    </w:t>
      </w: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// Esperamos el semáforo de la tarea 3</w:t>
      </w:r>
    </w:p>
    <w:p w14:paraId="167A8B61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xSemaphoreTake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semaforoTarea3,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portMAX_DELAY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7641B87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println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3\n\r"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524F92B6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// Damos el semáforo para la tarea 2</w:t>
      </w:r>
    </w:p>
    <w:p w14:paraId="51BC4155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semaforoTarea2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3E234554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vTaskDelay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500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/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portTICK_PERIOD_MS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 // Añadimos un pequeño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delay</w:t>
      </w:r>
      <w:proofErr w:type="spellEnd"/>
    </w:p>
    <w:p w14:paraId="6A276D1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059234A7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54FA9DD8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after="240"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2D8643A2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void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setup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12DD615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begin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9600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51ECF98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0B2CF06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// Creamos los semáforos</w:t>
      </w:r>
    </w:p>
    <w:p w14:paraId="56107DA2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semaforoTarea1 =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xSemaphoreCreateBinary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51B0893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semaforoTarea2 =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xSemaphoreCreateBinary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7C8DDDB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semaforoTarea3 =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xSemaphoreCreateBinary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6980DA80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0F4B52EB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// Creamos las tareas</w:t>
      </w:r>
    </w:p>
    <w:p w14:paraId="57B8C2DB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xTaskCreate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tarea1,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1"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128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66184251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xTaskCreate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tarea2,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2"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128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4BB519C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xTaskCreate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tarea3,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3"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128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7DABE1C1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460094DC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// Inicializamos la secuencia dando el semáforo de la Tarea 1</w:t>
      </w:r>
    </w:p>
    <w:p w14:paraId="1F5B9D8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semaforoTarea1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18B81E11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6A661E9B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6AB1157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void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loop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26928646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  // El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loop</w:t>
      </w:r>
      <w:proofErr w:type="spellEnd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se queda vacío, ya que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FreeRTOS</w:t>
      </w:r>
      <w:proofErr w:type="spellEnd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maneja las tareas</w:t>
      </w:r>
    </w:p>
    <w:p w14:paraId="5E35FCC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5A46B5CA" w14:textId="77777777" w:rsidR="003A6FD0" w:rsidRPr="00E3506F" w:rsidRDefault="003A6FD0" w:rsidP="003A6FD0">
      <w:pPr>
        <w:pStyle w:val="Prrafodelista"/>
        <w:spacing w:line="240" w:lineRule="auto"/>
        <w:ind w:left="720"/>
        <w:rPr>
          <w:sz w:val="24"/>
          <w:szCs w:val="24"/>
        </w:rPr>
      </w:pPr>
    </w:p>
    <w:p w14:paraId="57C6BE36" w14:textId="6E973D48" w:rsidR="003A6FD0" w:rsidRPr="00E3506F" w:rsidRDefault="00C64482" w:rsidP="003A6FD0">
      <w:pPr>
        <w:pStyle w:val="Prrafodelista"/>
        <w:spacing w:line="240" w:lineRule="auto"/>
        <w:ind w:left="720"/>
        <w:rPr>
          <w:sz w:val="24"/>
          <w:szCs w:val="24"/>
        </w:rPr>
      </w:pPr>
      <w:r w:rsidRPr="00E3506F">
        <w:rPr>
          <w:noProof/>
          <w:sz w:val="24"/>
          <w:szCs w:val="24"/>
        </w:rPr>
        <w:drawing>
          <wp:inline distT="0" distB="0" distL="0" distR="0" wp14:anchorId="3B16D670" wp14:editId="43FFC22F">
            <wp:extent cx="5121084" cy="2956816"/>
            <wp:effectExtent l="0" t="0" r="3810" b="0"/>
            <wp:docPr id="8484536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5361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9494" w14:textId="77777777" w:rsidR="00C64482" w:rsidRPr="00E3506F" w:rsidRDefault="00C64482" w:rsidP="003A6FD0">
      <w:pPr>
        <w:pStyle w:val="Prrafodelista"/>
        <w:spacing w:line="240" w:lineRule="auto"/>
        <w:ind w:left="720"/>
        <w:rPr>
          <w:sz w:val="24"/>
          <w:szCs w:val="24"/>
        </w:rPr>
      </w:pPr>
    </w:p>
    <w:p w14:paraId="08B41385" w14:textId="70A48313" w:rsidR="00EE74FD" w:rsidRDefault="00EE74FD">
      <w:p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  <w:r w:rsidRPr="00E3506F">
        <w:rPr>
          <w:sz w:val="24"/>
          <w:szCs w:val="24"/>
        </w:rPr>
        <w:br w:type="page"/>
      </w:r>
    </w:p>
    <w:p w14:paraId="43649988" w14:textId="13274C05" w:rsidR="00E3506F" w:rsidRPr="00AB648C" w:rsidRDefault="00E3506F" w:rsidP="00E3506F">
      <w:pPr>
        <w:pStyle w:val="Prrafodelista"/>
        <w:numPr>
          <w:ilvl w:val="0"/>
          <w:numId w:val="22"/>
        </w:numPr>
        <w:spacing w:line="276" w:lineRule="auto"/>
        <w:ind w:right="529"/>
        <w:jc w:val="both"/>
        <w:rPr>
          <w:b/>
          <w:bCs/>
          <w:sz w:val="24"/>
          <w:szCs w:val="24"/>
        </w:rPr>
      </w:pPr>
      <w:r w:rsidRPr="00AB648C">
        <w:rPr>
          <w:b/>
          <w:bCs/>
          <w:sz w:val="24"/>
          <w:szCs w:val="24"/>
        </w:rPr>
        <w:lastRenderedPageBreak/>
        <w:t xml:space="preserve">Tarea 2 - Tarea 2 - Tarea 3 - Tarea 1 </w:t>
      </w:r>
    </w:p>
    <w:p w14:paraId="45EE6A58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#include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&lt;</w:t>
      </w:r>
      <w:proofErr w:type="spellStart"/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Arduino_FreeRTOS.h</w:t>
      </w:r>
      <w:proofErr w:type="spellEnd"/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&gt;</w:t>
      </w:r>
    </w:p>
    <w:p w14:paraId="66728CC8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#include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&lt;</w:t>
      </w:r>
      <w:proofErr w:type="spellStart"/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semphr.h</w:t>
      </w:r>
      <w:proofErr w:type="spellEnd"/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&gt;</w:t>
      </w:r>
    </w:p>
    <w:p w14:paraId="538FB430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4B0085FB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// Declaramos los semáforos</w:t>
      </w:r>
    </w:p>
    <w:p w14:paraId="6E20C147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SemaphoreHandle_t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semaforoTarea1;</w:t>
      </w:r>
    </w:p>
    <w:p w14:paraId="79A3AB7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SemaphoreHandle_t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semaforoTarea2;</w:t>
      </w:r>
    </w:p>
    <w:p w14:paraId="16F6CD6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SemaphoreHandle_t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semaforoTarea3;</w:t>
      </w:r>
    </w:p>
    <w:p w14:paraId="1533A18C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78C92E41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// Tarea 1</w:t>
      </w:r>
    </w:p>
    <w:p w14:paraId="59006ED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void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tarea1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void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*</w:t>
      </w:r>
      <w:proofErr w:type="spellStart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pvParameters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00AA3336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while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1C7B5C10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// Esperamos el semáforo de la tarea 1</w:t>
      </w:r>
    </w:p>
    <w:p w14:paraId="43878331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xSemaphoreTake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semaforoTarea1,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portMAX_DELAY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40C0C8A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println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1\n\r"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3EDF7D26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// Damos el semáforo para la tarea 2</w:t>
      </w:r>
    </w:p>
    <w:p w14:paraId="1ED0EEA7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semaforoTarea2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506039F5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vTaskDelay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500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/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portTICK_PERIOD_MS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 // Añadimos un pequeño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delay</w:t>
      </w:r>
      <w:proofErr w:type="spellEnd"/>
    </w:p>
    <w:p w14:paraId="169C5C2D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0788DA9B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28371EE3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</w:p>
    <w:p w14:paraId="65A8B53E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95A5A6"/>
          <w:sz w:val="21"/>
          <w:szCs w:val="21"/>
          <w:lang w:val="en-US" w:eastAsia="es-AR" w:bidi="ar-SA"/>
        </w:rPr>
        <w:t>// Tarea 2</w:t>
      </w:r>
    </w:p>
    <w:p w14:paraId="143DF001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tarea2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*</w:t>
      </w:r>
      <w:proofErr w:type="spellStart"/>
      <w:proofErr w:type="gramStart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pvParameters</w:t>
      </w:r>
      <w:proofErr w:type="spellEnd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  <w:proofErr w:type="gramEnd"/>
    </w:p>
    <w:p w14:paraId="272D2018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while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0935085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static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int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pased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=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0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528EDB35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// Esperamos el semáforo de la tarea 2</w:t>
      </w:r>
    </w:p>
    <w:p w14:paraId="4D7C7105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FD6178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xSemaphoreTake</w:t>
      </w:r>
      <w:proofErr w:type="spellEnd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semaforoTarea2, </w:t>
      </w:r>
      <w:proofErr w:type="spellStart"/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portMAX_DELAY</w:t>
      </w:r>
      <w:proofErr w:type="spellEnd"/>
      <w:proofErr w:type="gramStart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;</w:t>
      </w:r>
      <w:proofErr w:type="gramEnd"/>
    </w:p>
    <w:p w14:paraId="3A08B4D1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  </w:t>
      </w:r>
      <w:proofErr w:type="spellStart"/>
      <w:r w:rsidRPr="00FD6178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Serial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.</w:t>
      </w:r>
      <w:r w:rsidRPr="00FD6178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println</w:t>
      </w:r>
      <w:proofErr w:type="spellEnd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FD6178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"Tarea 2\n\r"</w:t>
      </w:r>
      <w:proofErr w:type="gramStart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;</w:t>
      </w:r>
      <w:proofErr w:type="gramEnd"/>
    </w:p>
    <w:p w14:paraId="7B0D9442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  </w:t>
      </w:r>
      <w:r w:rsidRPr="00FD6178">
        <w:rPr>
          <w:rFonts w:ascii="Consolas" w:eastAsia="Times New Roman" w:hAnsi="Consolas" w:cs="Times New Roman"/>
          <w:color w:val="728E00"/>
          <w:sz w:val="21"/>
          <w:szCs w:val="21"/>
          <w:lang w:val="en-US" w:eastAsia="es-AR" w:bidi="ar-SA"/>
        </w:rPr>
        <w:t>if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proofErr w:type="spellStart"/>
      <w:proofErr w:type="gramStart"/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pased</w:t>
      </w:r>
      <w:proofErr w:type="spellEnd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){</w:t>
      </w:r>
      <w:proofErr w:type="gramEnd"/>
    </w:p>
    <w:p w14:paraId="52FD9C1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   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pased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=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0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665AF35A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  // Damos el semáforo para la tarea 3</w:t>
      </w:r>
    </w:p>
    <w:p w14:paraId="4A36B656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semaforoTarea3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2FFDD7A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  <w:proofErr w:type="spellStart"/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else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38464C40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 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pased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=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7BE80A6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  // Damos el semáforo para la tarea 2</w:t>
      </w:r>
    </w:p>
    <w:p w14:paraId="0FE381B0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semaforoTarea2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25F2EB05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732EED7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vTaskDelay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500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/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portTICK_PERIOD_MS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 // Añadimos un pequeño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delay</w:t>
      </w:r>
      <w:proofErr w:type="spellEnd"/>
    </w:p>
    <w:p w14:paraId="6A59C9F8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11A62F26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</w:p>
    <w:p w14:paraId="2F6B888B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4B61F7C4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</w:p>
    <w:p w14:paraId="086AE7AF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95A5A6"/>
          <w:sz w:val="21"/>
          <w:szCs w:val="21"/>
          <w:lang w:val="en-US" w:eastAsia="es-AR" w:bidi="ar-SA"/>
        </w:rPr>
        <w:t>// Tarea 3</w:t>
      </w:r>
    </w:p>
    <w:p w14:paraId="0846D103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tarea3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*</w:t>
      </w:r>
      <w:proofErr w:type="spellStart"/>
      <w:proofErr w:type="gramStart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pvParameters</w:t>
      </w:r>
      <w:proofErr w:type="spellEnd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  <w:proofErr w:type="gramEnd"/>
    </w:p>
    <w:p w14:paraId="1FCD088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while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17CDE65C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// Esperamos el semáforo de la tarea 3</w:t>
      </w:r>
    </w:p>
    <w:p w14:paraId="510B28CB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xSemaphoreTake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semaforoTarea3,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portMAX_DELAY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3428D7A0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println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3\n\r"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1DE4F3D6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// Damos el semáforo para la tarea 1</w:t>
      </w:r>
    </w:p>
    <w:p w14:paraId="736B22F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semaforoTarea1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702A6AB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vTaskDelay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500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/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portTICK_PERIOD_MS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 // Añadimos un pequeño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delay</w:t>
      </w:r>
      <w:proofErr w:type="spellEnd"/>
    </w:p>
    <w:p w14:paraId="264C3BC2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559D3626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0B33443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after="240"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48CDE2B4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lastRenderedPageBreak/>
        <w:t>void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setup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1D7EE79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begin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9600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28882BC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0B055967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// Creamos los semáforos</w:t>
      </w:r>
    </w:p>
    <w:p w14:paraId="6743768B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semaforoTarea1 =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xSemaphoreCreateBinary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2227A031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semaforoTarea2 =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xSemaphoreCreateBinary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65394EA4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semaforoTarea3 =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xSemaphoreCreateBinary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628AD76C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03772F04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// Creamos las tareas</w:t>
      </w:r>
    </w:p>
    <w:p w14:paraId="0E536BB2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xTaskCreate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tarea1,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1"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128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31574AD4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xTaskCreate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tarea2,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2"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128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7CDE8592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xTaskCreate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tarea3,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3"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128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7FB73B14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3362770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// Inicializamos la secuencia dando el semáforo de la Tarea 1</w:t>
      </w:r>
    </w:p>
    <w:p w14:paraId="637C7498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semaforoTarea2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3891E880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509144F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700EFEE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void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loop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0A56FCC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  // El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loop</w:t>
      </w:r>
      <w:proofErr w:type="spellEnd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se queda vacío, ya que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FreeRTOS</w:t>
      </w:r>
      <w:proofErr w:type="spellEnd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maneja las tareas</w:t>
      </w:r>
    </w:p>
    <w:p w14:paraId="462D268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7245573A" w14:textId="77777777" w:rsidR="00C64482" w:rsidRPr="00EE74FD" w:rsidRDefault="00C64482" w:rsidP="00EE74FD">
      <w:p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42C8A03F" w14:textId="5B897C50" w:rsidR="00C64482" w:rsidRDefault="00C64482" w:rsidP="003A6FD0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  <w:r w:rsidRPr="00C64482">
        <w:rPr>
          <w:b/>
          <w:bCs/>
          <w:noProof/>
          <w:color w:val="64B1BE" w:themeColor="accent1" w:themeShade="BF"/>
          <w:sz w:val="28"/>
          <w:szCs w:val="28"/>
          <w:lang w:val="es-AR"/>
        </w:rPr>
        <w:drawing>
          <wp:inline distT="0" distB="0" distL="0" distR="0" wp14:anchorId="4472F4A9" wp14:editId="4A164755">
            <wp:extent cx="5128704" cy="2956816"/>
            <wp:effectExtent l="0" t="0" r="0" b="0"/>
            <wp:docPr id="131102019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20197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B82" w14:textId="77777777" w:rsidR="00C64482" w:rsidRDefault="00C64482" w:rsidP="003A6FD0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596E84A4" w14:textId="65B8EBD5" w:rsidR="00EE74FD" w:rsidRDefault="00EE74FD">
      <w:p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  <w:r>
        <w:rPr>
          <w:b/>
          <w:bCs/>
          <w:color w:val="64B1BE" w:themeColor="accent1" w:themeShade="BF"/>
          <w:sz w:val="28"/>
          <w:szCs w:val="28"/>
          <w:lang w:val="es-AR"/>
        </w:rPr>
        <w:br w:type="page"/>
      </w:r>
    </w:p>
    <w:p w14:paraId="5773087B" w14:textId="60E7BD77" w:rsidR="00AB648C" w:rsidRPr="00AB648C" w:rsidRDefault="00AB648C" w:rsidP="00AB648C">
      <w:pPr>
        <w:pStyle w:val="Prrafodelista"/>
        <w:numPr>
          <w:ilvl w:val="0"/>
          <w:numId w:val="22"/>
        </w:numPr>
        <w:spacing w:line="240" w:lineRule="auto"/>
        <w:rPr>
          <w:b/>
          <w:bCs/>
          <w:sz w:val="24"/>
          <w:szCs w:val="24"/>
          <w:lang w:val="es-AR"/>
        </w:rPr>
      </w:pPr>
      <w:r w:rsidRPr="00AB648C">
        <w:rPr>
          <w:b/>
          <w:bCs/>
          <w:sz w:val="24"/>
          <w:szCs w:val="24"/>
        </w:rPr>
        <w:lastRenderedPageBreak/>
        <w:t>Tarea 3 - Tarea 3 - Tarea 3 - Tarea 1 - Tarea 2</w:t>
      </w:r>
    </w:p>
    <w:p w14:paraId="686AEB5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#include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&lt;</w:t>
      </w:r>
      <w:proofErr w:type="spellStart"/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Arduino_FreeRTOS.h</w:t>
      </w:r>
      <w:proofErr w:type="spellEnd"/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&gt;</w:t>
      </w:r>
    </w:p>
    <w:p w14:paraId="68D2C68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#include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&lt;</w:t>
      </w:r>
      <w:proofErr w:type="spellStart"/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semphr.h</w:t>
      </w:r>
      <w:proofErr w:type="spellEnd"/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&gt;</w:t>
      </w:r>
    </w:p>
    <w:p w14:paraId="791676F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6DDFBB39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// Declaramos los semáforos</w:t>
      </w:r>
    </w:p>
    <w:p w14:paraId="3B1E6887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SemaphoreHandle_t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proofErr w:type="gram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semaforoTarea1;</w:t>
      </w:r>
      <w:proofErr w:type="gramEnd"/>
    </w:p>
    <w:p w14:paraId="189CCF66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SemaphoreHandle_t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proofErr w:type="gram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semaforoTarea2;</w:t>
      </w:r>
      <w:proofErr w:type="gramEnd"/>
    </w:p>
    <w:p w14:paraId="52CD330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SemaphoreHandle_t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proofErr w:type="gram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semaforoTarea3;</w:t>
      </w:r>
      <w:proofErr w:type="gramEnd"/>
    </w:p>
    <w:p w14:paraId="252C6000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</w:p>
    <w:p w14:paraId="326BB784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n-US" w:eastAsia="es-AR" w:bidi="ar-SA"/>
        </w:rPr>
        <w:t>// Tarea 1</w:t>
      </w:r>
    </w:p>
    <w:p w14:paraId="696C22C9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tarea1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*</w:t>
      </w:r>
      <w:proofErr w:type="spellStart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pvParameters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</w:p>
    <w:p w14:paraId="747F5F12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while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556F1E8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// Esperamos el semáforo de la tarea 1</w:t>
      </w:r>
    </w:p>
    <w:p w14:paraId="22F273D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xSemaphoreTake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semaforoTarea1,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portMAX_DELAY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4A53AAD1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println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1\n\r"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06CD0359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// Damos el semáforo para la tarea 2</w:t>
      </w:r>
    </w:p>
    <w:p w14:paraId="020624A2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semaforoTarea2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40B81047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vTaskDelay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500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/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portTICK_PERIOD_MS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 // Añadimos un pequeño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delay</w:t>
      </w:r>
      <w:proofErr w:type="spellEnd"/>
    </w:p>
    <w:p w14:paraId="70553AD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10BEA8F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7D65C0F5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</w:p>
    <w:p w14:paraId="43A8690B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n-US" w:eastAsia="es-AR" w:bidi="ar-SA"/>
        </w:rPr>
        <w:t>// Tarea 2</w:t>
      </w:r>
    </w:p>
    <w:p w14:paraId="2ED2B685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tarea2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*</w:t>
      </w:r>
      <w:proofErr w:type="spellStart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pvParameters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</w:p>
    <w:p w14:paraId="64B0D8E4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</w:t>
      </w:r>
      <w:proofErr w:type="spellStart"/>
      <w:r w:rsidRPr="00FD6178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while</w:t>
      </w:r>
      <w:proofErr w:type="spellEnd"/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FD6178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6F7D9517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static</w:t>
      </w:r>
      <w:proofErr w:type="spellEnd"/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proofErr w:type="spellStart"/>
      <w:r w:rsidRPr="00FD6178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int</w:t>
      </w:r>
      <w:proofErr w:type="spellEnd"/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proofErr w:type="spellStart"/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pased</w:t>
      </w:r>
      <w:proofErr w:type="spellEnd"/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= </w:t>
      </w:r>
      <w:r w:rsidRPr="00FD6178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false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3FCD93A2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FD6178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    </w:t>
      </w: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// Esperamos el semáforo de la tarea 2</w:t>
      </w:r>
    </w:p>
    <w:p w14:paraId="4CA5867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xSemaphoreTake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semaforoTarea2,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portMAX_DELAY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0525650C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println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2\n\r"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06A2259A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// Damos el semáforo para la tarea 3</w:t>
      </w:r>
    </w:p>
    <w:p w14:paraId="158926D1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semaforoTarea3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49A2D74C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vTaskDelay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500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/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portTICK_PERIOD_MS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 // Añadimos un pequeño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delay</w:t>
      </w:r>
      <w:proofErr w:type="spellEnd"/>
    </w:p>
    <w:p w14:paraId="072A615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7FE6160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}</w:t>
      </w:r>
    </w:p>
    <w:p w14:paraId="38E91F28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</w:p>
    <w:p w14:paraId="625D15F9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n-US" w:eastAsia="es-AR" w:bidi="ar-SA"/>
        </w:rPr>
        <w:t>// Tarea 3</w:t>
      </w:r>
    </w:p>
    <w:p w14:paraId="2820E67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tarea3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void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n-US" w:eastAsia="es-AR" w:bidi="ar-SA"/>
        </w:rPr>
        <w:t>*</w:t>
      </w:r>
      <w:proofErr w:type="spellStart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pvParameters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{</w:t>
      </w:r>
    </w:p>
    <w:p w14:paraId="11376557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while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15376DDC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static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int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count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=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3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0A7E4DB1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// Esperamos el semáforo de la tarea 3</w:t>
      </w:r>
    </w:p>
    <w:p w14:paraId="2A773EB1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FD6178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xSemaphoreTake</w:t>
      </w:r>
      <w:proofErr w:type="spellEnd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semaforoTarea3, </w:t>
      </w:r>
      <w:proofErr w:type="spellStart"/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portMAX_DELAY</w:t>
      </w:r>
      <w:proofErr w:type="spellEnd"/>
      <w:proofErr w:type="gramStart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;</w:t>
      </w:r>
      <w:proofErr w:type="gramEnd"/>
    </w:p>
    <w:p w14:paraId="3BACD967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  </w:t>
      </w:r>
      <w:proofErr w:type="spellStart"/>
      <w:r w:rsidRPr="00FD6178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Serial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.</w:t>
      </w:r>
      <w:r w:rsidRPr="00FD6178">
        <w:rPr>
          <w:rFonts w:ascii="Consolas" w:eastAsia="Times New Roman" w:hAnsi="Consolas" w:cs="Times New Roman"/>
          <w:color w:val="D35400"/>
          <w:sz w:val="21"/>
          <w:szCs w:val="21"/>
          <w:lang w:val="en-US" w:eastAsia="es-AR" w:bidi="ar-SA"/>
        </w:rPr>
        <w:t>println</w:t>
      </w:r>
      <w:proofErr w:type="spellEnd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r w:rsidRPr="00FD6178">
        <w:rPr>
          <w:rFonts w:ascii="Consolas" w:eastAsia="Times New Roman" w:hAnsi="Consolas" w:cs="Times New Roman"/>
          <w:color w:val="005C5F"/>
          <w:sz w:val="21"/>
          <w:szCs w:val="21"/>
          <w:lang w:val="en-US" w:eastAsia="es-AR" w:bidi="ar-SA"/>
        </w:rPr>
        <w:t>"Tarea 3\n\r"</w:t>
      </w:r>
      <w:proofErr w:type="gramStart"/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;</w:t>
      </w:r>
      <w:proofErr w:type="gramEnd"/>
    </w:p>
    <w:p w14:paraId="711D1ABC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    count-</w:t>
      </w:r>
      <w:proofErr w:type="gramStart"/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-;</w:t>
      </w:r>
      <w:proofErr w:type="gramEnd"/>
    </w:p>
    <w:p w14:paraId="049781BB" w14:textId="77777777" w:rsidR="00AB648C" w:rsidRPr="00FD6178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</w:pP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    </w:t>
      </w:r>
      <w:r w:rsidRPr="00FD6178">
        <w:rPr>
          <w:rFonts w:ascii="Consolas" w:eastAsia="Times New Roman" w:hAnsi="Consolas" w:cs="Times New Roman"/>
          <w:color w:val="728E00"/>
          <w:sz w:val="21"/>
          <w:szCs w:val="21"/>
          <w:lang w:val="en-US" w:eastAsia="es-AR" w:bidi="ar-SA"/>
        </w:rPr>
        <w:t>if</w:t>
      </w:r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 xml:space="preserve"> 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(</w:t>
      </w:r>
      <w:proofErr w:type="gramStart"/>
      <w:r w:rsidRPr="00FD6178">
        <w:rPr>
          <w:rFonts w:ascii="Consolas" w:eastAsia="Times New Roman" w:hAnsi="Consolas" w:cs="Times New Roman"/>
          <w:color w:val="4E5B61"/>
          <w:sz w:val="21"/>
          <w:szCs w:val="21"/>
          <w:lang w:val="en-US" w:eastAsia="es-AR" w:bidi="ar-SA"/>
        </w:rPr>
        <w:t>count</w:t>
      </w:r>
      <w:r w:rsidRPr="00FD6178">
        <w:rPr>
          <w:rFonts w:ascii="Consolas" w:eastAsia="Times New Roman" w:hAnsi="Consolas" w:cs="Times New Roman"/>
          <w:color w:val="434F54"/>
          <w:sz w:val="21"/>
          <w:szCs w:val="21"/>
          <w:lang w:val="en-US" w:eastAsia="es-AR" w:bidi="ar-SA"/>
        </w:rPr>
        <w:t>){</w:t>
      </w:r>
      <w:proofErr w:type="gramEnd"/>
    </w:p>
    <w:p w14:paraId="435897E8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FD6178">
        <w:rPr>
          <w:rFonts w:ascii="Consolas" w:eastAsia="Times New Roman" w:hAnsi="Consolas" w:cs="Times New Roman"/>
          <w:color w:val="95A5A6"/>
          <w:sz w:val="21"/>
          <w:szCs w:val="21"/>
          <w:lang w:val="en-US" w:eastAsia="es-AR" w:bidi="ar-SA"/>
        </w:rPr>
        <w:t xml:space="preserve">      </w:t>
      </w: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// Damos el semáforo para la tarea 3</w:t>
      </w:r>
    </w:p>
    <w:p w14:paraId="38C8893B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semaforoTarea3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00457022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  <w:proofErr w:type="spellStart"/>
      <w:r w:rsidRPr="00AB648C">
        <w:rPr>
          <w:rFonts w:ascii="Consolas" w:eastAsia="Times New Roman" w:hAnsi="Consolas" w:cs="Times New Roman"/>
          <w:color w:val="728E00"/>
          <w:sz w:val="21"/>
          <w:szCs w:val="21"/>
          <w:lang w:val="es-AR" w:eastAsia="es-AR" w:bidi="ar-SA"/>
        </w:rPr>
        <w:t>else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02EB77B6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 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count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=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3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1E5C2CCE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    // Damos el semáforo para la tarea 1</w:t>
      </w:r>
    </w:p>
    <w:p w14:paraId="512F98B7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semaforoTarea1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2A027FC8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3CECEEFA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vTaskDelay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500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/ </w:t>
      </w:r>
      <w:proofErr w:type="spellStart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portTICK_PERIOD_MS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 // Añadimos un pequeño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delay</w:t>
      </w:r>
      <w:proofErr w:type="spellEnd"/>
    </w:p>
    <w:p w14:paraId="6898C60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47F3141A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5356FD70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627384AD" w14:textId="77777777" w:rsidR="00AB648C" w:rsidRDefault="00AB648C">
      <w:pPr>
        <w:spacing w:line="240" w:lineRule="auto"/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</w:pPr>
      <w:r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br w:type="page"/>
      </w:r>
    </w:p>
    <w:p w14:paraId="4B45A347" w14:textId="1229A389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lastRenderedPageBreak/>
        <w:t>void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setup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4995C2B8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Serial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.</w:t>
      </w:r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begin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9600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115BE437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0D4EBD84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// Creamos los semáforos</w:t>
      </w:r>
    </w:p>
    <w:p w14:paraId="20C938E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semaforoTarea1 =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xSemaphoreCreateBinary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62981E5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semaforoTarea2 =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xSemaphoreCreateBinary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00D04965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semaforoTarea3 =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xSemaphoreCreateBinary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519C691A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7878FA3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// Creamos las tareas</w:t>
      </w:r>
    </w:p>
    <w:p w14:paraId="5424DBC3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xTaskCreate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tarea1,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1"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128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250FAD5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xTaskCreate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tarea2,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2"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128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657ACDB5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xTaskCreate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tarea3,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"Tarea 3"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128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1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, </w:t>
      </w:r>
      <w:r w:rsidRPr="00AB648C">
        <w:rPr>
          <w:rFonts w:ascii="Consolas" w:eastAsia="Times New Roman" w:hAnsi="Consolas" w:cs="Times New Roman"/>
          <w:color w:val="005C5F"/>
          <w:sz w:val="21"/>
          <w:szCs w:val="21"/>
          <w:lang w:val="es-AR" w:eastAsia="es-AR" w:bidi="ar-SA"/>
        </w:rPr>
        <w:t>NULL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33327B70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32B633A2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  // Inicializamos la secuencia dando el semáforo de la Tarea 1</w:t>
      </w:r>
    </w:p>
    <w:p w14:paraId="12E78D52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 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xSemaphoreGive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semaforoTarea3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>;</w:t>
      </w:r>
    </w:p>
    <w:p w14:paraId="5825307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25C24A56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</w:p>
    <w:p w14:paraId="29AA82AF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proofErr w:type="spellStart"/>
      <w:r w:rsidRPr="00AB648C">
        <w:rPr>
          <w:rFonts w:ascii="Consolas" w:eastAsia="Times New Roman" w:hAnsi="Consolas" w:cs="Times New Roman"/>
          <w:color w:val="00979D"/>
          <w:sz w:val="21"/>
          <w:szCs w:val="21"/>
          <w:lang w:val="es-AR" w:eastAsia="es-AR" w:bidi="ar-SA"/>
        </w:rPr>
        <w:t>void</w:t>
      </w:r>
      <w:proofErr w:type="spellEnd"/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proofErr w:type="spellStart"/>
      <w:r w:rsidRPr="00AB648C">
        <w:rPr>
          <w:rFonts w:ascii="Consolas" w:eastAsia="Times New Roman" w:hAnsi="Consolas" w:cs="Times New Roman"/>
          <w:color w:val="D35400"/>
          <w:sz w:val="21"/>
          <w:szCs w:val="21"/>
          <w:lang w:val="es-AR" w:eastAsia="es-AR" w:bidi="ar-SA"/>
        </w:rPr>
        <w:t>loop</w:t>
      </w:r>
      <w:proofErr w:type="spellEnd"/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()</w:t>
      </w:r>
      <w:r w:rsidRPr="00AB648C"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  <w:t xml:space="preserve"> </w:t>
      </w: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{</w:t>
      </w:r>
    </w:p>
    <w:p w14:paraId="0D644B52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  // El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loop</w:t>
      </w:r>
      <w:proofErr w:type="spellEnd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se queda vacío, ya que </w:t>
      </w:r>
      <w:proofErr w:type="spellStart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>FreeRTOS</w:t>
      </w:r>
      <w:proofErr w:type="spellEnd"/>
      <w:r w:rsidRPr="00AB648C">
        <w:rPr>
          <w:rFonts w:ascii="Consolas" w:eastAsia="Times New Roman" w:hAnsi="Consolas" w:cs="Times New Roman"/>
          <w:color w:val="95A5A6"/>
          <w:sz w:val="21"/>
          <w:szCs w:val="21"/>
          <w:lang w:val="es-AR" w:eastAsia="es-AR" w:bidi="ar-SA"/>
        </w:rPr>
        <w:t xml:space="preserve"> maneja las tareas</w:t>
      </w:r>
    </w:p>
    <w:p w14:paraId="5BAA30CD" w14:textId="77777777" w:rsidR="00AB648C" w:rsidRPr="00AB648C" w:rsidRDefault="00AB648C" w:rsidP="00AB648C">
      <w:pPr>
        <w:widowControl/>
        <w:shd w:val="clear" w:color="auto" w:fill="FFFFFF"/>
        <w:autoSpaceDE/>
        <w:autoSpaceDN/>
        <w:spacing w:line="285" w:lineRule="atLeast"/>
        <w:ind w:left="709"/>
        <w:rPr>
          <w:rFonts w:ascii="Consolas" w:eastAsia="Times New Roman" w:hAnsi="Consolas" w:cs="Times New Roman"/>
          <w:color w:val="4E5B61"/>
          <w:sz w:val="21"/>
          <w:szCs w:val="21"/>
          <w:lang w:val="es-AR" w:eastAsia="es-AR" w:bidi="ar-SA"/>
        </w:rPr>
      </w:pPr>
      <w:r w:rsidRPr="00AB648C">
        <w:rPr>
          <w:rFonts w:ascii="Consolas" w:eastAsia="Times New Roman" w:hAnsi="Consolas" w:cs="Times New Roman"/>
          <w:color w:val="434F54"/>
          <w:sz w:val="21"/>
          <w:szCs w:val="21"/>
          <w:lang w:val="es-AR" w:eastAsia="es-AR" w:bidi="ar-SA"/>
        </w:rPr>
        <w:t>}</w:t>
      </w:r>
    </w:p>
    <w:p w14:paraId="7FEA68D1" w14:textId="77777777" w:rsidR="00EE74FD" w:rsidRPr="00EE74FD" w:rsidRDefault="00EE74FD" w:rsidP="003A6FD0">
      <w:pPr>
        <w:pStyle w:val="Prrafodelista"/>
        <w:spacing w:line="240" w:lineRule="auto"/>
        <w:ind w:left="720"/>
        <w:rPr>
          <w:sz w:val="24"/>
          <w:szCs w:val="24"/>
          <w:lang w:val="en-US"/>
        </w:rPr>
      </w:pPr>
    </w:p>
    <w:p w14:paraId="2473126E" w14:textId="77777777" w:rsidR="00EE74FD" w:rsidRDefault="00EE74FD" w:rsidP="003A6FD0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023C4856" w14:textId="5EC41C00" w:rsidR="00C64482" w:rsidRDefault="00EE74FD" w:rsidP="003A6FD0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  <w:r w:rsidRPr="00EE74FD">
        <w:rPr>
          <w:b/>
          <w:bCs/>
          <w:noProof/>
          <w:color w:val="64B1BE" w:themeColor="accent1" w:themeShade="BF"/>
          <w:sz w:val="28"/>
          <w:szCs w:val="28"/>
          <w:lang w:val="es-AR"/>
        </w:rPr>
        <w:drawing>
          <wp:inline distT="0" distB="0" distL="0" distR="0" wp14:anchorId="7272495D" wp14:editId="25AB8485">
            <wp:extent cx="5113463" cy="2956816"/>
            <wp:effectExtent l="0" t="0" r="0" b="0"/>
            <wp:docPr id="8291888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881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40FC" w14:textId="77777777" w:rsidR="00C64482" w:rsidRDefault="00C64482" w:rsidP="003A6FD0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6EE7DC26" w14:textId="77777777" w:rsidR="003A6FD0" w:rsidRDefault="003A6FD0" w:rsidP="003A6FD0">
      <w:pPr>
        <w:spacing w:line="276" w:lineRule="auto"/>
        <w:ind w:right="529"/>
        <w:jc w:val="both"/>
        <w:rPr>
          <w:sz w:val="24"/>
          <w:szCs w:val="24"/>
        </w:rPr>
      </w:pPr>
    </w:p>
    <w:p w14:paraId="17F5DB84" w14:textId="77777777" w:rsidR="003A6FD0" w:rsidRDefault="003A6FD0" w:rsidP="003A6FD0">
      <w:pPr>
        <w:spacing w:line="276" w:lineRule="auto"/>
        <w:ind w:right="529"/>
        <w:jc w:val="both"/>
        <w:rPr>
          <w:sz w:val="24"/>
          <w:szCs w:val="24"/>
        </w:rPr>
      </w:pPr>
    </w:p>
    <w:p w14:paraId="7FEC8F3E" w14:textId="77777777" w:rsidR="003A6FD0" w:rsidRPr="003A6FD0" w:rsidRDefault="003A6FD0" w:rsidP="003A6FD0">
      <w:pPr>
        <w:spacing w:line="276" w:lineRule="auto"/>
        <w:ind w:right="529"/>
        <w:jc w:val="both"/>
        <w:rPr>
          <w:sz w:val="24"/>
          <w:szCs w:val="24"/>
        </w:rPr>
      </w:pPr>
    </w:p>
    <w:p w14:paraId="667FC945" w14:textId="3350269D" w:rsidR="003A6FD0" w:rsidRDefault="003A6FD0">
      <w:pPr>
        <w:spacing w:line="240" w:lineRule="auto"/>
        <w:rPr>
          <w:sz w:val="24"/>
          <w:szCs w:val="24"/>
        </w:rPr>
      </w:pPr>
    </w:p>
    <w:sectPr w:rsidR="003A6FD0" w:rsidSect="001C4153">
      <w:pgSz w:w="11906" w:h="16838" w:code="9"/>
      <w:pgMar w:top="720" w:right="734" w:bottom="288" w:left="720" w:header="720" w:footer="720" w:gutter="0"/>
      <w:pgBorders w:offsetFrom="page">
        <w:top w:val="single" w:sz="8" w:space="24" w:color="64B1BE" w:themeColor="accent1" w:themeShade="BF"/>
        <w:left w:val="single" w:sz="8" w:space="24" w:color="64B1BE" w:themeColor="accent1" w:themeShade="BF"/>
        <w:bottom w:val="single" w:sz="8" w:space="24" w:color="64B1BE" w:themeColor="accent1" w:themeShade="BF"/>
        <w:right w:val="single" w:sz="8" w:space="24" w:color="64B1BE" w:themeColor="accent1" w:themeShade="BF"/>
      </w:pgBorders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D69ED" w14:textId="77777777" w:rsidR="00FD0567" w:rsidRDefault="00FD0567" w:rsidP="00002BDA">
      <w:pPr>
        <w:spacing w:line="240" w:lineRule="auto"/>
      </w:pPr>
      <w:r>
        <w:separator/>
      </w:r>
    </w:p>
  </w:endnote>
  <w:endnote w:type="continuationSeparator" w:id="0">
    <w:p w14:paraId="1A158344" w14:textId="77777777" w:rsidR="00FD0567" w:rsidRDefault="00FD0567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B08F7" w14:textId="77777777" w:rsidR="00FD0567" w:rsidRDefault="00FD0567" w:rsidP="00002BDA">
      <w:pPr>
        <w:spacing w:line="240" w:lineRule="auto"/>
      </w:pPr>
      <w:r>
        <w:separator/>
      </w:r>
    </w:p>
  </w:footnote>
  <w:footnote w:type="continuationSeparator" w:id="0">
    <w:p w14:paraId="22A7EDBA" w14:textId="77777777" w:rsidR="00FD0567" w:rsidRDefault="00FD0567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575"/>
    <w:multiLevelType w:val="hybridMultilevel"/>
    <w:tmpl w:val="F0AA65F0"/>
    <w:lvl w:ilvl="0" w:tplc="2F0E8606">
      <w:start w:val="1"/>
      <w:numFmt w:val="upperLetter"/>
      <w:lvlText w:val="%1."/>
      <w:lvlJc w:val="left"/>
      <w:pPr>
        <w:ind w:left="1778" w:hanging="360"/>
      </w:pPr>
      <w:rPr>
        <w:b/>
        <w:bCs/>
        <w:color w:val="64B1BE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BB1565"/>
    <w:multiLevelType w:val="hybridMultilevel"/>
    <w:tmpl w:val="8C7ABB7C"/>
    <w:lvl w:ilvl="0" w:tplc="FFFFFFFF">
      <w:start w:val="1"/>
      <w:numFmt w:val="upperLetter"/>
      <w:lvlText w:val="%1."/>
      <w:lvlJc w:val="left"/>
      <w:pPr>
        <w:ind w:left="2160" w:hanging="360"/>
      </w:pPr>
      <w:rPr>
        <w:b/>
        <w:bCs/>
        <w:color w:val="64B1BE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161F37"/>
    <w:multiLevelType w:val="hybridMultilevel"/>
    <w:tmpl w:val="8C7ABB7C"/>
    <w:lvl w:ilvl="0" w:tplc="2F0E8606">
      <w:start w:val="1"/>
      <w:numFmt w:val="upperLetter"/>
      <w:lvlText w:val="%1."/>
      <w:lvlJc w:val="left"/>
      <w:pPr>
        <w:ind w:left="2160" w:hanging="360"/>
      </w:pPr>
      <w:rPr>
        <w:b/>
        <w:bCs/>
        <w:color w:val="64B1BE" w:themeColor="accent1" w:themeShade="BF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1F221AC5"/>
    <w:multiLevelType w:val="hybridMultilevel"/>
    <w:tmpl w:val="69460118"/>
    <w:lvl w:ilvl="0" w:tplc="FC889DA0">
      <w:start w:val="1"/>
      <w:numFmt w:val="upperLetter"/>
      <w:lvlText w:val="%1."/>
      <w:lvlJc w:val="left"/>
      <w:pPr>
        <w:ind w:left="1353" w:hanging="360"/>
      </w:pPr>
      <w:rPr>
        <w:b/>
        <w:bCs/>
        <w:color w:val="64B1BE" w:themeColor="accent1" w:themeShade="BF"/>
      </w:rPr>
    </w:lvl>
    <w:lvl w:ilvl="1" w:tplc="2C0A0019" w:tentative="1">
      <w:start w:val="1"/>
      <w:numFmt w:val="lowerLetter"/>
      <w:lvlText w:val="%2."/>
      <w:lvlJc w:val="left"/>
      <w:pPr>
        <w:ind w:left="2073" w:hanging="360"/>
      </w:pPr>
    </w:lvl>
    <w:lvl w:ilvl="2" w:tplc="2C0A001B" w:tentative="1">
      <w:start w:val="1"/>
      <w:numFmt w:val="lowerRoman"/>
      <w:lvlText w:val="%3."/>
      <w:lvlJc w:val="right"/>
      <w:pPr>
        <w:ind w:left="2793" w:hanging="180"/>
      </w:pPr>
    </w:lvl>
    <w:lvl w:ilvl="3" w:tplc="2C0A000F" w:tentative="1">
      <w:start w:val="1"/>
      <w:numFmt w:val="decimal"/>
      <w:lvlText w:val="%4."/>
      <w:lvlJc w:val="left"/>
      <w:pPr>
        <w:ind w:left="3513" w:hanging="360"/>
      </w:pPr>
    </w:lvl>
    <w:lvl w:ilvl="4" w:tplc="2C0A0019" w:tentative="1">
      <w:start w:val="1"/>
      <w:numFmt w:val="lowerLetter"/>
      <w:lvlText w:val="%5."/>
      <w:lvlJc w:val="left"/>
      <w:pPr>
        <w:ind w:left="4233" w:hanging="360"/>
      </w:pPr>
    </w:lvl>
    <w:lvl w:ilvl="5" w:tplc="2C0A001B" w:tentative="1">
      <w:start w:val="1"/>
      <w:numFmt w:val="lowerRoman"/>
      <w:lvlText w:val="%6."/>
      <w:lvlJc w:val="right"/>
      <w:pPr>
        <w:ind w:left="4953" w:hanging="180"/>
      </w:pPr>
    </w:lvl>
    <w:lvl w:ilvl="6" w:tplc="2C0A000F" w:tentative="1">
      <w:start w:val="1"/>
      <w:numFmt w:val="decimal"/>
      <w:lvlText w:val="%7."/>
      <w:lvlJc w:val="left"/>
      <w:pPr>
        <w:ind w:left="5673" w:hanging="360"/>
      </w:pPr>
    </w:lvl>
    <w:lvl w:ilvl="7" w:tplc="2C0A0019" w:tentative="1">
      <w:start w:val="1"/>
      <w:numFmt w:val="lowerLetter"/>
      <w:lvlText w:val="%8."/>
      <w:lvlJc w:val="left"/>
      <w:pPr>
        <w:ind w:left="6393" w:hanging="360"/>
      </w:pPr>
    </w:lvl>
    <w:lvl w:ilvl="8" w:tplc="2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3331EF6"/>
    <w:multiLevelType w:val="hybridMultilevel"/>
    <w:tmpl w:val="806E94FC"/>
    <w:lvl w:ilvl="0" w:tplc="4670C418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273718E6"/>
    <w:multiLevelType w:val="hybridMultilevel"/>
    <w:tmpl w:val="814CC01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D570F"/>
    <w:multiLevelType w:val="hybridMultilevel"/>
    <w:tmpl w:val="E9D65CB2"/>
    <w:lvl w:ilvl="0" w:tplc="5496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4B1BE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B0A58"/>
    <w:multiLevelType w:val="hybridMultilevel"/>
    <w:tmpl w:val="1444D2FA"/>
    <w:lvl w:ilvl="0" w:tplc="2F0E8606">
      <w:start w:val="1"/>
      <w:numFmt w:val="upperLetter"/>
      <w:lvlText w:val="%1."/>
      <w:lvlJc w:val="left"/>
      <w:pPr>
        <w:ind w:left="720" w:hanging="360"/>
      </w:pPr>
      <w:rPr>
        <w:b/>
        <w:bCs/>
        <w:color w:val="64B1BE" w:themeColor="accent1" w:themeShade="BF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11E35"/>
    <w:multiLevelType w:val="hybridMultilevel"/>
    <w:tmpl w:val="101201BE"/>
    <w:lvl w:ilvl="0" w:tplc="4F422DB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8E2102"/>
    <w:multiLevelType w:val="hybridMultilevel"/>
    <w:tmpl w:val="FC002E58"/>
    <w:lvl w:ilvl="0" w:tplc="3E4AEA44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397D89" w:themeColor="accent1" w:themeShade="80"/>
      </w:rPr>
    </w:lvl>
    <w:lvl w:ilvl="1" w:tplc="2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4D480D22"/>
    <w:multiLevelType w:val="hybridMultilevel"/>
    <w:tmpl w:val="C4765C08"/>
    <w:lvl w:ilvl="0" w:tplc="9B72F71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1A208A1"/>
    <w:multiLevelType w:val="hybridMultilevel"/>
    <w:tmpl w:val="567AE7FE"/>
    <w:lvl w:ilvl="0" w:tplc="2F0E860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  <w:color w:val="64B1BE" w:themeColor="accent1" w:themeShade="BF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1E2D81"/>
    <w:multiLevelType w:val="hybridMultilevel"/>
    <w:tmpl w:val="8214A000"/>
    <w:lvl w:ilvl="0" w:tplc="2F0E860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64B1BE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772B7B7D"/>
    <w:multiLevelType w:val="hybridMultilevel"/>
    <w:tmpl w:val="DD4AFEBC"/>
    <w:lvl w:ilvl="0" w:tplc="B14C4862">
      <w:start w:val="1"/>
      <w:numFmt w:val="upperLetter"/>
      <w:lvlText w:val="%1."/>
      <w:lvlJc w:val="left"/>
      <w:pPr>
        <w:ind w:left="2160" w:hanging="360"/>
      </w:pPr>
      <w:rPr>
        <w:b/>
        <w:bCs/>
        <w:color w:val="64B1BE" w:themeColor="accent1" w:themeShade="BF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7A9457B8"/>
    <w:multiLevelType w:val="hybridMultilevel"/>
    <w:tmpl w:val="4F700FBC"/>
    <w:lvl w:ilvl="0" w:tplc="2C0A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</w:lvl>
    <w:lvl w:ilvl="3" w:tplc="2C0A000F" w:tentative="1">
      <w:start w:val="1"/>
      <w:numFmt w:val="decimal"/>
      <w:lvlText w:val="%4."/>
      <w:lvlJc w:val="left"/>
      <w:pPr>
        <w:ind w:left="4680" w:hanging="360"/>
      </w:p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</w:lvl>
    <w:lvl w:ilvl="6" w:tplc="2C0A000F" w:tentative="1">
      <w:start w:val="1"/>
      <w:numFmt w:val="decimal"/>
      <w:lvlText w:val="%7."/>
      <w:lvlJc w:val="left"/>
      <w:pPr>
        <w:ind w:left="6840" w:hanging="360"/>
      </w:p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B984E6C"/>
    <w:multiLevelType w:val="hybridMultilevel"/>
    <w:tmpl w:val="96E07D80"/>
    <w:lvl w:ilvl="0" w:tplc="F58EE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7D89" w:themeColor="accent1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47822611">
    <w:abstractNumId w:val="7"/>
  </w:num>
  <w:num w:numId="2" w16cid:durableId="389353213">
    <w:abstractNumId w:val="18"/>
  </w:num>
  <w:num w:numId="3" w16cid:durableId="301279927">
    <w:abstractNumId w:val="16"/>
  </w:num>
  <w:num w:numId="4" w16cid:durableId="652873820">
    <w:abstractNumId w:val="3"/>
  </w:num>
  <w:num w:numId="5" w16cid:durableId="207107789">
    <w:abstractNumId w:val="4"/>
  </w:num>
  <w:num w:numId="6" w16cid:durableId="330913549">
    <w:abstractNumId w:val="21"/>
  </w:num>
  <w:num w:numId="7" w16cid:durableId="15467591">
    <w:abstractNumId w:val="20"/>
  </w:num>
  <w:num w:numId="8" w16cid:durableId="1009407291">
    <w:abstractNumId w:val="12"/>
  </w:num>
  <w:num w:numId="9" w16cid:durableId="1256015313">
    <w:abstractNumId w:val="9"/>
  </w:num>
  <w:num w:numId="10" w16cid:durableId="1221669400">
    <w:abstractNumId w:val="2"/>
  </w:num>
  <w:num w:numId="11" w16cid:durableId="377557588">
    <w:abstractNumId w:val="0"/>
  </w:num>
  <w:num w:numId="12" w16cid:durableId="1647316071">
    <w:abstractNumId w:val="17"/>
  </w:num>
  <w:num w:numId="13" w16cid:durableId="1539970740">
    <w:abstractNumId w:val="19"/>
  </w:num>
  <w:num w:numId="14" w16cid:durableId="1220482466">
    <w:abstractNumId w:val="5"/>
  </w:num>
  <w:num w:numId="15" w16cid:durableId="1827895623">
    <w:abstractNumId w:val="1"/>
  </w:num>
  <w:num w:numId="16" w16cid:durableId="1271815596">
    <w:abstractNumId w:val="13"/>
  </w:num>
  <w:num w:numId="17" w16cid:durableId="151025819">
    <w:abstractNumId w:val="11"/>
  </w:num>
  <w:num w:numId="18" w16cid:durableId="1773670194">
    <w:abstractNumId w:val="6"/>
  </w:num>
  <w:num w:numId="19" w16cid:durableId="336466102">
    <w:abstractNumId w:val="10"/>
  </w:num>
  <w:num w:numId="20" w16cid:durableId="69347989">
    <w:abstractNumId w:val="8"/>
  </w:num>
  <w:num w:numId="21" w16cid:durableId="1661618262">
    <w:abstractNumId w:val="15"/>
  </w:num>
  <w:num w:numId="22" w16cid:durableId="13452851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3C"/>
    <w:rsid w:val="00002BDA"/>
    <w:rsid w:val="00010289"/>
    <w:rsid w:val="0003695C"/>
    <w:rsid w:val="0006143D"/>
    <w:rsid w:val="00082D70"/>
    <w:rsid w:val="0008627F"/>
    <w:rsid w:val="00094E18"/>
    <w:rsid w:val="000C1ABC"/>
    <w:rsid w:val="000C22DF"/>
    <w:rsid w:val="000E35E0"/>
    <w:rsid w:val="000E7447"/>
    <w:rsid w:val="000F0B4F"/>
    <w:rsid w:val="001037E2"/>
    <w:rsid w:val="00112A64"/>
    <w:rsid w:val="00114FEB"/>
    <w:rsid w:val="001901CF"/>
    <w:rsid w:val="001B0B25"/>
    <w:rsid w:val="001C4153"/>
    <w:rsid w:val="001C5C9D"/>
    <w:rsid w:val="001D6FEE"/>
    <w:rsid w:val="001E774B"/>
    <w:rsid w:val="001F4EAC"/>
    <w:rsid w:val="0023545E"/>
    <w:rsid w:val="00254F79"/>
    <w:rsid w:val="002663FD"/>
    <w:rsid w:val="00266998"/>
    <w:rsid w:val="002847DF"/>
    <w:rsid w:val="002A3681"/>
    <w:rsid w:val="002A7651"/>
    <w:rsid w:val="002B6BDA"/>
    <w:rsid w:val="002E0F35"/>
    <w:rsid w:val="00340C75"/>
    <w:rsid w:val="003465DA"/>
    <w:rsid w:val="003A0A69"/>
    <w:rsid w:val="003A6FD0"/>
    <w:rsid w:val="003C1A50"/>
    <w:rsid w:val="003E6D64"/>
    <w:rsid w:val="003F21E4"/>
    <w:rsid w:val="00401209"/>
    <w:rsid w:val="0040236A"/>
    <w:rsid w:val="0041151A"/>
    <w:rsid w:val="00411750"/>
    <w:rsid w:val="00415B7C"/>
    <w:rsid w:val="00423831"/>
    <w:rsid w:val="00430D88"/>
    <w:rsid w:val="00432485"/>
    <w:rsid w:val="00437D3D"/>
    <w:rsid w:val="0046550F"/>
    <w:rsid w:val="0049495E"/>
    <w:rsid w:val="004B1617"/>
    <w:rsid w:val="004B6D2B"/>
    <w:rsid w:val="004C4588"/>
    <w:rsid w:val="00502299"/>
    <w:rsid w:val="00506D36"/>
    <w:rsid w:val="0053557D"/>
    <w:rsid w:val="0054005F"/>
    <w:rsid w:val="00543728"/>
    <w:rsid w:val="00545CD4"/>
    <w:rsid w:val="005B5474"/>
    <w:rsid w:val="005D49CA"/>
    <w:rsid w:val="005F2930"/>
    <w:rsid w:val="0060356D"/>
    <w:rsid w:val="006365CE"/>
    <w:rsid w:val="00637A18"/>
    <w:rsid w:val="00650758"/>
    <w:rsid w:val="006755D2"/>
    <w:rsid w:val="006879BC"/>
    <w:rsid w:val="00691FA9"/>
    <w:rsid w:val="006A63B8"/>
    <w:rsid w:val="006B6DA6"/>
    <w:rsid w:val="006C2EF3"/>
    <w:rsid w:val="006E21D7"/>
    <w:rsid w:val="006F0887"/>
    <w:rsid w:val="007466F4"/>
    <w:rsid w:val="00747FFA"/>
    <w:rsid w:val="00765191"/>
    <w:rsid w:val="0079004D"/>
    <w:rsid w:val="008128FE"/>
    <w:rsid w:val="00817D65"/>
    <w:rsid w:val="00824835"/>
    <w:rsid w:val="00830AC2"/>
    <w:rsid w:val="00835F24"/>
    <w:rsid w:val="00837CC3"/>
    <w:rsid w:val="008413A3"/>
    <w:rsid w:val="00846FAC"/>
    <w:rsid w:val="00847C9D"/>
    <w:rsid w:val="00847EEF"/>
    <w:rsid w:val="00851431"/>
    <w:rsid w:val="008539E9"/>
    <w:rsid w:val="008609AE"/>
    <w:rsid w:val="0086291E"/>
    <w:rsid w:val="008B0C3C"/>
    <w:rsid w:val="008C7925"/>
    <w:rsid w:val="008F30EA"/>
    <w:rsid w:val="00910132"/>
    <w:rsid w:val="00913238"/>
    <w:rsid w:val="0091792C"/>
    <w:rsid w:val="00927CA2"/>
    <w:rsid w:val="00936ACC"/>
    <w:rsid w:val="00951161"/>
    <w:rsid w:val="00952E0A"/>
    <w:rsid w:val="009576C4"/>
    <w:rsid w:val="00960F94"/>
    <w:rsid w:val="00976215"/>
    <w:rsid w:val="009A60F0"/>
    <w:rsid w:val="009A7028"/>
    <w:rsid w:val="009B3077"/>
    <w:rsid w:val="009C4535"/>
    <w:rsid w:val="009C61A6"/>
    <w:rsid w:val="009E0FC2"/>
    <w:rsid w:val="009E3B96"/>
    <w:rsid w:val="00A152C8"/>
    <w:rsid w:val="00A4596E"/>
    <w:rsid w:val="00A635D5"/>
    <w:rsid w:val="00A82D03"/>
    <w:rsid w:val="00AB648C"/>
    <w:rsid w:val="00AD48B5"/>
    <w:rsid w:val="00AF4B79"/>
    <w:rsid w:val="00B13BCB"/>
    <w:rsid w:val="00B2034F"/>
    <w:rsid w:val="00B61DC4"/>
    <w:rsid w:val="00B72ED1"/>
    <w:rsid w:val="00B80EE9"/>
    <w:rsid w:val="00B90817"/>
    <w:rsid w:val="00BB0722"/>
    <w:rsid w:val="00BF7D5B"/>
    <w:rsid w:val="00C412FE"/>
    <w:rsid w:val="00C64482"/>
    <w:rsid w:val="00C71F29"/>
    <w:rsid w:val="00C72B87"/>
    <w:rsid w:val="00C742E1"/>
    <w:rsid w:val="00C8183F"/>
    <w:rsid w:val="00C83508"/>
    <w:rsid w:val="00C83E97"/>
    <w:rsid w:val="00CA3378"/>
    <w:rsid w:val="00CB16E8"/>
    <w:rsid w:val="00D00539"/>
    <w:rsid w:val="00D03CFE"/>
    <w:rsid w:val="00D136DC"/>
    <w:rsid w:val="00D35C64"/>
    <w:rsid w:val="00D37DFF"/>
    <w:rsid w:val="00D44BBF"/>
    <w:rsid w:val="00D8290C"/>
    <w:rsid w:val="00D82BEC"/>
    <w:rsid w:val="00DB6B7E"/>
    <w:rsid w:val="00DC1661"/>
    <w:rsid w:val="00DD099F"/>
    <w:rsid w:val="00E14AA7"/>
    <w:rsid w:val="00E3506F"/>
    <w:rsid w:val="00E3586C"/>
    <w:rsid w:val="00E35A53"/>
    <w:rsid w:val="00E50C0E"/>
    <w:rsid w:val="00E6525B"/>
    <w:rsid w:val="00E769D0"/>
    <w:rsid w:val="00E92385"/>
    <w:rsid w:val="00E93F11"/>
    <w:rsid w:val="00E970EA"/>
    <w:rsid w:val="00ED6E70"/>
    <w:rsid w:val="00EE11A9"/>
    <w:rsid w:val="00EE74FD"/>
    <w:rsid w:val="00EF10F2"/>
    <w:rsid w:val="00F128EC"/>
    <w:rsid w:val="00F12B2B"/>
    <w:rsid w:val="00F205C4"/>
    <w:rsid w:val="00F24CA1"/>
    <w:rsid w:val="00F37634"/>
    <w:rsid w:val="00F41ACF"/>
    <w:rsid w:val="00F430A8"/>
    <w:rsid w:val="00F5689F"/>
    <w:rsid w:val="00F7064C"/>
    <w:rsid w:val="00F84947"/>
    <w:rsid w:val="00F93BC9"/>
    <w:rsid w:val="00FA31AD"/>
    <w:rsid w:val="00FA5C06"/>
    <w:rsid w:val="00FB1F02"/>
    <w:rsid w:val="00FB4B76"/>
    <w:rsid w:val="00FB53EE"/>
    <w:rsid w:val="00FB5896"/>
    <w:rsid w:val="00FC44C1"/>
    <w:rsid w:val="00FC47AB"/>
    <w:rsid w:val="00FD0567"/>
    <w:rsid w:val="00FD6178"/>
    <w:rsid w:val="00FE0601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6CE00"/>
  <w15:docId w15:val="{1A36C0A3-E0BD-415B-9B0E-089A0845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9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F5689F"/>
    <w:pPr>
      <w:ind w:left="14"/>
    </w:pPr>
  </w:style>
  <w:style w:type="paragraph" w:customStyle="1" w:styleId="Vietasdeaptitudes">
    <w:name w:val="Viñetas de aptitudes"/>
    <w:basedOn w:val="Aptitudesenvietas"/>
    <w:qFormat/>
    <w:rsid w:val="00F5689F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7D3D"/>
    <w:rPr>
      <w:color w:val="AA5881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1661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soft\AppData\Local\Microsoft\Office\16.0\DTS\es-ES%7bA40F86C7-2283-4D28-84BE-42717DA99FBA%7d\%7b16E01CD3-D07A-406C-BB76-AEF0AEC051B3%7dtf56093610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{16E01CD3-D07A-406C-BB76-AEF0AEC051B3}tf56093610_win32.dotx</Template>
  <TotalTime>158</TotalTime>
  <Pages>13</Pages>
  <Words>1465</Words>
  <Characters>8060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Joaquin Chanquia</cp:lastModifiedBy>
  <cp:revision>6</cp:revision>
  <dcterms:created xsi:type="dcterms:W3CDTF">2024-10-08T19:40:00Z</dcterms:created>
  <dcterms:modified xsi:type="dcterms:W3CDTF">2024-10-08T22:20:00Z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