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8320" w14:textId="54268A3F" w:rsidR="00F5689F" w:rsidRPr="00DB6B7E" w:rsidRDefault="004C4588" w:rsidP="00B61DC4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6B795D" wp14:editId="03905C03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1419860" cy="457200"/>
                <wp:effectExtent l="0" t="0" r="8890" b="0"/>
                <wp:wrapThrough wrapText="bothSides">
                  <wp:wrapPolygon edited="0">
                    <wp:start x="0" y="0"/>
                    <wp:lineTo x="0" y="21600"/>
                    <wp:lineTo x="21735" y="21600"/>
                    <wp:lineTo x="21735" y="0"/>
                    <wp:lineTo x="0" y="0"/>
                  </wp:wrapPolygon>
                </wp:wrapThrough>
                <wp:docPr id="1938270876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7FDB" w14:textId="702B61EE" w:rsidR="00B61DC4" w:rsidRPr="00AD48B5" w:rsidRDefault="00B316A1" w:rsidP="00B61D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24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6B6DA6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septiembre</w:t>
                            </w:r>
                            <w:r w:rsidR="00E970EA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B61DC4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e 202</w:t>
                            </w:r>
                            <w:r w:rsidR="006B6DA6" w:rsidRPr="00AD48B5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95D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60.6pt;margin-top:.05pt;width:111.8pt;height:36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" fillcolor="#c5e2e7 [2164]" strokecolor="#a9d4db [3204]" strokeweight=".5pt">
                <v:fill color2="#b9dce2 [2612]" rotate="t" colors="0 #daecef;.5 #cde6ea;1 #c6e3e8" focus="100%" type="gradient">
                  <o:fill v:ext="view" type="gradientUnscaled"/>
                </v:fill>
                <v:textbox style="mso-fit-shape-to-text:t">
                  <w:txbxContent>
                    <w:p w14:paraId="76AA7FDB" w14:textId="702B61EE" w:rsidR="00B61DC4" w:rsidRPr="00AD48B5" w:rsidRDefault="00B316A1" w:rsidP="00B61D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24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 xml:space="preserve">de </w:t>
                      </w:r>
                      <w:r w:rsidR="006B6DA6" w:rsidRPr="00AD48B5">
                        <w:rPr>
                          <w:noProof/>
                          <w:sz w:val="20"/>
                          <w:szCs w:val="20"/>
                        </w:rPr>
                        <w:t>septiembre</w:t>
                      </w:r>
                      <w:r w:rsidR="00E970EA" w:rsidRPr="00AD48B5">
                        <w:rPr>
                          <w:noProof/>
                          <w:sz w:val="20"/>
                          <w:szCs w:val="20"/>
                        </w:rPr>
                        <w:t xml:space="preserve"> d</w:t>
                      </w:r>
                      <w:r w:rsidR="00B61DC4" w:rsidRPr="00AD48B5">
                        <w:rPr>
                          <w:noProof/>
                          <w:sz w:val="20"/>
                          <w:szCs w:val="20"/>
                        </w:rPr>
                        <w:t>e 202</w:t>
                      </w:r>
                      <w:r w:rsidR="006B6DA6" w:rsidRPr="00AD48B5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7FCF979A" wp14:editId="4D911B09">
                <wp:simplePos x="0" y="0"/>
                <wp:positionH relativeFrom="page">
                  <wp:align>left</wp:align>
                </wp:positionH>
                <wp:positionV relativeFrom="paragraph">
                  <wp:posOffset>2826385</wp:posOffset>
                </wp:positionV>
                <wp:extent cx="6998970" cy="7065010"/>
                <wp:effectExtent l="0" t="0" r="0" b="0"/>
                <wp:wrapNone/>
                <wp:docPr id="1060339672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8970" cy="7065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80C18" id="Rectángulo 19" o:spid="_x0000_s1026" style="position:absolute;margin-left:0;margin-top:222.55pt;width:551.1pt;height:556.3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" fillcolor="#a9d4db [3204]" stroked="f">
                <w10:wrap anchorx="page"/>
              </v:rect>
            </w:pict>
          </mc:Fallback>
        </mc:AlternateContent>
      </w:r>
      <w:r w:rsidR="00B61DC4">
        <w:rPr>
          <w:noProof/>
        </w:rPr>
        <w:t xml:space="preserve">  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5840"/>
        <w:gridCol w:w="781"/>
        <w:gridCol w:w="240"/>
        <w:gridCol w:w="3591"/>
      </w:tblGrid>
      <w:tr w:rsidR="00E6525B" w:rsidRPr="00DB6B7E" w14:paraId="3ECAD879" w14:textId="77777777" w:rsidTr="00F24CA1">
        <w:trPr>
          <w:trHeight w:val="1728"/>
        </w:trPr>
        <w:tc>
          <w:tcPr>
            <w:tcW w:w="3172" w:type="pct"/>
            <w:gridSpan w:val="2"/>
          </w:tcPr>
          <w:p w14:paraId="27C98B8E" w14:textId="77777777" w:rsidR="0045795C" w:rsidRDefault="00F716D6" w:rsidP="00F716D6">
            <w:pPr>
              <w:pStyle w:val="Subttulo"/>
              <w:rPr>
                <w:b/>
                <w:bCs/>
                <w:noProof/>
                <w:color w:val="64B1BE" w:themeColor="accent1" w:themeShade="BF"/>
                <w:sz w:val="56"/>
                <w:szCs w:val="56"/>
              </w:rPr>
            </w:pPr>
            <w:bookmarkStart w:id="0" w:name="_Toc177058954"/>
            <w:bookmarkStart w:id="1" w:name="_Toc177059429"/>
            <w:bookmarkStart w:id="2" w:name="_Toc177394086"/>
            <w:bookmarkStart w:id="3" w:name="_Toc177419840"/>
            <w:bookmarkStart w:id="4" w:name="_Toc177601055"/>
            <w:r w:rsidRPr="00F716D6">
              <w:rPr>
                <w:b/>
                <w:bCs/>
                <w:noProof/>
                <w:szCs w:val="40"/>
              </w:rPr>
              <w:t>Informe inicial</w:t>
            </w:r>
            <w:r w:rsidRPr="00F716D6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color w:val="64B1BE" w:themeColor="accent1" w:themeShade="BF"/>
                <w:sz w:val="56"/>
                <w:szCs w:val="56"/>
              </w:rPr>
              <w:t>BALANCEADOR DE</w:t>
            </w:r>
            <w:bookmarkEnd w:id="0"/>
            <w:bookmarkEnd w:id="1"/>
            <w:bookmarkEnd w:id="2"/>
            <w:bookmarkEnd w:id="3"/>
            <w:bookmarkEnd w:id="4"/>
          </w:p>
          <w:p w14:paraId="731112B8" w14:textId="79FB8BF7" w:rsidR="00F716D6" w:rsidRPr="00F716D6" w:rsidRDefault="00F716D6" w:rsidP="00F716D6">
            <w:pPr>
              <w:pStyle w:val="Subttulo"/>
              <w:rPr>
                <w:b/>
                <w:bCs/>
                <w:noProof/>
                <w:color w:val="64B1BE" w:themeColor="accent1" w:themeShade="BF"/>
                <w:sz w:val="56"/>
                <w:szCs w:val="56"/>
              </w:rPr>
            </w:pPr>
            <w:bookmarkStart w:id="5" w:name="_Toc177058955"/>
            <w:bookmarkStart w:id="6" w:name="_Toc177059430"/>
            <w:bookmarkStart w:id="7" w:name="_Toc177394087"/>
            <w:bookmarkStart w:id="8" w:name="_Toc177419841"/>
            <w:bookmarkStart w:id="9" w:name="_Toc177601056"/>
            <w:r>
              <w:rPr>
                <w:b/>
                <w:bCs/>
                <w:noProof/>
                <w:color w:val="64B1BE" w:themeColor="accent1" w:themeShade="BF"/>
                <w:sz w:val="56"/>
                <w:szCs w:val="56"/>
              </w:rPr>
              <w:t>2 RUEDAS</w:t>
            </w:r>
            <w:bookmarkEnd w:id="5"/>
            <w:bookmarkEnd w:id="6"/>
            <w:bookmarkEnd w:id="7"/>
            <w:bookmarkEnd w:id="8"/>
            <w:bookmarkEnd w:id="9"/>
          </w:p>
          <w:p w14:paraId="7ED655FC" w14:textId="21918BBE" w:rsidR="00F716D6" w:rsidRPr="00F716D6" w:rsidRDefault="00F716D6" w:rsidP="00F716D6"/>
        </w:tc>
        <w:tc>
          <w:tcPr>
            <w:tcW w:w="117" w:type="pct"/>
          </w:tcPr>
          <w:p w14:paraId="7FADB3E2" w14:textId="77777777" w:rsidR="00E6525B" w:rsidRPr="00DB6B7E" w:rsidRDefault="00E6525B" w:rsidP="00F5689F">
            <w:pPr>
              <w:rPr>
                <w:noProof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7B386D6D" w14:textId="68E42ADB" w:rsidR="00E6525B" w:rsidRPr="008B0C3C" w:rsidRDefault="00B61DC4" w:rsidP="008B0C3C">
            <w:pPr>
              <w:pStyle w:val="Informacindecontactodecuerpo"/>
              <w:ind w:left="0"/>
              <w:rPr>
                <w:noProof/>
                <w:sz w:val="144"/>
                <w:szCs w:val="144"/>
                <w:lang w:val="en-US"/>
              </w:rPr>
            </w:pPr>
            <w:r w:rsidRPr="00E970EA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 xml:space="preserve">  </w:t>
            </w:r>
            <w:r w:rsidR="00F716D6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>A3</w:t>
            </w:r>
          </w:p>
        </w:tc>
      </w:tr>
      <w:tr w:rsidR="00E6525B" w:rsidRPr="00DB6B7E" w14:paraId="4E475B4D" w14:textId="77777777" w:rsidTr="00F24CA1">
        <w:trPr>
          <w:trHeight w:val="115"/>
        </w:trPr>
        <w:tc>
          <w:tcPr>
            <w:tcW w:w="3172" w:type="pct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6DF66C3" w14:textId="3A43583A" w:rsidR="00E6525B" w:rsidRPr="00DB6B7E" w:rsidRDefault="004C4588" w:rsidP="00D00539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E99A272" wp14:editId="6873B714">
                      <wp:simplePos x="0" y="0"/>
                      <wp:positionH relativeFrom="column">
                        <wp:posOffset>-69850</wp:posOffset>
                      </wp:positionH>
                      <wp:positionV relativeFrom="page">
                        <wp:posOffset>198120</wp:posOffset>
                      </wp:positionV>
                      <wp:extent cx="3503930" cy="650240"/>
                      <wp:effectExtent l="0" t="0" r="0" b="0"/>
                      <wp:wrapThrough wrapText="bothSides">
                        <wp:wrapPolygon edited="0">
                          <wp:start x="352" y="0"/>
                          <wp:lineTo x="352" y="20601"/>
                          <wp:lineTo x="21138" y="20601"/>
                          <wp:lineTo x="21138" y="0"/>
                          <wp:lineTo x="352" y="0"/>
                        </wp:wrapPolygon>
                      </wp:wrapThrough>
                      <wp:docPr id="1661522507" name="Cuadro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3930" cy="650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FED6B" w14:textId="5C316200" w:rsidR="00EE11A9" w:rsidRPr="00EE11A9" w:rsidRDefault="00EE11A9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EE11A9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Facultad de In</w:t>
                                  </w:r>
                                  <w:r w:rsidR="006B6DA6"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formática UNLP</w:t>
                                  </w:r>
                                </w:p>
                                <w:p w14:paraId="526DC483" w14:textId="6B8F14EF" w:rsidR="006B6DA6" w:rsidRPr="00EE11A9" w:rsidRDefault="006B6DA6">
                                  <w:pP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AR"/>
                                    </w:rPr>
                                    <w:t>Sistemas de Tiempo Real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9A272" id="Cuadro de texto 17" o:spid="_x0000_s1027" type="#_x0000_t202" style="position:absolute;margin-left:-5.5pt;margin-top:15.6pt;width:275.9pt;height:5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" filled="f" stroked="f">
                      <v:textbox style="mso-fit-shape-to-text:t">
                        <w:txbxContent>
                          <w:p w14:paraId="3F2FED6B" w14:textId="5C316200" w:rsidR="00EE11A9" w:rsidRPr="00EE11A9" w:rsidRDefault="00EE11A9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E11A9">
                              <w:rPr>
                                <w:sz w:val="28"/>
                                <w:szCs w:val="28"/>
                                <w:lang w:val="es-AR"/>
                              </w:rPr>
                              <w:t>Facultad de In</w:t>
                            </w:r>
                            <w:r w:rsidR="006B6DA6">
                              <w:rPr>
                                <w:sz w:val="28"/>
                                <w:szCs w:val="28"/>
                                <w:lang w:val="es-AR"/>
                              </w:rPr>
                              <w:t>formática UNLP</w:t>
                            </w:r>
                          </w:p>
                          <w:p w14:paraId="526DC483" w14:textId="6B8F14EF" w:rsidR="006B6DA6" w:rsidRPr="00EE11A9" w:rsidRDefault="006B6DA6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Sistemas de Tiempo Real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0FB760" wp14:editId="42821E1C">
                      <wp:extent cx="3867785" cy="635"/>
                      <wp:effectExtent l="33020" t="36830" r="33020" b="39370"/>
                      <wp:docPr id="1915851052" name="Líne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7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346E07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  <w:shd w:val="clear" w:color="auto" w:fill="auto"/>
          </w:tcPr>
          <w:p w14:paraId="43760149" w14:textId="5D256276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211C1B13" w14:textId="77777777" w:rsidR="00E6525B" w:rsidRPr="00DB6B7E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5689F" w:rsidRPr="00DB6B7E" w14:paraId="6C591885" w14:textId="77777777" w:rsidTr="00F24CA1">
        <w:trPr>
          <w:trHeight w:val="2448"/>
        </w:trPr>
        <w:tc>
          <w:tcPr>
            <w:tcW w:w="3172" w:type="pct"/>
            <w:gridSpan w:val="2"/>
          </w:tcPr>
          <w:p w14:paraId="22868A0B" w14:textId="7E06230E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17" w:type="pct"/>
          </w:tcPr>
          <w:p w14:paraId="1E6A7F25" w14:textId="77777777" w:rsidR="00F5689F" w:rsidRPr="00DB6B7E" w:rsidRDefault="00F5689F" w:rsidP="00F5689F">
            <w:pPr>
              <w:rPr>
                <w:noProof/>
              </w:rPr>
            </w:pPr>
          </w:p>
        </w:tc>
        <w:tc>
          <w:tcPr>
            <w:tcW w:w="1711" w:type="pct"/>
          </w:tcPr>
          <w:p w14:paraId="769C7C4A" w14:textId="77777777" w:rsidR="00F5689F" w:rsidRPr="00DB6B7E" w:rsidRDefault="00F5689F" w:rsidP="00F5689F">
            <w:pPr>
              <w:rPr>
                <w:noProof/>
              </w:rPr>
            </w:pPr>
          </w:p>
        </w:tc>
      </w:tr>
      <w:bookmarkStart w:id="10" w:name="_Hlk41255654"/>
      <w:tr w:rsidR="00F5689F" w:rsidRPr="00DB6B7E" w14:paraId="3E4038ED" w14:textId="77777777" w:rsidTr="00765191">
        <w:trPr>
          <w:trHeight w:val="72"/>
        </w:trPr>
        <w:tc>
          <w:tcPr>
            <w:tcW w:w="3172" w:type="pct"/>
            <w:gridSpan w:val="2"/>
          </w:tcPr>
          <w:p w14:paraId="310E870D" w14:textId="3CCC440E" w:rsidR="00F5689F" w:rsidRPr="00DB6B7E" w:rsidRDefault="004C4588" w:rsidP="00E93F11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08983B" wp14:editId="1BECF2A0">
                      <wp:extent cx="3871595" cy="635"/>
                      <wp:effectExtent l="19050" t="20320" r="24130" b="17780"/>
                      <wp:docPr id="505929489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2B01BA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" w:type="pct"/>
          </w:tcPr>
          <w:p w14:paraId="155FC462" w14:textId="77777777" w:rsidR="00F5689F" w:rsidRPr="00DB6B7E" w:rsidRDefault="00F5689F" w:rsidP="00E93F11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</w:tcPr>
          <w:p w14:paraId="15FDA218" w14:textId="7382CD73" w:rsidR="00F5689F" w:rsidRPr="00DB6B7E" w:rsidRDefault="004C4588" w:rsidP="00E93F11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81F43" wp14:editId="073ABD74">
                      <wp:extent cx="2103120" cy="635"/>
                      <wp:effectExtent l="17145" t="24130" r="22860" b="23495"/>
                      <wp:docPr id="1379525413" name="Line 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C83A14" id="Line 1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10"/>
      <w:tr w:rsidR="00266998" w:rsidRPr="00DB6B7E" w14:paraId="4A63EDC4" w14:textId="77777777" w:rsidTr="00F24CA1">
        <w:tc>
          <w:tcPr>
            <w:tcW w:w="2796" w:type="pct"/>
          </w:tcPr>
          <w:p w14:paraId="40D4BD81" w14:textId="0E73E82C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376" w:type="pct"/>
          </w:tcPr>
          <w:p w14:paraId="3C76DCCC" w14:textId="77777777" w:rsidR="00266998" w:rsidRPr="00DB6B7E" w:rsidRDefault="00266998" w:rsidP="00F5689F">
            <w:pPr>
              <w:rPr>
                <w:noProof/>
              </w:rPr>
            </w:pPr>
          </w:p>
        </w:tc>
        <w:tc>
          <w:tcPr>
            <w:tcW w:w="1828" w:type="pct"/>
            <w:gridSpan w:val="2"/>
          </w:tcPr>
          <w:p w14:paraId="626F8BAF" w14:textId="6B311FE2" w:rsidR="00F24CA1" w:rsidRDefault="00F24CA1" w:rsidP="00F24CA1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37015D45" w14:textId="4A893A75" w:rsidR="00F24CA1" w:rsidRPr="00DB6B7E" w:rsidRDefault="00F24CA1" w:rsidP="00F24CA1">
            <w:pPr>
              <w:jc w:val="right"/>
              <w:rPr>
                <w:noProof/>
              </w:rPr>
            </w:pPr>
          </w:p>
        </w:tc>
      </w:tr>
      <w:tr w:rsidR="00F24CA1" w:rsidRPr="008B0C3C" w14:paraId="5EF41A0B" w14:textId="77777777" w:rsidTr="00F24CA1">
        <w:tc>
          <w:tcPr>
            <w:tcW w:w="3172" w:type="pct"/>
            <w:gridSpan w:val="2"/>
          </w:tcPr>
          <w:p w14:paraId="2E90190A" w14:textId="77777777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 xml:space="preserve">Melina Caciani Toniolo </w:t>
            </w:r>
          </w:p>
          <w:p w14:paraId="28CACDA4" w14:textId="119A9B22" w:rsidR="00F24CA1" w:rsidRPr="00B61DC4" w:rsidRDefault="00913238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</w:t>
            </w:r>
            <w:r w:rsidR="00F24CA1" w:rsidRPr="00913238">
              <w:rPr>
                <w:noProof/>
                <w:sz w:val="32"/>
                <w:szCs w:val="32"/>
              </w:rPr>
              <w:t xml:space="preserve"> melicaciani@gmail.com</w:t>
            </w:r>
          </w:p>
        </w:tc>
        <w:tc>
          <w:tcPr>
            <w:tcW w:w="117" w:type="pct"/>
          </w:tcPr>
          <w:p w14:paraId="073FCC45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358C35AE" w14:textId="2EC62DE1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A21A9A5" wp14:editId="621A8752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280042248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87D20" w14:textId="77777777" w:rsidR="00F24CA1" w:rsidRPr="006B6DA6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6B6DA6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02866/1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1A9A5" id="Cuadro de texto 15" o:spid="_x0000_s1028" type="#_x0000_t202" style="position:absolute;left:0;text-align:left;margin-left:-5.4pt;margin-top:6.35pt;width:153.6pt;height:4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fi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s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K46h+L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08587D20" w14:textId="77777777" w:rsidR="00F24CA1" w:rsidRPr="006B6DA6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6B6DA6">
                              <w:rPr>
                                <w:sz w:val="48"/>
                                <w:szCs w:val="48"/>
                                <w:lang w:val="es-AR"/>
                              </w:rPr>
                              <w:t>02866/1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2A3681" w14:paraId="5D4B87E5" w14:textId="77777777" w:rsidTr="00F24CA1">
        <w:tc>
          <w:tcPr>
            <w:tcW w:w="3172" w:type="pct"/>
            <w:gridSpan w:val="2"/>
          </w:tcPr>
          <w:p w14:paraId="46C6F7ED" w14:textId="4F1A5391" w:rsidR="002A3681" w:rsidRPr="002A368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Joaquín Chanquía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50577CE0" w14:textId="3F228040" w:rsidR="00F24CA1" w:rsidRPr="00B61DC4" w:rsidRDefault="002A3681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joaquin.chanquia@alu.ing.unlp.edu.ar</w:t>
            </w:r>
          </w:p>
        </w:tc>
        <w:tc>
          <w:tcPr>
            <w:tcW w:w="117" w:type="pct"/>
          </w:tcPr>
          <w:p w14:paraId="475E707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0D0D964C" w14:textId="4390C7AF" w:rsidR="00F24CA1" w:rsidRPr="002A3681" w:rsidRDefault="004C4588" w:rsidP="00E14AA7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45013F84" wp14:editId="2F3C9E47">
                      <wp:simplePos x="0" y="0"/>
                      <wp:positionH relativeFrom="column">
                        <wp:posOffset>-67945</wp:posOffset>
                      </wp:positionH>
                      <wp:positionV relativeFrom="page">
                        <wp:posOffset>79375</wp:posOffset>
                      </wp:positionV>
                      <wp:extent cx="1950720" cy="570865"/>
                      <wp:effectExtent l="0" t="0" r="0" b="0"/>
                      <wp:wrapNone/>
                      <wp:docPr id="674535236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A3B8" w14:textId="27316FCA" w:rsidR="00F24CA1" w:rsidRPr="00F24CA1" w:rsidRDefault="00F24CA1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028</w:t>
                                  </w:r>
                                  <w:r w:rsidR="002A368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87/7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3F84" id="Cuadro de texto 13" o:spid="_x0000_s1029" type="#_x0000_t202" style="position:absolute;left:0;text-align:left;margin-left:-5.35pt;margin-top:6.25pt;width:153.6pt;height:44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" filled="f" stroked="f">
                      <v:textbox style="mso-fit-shape-to-text:t">
                        <w:txbxContent>
                          <w:p w14:paraId="150BA3B8" w14:textId="27316FCA" w:rsidR="00F24CA1" w:rsidRPr="00F24CA1" w:rsidRDefault="00F24CA1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028</w:t>
                            </w:r>
                            <w:r w:rsidR="002A3681">
                              <w:rPr>
                                <w:sz w:val="48"/>
                                <w:szCs w:val="48"/>
                                <w:lang w:val="es-AR"/>
                              </w:rPr>
                              <w:t>87/7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24CA1" w:rsidRPr="002A3681">
              <w:rPr>
                <w:noProof/>
                <w:lang w:bidi="es-ES"/>
              </w:rPr>
              <w:t xml:space="preserve"> </w:t>
            </w:r>
          </w:p>
        </w:tc>
      </w:tr>
      <w:tr w:rsidR="00F24CA1" w:rsidRPr="008B0C3C" w14:paraId="2AEA21C8" w14:textId="77777777" w:rsidTr="00F24CA1">
        <w:tc>
          <w:tcPr>
            <w:tcW w:w="3172" w:type="pct"/>
            <w:gridSpan w:val="2"/>
          </w:tcPr>
          <w:p w14:paraId="627722D6" w14:textId="69AD5929" w:rsidR="00F24CA1" w:rsidRDefault="00F24CA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>M</w:t>
            </w:r>
            <w:r w:rsidR="002A3681">
              <w:rPr>
                <w:noProof/>
                <w:sz w:val="44"/>
                <w:szCs w:val="44"/>
              </w:rPr>
              <w:t>ateo Emmanuel Larsen</w:t>
            </w:r>
          </w:p>
          <w:p w14:paraId="4A5E4FBE" w14:textId="2F05FA97" w:rsidR="00F24CA1" w:rsidRPr="00B61DC4" w:rsidRDefault="00D37DFF" w:rsidP="00B61DC4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</w:t>
            </w:r>
            <w:r w:rsidR="001C4153">
              <w:rPr>
                <w:noProof/>
                <w:sz w:val="32"/>
                <w:szCs w:val="32"/>
              </w:rPr>
              <w:t>arsenmateo.ml@gmail.com</w:t>
            </w:r>
          </w:p>
        </w:tc>
        <w:tc>
          <w:tcPr>
            <w:tcW w:w="117" w:type="pct"/>
          </w:tcPr>
          <w:p w14:paraId="1F261AD8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13E09CC0" w14:textId="3001D784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A0EFF3" wp14:editId="2629E34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839973282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B3157" w14:textId="6FFB4910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02993/7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0EFF3" id="Cuadro de texto 11" o:spid="_x0000_s1030" type="#_x0000_t202" style="position:absolute;left:0;text-align:left;margin-left:-5.4pt;margin-top:6.35pt;width:153.6pt;height:4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6+wEAANQDAAAOAAAAZHJzL2Uyb0RvYy54bWysU9Fu2yAUfZ+0f0C8L3aiuE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ZdVeT3DkMBYdV0urqpcgtcv2c6H+FmCIWnDqMehZnR+eAgxdcPrlyupmIWN0joPVlvSM7qs&#10;ZlVOuIgYFdF3WhlGF2X6Rickkp9sk5MjV3rcYwFtT6wT0ZFyHLYDUQ2j85SbRNhCc0QZPIw2w2eB&#10;mw78b0p6tBij4deee0mJ/mJRyuV0Pk+ezId5lUXwl5HtZYRbgVCMRkrG7V3MPk6Ug7tFyTcqq/Ha&#10;yalltE4W6WTz5M3Lc771+hjXf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IGAc7r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59CB3157" w14:textId="6FFB4910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02993/7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F24CA1" w:rsidRPr="008B0C3C" w14:paraId="74EFC683" w14:textId="77777777" w:rsidTr="00F24CA1">
        <w:tc>
          <w:tcPr>
            <w:tcW w:w="3172" w:type="pct"/>
            <w:gridSpan w:val="2"/>
          </w:tcPr>
          <w:p w14:paraId="7ECC47C3" w14:textId="3BD198C8" w:rsidR="00F24CA1" w:rsidRDefault="002A3681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Gabriel Ollier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4BE365A" w14:textId="4FF72C14" w:rsidR="00F24CA1" w:rsidRPr="00B61DC4" w:rsidRDefault="00411750" w:rsidP="00B61DC4">
            <w:pPr>
              <w:spacing w:line="360" w:lineRule="auto"/>
              <w:ind w:left="36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gabyollier@hotmail.com</w:t>
            </w:r>
          </w:p>
        </w:tc>
        <w:tc>
          <w:tcPr>
            <w:tcW w:w="117" w:type="pct"/>
          </w:tcPr>
          <w:p w14:paraId="6037CD6C" w14:textId="77777777" w:rsidR="00F24CA1" w:rsidRPr="00DB6B7E" w:rsidRDefault="00F24CA1" w:rsidP="00E14AA7">
            <w:pPr>
              <w:rPr>
                <w:noProof/>
              </w:rPr>
            </w:pPr>
          </w:p>
        </w:tc>
        <w:tc>
          <w:tcPr>
            <w:tcW w:w="1711" w:type="pct"/>
          </w:tcPr>
          <w:p w14:paraId="57D080F3" w14:textId="42B37718" w:rsidR="00F24CA1" w:rsidRPr="008B0C3C" w:rsidRDefault="004C4588" w:rsidP="00E14AA7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04848BA" wp14:editId="4806A9F8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409569660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DC7A" w14:textId="2CD03A44" w:rsidR="00F24CA1" w:rsidRPr="00F24CA1" w:rsidRDefault="00411750" w:rsidP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02958/4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848BA" id="Cuadro de texto 9" o:spid="_x0000_s1031" type="#_x0000_t202" style="position:absolute;left:0;text-align:left;margin-left:-5.4pt;margin-top:6.35pt;width:153.6pt;height:44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FM3HUz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68ECDC7A" w14:textId="2CD03A44" w:rsidR="00F24CA1" w:rsidRPr="00F24CA1" w:rsidRDefault="00411750" w:rsidP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02958/4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24CA1"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66998" w:rsidRPr="008B0C3C" w14:paraId="2330FA8A" w14:textId="77777777" w:rsidTr="00F24CA1">
        <w:tc>
          <w:tcPr>
            <w:tcW w:w="3172" w:type="pct"/>
            <w:gridSpan w:val="2"/>
          </w:tcPr>
          <w:p w14:paraId="1DBA07ED" w14:textId="571418B0" w:rsidR="00266998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Franco Niderhaus</w:t>
            </w:r>
            <w:r w:rsidR="00F24CA1"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194CCA3B" w14:textId="010303DB" w:rsidR="006B6DA6" w:rsidRPr="006B6DA6" w:rsidRDefault="004C4588" w:rsidP="006B6DA6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franconiderhaus</w:t>
            </w:r>
            <w:r w:rsidR="006B6DA6">
              <w:rPr>
                <w:noProof/>
                <w:sz w:val="32"/>
                <w:szCs w:val="32"/>
              </w:rPr>
              <w:t>@gmail.com</w:t>
            </w:r>
          </w:p>
          <w:p w14:paraId="35FCE188" w14:textId="63F98F5B" w:rsidR="006B6DA6" w:rsidRDefault="006B6DA6" w:rsidP="00B61DC4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Bruno Zanetti</w:t>
            </w:r>
          </w:p>
          <w:p w14:paraId="7E554416" w14:textId="6E4C8B23" w:rsidR="00F24CA1" w:rsidRPr="00F716D6" w:rsidRDefault="004C4588" w:rsidP="00765191">
            <w:pPr>
              <w:pStyle w:val="Prrafodelista"/>
              <w:spacing w:line="360" w:lineRule="auto"/>
              <w:ind w:left="720"/>
              <w:rPr>
                <w:noProof/>
                <w:sz w:val="28"/>
                <w:szCs w:val="28"/>
              </w:rPr>
            </w:pPr>
            <w:r w:rsidRPr="00F716D6">
              <w:rPr>
                <w:noProof/>
                <w:sz w:val="28"/>
                <w:szCs w:val="28"/>
              </w:rPr>
              <w:t>b</w:t>
            </w:r>
            <w:r w:rsidR="006B6DA6" w:rsidRPr="00F716D6">
              <w:rPr>
                <w:noProof/>
                <w:sz w:val="28"/>
                <w:szCs w:val="28"/>
              </w:rPr>
              <w:t>zanetti09@gmail.com</w:t>
            </w:r>
          </w:p>
        </w:tc>
        <w:tc>
          <w:tcPr>
            <w:tcW w:w="117" w:type="pct"/>
          </w:tcPr>
          <w:p w14:paraId="2822054B" w14:textId="77777777" w:rsidR="00266998" w:rsidRPr="00DB6B7E" w:rsidRDefault="00266998" w:rsidP="00E6525B">
            <w:pPr>
              <w:rPr>
                <w:noProof/>
              </w:rPr>
            </w:pPr>
          </w:p>
        </w:tc>
        <w:tc>
          <w:tcPr>
            <w:tcW w:w="1711" w:type="pct"/>
          </w:tcPr>
          <w:p w14:paraId="468F4B9A" w14:textId="6290B983" w:rsidR="004C4588" w:rsidRDefault="004C4588" w:rsidP="004C4588">
            <w:pPr>
              <w:rPr>
                <w:noProof/>
                <w:lang w:val="en-US" w:bidi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25B98F" wp14:editId="67FCA69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80645</wp:posOffset>
                      </wp:positionV>
                      <wp:extent cx="1950720" cy="570865"/>
                      <wp:effectExtent l="0" t="0" r="0" b="0"/>
                      <wp:wrapSquare wrapText="bothSides"/>
                      <wp:docPr id="1148436135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0720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6D49B" w14:textId="39B710FC" w:rsidR="00F24CA1" w:rsidRPr="00F24CA1" w:rsidRDefault="00F24CA1">
                                  <w:pPr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</w:pPr>
                                  <w:r w:rsidRPr="00F24CA1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02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9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7</w:t>
                                  </w:r>
                                  <w:r w:rsidR="004C4588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6</w:t>
                                  </w:r>
                                  <w:r w:rsidR="00411750">
                                    <w:rPr>
                                      <w:sz w:val="48"/>
                                      <w:szCs w:val="48"/>
                                      <w:lang w:val="es-AR"/>
                                    </w:rPr>
                                    <w:t>/6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5B98F" id="Cuadro de texto 7" o:spid="_x0000_s1032" type="#_x0000_t202" style="position:absolute;margin-left:-5.4pt;margin-top:6.35pt;width:153.6pt;height:4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" filled="f" stroked="f">
                      <v:textbox style="mso-fit-shape-to-text:t">
                        <w:txbxContent>
                          <w:p w14:paraId="4D66D49B" w14:textId="39B710FC" w:rsidR="00F24CA1" w:rsidRPr="00F24CA1" w:rsidRDefault="00F24CA1">
                            <w:pPr>
                              <w:rPr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F24CA1">
                              <w:rPr>
                                <w:sz w:val="48"/>
                                <w:szCs w:val="48"/>
                                <w:lang w:val="es-AR"/>
                              </w:rPr>
                              <w:t>02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9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7</w:t>
                            </w:r>
                            <w:r w:rsidR="004C4588">
                              <w:rPr>
                                <w:sz w:val="48"/>
                                <w:szCs w:val="48"/>
                                <w:lang w:val="es-AR"/>
                              </w:rPr>
                              <w:t>6</w:t>
                            </w:r>
                            <w:r w:rsidR="00411750">
                              <w:rPr>
                                <w:sz w:val="48"/>
                                <w:szCs w:val="48"/>
                                <w:lang w:val="es-AR"/>
                              </w:rPr>
                              <w:t>/6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266998" w:rsidRPr="008B0C3C">
              <w:rPr>
                <w:noProof/>
                <w:lang w:val="en-US" w:bidi="es-ES"/>
              </w:rPr>
              <w:t xml:space="preserve"> </w:t>
            </w:r>
          </w:p>
          <w:p w14:paraId="68A89181" w14:textId="025423DF" w:rsidR="004C4588" w:rsidRPr="00F24CA1" w:rsidRDefault="004C4588" w:rsidP="004C4588">
            <w:pPr>
              <w:rPr>
                <w:sz w:val="48"/>
                <w:szCs w:val="48"/>
                <w:lang w:val="es-AR"/>
              </w:rPr>
            </w:pPr>
            <w:r w:rsidRPr="00F24CA1">
              <w:rPr>
                <w:sz w:val="48"/>
                <w:szCs w:val="48"/>
                <w:lang w:val="es-AR"/>
              </w:rPr>
              <w:t>02</w:t>
            </w:r>
            <w:r>
              <w:rPr>
                <w:sz w:val="48"/>
                <w:szCs w:val="48"/>
                <w:lang w:val="es-AR"/>
              </w:rPr>
              <w:t>975/5</w:t>
            </w:r>
          </w:p>
          <w:p w14:paraId="12C1784E" w14:textId="25E2EBD0" w:rsidR="00266998" w:rsidRPr="008B0C3C" w:rsidRDefault="00266998" w:rsidP="00E6525B">
            <w:pPr>
              <w:pStyle w:val="Informacindecontactodecuerpo"/>
              <w:rPr>
                <w:noProof/>
                <w:lang w:val="en-US"/>
              </w:rPr>
            </w:pPr>
          </w:p>
        </w:tc>
      </w:tr>
    </w:tbl>
    <w:p w14:paraId="3EB5CB0C" w14:textId="49B463A2" w:rsidR="00340C75" w:rsidRPr="008B0C3C" w:rsidRDefault="00340C75" w:rsidP="00F5689F">
      <w:pPr>
        <w:rPr>
          <w:noProof/>
          <w:lang w:val="en-US"/>
        </w:rPr>
        <w:sectPr w:rsidR="00340C75" w:rsidRPr="008B0C3C" w:rsidSect="001C4153">
          <w:pgSz w:w="11906" w:h="16838" w:code="9"/>
          <w:pgMar w:top="720" w:right="734" w:bottom="288" w:left="720" w:header="720" w:footer="720" w:gutter="0"/>
          <w:pgBorders w:display="notFirstPage" w:offsetFrom="page">
            <w:top w:val="single" w:sz="8" w:space="24" w:color="64B1BE" w:themeColor="accent1" w:themeShade="BF"/>
            <w:left w:val="single" w:sz="8" w:space="24" w:color="64B1BE" w:themeColor="accent1" w:themeShade="BF"/>
            <w:bottom w:val="single" w:sz="8" w:space="24" w:color="64B1BE" w:themeColor="accent1" w:themeShade="BF"/>
            <w:right w:val="single" w:sz="8" w:space="24" w:color="64B1BE" w:themeColor="accent1" w:themeShade="BF"/>
          </w:pgBorders>
          <w:cols w:space="720"/>
          <w:docGrid w:linePitch="245"/>
        </w:sectPr>
      </w:pPr>
    </w:p>
    <w:p w14:paraId="6893DB3C" w14:textId="77777777" w:rsidR="006270E6" w:rsidRDefault="006270E6" w:rsidP="00114FEB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</w:p>
    <w:sdt>
      <w:sdtPr>
        <w:rPr>
          <w:rFonts w:asciiTheme="minorHAnsi" w:eastAsia="Arial" w:hAnsiTheme="minorHAnsi" w:cs="Arial"/>
          <w:color w:val="auto"/>
          <w:sz w:val="18"/>
          <w:szCs w:val="16"/>
          <w:lang w:val="es-ES" w:eastAsia="en-US" w:bidi="en-US"/>
        </w:rPr>
        <w:id w:val="-5661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D95D4" w14:textId="1D85F54E" w:rsidR="00B24B50" w:rsidRPr="00CA558A" w:rsidRDefault="00B24B50">
          <w:pPr>
            <w:pStyle w:val="TtuloTDC"/>
            <w:rPr>
              <w:b/>
              <w:bCs/>
              <w:sz w:val="36"/>
              <w:szCs w:val="36"/>
            </w:rPr>
          </w:pPr>
          <w:r w:rsidRPr="00CA558A">
            <w:rPr>
              <w:b/>
              <w:bCs/>
              <w:sz w:val="36"/>
              <w:szCs w:val="36"/>
              <w:lang w:val="es-ES"/>
            </w:rPr>
            <w:t>ÍNDICE</w:t>
          </w:r>
        </w:p>
        <w:p w14:paraId="07B8BCFD" w14:textId="4E4C0692" w:rsidR="00480ABB" w:rsidRDefault="00B24B50" w:rsidP="00480ABB">
          <w:pPr>
            <w:pStyle w:val="TDC2"/>
            <w:tabs>
              <w:tab w:val="right" w:leader="dot" w:pos="1044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s-AR" w:eastAsia="es-AR" w:bidi="ar-SA"/>
              <w14:ligatures w14:val="standardContextual"/>
            </w:rPr>
          </w:pPr>
          <w:r w:rsidRPr="00B24B50">
            <w:rPr>
              <w:b/>
              <w:bCs/>
            </w:rPr>
            <w:fldChar w:fldCharType="begin"/>
          </w:r>
          <w:r w:rsidRPr="00B24B50">
            <w:rPr>
              <w:b/>
              <w:bCs/>
            </w:rPr>
            <w:instrText xml:space="preserve"> TOC \o "1-3" \h \z \u </w:instrText>
          </w:r>
          <w:r w:rsidRPr="00B24B50">
            <w:rPr>
              <w:b/>
              <w:bCs/>
            </w:rPr>
            <w:fldChar w:fldCharType="separate"/>
          </w:r>
        </w:p>
        <w:p w14:paraId="5536EA5C" w14:textId="0BC0F62A" w:rsidR="00480ABB" w:rsidRPr="00480ABB" w:rsidRDefault="00000000">
          <w:pPr>
            <w:pStyle w:val="TDC1"/>
            <w:rPr>
              <w:rFonts w:eastAsiaTheme="minorEastAsia" w:cstheme="minorBidi"/>
              <w:b/>
              <w:bCs/>
              <w:color w:val="auto"/>
              <w:kern w:val="2"/>
              <w:sz w:val="24"/>
              <w:szCs w:val="24"/>
              <w:lang w:eastAsia="es-AR" w:bidi="ar-SA"/>
              <w14:ligatures w14:val="standardContextual"/>
            </w:rPr>
          </w:pPr>
          <w:hyperlink w:anchor="_Toc177601057" w:history="1">
            <w:r w:rsidR="00480ABB" w:rsidRPr="00480ABB">
              <w:rPr>
                <w:rStyle w:val="Hipervnculo"/>
                <w:b/>
                <w:bCs/>
              </w:rPr>
              <w:t>INTRODUCCIÓN</w:t>
            </w:r>
            <w:r w:rsidR="00480ABB" w:rsidRPr="00480ABB">
              <w:rPr>
                <w:b/>
                <w:bCs/>
                <w:webHidden/>
              </w:rPr>
              <w:tab/>
            </w:r>
            <w:r w:rsidR="00480ABB" w:rsidRPr="00480ABB">
              <w:rPr>
                <w:b/>
                <w:bCs/>
                <w:webHidden/>
              </w:rPr>
              <w:fldChar w:fldCharType="begin"/>
            </w:r>
            <w:r w:rsidR="00480ABB" w:rsidRPr="00480ABB">
              <w:rPr>
                <w:b/>
                <w:bCs/>
                <w:webHidden/>
              </w:rPr>
              <w:instrText xml:space="preserve"> PAGEREF _Toc177601057 \h </w:instrText>
            </w:r>
            <w:r w:rsidR="00480ABB" w:rsidRPr="00480ABB">
              <w:rPr>
                <w:b/>
                <w:bCs/>
                <w:webHidden/>
              </w:rPr>
            </w:r>
            <w:r w:rsidR="00480ABB" w:rsidRPr="00480ABB">
              <w:rPr>
                <w:b/>
                <w:bCs/>
                <w:webHidden/>
              </w:rPr>
              <w:fldChar w:fldCharType="separate"/>
            </w:r>
            <w:r w:rsidR="00480ABB" w:rsidRPr="00480ABB">
              <w:rPr>
                <w:b/>
                <w:bCs/>
                <w:webHidden/>
              </w:rPr>
              <w:t>3</w:t>
            </w:r>
            <w:r w:rsidR="00480ABB" w:rsidRPr="00480ABB">
              <w:rPr>
                <w:b/>
                <w:bCs/>
                <w:webHidden/>
              </w:rPr>
              <w:fldChar w:fldCharType="end"/>
            </w:r>
          </w:hyperlink>
        </w:p>
        <w:p w14:paraId="36C9AAF5" w14:textId="5FFA8343" w:rsidR="00480ABB" w:rsidRPr="00480ABB" w:rsidRDefault="00000000">
          <w:pPr>
            <w:pStyle w:val="TDC1"/>
            <w:rPr>
              <w:rFonts w:eastAsiaTheme="minorEastAsia" w:cstheme="minorBidi"/>
              <w:b/>
              <w:bCs/>
              <w:color w:val="auto"/>
              <w:kern w:val="2"/>
              <w:sz w:val="24"/>
              <w:szCs w:val="24"/>
              <w:lang w:eastAsia="es-AR" w:bidi="ar-SA"/>
              <w14:ligatures w14:val="standardContextual"/>
            </w:rPr>
          </w:pPr>
          <w:hyperlink w:anchor="_Toc177601058" w:history="1">
            <w:r w:rsidR="00480ABB" w:rsidRPr="00480ABB">
              <w:rPr>
                <w:rStyle w:val="Hipervnculo"/>
                <w:b/>
                <w:bCs/>
              </w:rPr>
              <w:t>OBJETIVOS</w:t>
            </w:r>
            <w:r w:rsidR="00480ABB" w:rsidRPr="00480ABB">
              <w:rPr>
                <w:b/>
                <w:bCs/>
                <w:webHidden/>
              </w:rPr>
              <w:tab/>
            </w:r>
            <w:r w:rsidR="00480ABB" w:rsidRPr="00480ABB">
              <w:rPr>
                <w:b/>
                <w:bCs/>
                <w:webHidden/>
              </w:rPr>
              <w:fldChar w:fldCharType="begin"/>
            </w:r>
            <w:r w:rsidR="00480ABB" w:rsidRPr="00480ABB">
              <w:rPr>
                <w:b/>
                <w:bCs/>
                <w:webHidden/>
              </w:rPr>
              <w:instrText xml:space="preserve"> PAGEREF _Toc177601058 \h </w:instrText>
            </w:r>
            <w:r w:rsidR="00480ABB" w:rsidRPr="00480ABB">
              <w:rPr>
                <w:b/>
                <w:bCs/>
                <w:webHidden/>
              </w:rPr>
            </w:r>
            <w:r w:rsidR="00480ABB" w:rsidRPr="00480ABB">
              <w:rPr>
                <w:b/>
                <w:bCs/>
                <w:webHidden/>
              </w:rPr>
              <w:fldChar w:fldCharType="separate"/>
            </w:r>
            <w:r w:rsidR="00480ABB" w:rsidRPr="00480ABB">
              <w:rPr>
                <w:b/>
                <w:bCs/>
                <w:webHidden/>
              </w:rPr>
              <w:t>3</w:t>
            </w:r>
            <w:r w:rsidR="00480ABB" w:rsidRPr="00480ABB">
              <w:rPr>
                <w:b/>
                <w:bCs/>
                <w:webHidden/>
              </w:rPr>
              <w:fldChar w:fldCharType="end"/>
            </w:r>
          </w:hyperlink>
        </w:p>
        <w:p w14:paraId="71B0432E" w14:textId="620614BE" w:rsidR="00480ABB" w:rsidRPr="00480ABB" w:rsidRDefault="00000000">
          <w:pPr>
            <w:pStyle w:val="TDC1"/>
            <w:rPr>
              <w:rFonts w:eastAsiaTheme="minorEastAsia" w:cstheme="minorBidi"/>
              <w:b/>
              <w:bCs/>
              <w:color w:val="auto"/>
              <w:kern w:val="2"/>
              <w:sz w:val="24"/>
              <w:szCs w:val="24"/>
              <w:lang w:eastAsia="es-AR" w:bidi="ar-SA"/>
              <w14:ligatures w14:val="standardContextual"/>
            </w:rPr>
          </w:pPr>
          <w:hyperlink w:anchor="_Toc177601059" w:history="1">
            <w:r w:rsidR="00480ABB" w:rsidRPr="00480ABB">
              <w:rPr>
                <w:rStyle w:val="Hipervnculo"/>
                <w:b/>
                <w:bCs/>
              </w:rPr>
              <w:t>IDENTIFICACIÓN DE PARTES</w:t>
            </w:r>
            <w:r w:rsidR="00480ABB" w:rsidRPr="00480ABB">
              <w:rPr>
                <w:b/>
                <w:bCs/>
                <w:webHidden/>
              </w:rPr>
              <w:tab/>
            </w:r>
            <w:r w:rsidR="00480ABB" w:rsidRPr="00480ABB">
              <w:rPr>
                <w:b/>
                <w:bCs/>
                <w:webHidden/>
              </w:rPr>
              <w:fldChar w:fldCharType="begin"/>
            </w:r>
            <w:r w:rsidR="00480ABB" w:rsidRPr="00480ABB">
              <w:rPr>
                <w:b/>
                <w:bCs/>
                <w:webHidden/>
              </w:rPr>
              <w:instrText xml:space="preserve"> PAGEREF _Toc177601059 \h </w:instrText>
            </w:r>
            <w:r w:rsidR="00480ABB" w:rsidRPr="00480ABB">
              <w:rPr>
                <w:b/>
                <w:bCs/>
                <w:webHidden/>
              </w:rPr>
            </w:r>
            <w:r w:rsidR="00480ABB" w:rsidRPr="00480ABB">
              <w:rPr>
                <w:b/>
                <w:bCs/>
                <w:webHidden/>
              </w:rPr>
              <w:fldChar w:fldCharType="separate"/>
            </w:r>
            <w:r w:rsidR="00480ABB" w:rsidRPr="00480ABB">
              <w:rPr>
                <w:b/>
                <w:bCs/>
                <w:webHidden/>
              </w:rPr>
              <w:t>4</w:t>
            </w:r>
            <w:r w:rsidR="00480ABB" w:rsidRPr="00480ABB">
              <w:rPr>
                <w:b/>
                <w:bCs/>
                <w:webHidden/>
              </w:rPr>
              <w:fldChar w:fldCharType="end"/>
            </w:r>
          </w:hyperlink>
        </w:p>
        <w:p w14:paraId="120E352C" w14:textId="1276521A" w:rsidR="00480ABB" w:rsidRPr="00480ABB" w:rsidRDefault="00000000">
          <w:pPr>
            <w:pStyle w:val="TDC2"/>
            <w:tabs>
              <w:tab w:val="right" w:leader="dot" w:pos="10442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s-AR" w:eastAsia="es-AR" w:bidi="ar-SA"/>
              <w14:ligatures w14:val="standardContextual"/>
            </w:rPr>
          </w:pPr>
          <w:hyperlink w:anchor="_Toc177601060" w:history="1">
            <w:r w:rsidR="00480ABB" w:rsidRPr="00480ABB">
              <w:rPr>
                <w:rStyle w:val="Hipervnculo"/>
                <w:b/>
                <w:bCs/>
                <w:noProof/>
                <w:sz w:val="24"/>
                <w:szCs w:val="24"/>
              </w:rPr>
              <w:t>Hardware</w: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_Toc177601060 \h </w:instrTex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A9D65" w14:textId="1806F66F" w:rsidR="00480ABB" w:rsidRPr="00480ABB" w:rsidRDefault="00000000">
          <w:pPr>
            <w:pStyle w:val="TDC2"/>
            <w:tabs>
              <w:tab w:val="right" w:leader="dot" w:pos="10442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s-AR" w:eastAsia="es-AR" w:bidi="ar-SA"/>
              <w14:ligatures w14:val="standardContextual"/>
            </w:rPr>
          </w:pPr>
          <w:hyperlink w:anchor="_Toc177601061" w:history="1">
            <w:r w:rsidR="00480ABB" w:rsidRPr="00480ABB">
              <w:rPr>
                <w:rStyle w:val="Hipervnculo"/>
                <w:b/>
                <w:bCs/>
                <w:noProof/>
                <w:sz w:val="24"/>
                <w:szCs w:val="24"/>
                <w:lang w:val="es-AR"/>
              </w:rPr>
              <w:t>Análisis Eléctrico</w: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_Toc177601061 \h </w:instrTex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14FF51" w14:textId="5D8A59EE" w:rsidR="00480ABB" w:rsidRPr="00480ABB" w:rsidRDefault="00000000">
          <w:pPr>
            <w:pStyle w:val="TDC2"/>
            <w:tabs>
              <w:tab w:val="right" w:leader="dot" w:pos="10442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s-AR" w:eastAsia="es-AR" w:bidi="ar-SA"/>
              <w14:ligatures w14:val="standardContextual"/>
            </w:rPr>
          </w:pPr>
          <w:hyperlink w:anchor="_Toc177601062" w:history="1">
            <w:r w:rsidR="00480ABB" w:rsidRPr="00480ABB">
              <w:rPr>
                <w:rStyle w:val="Hipervnculo"/>
                <w:b/>
                <w:bCs/>
                <w:noProof/>
                <w:sz w:val="24"/>
                <w:szCs w:val="24"/>
                <w:lang w:val="es-AR"/>
              </w:rPr>
              <w:t>Tecnologías de Software</w: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_Toc177601062 \h </w:instrTex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480ABB" w:rsidRPr="00480AB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36ECF" w14:textId="281E86C4" w:rsidR="00480ABB" w:rsidRPr="00480ABB" w:rsidRDefault="00000000">
          <w:pPr>
            <w:pStyle w:val="TDC1"/>
            <w:rPr>
              <w:rFonts w:eastAsiaTheme="minorEastAsia" w:cstheme="minorBidi"/>
              <w:b/>
              <w:bCs/>
              <w:color w:val="auto"/>
              <w:kern w:val="2"/>
              <w:sz w:val="24"/>
              <w:szCs w:val="24"/>
              <w:lang w:eastAsia="es-AR" w:bidi="ar-SA"/>
              <w14:ligatures w14:val="standardContextual"/>
            </w:rPr>
          </w:pPr>
          <w:hyperlink w:anchor="_Toc177601063" w:history="1">
            <w:r w:rsidR="00480ABB" w:rsidRPr="00480ABB">
              <w:rPr>
                <w:rStyle w:val="Hipervnculo"/>
                <w:b/>
                <w:bCs/>
              </w:rPr>
              <w:t>ESQUEMA GRÁFICO</w:t>
            </w:r>
            <w:r w:rsidR="00480ABB" w:rsidRPr="00480ABB">
              <w:rPr>
                <w:b/>
                <w:bCs/>
                <w:webHidden/>
              </w:rPr>
              <w:tab/>
            </w:r>
            <w:r w:rsidR="00480ABB" w:rsidRPr="00480ABB">
              <w:rPr>
                <w:b/>
                <w:bCs/>
                <w:webHidden/>
              </w:rPr>
              <w:fldChar w:fldCharType="begin"/>
            </w:r>
            <w:r w:rsidR="00480ABB" w:rsidRPr="00480ABB">
              <w:rPr>
                <w:b/>
                <w:bCs/>
                <w:webHidden/>
              </w:rPr>
              <w:instrText xml:space="preserve"> PAGEREF _Toc177601063 \h </w:instrText>
            </w:r>
            <w:r w:rsidR="00480ABB" w:rsidRPr="00480ABB">
              <w:rPr>
                <w:b/>
                <w:bCs/>
                <w:webHidden/>
              </w:rPr>
            </w:r>
            <w:r w:rsidR="00480ABB" w:rsidRPr="00480ABB">
              <w:rPr>
                <w:b/>
                <w:bCs/>
                <w:webHidden/>
              </w:rPr>
              <w:fldChar w:fldCharType="separate"/>
            </w:r>
            <w:r w:rsidR="00480ABB" w:rsidRPr="00480ABB">
              <w:rPr>
                <w:b/>
                <w:bCs/>
                <w:webHidden/>
              </w:rPr>
              <w:t>5</w:t>
            </w:r>
            <w:r w:rsidR="00480ABB" w:rsidRPr="00480ABB">
              <w:rPr>
                <w:b/>
                <w:bCs/>
                <w:webHidden/>
              </w:rPr>
              <w:fldChar w:fldCharType="end"/>
            </w:r>
          </w:hyperlink>
        </w:p>
        <w:p w14:paraId="290EF7BB" w14:textId="24A92F8F" w:rsidR="00480ABB" w:rsidRPr="00480ABB" w:rsidRDefault="00000000">
          <w:pPr>
            <w:pStyle w:val="TDC1"/>
            <w:rPr>
              <w:rFonts w:eastAsiaTheme="minorEastAsia" w:cstheme="minorBidi"/>
              <w:b/>
              <w:bCs/>
              <w:color w:val="auto"/>
              <w:kern w:val="2"/>
              <w:sz w:val="24"/>
              <w:szCs w:val="24"/>
              <w:lang w:eastAsia="es-AR" w:bidi="ar-SA"/>
              <w14:ligatures w14:val="standardContextual"/>
            </w:rPr>
          </w:pPr>
          <w:hyperlink w:anchor="_Toc177601064" w:history="1">
            <w:r w:rsidR="00480ABB" w:rsidRPr="00480ABB">
              <w:rPr>
                <w:rStyle w:val="Hipervnculo"/>
                <w:b/>
                <w:bCs/>
              </w:rPr>
              <w:t>BIBLIOGRAFÍA</w:t>
            </w:r>
            <w:r w:rsidR="00480ABB" w:rsidRPr="00480ABB">
              <w:rPr>
                <w:b/>
                <w:bCs/>
                <w:webHidden/>
              </w:rPr>
              <w:tab/>
            </w:r>
            <w:r w:rsidR="00480ABB" w:rsidRPr="00480ABB">
              <w:rPr>
                <w:b/>
                <w:bCs/>
                <w:webHidden/>
              </w:rPr>
              <w:fldChar w:fldCharType="begin"/>
            </w:r>
            <w:r w:rsidR="00480ABB" w:rsidRPr="00480ABB">
              <w:rPr>
                <w:b/>
                <w:bCs/>
                <w:webHidden/>
              </w:rPr>
              <w:instrText xml:space="preserve"> PAGEREF _Toc177601064 \h </w:instrText>
            </w:r>
            <w:r w:rsidR="00480ABB" w:rsidRPr="00480ABB">
              <w:rPr>
                <w:b/>
                <w:bCs/>
                <w:webHidden/>
              </w:rPr>
            </w:r>
            <w:r w:rsidR="00480ABB" w:rsidRPr="00480ABB">
              <w:rPr>
                <w:b/>
                <w:bCs/>
                <w:webHidden/>
              </w:rPr>
              <w:fldChar w:fldCharType="separate"/>
            </w:r>
            <w:r w:rsidR="00480ABB" w:rsidRPr="00480ABB">
              <w:rPr>
                <w:b/>
                <w:bCs/>
                <w:webHidden/>
              </w:rPr>
              <w:t>5</w:t>
            </w:r>
            <w:r w:rsidR="00480ABB" w:rsidRPr="00480ABB">
              <w:rPr>
                <w:b/>
                <w:bCs/>
                <w:webHidden/>
              </w:rPr>
              <w:fldChar w:fldCharType="end"/>
            </w:r>
          </w:hyperlink>
        </w:p>
        <w:p w14:paraId="3E69E9AA" w14:textId="3E429694" w:rsidR="00B24B50" w:rsidRPr="00B24B50" w:rsidRDefault="00B24B50">
          <w:pPr>
            <w:rPr>
              <w:b/>
              <w:bCs/>
            </w:rPr>
          </w:pPr>
          <w:r w:rsidRPr="00B24B50">
            <w:rPr>
              <w:b/>
              <w:bCs/>
            </w:rPr>
            <w:fldChar w:fldCharType="end"/>
          </w:r>
        </w:p>
      </w:sdtContent>
    </w:sdt>
    <w:p w14:paraId="5B98D7CE" w14:textId="77777777" w:rsidR="006270E6" w:rsidRDefault="006270E6">
      <w:pPr>
        <w:spacing w:line="240" w:lineRule="auto"/>
        <w:rPr>
          <w:rFonts w:asciiTheme="majorHAnsi" w:hAnsiTheme="majorHAnsi"/>
          <w:b/>
          <w:noProof/>
          <w:color w:val="64B1BE" w:themeColor="accent1" w:themeShade="BF"/>
          <w:spacing w:val="-16"/>
          <w:sz w:val="56"/>
          <w:szCs w:val="56"/>
          <w:lang w:val="es-AR"/>
        </w:rPr>
      </w:pPr>
      <w:r>
        <w:rPr>
          <w:noProof/>
          <w:color w:val="64B1BE" w:themeColor="accent1" w:themeShade="BF"/>
          <w:sz w:val="56"/>
          <w:szCs w:val="56"/>
          <w:lang w:val="es-AR"/>
        </w:rPr>
        <w:br w:type="page"/>
      </w:r>
    </w:p>
    <w:bookmarkStart w:id="11" w:name="_Toc177601057"/>
    <w:p w14:paraId="52599C6E" w14:textId="3F3EBFBA" w:rsidR="00114FEB" w:rsidRPr="00B24B50" w:rsidRDefault="004C4588" w:rsidP="00B24B50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7D4CCDB" wp14:editId="4472D8A1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79909998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672B" id="Conector recto 5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365666">
        <w:rPr>
          <w:noProof/>
          <w:color w:val="64B1BE" w:themeColor="accent1" w:themeShade="BF"/>
          <w:sz w:val="56"/>
          <w:szCs w:val="56"/>
          <w:lang w:val="es-AR"/>
        </w:rPr>
        <w:t>INTRODUCCIÓN</w:t>
      </w:r>
      <w:bookmarkEnd w:id="11"/>
    </w:p>
    <w:p w14:paraId="3AABAA0B" w14:textId="77777777" w:rsidR="00B24B50" w:rsidRDefault="00B24B50" w:rsidP="00B24B50">
      <w:pPr>
        <w:spacing w:line="240" w:lineRule="auto"/>
        <w:jc w:val="both"/>
        <w:rPr>
          <w:sz w:val="24"/>
          <w:szCs w:val="24"/>
        </w:rPr>
      </w:pPr>
    </w:p>
    <w:p w14:paraId="490805DE" w14:textId="132E0B49" w:rsidR="00AD48B5" w:rsidRPr="00B24B50" w:rsidRDefault="00284F3E" w:rsidP="00B24B5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realizará </w:t>
      </w:r>
      <w:r w:rsidR="00365666" w:rsidRPr="00B24B50">
        <w:rPr>
          <w:sz w:val="24"/>
          <w:szCs w:val="24"/>
        </w:rPr>
        <w:t xml:space="preserve">el </w:t>
      </w:r>
      <w:r w:rsidR="006270E6" w:rsidRPr="00B24B50">
        <w:rPr>
          <w:sz w:val="24"/>
          <w:szCs w:val="24"/>
        </w:rPr>
        <w:t xml:space="preserve">proyecto conocido como A3 </w:t>
      </w:r>
      <w:r w:rsidR="006270E6" w:rsidRPr="00B24B50">
        <w:rPr>
          <w:i/>
          <w:iCs/>
          <w:sz w:val="24"/>
          <w:szCs w:val="24"/>
        </w:rPr>
        <w:t xml:space="preserve">Balanceador de 2 ruedas. </w:t>
      </w:r>
      <w:r w:rsidR="006270E6" w:rsidRPr="00B24B50">
        <w:rPr>
          <w:sz w:val="24"/>
          <w:szCs w:val="24"/>
        </w:rPr>
        <w:t xml:space="preserve">Este proyecto busca desarrollar un sistema de balanceo de un vehículo de dos ruedas sobre una plataforma ESP32, logrando mantener el equilibrio de forma autónoma. </w:t>
      </w:r>
      <w:r>
        <w:rPr>
          <w:sz w:val="24"/>
          <w:szCs w:val="24"/>
        </w:rPr>
        <w:t>Se debe</w:t>
      </w:r>
      <w:r w:rsidR="006270E6" w:rsidRPr="00B24B50">
        <w:rPr>
          <w:sz w:val="24"/>
          <w:szCs w:val="24"/>
        </w:rPr>
        <w:t xml:space="preserve"> trabajar en implementar un sistema de control robusto que permita corregir las desviaciones del vehículo y mantenerlo en posición vertical, a partir de un algoritmo de PID.</w:t>
      </w:r>
    </w:p>
    <w:p w14:paraId="2EA78AE1" w14:textId="103FB1F4" w:rsidR="006270E6" w:rsidRPr="00B24B50" w:rsidRDefault="006270E6" w:rsidP="00B24B50">
      <w:pPr>
        <w:spacing w:line="276" w:lineRule="auto"/>
        <w:ind w:firstLine="720"/>
        <w:jc w:val="both"/>
        <w:rPr>
          <w:sz w:val="24"/>
          <w:szCs w:val="24"/>
        </w:rPr>
      </w:pPr>
      <w:r w:rsidRPr="00B24B50">
        <w:rPr>
          <w:sz w:val="24"/>
          <w:szCs w:val="24"/>
        </w:rPr>
        <w:t xml:space="preserve">Además, </w:t>
      </w:r>
      <w:r w:rsidR="00284F3E">
        <w:rPr>
          <w:sz w:val="24"/>
          <w:szCs w:val="24"/>
        </w:rPr>
        <w:t xml:space="preserve">se desarrollará </w:t>
      </w:r>
      <w:r w:rsidRPr="00B24B50">
        <w:rPr>
          <w:sz w:val="24"/>
          <w:szCs w:val="24"/>
        </w:rPr>
        <w:t xml:space="preserve">una simulación que permita representar cómo </w:t>
      </w:r>
      <w:r w:rsidR="00B24B50">
        <w:rPr>
          <w:sz w:val="24"/>
          <w:szCs w:val="24"/>
        </w:rPr>
        <w:t>funcionaría el balanceador ante determinadas situaciones.</w:t>
      </w:r>
    </w:p>
    <w:p w14:paraId="51657F2D" w14:textId="77777777" w:rsidR="00AD48B5" w:rsidRDefault="00AD48B5" w:rsidP="00AD48B5">
      <w:pPr>
        <w:pStyle w:val="Prrafodelista"/>
        <w:spacing w:line="240" w:lineRule="auto"/>
        <w:ind w:left="720" w:firstLine="720"/>
        <w:rPr>
          <w:sz w:val="24"/>
          <w:szCs w:val="24"/>
        </w:rPr>
      </w:pPr>
    </w:p>
    <w:bookmarkStart w:id="12" w:name="_Toc177601058"/>
    <w:p w14:paraId="0D91063F" w14:textId="6ABA17D0" w:rsidR="00CB16E8" w:rsidRPr="00B13BCB" w:rsidRDefault="004C4588" w:rsidP="0046550F">
      <w:pPr>
        <w:pStyle w:val="Ttulo1"/>
        <w:spacing w:line="276" w:lineRule="auto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7B6089" wp14:editId="5791C2B0">
                <wp:simplePos x="0" y="0"/>
                <wp:positionH relativeFrom="column">
                  <wp:posOffset>-29210</wp:posOffset>
                </wp:positionH>
                <wp:positionV relativeFrom="paragraph">
                  <wp:posOffset>526414</wp:posOffset>
                </wp:positionV>
                <wp:extent cx="6562725" cy="0"/>
                <wp:effectExtent l="0" t="0" r="0" b="0"/>
                <wp:wrapNone/>
                <wp:docPr id="14254952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FDBD" id="Conector recto 3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" strokecolor="#a9d4db [3204]" strokeweight="2pt">
                <v:stroke joinstyle="miter"/>
                <o:lock v:ext="edit" shapetype="f"/>
              </v:line>
            </w:pict>
          </mc:Fallback>
        </mc:AlternateContent>
      </w:r>
      <w:r w:rsidR="00365666">
        <w:rPr>
          <w:noProof/>
          <w:color w:val="64B1BE" w:themeColor="accent1" w:themeShade="BF"/>
          <w:sz w:val="56"/>
          <w:szCs w:val="56"/>
          <w:lang w:val="es-AR"/>
        </w:rPr>
        <w:t>OBJETIVOS</w:t>
      </w:r>
      <w:bookmarkEnd w:id="12"/>
    </w:p>
    <w:p w14:paraId="6F58DEC6" w14:textId="77777777" w:rsidR="004C4588" w:rsidRDefault="004C4588" w:rsidP="00114FEB">
      <w:pPr>
        <w:spacing w:line="240" w:lineRule="auto"/>
        <w:rPr>
          <w:sz w:val="24"/>
          <w:szCs w:val="24"/>
          <w:lang w:val="es-AR"/>
        </w:rPr>
      </w:pPr>
    </w:p>
    <w:p w14:paraId="25F8686C" w14:textId="77777777" w:rsidR="00B24B50" w:rsidRPr="00B24B50" w:rsidRDefault="00B24B50" w:rsidP="00B7257C">
      <w:pPr>
        <w:spacing w:line="276" w:lineRule="auto"/>
        <w:jc w:val="both"/>
      </w:pPr>
    </w:p>
    <w:p w14:paraId="4800AFB1" w14:textId="5BE14231" w:rsidR="00316C4B" w:rsidRPr="00316C4B" w:rsidRDefault="00316C4B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316C4B">
        <w:rPr>
          <w:b/>
          <w:bCs/>
          <w:sz w:val="24"/>
          <w:szCs w:val="24"/>
          <w:lang w:val="es-AR"/>
        </w:rPr>
        <w:t>Desarrollar un sistema de balanceo autónomo</w:t>
      </w:r>
      <w:r w:rsidRPr="00316C4B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I</w:t>
      </w:r>
      <w:r w:rsidRPr="00316C4B">
        <w:rPr>
          <w:sz w:val="24"/>
          <w:szCs w:val="24"/>
          <w:lang w:val="es-AR"/>
        </w:rPr>
        <w:t>mplementar un sistema de control basado en PID que permita al vehículo de dos ruedas mantener el equilibrio de manera autónoma en tiempo real.</w:t>
      </w:r>
    </w:p>
    <w:p w14:paraId="052803DD" w14:textId="769A9AB4" w:rsidR="00B7257C" w:rsidRPr="00B7257C" w:rsidRDefault="00B7257C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B7257C">
        <w:rPr>
          <w:b/>
          <w:bCs/>
          <w:sz w:val="24"/>
          <w:szCs w:val="24"/>
        </w:rPr>
        <w:t>Calibraci</w:t>
      </w:r>
      <w:r w:rsidRPr="00B7257C">
        <w:rPr>
          <w:rFonts w:ascii="Arial Nova" w:hAnsi="Arial Nova" w:cs="Arial Nova"/>
          <w:b/>
          <w:bCs/>
          <w:sz w:val="24"/>
          <w:szCs w:val="24"/>
        </w:rPr>
        <w:t>ó</w:t>
      </w:r>
      <w:r w:rsidRPr="00B7257C">
        <w:rPr>
          <w:b/>
          <w:bCs/>
          <w:sz w:val="24"/>
          <w:szCs w:val="24"/>
        </w:rPr>
        <w:t xml:space="preserve">n de sensores: </w:t>
      </w:r>
      <w:r w:rsidRPr="00B7257C">
        <w:rPr>
          <w:sz w:val="24"/>
          <w:szCs w:val="24"/>
        </w:rPr>
        <w:t>Los sensores deben calibrarse correctamente para obtener lecturas precisas.</w:t>
      </w:r>
    </w:p>
    <w:p w14:paraId="25A9A3C2" w14:textId="7E906963" w:rsidR="00316C4B" w:rsidRDefault="00316C4B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316C4B">
        <w:rPr>
          <w:b/>
          <w:bCs/>
          <w:sz w:val="24"/>
          <w:szCs w:val="24"/>
          <w:lang w:val="es-AR"/>
        </w:rPr>
        <w:t>Control en bucle cerrado</w:t>
      </w:r>
      <w:r w:rsidRPr="00316C4B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Pr="00316C4B">
        <w:rPr>
          <w:sz w:val="24"/>
          <w:szCs w:val="24"/>
          <w:lang w:val="es-AR"/>
        </w:rPr>
        <w:t>Desarrollar un sistema de feedback continuo que ajuste la potencia de los motores en función de las lecturas de los sensores, garantizando una respuesta precisa ante perturbaciones externas.</w:t>
      </w:r>
    </w:p>
    <w:p w14:paraId="7A200985" w14:textId="6F828BD5" w:rsidR="00B7257C" w:rsidRPr="00316C4B" w:rsidRDefault="00B7257C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B7257C">
        <w:rPr>
          <w:b/>
          <w:bCs/>
          <w:sz w:val="24"/>
          <w:szCs w:val="24"/>
          <w:lang w:val="es-AR"/>
        </w:rPr>
        <w:t>Filtrado de ruido y corrección de errores:</w:t>
      </w:r>
      <w:r w:rsidRPr="00B7257C">
        <w:rPr>
          <w:sz w:val="24"/>
          <w:szCs w:val="24"/>
          <w:lang w:val="es-AR"/>
        </w:rPr>
        <w:t xml:space="preserve"> Implementar técnicas de filtrado en las señales de los sensores para reducir el impacto del ruido y mejorar la precisión de las mediciones.</w:t>
      </w:r>
    </w:p>
    <w:p w14:paraId="2E8A2DC7" w14:textId="6D100113" w:rsidR="00B7257C" w:rsidRPr="00B7257C" w:rsidRDefault="00316C4B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316C4B">
        <w:rPr>
          <w:b/>
          <w:bCs/>
          <w:sz w:val="24"/>
          <w:szCs w:val="24"/>
          <w:lang w:val="es-AR"/>
        </w:rPr>
        <w:t xml:space="preserve">Evaluar </w:t>
      </w:r>
      <w:r w:rsidR="00B7257C">
        <w:rPr>
          <w:b/>
          <w:bCs/>
          <w:sz w:val="24"/>
          <w:szCs w:val="24"/>
          <w:lang w:val="es-AR"/>
        </w:rPr>
        <w:t xml:space="preserve">la robustez y </w:t>
      </w:r>
      <w:r w:rsidRPr="00316C4B">
        <w:rPr>
          <w:b/>
          <w:bCs/>
          <w:sz w:val="24"/>
          <w:szCs w:val="24"/>
          <w:lang w:val="es-AR"/>
        </w:rPr>
        <w:t>el rendimiento en condiciones reales</w:t>
      </w:r>
      <w:r w:rsidRPr="00316C4B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Pr="00316C4B">
        <w:rPr>
          <w:sz w:val="24"/>
          <w:szCs w:val="24"/>
          <w:lang w:val="es-AR"/>
        </w:rPr>
        <w:t>Probar y ajustar el sistema bajo diferentes condiciones para asegurar que mantenga el equilibrio de manera estable, evaluando su capacidad para adaptarse a cambios en el entorno o perturbaciones externas.</w:t>
      </w:r>
      <w:r w:rsidR="00B7257C">
        <w:rPr>
          <w:sz w:val="24"/>
          <w:szCs w:val="24"/>
          <w:lang w:val="es-AR"/>
        </w:rPr>
        <w:t xml:space="preserve"> </w:t>
      </w:r>
    </w:p>
    <w:p w14:paraId="72832516" w14:textId="77777777" w:rsidR="00B7257C" w:rsidRDefault="00316C4B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316C4B">
        <w:rPr>
          <w:b/>
          <w:bCs/>
          <w:sz w:val="24"/>
          <w:szCs w:val="24"/>
          <w:lang w:val="es-AR"/>
        </w:rPr>
        <w:t>Simulación computacional</w:t>
      </w:r>
      <w:r w:rsidRPr="00316C4B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Pr="00316C4B">
        <w:rPr>
          <w:sz w:val="24"/>
          <w:szCs w:val="24"/>
          <w:lang w:val="es-AR"/>
        </w:rPr>
        <w:t>Implementar una simulación del sistema de control PID y del comportamiento del vehículo en un entorno virtual. La simulación debe reflejar el funcionamiento físico del sistema, permitiendo evaluar su desempeño antes de la implementación física.</w:t>
      </w:r>
    </w:p>
    <w:p w14:paraId="7DC2CA98" w14:textId="56C78DA4" w:rsidR="000C3653" w:rsidRDefault="000C3653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Control mediante aplicación</w:t>
      </w:r>
      <w:r w:rsidRPr="000C3653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Implementar una aplicación web </w:t>
      </w:r>
      <w:r w:rsidR="000B38D4">
        <w:rPr>
          <w:sz w:val="24"/>
          <w:szCs w:val="24"/>
          <w:lang w:val="es-AR"/>
        </w:rPr>
        <w:t>para controlar el manejo del vehículo.</w:t>
      </w:r>
    </w:p>
    <w:p w14:paraId="06624D01" w14:textId="11F37D2A" w:rsidR="000B38D4" w:rsidRDefault="000B38D4" w:rsidP="00B7257C">
      <w:pPr>
        <w:pStyle w:val="Prrafodelista"/>
        <w:numPr>
          <w:ilvl w:val="0"/>
          <w:numId w:val="11"/>
        </w:numPr>
        <w:spacing w:line="276" w:lineRule="auto"/>
        <w:jc w:val="both"/>
        <w:rPr>
          <w:sz w:val="24"/>
          <w:szCs w:val="24"/>
          <w:lang w:val="es-AR"/>
        </w:rPr>
      </w:pPr>
      <w:r w:rsidRPr="000B38D4">
        <w:rPr>
          <w:b/>
          <w:bCs/>
          <w:sz w:val="24"/>
          <w:szCs w:val="24"/>
        </w:rPr>
        <w:t>Seguridad</w:t>
      </w:r>
      <w:r w:rsidRPr="000B38D4">
        <w:rPr>
          <w:sz w:val="24"/>
          <w:szCs w:val="24"/>
        </w:rPr>
        <w:t>: Debe garantizar la seguridad del entorno y las personas alrededor, evitando movimientos bruscos o incontrolados.</w:t>
      </w:r>
    </w:p>
    <w:p w14:paraId="0E19BADD" w14:textId="77777777" w:rsidR="00F36A64" w:rsidRPr="006724A3" w:rsidRDefault="00F36A64" w:rsidP="00F36A64">
      <w:pPr>
        <w:pStyle w:val="Prrafodelista"/>
        <w:spacing w:line="276" w:lineRule="auto"/>
        <w:ind w:left="1440"/>
        <w:jc w:val="both"/>
        <w:rPr>
          <w:sz w:val="24"/>
          <w:szCs w:val="24"/>
        </w:rPr>
      </w:pPr>
    </w:p>
    <w:p w14:paraId="32C7D684" w14:textId="77777777" w:rsidR="00AF4B79" w:rsidRPr="00365666" w:rsidRDefault="00AF4B79" w:rsidP="00365666">
      <w:pPr>
        <w:spacing w:line="240" w:lineRule="auto"/>
        <w:jc w:val="both"/>
        <w:rPr>
          <w:sz w:val="24"/>
          <w:szCs w:val="24"/>
          <w:lang w:val="es-AR"/>
        </w:rPr>
      </w:pPr>
    </w:p>
    <w:p w14:paraId="2D9914D5" w14:textId="64C0EA45" w:rsidR="00365666" w:rsidRDefault="000B38D4" w:rsidP="00365666">
      <w:pPr>
        <w:spacing w:line="240" w:lineRule="auto"/>
        <w:rPr>
          <w:b/>
          <w:bCs/>
          <w:noProof/>
          <w:color w:val="64B1BE" w:themeColor="accent1" w:themeShade="BF"/>
          <w:sz w:val="56"/>
          <w:szCs w:val="56"/>
          <w:lang w:val="es-AR"/>
        </w:rPr>
      </w:pPr>
      <w:r>
        <w:rPr>
          <w:b/>
          <w:bCs/>
          <w:noProof/>
          <w:color w:val="64B1BE" w:themeColor="accent1" w:themeShade="BF"/>
          <w:sz w:val="56"/>
          <w:szCs w:val="56"/>
          <w:lang w:val="es-AR"/>
        </w:rPr>
        <w:br w:type="page"/>
      </w:r>
    </w:p>
    <w:bookmarkStart w:id="13" w:name="_Toc177601059"/>
    <w:p w14:paraId="223045B3" w14:textId="62A6FA78" w:rsidR="00365666" w:rsidRPr="006270E6" w:rsidRDefault="00365666" w:rsidP="006270E6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 w:rsidRPr="006270E6">
        <w:rPr>
          <w:noProof/>
          <w:color w:val="64B1BE" w:themeColor="accent1" w:themeShade="BF"/>
          <w:sz w:val="56"/>
          <w:szCs w:val="56"/>
        </w:rPr>
        <w:lastRenderedPageBreak/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4D1177B5" wp14:editId="3AE3C1F5">
                <wp:simplePos x="0" y="0"/>
                <wp:positionH relativeFrom="margin">
                  <wp:align>left</wp:align>
                </wp:positionH>
                <wp:positionV relativeFrom="paragraph">
                  <wp:posOffset>591185</wp:posOffset>
                </wp:positionV>
                <wp:extent cx="6562725" cy="0"/>
                <wp:effectExtent l="0" t="0" r="0" b="0"/>
                <wp:wrapNone/>
                <wp:docPr id="539610040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9B90C" id="Conector recto 1" o:spid="_x0000_s1026" style="position:absolute;flip:y;z-index:2516858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46.55pt" to="516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" strokecolor="#a9d4db [3204]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6270E6">
        <w:rPr>
          <w:noProof/>
          <w:color w:val="64B1BE" w:themeColor="accent1" w:themeShade="BF"/>
          <w:sz w:val="56"/>
          <w:szCs w:val="56"/>
          <w:lang w:val="es-AR"/>
        </w:rPr>
        <w:t>IDENTIFICACIÓN DE PARTES</w:t>
      </w:r>
      <w:bookmarkEnd w:id="13"/>
    </w:p>
    <w:p w14:paraId="7DD72E3C" w14:textId="77777777" w:rsidR="00365666" w:rsidRDefault="00365666" w:rsidP="00365666">
      <w:pPr>
        <w:spacing w:line="240" w:lineRule="auto"/>
        <w:rPr>
          <w:b/>
          <w:bCs/>
          <w:noProof/>
          <w:color w:val="64B1BE" w:themeColor="accent1" w:themeShade="BF"/>
          <w:sz w:val="56"/>
          <w:szCs w:val="56"/>
          <w:lang w:val="es-AR"/>
        </w:rPr>
      </w:pPr>
    </w:p>
    <w:p w14:paraId="082D4F31" w14:textId="2C904227" w:rsidR="00365666" w:rsidRDefault="00365666" w:rsidP="00B24B50">
      <w:pPr>
        <w:pStyle w:val="Subttulo"/>
        <w:ind w:left="720"/>
        <w:rPr>
          <w:b/>
          <w:bCs/>
          <w:color w:val="64B1BE" w:themeColor="accent1" w:themeShade="BF"/>
          <w:sz w:val="28"/>
          <w:szCs w:val="28"/>
        </w:rPr>
      </w:pPr>
      <w:bookmarkStart w:id="14" w:name="_Toc177601060"/>
      <w:r w:rsidRPr="006270E6">
        <w:rPr>
          <w:b/>
          <w:bCs/>
          <w:color w:val="64B1BE" w:themeColor="accent1" w:themeShade="BF"/>
          <w:sz w:val="28"/>
          <w:szCs w:val="28"/>
        </w:rPr>
        <w:t>Hardware</w:t>
      </w:r>
      <w:bookmarkEnd w:id="14"/>
    </w:p>
    <w:p w14:paraId="2423BC8F" w14:textId="77777777" w:rsidR="000E0829" w:rsidRDefault="000E0829" w:rsidP="000E0829"/>
    <w:p w14:paraId="1076FB6A" w14:textId="53D55166" w:rsidR="000E0829" w:rsidRPr="000E0829" w:rsidRDefault="000E0829" w:rsidP="002C36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La siguiente tabla enumera los elementos necesarios para llevar a cabo este proyecto, obviando elementos como cables, tornillos y materiales que conforman el chasis del robot.</w:t>
      </w:r>
    </w:p>
    <w:p w14:paraId="4D43B582" w14:textId="77777777" w:rsidR="00365666" w:rsidRPr="00AD48B5" w:rsidRDefault="00365666" w:rsidP="00365666">
      <w:pPr>
        <w:pStyle w:val="Prrafodelista"/>
        <w:spacing w:line="240" w:lineRule="auto"/>
        <w:ind w:left="720"/>
        <w:rPr>
          <w:sz w:val="28"/>
          <w:szCs w:val="28"/>
          <w:lang w:val="es-AR"/>
        </w:rPr>
      </w:pPr>
    </w:p>
    <w:tbl>
      <w:tblPr>
        <w:tblStyle w:val="Tablaconcuadrcula"/>
        <w:tblW w:w="0" w:type="auto"/>
        <w:tblInd w:w="720" w:type="dxa"/>
        <w:tblBorders>
          <w:top w:val="single" w:sz="12" w:space="0" w:color="64B1BE" w:themeColor="accent1" w:themeShade="BF"/>
          <w:left w:val="single" w:sz="12" w:space="0" w:color="64B1BE" w:themeColor="accent1" w:themeShade="BF"/>
          <w:bottom w:val="single" w:sz="12" w:space="0" w:color="64B1BE" w:themeColor="accent1" w:themeShade="BF"/>
          <w:right w:val="single" w:sz="12" w:space="0" w:color="64B1BE" w:themeColor="accent1" w:themeShade="BF"/>
          <w:insideH w:val="single" w:sz="12" w:space="0" w:color="64B1BE" w:themeColor="accent1" w:themeShade="BF"/>
          <w:insideV w:val="single" w:sz="12" w:space="0" w:color="64B1BE" w:themeColor="accent1" w:themeShade="BF"/>
        </w:tblBorders>
        <w:tblLook w:val="04A0" w:firstRow="1" w:lastRow="0" w:firstColumn="1" w:lastColumn="0" w:noHBand="0" w:noVBand="1"/>
      </w:tblPr>
      <w:tblGrid>
        <w:gridCol w:w="4878"/>
        <w:gridCol w:w="4824"/>
      </w:tblGrid>
      <w:tr w:rsidR="008D1885" w14:paraId="150B2150" w14:textId="77777777" w:rsidTr="000E0829">
        <w:tc>
          <w:tcPr>
            <w:tcW w:w="4878" w:type="dxa"/>
            <w:shd w:val="clear" w:color="auto" w:fill="CBE5E9" w:themeFill="accent1" w:themeFillTint="99"/>
          </w:tcPr>
          <w:p w14:paraId="00F6FD97" w14:textId="0AC03795" w:rsidR="008D1885" w:rsidRPr="002C36D9" w:rsidRDefault="008D1885" w:rsidP="008D1885">
            <w:pPr>
              <w:pStyle w:val="Prrafodelista"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C36D9">
              <w:rPr>
                <w:b/>
                <w:bCs/>
                <w:color w:val="000000" w:themeColor="text1"/>
                <w:sz w:val="28"/>
                <w:szCs w:val="28"/>
              </w:rPr>
              <w:t>ELEMENTO</w:t>
            </w:r>
          </w:p>
        </w:tc>
        <w:tc>
          <w:tcPr>
            <w:tcW w:w="4824" w:type="dxa"/>
            <w:shd w:val="clear" w:color="auto" w:fill="CBE5E9" w:themeFill="accent1" w:themeFillTint="99"/>
          </w:tcPr>
          <w:p w14:paraId="1E6B4A39" w14:textId="403C77BB" w:rsidR="008D1885" w:rsidRPr="002C36D9" w:rsidRDefault="008D1885" w:rsidP="008D1885">
            <w:pPr>
              <w:pStyle w:val="Prrafodelista"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C36D9">
              <w:rPr>
                <w:b/>
                <w:bCs/>
                <w:color w:val="000000" w:themeColor="text1"/>
                <w:sz w:val="28"/>
                <w:szCs w:val="28"/>
              </w:rPr>
              <w:t>COSTO APROXIMADO</w:t>
            </w:r>
          </w:p>
        </w:tc>
      </w:tr>
      <w:tr w:rsidR="008D1885" w14:paraId="7BF7C5BC" w14:textId="77777777" w:rsidTr="000E0829">
        <w:tc>
          <w:tcPr>
            <w:tcW w:w="4878" w:type="dxa"/>
            <w:shd w:val="clear" w:color="auto" w:fill="EDF6F7" w:themeFill="accent1" w:themeFillTint="33"/>
          </w:tcPr>
          <w:p w14:paraId="6709A64E" w14:textId="322044C2" w:rsidR="008D1885" w:rsidRDefault="00851913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 ESP32</w:t>
            </w:r>
          </w:p>
        </w:tc>
        <w:tc>
          <w:tcPr>
            <w:tcW w:w="4824" w:type="dxa"/>
            <w:shd w:val="clear" w:color="auto" w:fill="EDF6F7" w:themeFill="accent1" w:themeFillTint="33"/>
          </w:tcPr>
          <w:p w14:paraId="783DF548" w14:textId="7744C1BD" w:rsidR="008D1885" w:rsidRDefault="00851913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$10.000</w:t>
            </w:r>
          </w:p>
        </w:tc>
      </w:tr>
      <w:tr w:rsidR="008D1885" w14:paraId="4E5F7522" w14:textId="77777777" w:rsidTr="000E0829">
        <w:tc>
          <w:tcPr>
            <w:tcW w:w="4878" w:type="dxa"/>
            <w:shd w:val="clear" w:color="auto" w:fill="CBE5E9" w:themeFill="accent1" w:themeFillTint="99"/>
          </w:tcPr>
          <w:p w14:paraId="6B69C3CA" w14:textId="7689D539" w:rsidR="008D1885" w:rsidRDefault="00851913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Motores</w:t>
            </w:r>
            <w:proofErr w:type="gramEnd"/>
            <w:r w:rsidR="007642DD" w:rsidRPr="007642DD">
              <w:rPr>
                <w:sz w:val="24"/>
                <w:szCs w:val="24"/>
              </w:rPr>
              <w:t xml:space="preserve"> DC con encoders y ruedas incorporadas</w:t>
            </w:r>
          </w:p>
        </w:tc>
        <w:tc>
          <w:tcPr>
            <w:tcW w:w="4824" w:type="dxa"/>
            <w:shd w:val="clear" w:color="auto" w:fill="CBE5E9" w:themeFill="accent1" w:themeFillTint="99"/>
          </w:tcPr>
          <w:p w14:paraId="53891E62" w14:textId="54A05D34" w:rsidR="008D1885" w:rsidRDefault="00851913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284F3E">
              <w:rPr>
                <w:sz w:val="24"/>
                <w:szCs w:val="24"/>
              </w:rPr>
              <w:t>25</w:t>
            </w:r>
            <w:r w:rsidR="00BD4355">
              <w:rPr>
                <w:sz w:val="24"/>
                <w:szCs w:val="24"/>
              </w:rPr>
              <w:t>.000 c/u</w:t>
            </w:r>
          </w:p>
        </w:tc>
      </w:tr>
      <w:tr w:rsidR="008D1885" w14:paraId="0DE58039" w14:textId="77777777" w:rsidTr="000E0829">
        <w:tc>
          <w:tcPr>
            <w:tcW w:w="4878" w:type="dxa"/>
            <w:shd w:val="clear" w:color="auto" w:fill="EDF6F7" w:themeFill="accent1" w:themeFillTint="33"/>
          </w:tcPr>
          <w:p w14:paraId="3F1D89E5" w14:textId="6140E226" w:rsidR="008D1885" w:rsidRDefault="00851913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 </w:t>
            </w:r>
            <w:r w:rsidR="007C554C">
              <w:rPr>
                <w:sz w:val="24"/>
                <w:szCs w:val="24"/>
              </w:rPr>
              <w:t>MPU6050 (</w:t>
            </w:r>
            <w:r w:rsidR="00DA7B6D">
              <w:rPr>
                <w:sz w:val="24"/>
                <w:szCs w:val="24"/>
              </w:rPr>
              <w:t>acelerómetr</w:t>
            </w:r>
            <w:r w:rsidR="007C554C">
              <w:rPr>
                <w:sz w:val="24"/>
                <w:szCs w:val="24"/>
              </w:rPr>
              <w:t>o</w:t>
            </w:r>
            <w:r w:rsidR="00DA7B6D">
              <w:rPr>
                <w:sz w:val="24"/>
                <w:szCs w:val="24"/>
              </w:rPr>
              <w:t xml:space="preserve"> y giroscopio</w:t>
            </w:r>
            <w:r w:rsidR="007C554C">
              <w:rPr>
                <w:sz w:val="24"/>
                <w:szCs w:val="24"/>
              </w:rPr>
              <w:t>)</w:t>
            </w:r>
          </w:p>
        </w:tc>
        <w:tc>
          <w:tcPr>
            <w:tcW w:w="4824" w:type="dxa"/>
            <w:shd w:val="clear" w:color="auto" w:fill="EDF6F7" w:themeFill="accent1" w:themeFillTint="33"/>
          </w:tcPr>
          <w:p w14:paraId="6B3FE949" w14:textId="62515351" w:rsidR="008D1885" w:rsidRDefault="007C554C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$3800</w:t>
            </w:r>
          </w:p>
        </w:tc>
      </w:tr>
      <w:tr w:rsidR="008D1885" w14:paraId="598EC605" w14:textId="77777777" w:rsidTr="000E0829">
        <w:tc>
          <w:tcPr>
            <w:tcW w:w="4878" w:type="dxa"/>
            <w:shd w:val="clear" w:color="auto" w:fill="CBE5E9" w:themeFill="accent1" w:themeFillTint="99"/>
          </w:tcPr>
          <w:p w14:paraId="3874B0FF" w14:textId="6E53CF89" w:rsidR="008D1885" w:rsidRDefault="00115D10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Driver </w:t>
            </w:r>
            <w:r w:rsidR="00B819B6">
              <w:rPr>
                <w:sz w:val="24"/>
                <w:szCs w:val="24"/>
              </w:rPr>
              <w:t>L298N</w:t>
            </w:r>
          </w:p>
        </w:tc>
        <w:tc>
          <w:tcPr>
            <w:tcW w:w="4824" w:type="dxa"/>
            <w:shd w:val="clear" w:color="auto" w:fill="CBE5E9" w:themeFill="accent1" w:themeFillTint="99"/>
          </w:tcPr>
          <w:p w14:paraId="6FB6F981" w14:textId="7741FC57" w:rsidR="00B819B6" w:rsidRDefault="007C554C" w:rsidP="00B819B6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906691">
              <w:rPr>
                <w:sz w:val="24"/>
                <w:szCs w:val="24"/>
              </w:rPr>
              <w:t>3</w:t>
            </w:r>
            <w:r w:rsidR="00B819B6">
              <w:rPr>
                <w:sz w:val="24"/>
                <w:szCs w:val="24"/>
              </w:rPr>
              <w:t>200</w:t>
            </w:r>
          </w:p>
        </w:tc>
      </w:tr>
      <w:tr w:rsidR="007C554C" w14:paraId="3804F4E0" w14:textId="77777777" w:rsidTr="000E0829">
        <w:tc>
          <w:tcPr>
            <w:tcW w:w="4878" w:type="dxa"/>
            <w:shd w:val="clear" w:color="auto" w:fill="EDF6F7" w:themeFill="accent1" w:themeFillTint="33"/>
          </w:tcPr>
          <w:p w14:paraId="554F86E8" w14:textId="5F95F044" w:rsidR="008D1885" w:rsidRDefault="002753DE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pilas de litio 3,7V</w:t>
            </w:r>
          </w:p>
        </w:tc>
        <w:tc>
          <w:tcPr>
            <w:tcW w:w="4824" w:type="dxa"/>
            <w:shd w:val="clear" w:color="auto" w:fill="EDF6F7" w:themeFill="accent1" w:themeFillTint="33"/>
          </w:tcPr>
          <w:p w14:paraId="66F74AFF" w14:textId="6F376145" w:rsidR="008D1885" w:rsidRDefault="000323F5" w:rsidP="008D1885">
            <w:pPr>
              <w:pStyle w:val="Prrafodelista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2753DE">
              <w:rPr>
                <w:sz w:val="24"/>
                <w:szCs w:val="24"/>
              </w:rPr>
              <w:t>3250 c/u</w:t>
            </w:r>
          </w:p>
        </w:tc>
      </w:tr>
    </w:tbl>
    <w:p w14:paraId="39972A99" w14:textId="135AAA39" w:rsidR="00365666" w:rsidRDefault="00365666" w:rsidP="00365666">
      <w:pPr>
        <w:pStyle w:val="Prrafodelista"/>
        <w:spacing w:line="240" w:lineRule="auto"/>
        <w:ind w:left="720" w:firstLine="720"/>
        <w:jc w:val="both"/>
        <w:rPr>
          <w:sz w:val="24"/>
          <w:szCs w:val="24"/>
        </w:rPr>
      </w:pPr>
    </w:p>
    <w:p w14:paraId="7749F869" w14:textId="77777777" w:rsidR="00365666" w:rsidRPr="00AD48B5" w:rsidRDefault="00365666" w:rsidP="00365666">
      <w:pPr>
        <w:pStyle w:val="Prrafodelista"/>
        <w:spacing w:line="240" w:lineRule="auto"/>
        <w:ind w:left="720" w:firstLine="720"/>
        <w:rPr>
          <w:sz w:val="24"/>
          <w:szCs w:val="24"/>
          <w:lang w:val="es-AR"/>
        </w:rPr>
      </w:pPr>
    </w:p>
    <w:p w14:paraId="6BCBC343" w14:textId="05D06F5E" w:rsidR="00365666" w:rsidRDefault="00365666" w:rsidP="00B24B50">
      <w:pPr>
        <w:pStyle w:val="Subttul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  <w:bookmarkStart w:id="15" w:name="_Toc177601061"/>
      <w:r w:rsidRPr="006270E6">
        <w:rPr>
          <w:b/>
          <w:bCs/>
          <w:color w:val="64B1BE" w:themeColor="accent1" w:themeShade="BF"/>
          <w:sz w:val="28"/>
          <w:szCs w:val="28"/>
          <w:lang w:val="es-AR"/>
        </w:rPr>
        <w:t>Análisis Eléctrico</w:t>
      </w:r>
      <w:bookmarkEnd w:id="15"/>
    </w:p>
    <w:p w14:paraId="286141CE" w14:textId="77777777" w:rsidR="000E0829" w:rsidRPr="000E0829" w:rsidRDefault="000E0829" w:rsidP="000E0829">
      <w:pPr>
        <w:rPr>
          <w:lang w:val="es-AR"/>
        </w:rPr>
      </w:pPr>
    </w:p>
    <w:p w14:paraId="4CBB840C" w14:textId="77777777" w:rsidR="002C36D9" w:rsidRDefault="00365666" w:rsidP="002C36D9">
      <w:pPr>
        <w:pStyle w:val="Prrafodelista"/>
        <w:spacing w:line="240" w:lineRule="auto"/>
        <w:ind w:left="720" w:firstLine="720"/>
        <w:rPr>
          <w:sz w:val="24"/>
          <w:szCs w:val="24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 xml:space="preserve"> </w:t>
      </w:r>
      <w:r w:rsidR="002C36D9" w:rsidRPr="002C36D9">
        <w:rPr>
          <w:sz w:val="24"/>
          <w:szCs w:val="24"/>
          <w:lang w:val="es-AR"/>
        </w:rPr>
        <w:t>Se extrajeron datos de las datasheet de los componentes del circuito para analizar su consumo eléctrico</w:t>
      </w:r>
      <w:r w:rsidR="002C36D9">
        <w:rPr>
          <w:sz w:val="24"/>
          <w:szCs w:val="24"/>
          <w:lang w:val="es-AR"/>
        </w:rPr>
        <w:t>.</w:t>
      </w:r>
    </w:p>
    <w:p w14:paraId="36778984" w14:textId="77777777" w:rsidR="002C36D9" w:rsidRDefault="002C36D9" w:rsidP="002C36D9">
      <w:pPr>
        <w:pStyle w:val="Prrafodelista"/>
        <w:spacing w:line="240" w:lineRule="auto"/>
        <w:ind w:left="720" w:firstLine="720"/>
        <w:rPr>
          <w:sz w:val="24"/>
          <w:szCs w:val="24"/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3215"/>
        <w:gridCol w:w="3260"/>
      </w:tblGrid>
      <w:tr w:rsidR="002C36D9" w14:paraId="6BD6AE68" w14:textId="77777777" w:rsidTr="00045562">
        <w:tc>
          <w:tcPr>
            <w:tcW w:w="3247" w:type="dxa"/>
            <w:shd w:val="clear" w:color="auto" w:fill="CBE5E9" w:themeFill="accent1" w:themeFillTint="99"/>
          </w:tcPr>
          <w:p w14:paraId="47E3C7BC" w14:textId="2601C459" w:rsidR="002C36D9" w:rsidRPr="002C36D9" w:rsidRDefault="002C36D9" w:rsidP="002C36D9">
            <w:pPr>
              <w:pStyle w:val="Prrafodelista"/>
              <w:spacing w:line="240" w:lineRule="auto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2C36D9">
              <w:rPr>
                <w:b/>
                <w:bCs/>
                <w:sz w:val="28"/>
                <w:szCs w:val="28"/>
                <w:lang w:val="es-AR"/>
              </w:rPr>
              <w:t>ELEMENTO</w:t>
            </w:r>
          </w:p>
        </w:tc>
        <w:tc>
          <w:tcPr>
            <w:tcW w:w="3215" w:type="dxa"/>
            <w:shd w:val="clear" w:color="auto" w:fill="CBE5E9" w:themeFill="accent1" w:themeFillTint="99"/>
          </w:tcPr>
          <w:p w14:paraId="0872618D" w14:textId="7496C754" w:rsidR="002C36D9" w:rsidRPr="002C36D9" w:rsidRDefault="002C36D9" w:rsidP="002C36D9">
            <w:pPr>
              <w:pStyle w:val="Prrafodelista"/>
              <w:spacing w:line="240" w:lineRule="auto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2C36D9">
              <w:rPr>
                <w:b/>
                <w:bCs/>
                <w:sz w:val="28"/>
                <w:szCs w:val="28"/>
                <w:lang w:val="es-AR"/>
              </w:rPr>
              <w:t>VOLTAJE</w:t>
            </w:r>
          </w:p>
        </w:tc>
        <w:tc>
          <w:tcPr>
            <w:tcW w:w="3260" w:type="dxa"/>
            <w:shd w:val="clear" w:color="auto" w:fill="CBE5E9" w:themeFill="accent1" w:themeFillTint="99"/>
          </w:tcPr>
          <w:p w14:paraId="27150111" w14:textId="5165B909" w:rsidR="002C36D9" w:rsidRPr="002C36D9" w:rsidRDefault="002C36D9" w:rsidP="002C36D9">
            <w:pPr>
              <w:pStyle w:val="Prrafodelista"/>
              <w:spacing w:line="240" w:lineRule="auto"/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2C36D9">
              <w:rPr>
                <w:b/>
                <w:bCs/>
                <w:sz w:val="28"/>
                <w:szCs w:val="28"/>
                <w:lang w:val="es-AR"/>
              </w:rPr>
              <w:t>CORRIENTE</w:t>
            </w:r>
          </w:p>
        </w:tc>
      </w:tr>
      <w:tr w:rsidR="002C36D9" w14:paraId="251F3062" w14:textId="77777777" w:rsidTr="00045562">
        <w:tc>
          <w:tcPr>
            <w:tcW w:w="3247" w:type="dxa"/>
            <w:shd w:val="clear" w:color="auto" w:fill="EDF6F7" w:themeFill="accent1" w:themeFillTint="33"/>
          </w:tcPr>
          <w:p w14:paraId="25EDC5B1" w14:textId="4BD0EC77" w:rsidR="002C36D9" w:rsidRPr="00941B52" w:rsidRDefault="002C36D9" w:rsidP="002C36D9">
            <w:pPr>
              <w:pStyle w:val="Prrafodelista"/>
              <w:spacing w:line="240" w:lineRule="auto"/>
              <w:rPr>
                <w:sz w:val="24"/>
                <w:szCs w:val="24"/>
                <w:lang w:val="es-AR"/>
              </w:rPr>
            </w:pPr>
            <w:r w:rsidRPr="00941B52">
              <w:rPr>
                <w:sz w:val="24"/>
                <w:szCs w:val="24"/>
                <w:lang w:val="es-AR"/>
              </w:rPr>
              <w:t>Placa ESP32</w:t>
            </w:r>
          </w:p>
        </w:tc>
        <w:tc>
          <w:tcPr>
            <w:tcW w:w="3215" w:type="dxa"/>
            <w:shd w:val="clear" w:color="auto" w:fill="EDF6F7" w:themeFill="accent1" w:themeFillTint="33"/>
          </w:tcPr>
          <w:p w14:paraId="2DC5DF29" w14:textId="4A8DF4DC" w:rsidR="002C36D9" w:rsidRPr="00AB123F" w:rsidRDefault="00692DC8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3.3</w:t>
            </w:r>
            <w:r w:rsidR="00E81C69">
              <w:rPr>
                <w:sz w:val="24"/>
                <w:szCs w:val="24"/>
                <w:lang w:val="es-AR"/>
              </w:rPr>
              <w:t xml:space="preserve">V </w:t>
            </w:r>
          </w:p>
        </w:tc>
        <w:tc>
          <w:tcPr>
            <w:tcW w:w="3260" w:type="dxa"/>
            <w:shd w:val="clear" w:color="auto" w:fill="EDF6F7" w:themeFill="accent1" w:themeFillTint="33"/>
          </w:tcPr>
          <w:p w14:paraId="1B0EE2CA" w14:textId="38AA9E70" w:rsidR="002C36D9" w:rsidRPr="00AB123F" w:rsidRDefault="00692DC8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18</w:t>
            </w:r>
            <w:r w:rsidR="00045562">
              <w:rPr>
                <w:sz w:val="24"/>
                <w:szCs w:val="24"/>
                <w:lang w:val="es-AR"/>
              </w:rPr>
              <w:t xml:space="preserve">0 </w:t>
            </w:r>
            <w:r w:rsidR="00CD78DA">
              <w:rPr>
                <w:sz w:val="24"/>
                <w:szCs w:val="24"/>
                <w:lang w:val="es-AR"/>
              </w:rPr>
              <w:t>Ma</w:t>
            </w:r>
          </w:p>
        </w:tc>
      </w:tr>
      <w:tr w:rsidR="002C36D9" w14:paraId="0C54AFB3" w14:textId="77777777" w:rsidTr="00045562">
        <w:tc>
          <w:tcPr>
            <w:tcW w:w="3247" w:type="dxa"/>
            <w:shd w:val="clear" w:color="auto" w:fill="CBE5E9" w:themeFill="accent1" w:themeFillTint="99"/>
          </w:tcPr>
          <w:p w14:paraId="388FE0A4" w14:textId="07F39B15" w:rsidR="002C36D9" w:rsidRPr="00941B52" w:rsidRDefault="00941B52" w:rsidP="002C36D9">
            <w:pPr>
              <w:pStyle w:val="Prrafodelista"/>
              <w:spacing w:line="240" w:lineRule="auto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Motor DC con encoder</w:t>
            </w:r>
            <w:r w:rsidR="002B2650">
              <w:rPr>
                <w:sz w:val="24"/>
                <w:szCs w:val="24"/>
                <w:lang w:val="es-AR"/>
              </w:rPr>
              <w:t xml:space="preserve"> (2)</w:t>
            </w:r>
          </w:p>
        </w:tc>
        <w:tc>
          <w:tcPr>
            <w:tcW w:w="3215" w:type="dxa"/>
            <w:shd w:val="clear" w:color="auto" w:fill="CBE5E9" w:themeFill="accent1" w:themeFillTint="99"/>
          </w:tcPr>
          <w:p w14:paraId="02A9C089" w14:textId="4F8BC075" w:rsidR="002C36D9" w:rsidRPr="00AB123F" w:rsidRDefault="000E31DB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12V</w:t>
            </w:r>
          </w:p>
        </w:tc>
        <w:tc>
          <w:tcPr>
            <w:tcW w:w="3260" w:type="dxa"/>
            <w:shd w:val="clear" w:color="auto" w:fill="CBE5E9" w:themeFill="accent1" w:themeFillTint="99"/>
          </w:tcPr>
          <w:p w14:paraId="454BE9C9" w14:textId="328FA914" w:rsidR="002C36D9" w:rsidRPr="00AB123F" w:rsidRDefault="00C13526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2</w:t>
            </w:r>
            <w:r w:rsidR="00CD78DA">
              <w:rPr>
                <w:sz w:val="24"/>
                <w:szCs w:val="24"/>
                <w:lang w:val="es-AR"/>
              </w:rPr>
              <w:t>ª</w:t>
            </w:r>
          </w:p>
        </w:tc>
      </w:tr>
      <w:tr w:rsidR="002C36D9" w14:paraId="24791B61" w14:textId="77777777" w:rsidTr="00045562">
        <w:tc>
          <w:tcPr>
            <w:tcW w:w="3247" w:type="dxa"/>
            <w:shd w:val="clear" w:color="auto" w:fill="EDF6F7" w:themeFill="accent1" w:themeFillTint="33"/>
          </w:tcPr>
          <w:p w14:paraId="27E50AD2" w14:textId="2B837338" w:rsidR="002C36D9" w:rsidRPr="00941B52" w:rsidRDefault="00941B52" w:rsidP="002C36D9">
            <w:pPr>
              <w:pStyle w:val="Prrafodelista"/>
              <w:spacing w:line="240" w:lineRule="auto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Sensor MPU6050</w:t>
            </w:r>
          </w:p>
        </w:tc>
        <w:tc>
          <w:tcPr>
            <w:tcW w:w="3215" w:type="dxa"/>
            <w:shd w:val="clear" w:color="auto" w:fill="EDF6F7" w:themeFill="accent1" w:themeFillTint="33"/>
          </w:tcPr>
          <w:p w14:paraId="18DCD4E3" w14:textId="3917742D" w:rsidR="002C36D9" w:rsidRPr="00AB123F" w:rsidRDefault="00B316A1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3.3V</w:t>
            </w:r>
          </w:p>
        </w:tc>
        <w:tc>
          <w:tcPr>
            <w:tcW w:w="3260" w:type="dxa"/>
            <w:shd w:val="clear" w:color="auto" w:fill="EDF6F7" w:themeFill="accent1" w:themeFillTint="33"/>
          </w:tcPr>
          <w:p w14:paraId="6ADFBD96" w14:textId="1FB1107D" w:rsidR="002C36D9" w:rsidRPr="00AB123F" w:rsidRDefault="00C13526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3.9</w:t>
            </w:r>
            <w:r w:rsidR="00CD78DA">
              <w:rPr>
                <w:sz w:val="24"/>
                <w:szCs w:val="24"/>
                <w:lang w:val="es-AR"/>
              </w:rPr>
              <w:t>Ma</w:t>
            </w:r>
          </w:p>
        </w:tc>
      </w:tr>
      <w:tr w:rsidR="002C36D9" w14:paraId="4419AF0F" w14:textId="77777777" w:rsidTr="00045562">
        <w:tc>
          <w:tcPr>
            <w:tcW w:w="3247" w:type="dxa"/>
            <w:shd w:val="clear" w:color="auto" w:fill="CBE5E9" w:themeFill="accent1" w:themeFillTint="99"/>
          </w:tcPr>
          <w:p w14:paraId="551C23B1" w14:textId="723950B3" w:rsidR="002C36D9" w:rsidRPr="00941B52" w:rsidRDefault="00B819B6" w:rsidP="002C36D9">
            <w:pPr>
              <w:pStyle w:val="Prrafodelista"/>
              <w:spacing w:line="240" w:lineRule="auto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L298N</w:t>
            </w:r>
          </w:p>
        </w:tc>
        <w:tc>
          <w:tcPr>
            <w:tcW w:w="3215" w:type="dxa"/>
            <w:shd w:val="clear" w:color="auto" w:fill="CBE5E9" w:themeFill="accent1" w:themeFillTint="99"/>
          </w:tcPr>
          <w:p w14:paraId="339213C5" w14:textId="0CD37FFD" w:rsidR="002C36D9" w:rsidRPr="00AB123F" w:rsidRDefault="002A1925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4.5</w:t>
            </w:r>
            <w:r w:rsidR="00E81C69">
              <w:rPr>
                <w:sz w:val="24"/>
                <w:szCs w:val="24"/>
                <w:lang w:val="es-AR"/>
              </w:rPr>
              <w:t xml:space="preserve"> V a </w:t>
            </w:r>
            <w:r>
              <w:rPr>
                <w:sz w:val="24"/>
                <w:szCs w:val="24"/>
                <w:lang w:val="es-AR"/>
              </w:rPr>
              <w:t>7</w:t>
            </w:r>
            <w:r w:rsidR="00E81C69">
              <w:rPr>
                <w:sz w:val="24"/>
                <w:szCs w:val="24"/>
                <w:lang w:val="es-AR"/>
              </w:rPr>
              <w:t>V</w:t>
            </w:r>
          </w:p>
        </w:tc>
        <w:tc>
          <w:tcPr>
            <w:tcW w:w="3260" w:type="dxa"/>
            <w:shd w:val="clear" w:color="auto" w:fill="CBE5E9" w:themeFill="accent1" w:themeFillTint="99"/>
          </w:tcPr>
          <w:p w14:paraId="060D3793" w14:textId="3A73CEFD" w:rsidR="002C36D9" w:rsidRPr="00AB123F" w:rsidRDefault="002A1925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13mA a 70mA</w:t>
            </w:r>
          </w:p>
        </w:tc>
      </w:tr>
      <w:tr w:rsidR="00B316A1" w14:paraId="2631E8A9" w14:textId="77777777" w:rsidTr="00045562">
        <w:tc>
          <w:tcPr>
            <w:tcW w:w="3247" w:type="dxa"/>
            <w:shd w:val="clear" w:color="auto" w:fill="CBE5E9" w:themeFill="accent1" w:themeFillTint="99"/>
          </w:tcPr>
          <w:p w14:paraId="6374E12E" w14:textId="4B024BAC" w:rsidR="00B316A1" w:rsidRPr="00B316A1" w:rsidRDefault="00B316A1" w:rsidP="00B316A1">
            <w:pPr>
              <w:pStyle w:val="Prrafodelista"/>
              <w:spacing w:line="240" w:lineRule="auto"/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B316A1">
              <w:rPr>
                <w:b/>
                <w:bCs/>
                <w:sz w:val="24"/>
                <w:szCs w:val="24"/>
                <w:lang w:val="es-AR"/>
              </w:rPr>
              <w:t>TOTAL</w:t>
            </w:r>
          </w:p>
        </w:tc>
        <w:tc>
          <w:tcPr>
            <w:tcW w:w="3215" w:type="dxa"/>
            <w:shd w:val="clear" w:color="auto" w:fill="CBE5E9" w:themeFill="accent1" w:themeFillTint="99"/>
          </w:tcPr>
          <w:p w14:paraId="15EF963A" w14:textId="77777777" w:rsidR="00B316A1" w:rsidRDefault="00B316A1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260" w:type="dxa"/>
            <w:shd w:val="clear" w:color="auto" w:fill="CBE5E9" w:themeFill="accent1" w:themeFillTint="99"/>
          </w:tcPr>
          <w:p w14:paraId="2362F3DB" w14:textId="77777777" w:rsidR="00B316A1" w:rsidRDefault="00B316A1" w:rsidP="000E31DB">
            <w:pPr>
              <w:pStyle w:val="Prrafodelista"/>
              <w:spacing w:line="240" w:lineRule="auto"/>
              <w:jc w:val="center"/>
              <w:rPr>
                <w:sz w:val="24"/>
                <w:szCs w:val="24"/>
                <w:lang w:val="es-AR"/>
              </w:rPr>
            </w:pPr>
          </w:p>
        </w:tc>
      </w:tr>
    </w:tbl>
    <w:p w14:paraId="3E7111E8" w14:textId="02A8E691" w:rsidR="00365666" w:rsidRPr="007E6837" w:rsidRDefault="00365666" w:rsidP="002C36D9">
      <w:pPr>
        <w:pStyle w:val="Prrafodelista"/>
        <w:spacing w:line="240" w:lineRule="auto"/>
        <w:ind w:left="720" w:firstLine="720"/>
        <w:rPr>
          <w:sz w:val="24"/>
          <w:szCs w:val="24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ab/>
      </w:r>
    </w:p>
    <w:p w14:paraId="14099045" w14:textId="77777777" w:rsidR="00846320" w:rsidRPr="00846320" w:rsidRDefault="00846320" w:rsidP="00846320">
      <w:pPr>
        <w:rPr>
          <w:lang w:val="es-AR"/>
        </w:rPr>
      </w:pPr>
    </w:p>
    <w:p w14:paraId="4DAF257C" w14:textId="77777777" w:rsidR="00C620CB" w:rsidRDefault="00C620CB" w:rsidP="00B24B50">
      <w:pPr>
        <w:pStyle w:val="Subttul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786B6B33" w14:textId="3184C610" w:rsidR="00365666" w:rsidRDefault="00365666" w:rsidP="00B24B50">
      <w:pPr>
        <w:pStyle w:val="Subttul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  <w:bookmarkStart w:id="16" w:name="_Toc177601062"/>
      <w:r w:rsidRPr="006270E6">
        <w:rPr>
          <w:b/>
          <w:bCs/>
          <w:color w:val="64B1BE" w:themeColor="accent1" w:themeShade="BF"/>
          <w:sz w:val="28"/>
          <w:szCs w:val="28"/>
          <w:lang w:val="es-AR"/>
        </w:rPr>
        <w:t>Tecnologías de Software</w:t>
      </w:r>
      <w:bookmarkEnd w:id="16"/>
    </w:p>
    <w:p w14:paraId="1CEAA22C" w14:textId="77777777" w:rsidR="001C2B11" w:rsidRPr="001C2B11" w:rsidRDefault="001C2B11" w:rsidP="001C2B11">
      <w:pPr>
        <w:rPr>
          <w:lang w:val="es-AR"/>
        </w:rPr>
      </w:pPr>
    </w:p>
    <w:p w14:paraId="5ED4DFBE" w14:textId="1800058A" w:rsidR="00DA7B6D" w:rsidRDefault="00365666" w:rsidP="00365666">
      <w:pPr>
        <w:pStyle w:val="Prrafodelista"/>
        <w:spacing w:line="240" w:lineRule="auto"/>
        <w:ind w:left="720"/>
        <w:rPr>
          <w:sz w:val="24"/>
          <w:szCs w:val="24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 xml:space="preserve"> </w:t>
      </w:r>
      <w:r>
        <w:rPr>
          <w:b/>
          <w:bCs/>
          <w:color w:val="64B1BE" w:themeColor="accent1" w:themeShade="BF"/>
          <w:sz w:val="28"/>
          <w:szCs w:val="28"/>
          <w:lang w:val="es-AR"/>
        </w:rPr>
        <w:tab/>
      </w:r>
      <w:r w:rsidR="000355C7">
        <w:rPr>
          <w:sz w:val="24"/>
          <w:szCs w:val="24"/>
        </w:rPr>
        <w:t>Para el desarrollo de este proyecto se utilizarán varias plataformas y lenguajes</w:t>
      </w:r>
      <w:r w:rsidR="00DA7B6D">
        <w:rPr>
          <w:sz w:val="24"/>
          <w:szCs w:val="24"/>
        </w:rPr>
        <w:t>. Sus elecciones están basadas en</w:t>
      </w:r>
      <w:r w:rsidR="000355C7">
        <w:rPr>
          <w:sz w:val="24"/>
          <w:szCs w:val="24"/>
        </w:rPr>
        <w:t xml:space="preserve"> experiencia</w:t>
      </w:r>
      <w:r w:rsidR="00DA7B6D">
        <w:rPr>
          <w:sz w:val="24"/>
          <w:szCs w:val="24"/>
        </w:rPr>
        <w:t>s</w:t>
      </w:r>
      <w:r w:rsidR="000355C7">
        <w:rPr>
          <w:sz w:val="24"/>
          <w:szCs w:val="24"/>
        </w:rPr>
        <w:t>, recomendaci</w:t>
      </w:r>
      <w:r w:rsidR="00DA7B6D">
        <w:rPr>
          <w:sz w:val="24"/>
          <w:szCs w:val="24"/>
        </w:rPr>
        <w:t>o</w:t>
      </w:r>
      <w:r w:rsidR="000355C7">
        <w:rPr>
          <w:sz w:val="24"/>
          <w:szCs w:val="24"/>
        </w:rPr>
        <w:t>n</w:t>
      </w:r>
      <w:r w:rsidR="00DA7B6D">
        <w:rPr>
          <w:sz w:val="24"/>
          <w:szCs w:val="24"/>
        </w:rPr>
        <w:t>es</w:t>
      </w:r>
      <w:r w:rsidR="000355C7">
        <w:rPr>
          <w:sz w:val="24"/>
          <w:szCs w:val="24"/>
        </w:rPr>
        <w:t xml:space="preserve"> </w:t>
      </w:r>
      <w:r w:rsidR="00DA7B6D">
        <w:rPr>
          <w:sz w:val="24"/>
          <w:szCs w:val="24"/>
        </w:rPr>
        <w:t>y/</w:t>
      </w:r>
      <w:r w:rsidR="000355C7">
        <w:rPr>
          <w:sz w:val="24"/>
          <w:szCs w:val="24"/>
        </w:rPr>
        <w:t>o conveniencia.</w:t>
      </w:r>
    </w:p>
    <w:p w14:paraId="0F1C48ED" w14:textId="51B9C55A" w:rsidR="00365666" w:rsidRDefault="000355C7" w:rsidP="00365666">
      <w:pPr>
        <w:pStyle w:val="Prrafodelista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2ACABF" w14:textId="44FB8A76" w:rsidR="000355C7" w:rsidRDefault="000355C7" w:rsidP="00C56350">
      <w:pPr>
        <w:pStyle w:val="Prrafodelista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código del microcontrolador se realizará en </w:t>
      </w:r>
      <w:r w:rsidRPr="00C015F4">
        <w:rPr>
          <w:sz w:val="24"/>
          <w:szCs w:val="24"/>
        </w:rPr>
        <w:t xml:space="preserve">lenguaje </w:t>
      </w:r>
      <w:r w:rsidRPr="00A0333D">
        <w:rPr>
          <w:i/>
          <w:iCs/>
          <w:sz w:val="24"/>
          <w:szCs w:val="24"/>
        </w:rPr>
        <w:t>C</w:t>
      </w:r>
      <w:r w:rsidRPr="00C015F4">
        <w:rPr>
          <w:sz w:val="24"/>
          <w:szCs w:val="24"/>
        </w:rPr>
        <w:t>.</w:t>
      </w:r>
    </w:p>
    <w:p w14:paraId="3178440D" w14:textId="3C418FAA" w:rsidR="000355C7" w:rsidRDefault="000355C7" w:rsidP="000355C7">
      <w:pPr>
        <w:pStyle w:val="Prrafodelista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programación de la aplicación web se llevará a cabo con </w:t>
      </w:r>
      <w:r w:rsidR="00C56350" w:rsidRPr="00A0333D">
        <w:rPr>
          <w:i/>
          <w:iCs/>
          <w:sz w:val="24"/>
          <w:szCs w:val="24"/>
        </w:rPr>
        <w:t>HTML</w:t>
      </w:r>
      <w:r w:rsidR="00C56350">
        <w:rPr>
          <w:sz w:val="24"/>
          <w:szCs w:val="24"/>
        </w:rPr>
        <w:t xml:space="preserve"> y </w:t>
      </w:r>
      <w:r w:rsidR="00C56350" w:rsidRPr="00A0333D">
        <w:rPr>
          <w:i/>
          <w:iCs/>
          <w:sz w:val="24"/>
          <w:szCs w:val="24"/>
        </w:rPr>
        <w:t>CSS</w:t>
      </w:r>
      <w:r w:rsidR="00A0333D">
        <w:rPr>
          <w:i/>
          <w:iCs/>
          <w:sz w:val="24"/>
          <w:szCs w:val="24"/>
        </w:rPr>
        <w:t>.</w:t>
      </w:r>
    </w:p>
    <w:p w14:paraId="0454BC36" w14:textId="124D584F" w:rsidR="00A0333D" w:rsidRDefault="00A0333D" w:rsidP="000355C7">
      <w:pPr>
        <w:pStyle w:val="Prrafodelista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realizar la simulación, utilizaremos la plataforma </w:t>
      </w:r>
      <w:r w:rsidRPr="00A0333D">
        <w:rPr>
          <w:i/>
          <w:iCs/>
          <w:sz w:val="24"/>
          <w:szCs w:val="24"/>
        </w:rPr>
        <w:t>Fritzing</w:t>
      </w:r>
      <w:r>
        <w:rPr>
          <w:sz w:val="24"/>
          <w:szCs w:val="24"/>
        </w:rPr>
        <w:t>.</w:t>
      </w:r>
    </w:p>
    <w:p w14:paraId="5CE57817" w14:textId="77777777" w:rsidR="00CD78DA" w:rsidRDefault="00CD78DA" w:rsidP="00CD78DA">
      <w:pPr>
        <w:pStyle w:val="Prrafodelista"/>
        <w:spacing w:line="240" w:lineRule="auto"/>
        <w:ind w:left="2160"/>
        <w:rPr>
          <w:sz w:val="24"/>
          <w:szCs w:val="24"/>
        </w:rPr>
      </w:pPr>
    </w:p>
    <w:p w14:paraId="5EB8998D" w14:textId="6A3CE910" w:rsidR="00CD78DA" w:rsidRDefault="00CD78DA" w:rsidP="00CD78DA">
      <w:pPr>
        <w:pStyle w:val="Subttul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  <w:r>
        <w:rPr>
          <w:b/>
          <w:bCs/>
          <w:color w:val="64B1BE" w:themeColor="accent1" w:themeShade="BF"/>
          <w:sz w:val="28"/>
          <w:szCs w:val="28"/>
          <w:lang w:val="es-AR"/>
        </w:rPr>
        <w:t>P</w:t>
      </w:r>
      <w:r w:rsidRPr="006270E6">
        <w:rPr>
          <w:b/>
          <w:bCs/>
          <w:color w:val="64B1BE" w:themeColor="accent1" w:themeShade="BF"/>
          <w:sz w:val="28"/>
          <w:szCs w:val="28"/>
          <w:lang w:val="es-AR"/>
        </w:rPr>
        <w:t>r</w:t>
      </w:r>
      <w:r>
        <w:rPr>
          <w:b/>
          <w:bCs/>
          <w:color w:val="64B1BE" w:themeColor="accent1" w:themeShade="BF"/>
          <w:sz w:val="28"/>
          <w:szCs w:val="28"/>
          <w:lang w:val="es-AR"/>
        </w:rPr>
        <w:t>otocolos de conexión</w:t>
      </w:r>
    </w:p>
    <w:p w14:paraId="6AE7B18D" w14:textId="77777777" w:rsidR="00CD78DA" w:rsidRDefault="00CD78DA" w:rsidP="00CD78DA">
      <w:pPr>
        <w:rPr>
          <w:lang w:val="es-AR"/>
        </w:rPr>
      </w:pPr>
      <w:r>
        <w:rPr>
          <w:lang w:val="es-AR"/>
        </w:rPr>
        <w:tab/>
      </w:r>
    </w:p>
    <w:p w14:paraId="55936DAD" w14:textId="77777777" w:rsidR="00CD78DA" w:rsidRPr="00CD78DA" w:rsidRDefault="00CD78DA" w:rsidP="00CD78DA">
      <w:pPr>
        <w:pStyle w:val="Prrafodelista"/>
        <w:numPr>
          <w:ilvl w:val="0"/>
          <w:numId w:val="26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I2C: </w:t>
      </w:r>
      <w:r w:rsidRPr="00CD78DA">
        <w:rPr>
          <w:sz w:val="24"/>
          <w:szCs w:val="24"/>
          <w:lang w:val="es-AR"/>
        </w:rPr>
        <w:t xml:space="preserve">Se utilizará el protocolo I2C para enviar datos al microcontrolador desde el sensor MPU acelerómetro y giroscopio. </w:t>
      </w:r>
      <w:r w:rsidRPr="00CD78DA">
        <w:rPr>
          <w:sz w:val="24"/>
          <w:szCs w:val="24"/>
        </w:rPr>
        <w:t>I2C es ideal para conectar dispositivos al microcontrolador con solo dos cables (SDA para datos, SCL para reloj). Esto simplifica las conexiones.</w:t>
      </w:r>
    </w:p>
    <w:p w14:paraId="6F4B8506" w14:textId="3310CC18" w:rsidR="00CD78DA" w:rsidRPr="00CD78DA" w:rsidRDefault="00CD78DA" w:rsidP="00CD78DA">
      <w:pPr>
        <w:pStyle w:val="Prrafodelista"/>
        <w:numPr>
          <w:ilvl w:val="0"/>
          <w:numId w:val="26"/>
        </w:numPr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t xml:space="preserve">HTTP: será utilizado para la comunicación entre la aplicación web y el ESP32, ya que desde la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se enviarán comandos al robot. El uso de solicitudes HTTP es estándar para la comunicación remota y se puede integrar fácilmente con el ESP32. </w:t>
      </w:r>
    </w:p>
    <w:p w14:paraId="3CB0D92D" w14:textId="13E35EA4" w:rsidR="000355C7" w:rsidRPr="00365666" w:rsidRDefault="000355C7" w:rsidP="00365666">
      <w:pPr>
        <w:pStyle w:val="Prrafodelista"/>
        <w:spacing w:line="240" w:lineRule="auto"/>
        <w:ind w:left="720"/>
        <w:rPr>
          <w:b/>
          <w:bCs/>
          <w:color w:val="64B1BE" w:themeColor="accent1" w:themeShade="BF"/>
          <w:sz w:val="28"/>
          <w:szCs w:val="28"/>
          <w:lang w:val="es-AR"/>
        </w:rPr>
      </w:pPr>
    </w:p>
    <w:p w14:paraId="7292F586" w14:textId="71E04504" w:rsidR="00C015F4" w:rsidRDefault="00C015F4">
      <w:pPr>
        <w:spacing w:line="240" w:lineRule="auto"/>
        <w:rPr>
          <w:rFonts w:asciiTheme="majorHAnsi" w:hAnsiTheme="majorHAnsi"/>
          <w:b/>
          <w:noProof/>
          <w:color w:val="64B1BE" w:themeColor="accent1" w:themeShade="BF"/>
          <w:spacing w:val="-16"/>
          <w:sz w:val="56"/>
          <w:szCs w:val="56"/>
          <w:lang w:val="es-AR"/>
        </w:rPr>
      </w:pPr>
      <w:r>
        <w:rPr>
          <w:rFonts w:asciiTheme="majorHAnsi" w:hAnsiTheme="majorHAnsi"/>
          <w:b/>
          <w:noProof/>
          <w:color w:val="64B1BE" w:themeColor="accent1" w:themeShade="BF"/>
          <w:spacing w:val="-16"/>
          <w:sz w:val="56"/>
          <w:szCs w:val="56"/>
          <w:lang w:val="es-AR"/>
        </w:rPr>
        <w:br w:type="page"/>
      </w:r>
    </w:p>
    <w:p w14:paraId="2AB06857" w14:textId="0AE2124A" w:rsidR="00F36A64" w:rsidRPr="006270E6" w:rsidRDefault="00F36A64" w:rsidP="00F36A64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bookmarkStart w:id="17" w:name="_Toc177601063"/>
      <w:r w:rsidRPr="006270E6">
        <w:rPr>
          <w:noProof/>
          <w:color w:val="64B1BE" w:themeColor="accent1" w:themeShade="BF"/>
          <w:sz w:val="56"/>
          <w:szCs w:val="56"/>
          <w:lang w:val="es-AR"/>
        </w:rPr>
        <w:lastRenderedPageBreak/>
        <w:t>ESQUEMA GRÁFICO</w:t>
      </w:r>
      <w:bookmarkEnd w:id="17"/>
    </w:p>
    <w:p w14:paraId="4C9FA90C" w14:textId="607BFA53" w:rsidR="00F36A64" w:rsidRDefault="00897FC4" w:rsidP="00115D10">
      <w:pPr>
        <w:tabs>
          <w:tab w:val="left" w:pos="1388"/>
        </w:tabs>
        <w:ind w:left="360" w:hanging="360"/>
        <w:rPr>
          <w:noProof/>
          <w:lang w:val="es-AR"/>
        </w:rPr>
      </w:pPr>
      <w:r>
        <w:rPr>
          <w:noProof/>
        </w:rPr>
        <w:drawing>
          <wp:inline distT="0" distB="0" distL="0" distR="0" wp14:anchorId="49F0D3D3" wp14:editId="0F3F39D1">
            <wp:extent cx="6484620" cy="3817620"/>
            <wp:effectExtent l="0" t="0" r="0" b="0"/>
            <wp:docPr id="234701012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1012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A64" w:rsidRPr="00AF4B79"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3C0616E2" wp14:editId="22D6D802">
                <wp:simplePos x="0" y="0"/>
                <wp:positionH relativeFrom="margin">
                  <wp:align>left</wp:align>
                </wp:positionH>
                <wp:positionV relativeFrom="paragraph">
                  <wp:posOffset>14877</wp:posOffset>
                </wp:positionV>
                <wp:extent cx="6562725" cy="0"/>
                <wp:effectExtent l="0" t="0" r="0" b="0"/>
                <wp:wrapNone/>
                <wp:docPr id="2130050646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6C15" id="Conector recto 1" o:spid="_x0000_s1026" style="position:absolute;flip:y;z-index:2516899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.15pt" to="516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" strokecolor="#a9d4db [3204]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4250A3A" w14:textId="0AC819BF" w:rsidR="00F36A64" w:rsidRDefault="00F36A64" w:rsidP="00F36A64">
      <w:pPr>
        <w:tabs>
          <w:tab w:val="left" w:pos="1388"/>
        </w:tabs>
        <w:ind w:left="360"/>
        <w:rPr>
          <w:noProof/>
          <w:lang w:val="es-AR"/>
        </w:rPr>
      </w:pPr>
    </w:p>
    <w:p w14:paraId="6EBA4128" w14:textId="308A72C7" w:rsidR="00365666" w:rsidRDefault="00365666">
      <w:pPr>
        <w:spacing w:line="240" w:lineRule="auto"/>
        <w:rPr>
          <w:b/>
          <w:bCs/>
          <w:noProof/>
          <w:color w:val="64B1BE" w:themeColor="accent1" w:themeShade="BF"/>
          <w:sz w:val="56"/>
          <w:szCs w:val="56"/>
          <w:lang w:val="es-AR"/>
        </w:rPr>
      </w:pPr>
    </w:p>
    <w:bookmarkStart w:id="18" w:name="_Toc177601064"/>
    <w:p w14:paraId="1370C64A" w14:textId="4D045381" w:rsidR="007C554C" w:rsidRPr="000323F5" w:rsidRDefault="00365666" w:rsidP="000323F5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 w:rsidRPr="006270E6">
        <w:rPr>
          <w:noProof/>
          <w:color w:val="64B1BE" w:themeColor="accent1" w:themeShade="BF"/>
          <w:sz w:val="56"/>
          <w:szCs w:val="56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4EC1E099" wp14:editId="7ED21F40">
                <wp:simplePos x="0" y="0"/>
                <wp:positionH relativeFrom="margin">
                  <wp:align>left</wp:align>
                </wp:positionH>
                <wp:positionV relativeFrom="paragraph">
                  <wp:posOffset>591185</wp:posOffset>
                </wp:positionV>
                <wp:extent cx="6562725" cy="0"/>
                <wp:effectExtent l="0" t="0" r="0" b="0"/>
                <wp:wrapNone/>
                <wp:docPr id="193762357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492BA" id="Conector recto 1" o:spid="_x0000_s1026" style="position:absolute;flip:y;z-index:2516879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46.55pt" to="516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" strokecolor="#a9d4db [3204]" strokeweight="2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6270E6">
        <w:rPr>
          <w:noProof/>
          <w:color w:val="64B1BE" w:themeColor="accent1" w:themeShade="BF"/>
          <w:sz w:val="56"/>
          <w:szCs w:val="56"/>
          <w:lang w:val="es-AR"/>
        </w:rPr>
        <w:t>BIBLIOGRAFÍA</w:t>
      </w:r>
      <w:bookmarkEnd w:id="18"/>
    </w:p>
    <w:p w14:paraId="24342200" w14:textId="77777777" w:rsidR="000323F5" w:rsidRDefault="000323F5" w:rsidP="007C554C">
      <w:pPr>
        <w:tabs>
          <w:tab w:val="left" w:pos="1138"/>
        </w:tabs>
        <w:rPr>
          <w:sz w:val="24"/>
          <w:szCs w:val="24"/>
          <w:lang w:val="es-AR"/>
        </w:rPr>
      </w:pPr>
    </w:p>
    <w:p w14:paraId="37B361F1" w14:textId="7612DDFD" w:rsidR="00DA7B6D" w:rsidRPr="00DA7B6D" w:rsidRDefault="00DA7B6D" w:rsidP="00DA7B6D">
      <w:pPr>
        <w:tabs>
          <w:tab w:val="left" w:pos="1138"/>
        </w:tabs>
        <w:rPr>
          <w:b/>
          <w:bCs/>
          <w:sz w:val="24"/>
          <w:szCs w:val="24"/>
          <w:lang w:val="es-AR"/>
        </w:rPr>
      </w:pPr>
      <w:r w:rsidRPr="00DA7B6D">
        <w:rPr>
          <w:b/>
          <w:bCs/>
          <w:sz w:val="24"/>
          <w:szCs w:val="24"/>
          <w:lang w:val="es-AR"/>
        </w:rPr>
        <w:t>Videos útiles de proyectos similares</w:t>
      </w:r>
    </w:p>
    <w:p w14:paraId="7E767C23" w14:textId="7AD2F3AA" w:rsidR="000323F5" w:rsidRDefault="00000000" w:rsidP="000323F5">
      <w:pPr>
        <w:pStyle w:val="Prrafodelista"/>
        <w:numPr>
          <w:ilvl w:val="0"/>
          <w:numId w:val="23"/>
        </w:numPr>
        <w:tabs>
          <w:tab w:val="left" w:pos="1138"/>
        </w:tabs>
        <w:rPr>
          <w:sz w:val="24"/>
          <w:szCs w:val="24"/>
          <w:lang w:val="es-AR"/>
        </w:rPr>
      </w:pPr>
      <w:hyperlink r:id="rId12" w:history="1">
        <w:r w:rsidR="00DA7B6D" w:rsidRPr="00A45E0C">
          <w:rPr>
            <w:rStyle w:val="Hipervnculo"/>
            <w:sz w:val="24"/>
            <w:szCs w:val="24"/>
          </w:rPr>
          <w:t>https://www.youtube.com/watch?v=tZynIj1StpM&amp;t=1278s</w:t>
        </w:r>
      </w:hyperlink>
    </w:p>
    <w:p w14:paraId="55AE9129" w14:textId="0491D08B" w:rsidR="000323F5" w:rsidRPr="00A0333D" w:rsidRDefault="00000000" w:rsidP="000323F5">
      <w:pPr>
        <w:pStyle w:val="Prrafodelista"/>
        <w:numPr>
          <w:ilvl w:val="0"/>
          <w:numId w:val="23"/>
        </w:numPr>
        <w:tabs>
          <w:tab w:val="left" w:pos="1138"/>
        </w:tabs>
        <w:rPr>
          <w:rStyle w:val="Hipervnculo"/>
          <w:color w:val="auto"/>
          <w:sz w:val="24"/>
          <w:szCs w:val="24"/>
          <w:u w:val="none"/>
          <w:lang w:val="es-AR"/>
        </w:rPr>
      </w:pPr>
      <w:hyperlink r:id="rId13" w:tgtFrame="_blank" w:tooltip="https://www.youtube.com/watch?v=_tfg8Zx5Gfk&amp;t=6s" w:history="1">
        <w:r w:rsidR="000323F5" w:rsidRPr="000323F5">
          <w:rPr>
            <w:rStyle w:val="Hipervnculo"/>
            <w:sz w:val="24"/>
            <w:szCs w:val="24"/>
          </w:rPr>
          <w:t>https://www.youtube.com/watch?v=_tfg8Zx5Gfk&amp;t=6s</w:t>
        </w:r>
      </w:hyperlink>
    </w:p>
    <w:p w14:paraId="6D61C8E8" w14:textId="77777777" w:rsidR="00A0333D" w:rsidRDefault="00A0333D" w:rsidP="00A0333D">
      <w:pPr>
        <w:tabs>
          <w:tab w:val="left" w:pos="1138"/>
        </w:tabs>
        <w:rPr>
          <w:sz w:val="24"/>
          <w:szCs w:val="24"/>
          <w:lang w:val="es-AR"/>
        </w:rPr>
      </w:pPr>
    </w:p>
    <w:p w14:paraId="0D38899F" w14:textId="3EDF8890" w:rsidR="000323F5" w:rsidRPr="00A0333D" w:rsidRDefault="00A0333D" w:rsidP="00A0333D">
      <w:pPr>
        <w:tabs>
          <w:tab w:val="left" w:pos="1138"/>
        </w:tabs>
        <w:rPr>
          <w:sz w:val="24"/>
          <w:szCs w:val="24"/>
          <w:lang w:val="es-AR"/>
        </w:rPr>
      </w:pPr>
      <w:r w:rsidRPr="00A0333D">
        <w:rPr>
          <w:sz w:val="24"/>
          <w:szCs w:val="24"/>
        </w:rPr>
        <w:t> </w:t>
      </w:r>
      <w:hyperlink r:id="rId14" w:tgtFrame="_blank" w:history="1">
        <w:r w:rsidRPr="00A0333D">
          <w:rPr>
            <w:rStyle w:val="Hipervnculo"/>
            <w:sz w:val="24"/>
            <w:szCs w:val="24"/>
          </w:rPr>
          <w:t>https://fritzing.org/</w:t>
        </w:r>
      </w:hyperlink>
    </w:p>
    <w:p w14:paraId="3A719339" w14:textId="02833435" w:rsidR="007C554C" w:rsidRPr="000323F5" w:rsidRDefault="007C554C" w:rsidP="007C554C">
      <w:pPr>
        <w:tabs>
          <w:tab w:val="left" w:pos="1138"/>
        </w:tabs>
        <w:rPr>
          <w:b/>
          <w:bCs/>
          <w:sz w:val="24"/>
          <w:szCs w:val="24"/>
          <w:lang w:val="es-AR"/>
        </w:rPr>
      </w:pPr>
      <w:r w:rsidRPr="000323F5">
        <w:rPr>
          <w:b/>
          <w:bCs/>
          <w:sz w:val="24"/>
          <w:szCs w:val="24"/>
          <w:lang w:val="es-AR"/>
        </w:rPr>
        <w:t>Costos de los elementos de Hardware:</w:t>
      </w:r>
    </w:p>
    <w:p w14:paraId="691DD5CC" w14:textId="3165B877" w:rsidR="007C554C" w:rsidRPr="007C554C" w:rsidRDefault="00DA7B6D" w:rsidP="007C554C">
      <w:pPr>
        <w:pStyle w:val="Prrafodelista"/>
        <w:numPr>
          <w:ilvl w:val="0"/>
          <w:numId w:val="22"/>
        </w:numPr>
        <w:tabs>
          <w:tab w:val="left" w:pos="1138"/>
        </w:tabs>
        <w:rPr>
          <w:sz w:val="24"/>
          <w:szCs w:val="24"/>
          <w:lang w:val="es-AR"/>
        </w:rPr>
      </w:pPr>
      <w:r w:rsidRPr="00DA7B6D">
        <w:rPr>
          <w:sz w:val="24"/>
          <w:szCs w:val="24"/>
        </w:rPr>
        <w:t>Placa ESP32:</w:t>
      </w:r>
      <w:r>
        <w:t xml:space="preserve"> </w:t>
      </w:r>
      <w:hyperlink r:id="rId15" w:anchor="polycard_client=search-nordic&amp;searchVariation=MLA34891403&amp;position=2&amp;search_layout=grid&amp;type=product&amp;tracking_id=2e27204a-56fb-4622-8421-06dcc6e65aa5&amp;wid=MLA1418554861&amp;sid=search" w:history="1">
        <w:r w:rsidRPr="00721DA7">
          <w:rPr>
            <w:rStyle w:val="Hipervnculo"/>
            <w:sz w:val="24"/>
            <w:szCs w:val="24"/>
          </w:rPr>
          <w:t>https://www.mercadolibre.com.ar/nodemcu-esp32-wifi-bluetooth-42-iot-wroom-esp32s-38-pines/p/MLA34891403#polycard_client=search-nordic&amp;searchVariation=MLA34891403&amp;position=2&amp;search_layout=grid&amp;type=product&amp;tracking_id=2e27204a-56fb-4622-8421-06dcc6e65aa5&amp;wid=MLA1418554861&amp;sid=search</w:t>
        </w:r>
      </w:hyperlink>
    </w:p>
    <w:p w14:paraId="45992633" w14:textId="422772D4" w:rsidR="00C6703B" w:rsidRPr="00C6703B" w:rsidRDefault="00DA7B6D" w:rsidP="007C554C">
      <w:pPr>
        <w:pStyle w:val="Prrafodelista"/>
        <w:numPr>
          <w:ilvl w:val="0"/>
          <w:numId w:val="22"/>
        </w:numPr>
        <w:tabs>
          <w:tab w:val="left" w:pos="1138"/>
        </w:tabs>
        <w:rPr>
          <w:sz w:val="24"/>
          <w:szCs w:val="24"/>
          <w:lang w:val="es-AR"/>
        </w:rPr>
      </w:pPr>
      <w:r>
        <w:rPr>
          <w:sz w:val="24"/>
          <w:szCs w:val="24"/>
        </w:rPr>
        <w:t xml:space="preserve">Motor DC con encoder: </w:t>
      </w:r>
      <w:hyperlink r:id="rId16" w:history="1">
        <w:r w:rsidRPr="00A45E0C">
          <w:rPr>
            <w:rStyle w:val="Hipervnculo"/>
            <w:sz w:val="24"/>
            <w:szCs w:val="24"/>
          </w:rPr>
          <w:t>https://www.ebay.com/itm/235419100682</w:t>
        </w:r>
      </w:hyperlink>
    </w:p>
    <w:p w14:paraId="1F207668" w14:textId="71E98A87" w:rsidR="002753DE" w:rsidRPr="00A0333D" w:rsidRDefault="00DA7B6D" w:rsidP="00A0333D">
      <w:pPr>
        <w:pStyle w:val="Prrafodelista"/>
        <w:numPr>
          <w:ilvl w:val="0"/>
          <w:numId w:val="22"/>
        </w:numPr>
        <w:tabs>
          <w:tab w:val="left" w:pos="1138"/>
        </w:tabs>
        <w:rPr>
          <w:rStyle w:val="Hipervnculo"/>
          <w:sz w:val="24"/>
          <w:szCs w:val="24"/>
        </w:rPr>
      </w:pPr>
      <w:r w:rsidRPr="00DA7B6D">
        <w:rPr>
          <w:sz w:val="24"/>
          <w:szCs w:val="24"/>
          <w:lang w:val="es-AR"/>
        </w:rPr>
        <w:t>Sensor MPU6050</w:t>
      </w:r>
      <w:r>
        <w:rPr>
          <w:sz w:val="24"/>
          <w:szCs w:val="24"/>
          <w:lang w:val="es-AR"/>
        </w:rPr>
        <w:t>:</w:t>
      </w:r>
      <w:r>
        <w:rPr>
          <w:sz w:val="24"/>
          <w:szCs w:val="24"/>
        </w:rPr>
        <w:t xml:space="preserve"> </w:t>
      </w:r>
      <w:hyperlink r:id="rId17" w:anchor="polycard_client=search-nordic&amp;searchVariation=MLA32941833&amp;position=1&amp;search_layout=grid&amp;type=product&amp;tracking_id=f9e9e1ff-1ef4-4388-8b44-4fb0b4623559&amp;wid=MLA1713095290&amp;sid=search" w:history="1">
        <w:r w:rsidRPr="00721DA7">
          <w:rPr>
            <w:rStyle w:val="Hipervnculo"/>
            <w:sz w:val="24"/>
            <w:szCs w:val="24"/>
          </w:rPr>
          <w:t>https://www.mercadolibre.com.ar/mpu6050-gy-521-modulo-de-sensor-de-acelerometro-y-giroscopio/p/MLA32941833#polycard_client=search-nordic&amp;searchVariation=MLA32941833&amp;position=1&amp;search_layout=grid&amp;type=product&amp;tracking_id=f9e9e1ff-1ef4-4388-8b44-4fb0b4623559&amp;wid=MLA1713095290&amp;sid=search</w:t>
        </w:r>
      </w:hyperlink>
      <w:r w:rsidR="002753DE" w:rsidRPr="00A0333D">
        <w:rPr>
          <w:rStyle w:val="Hipervnculo"/>
          <w:sz w:val="24"/>
          <w:szCs w:val="24"/>
        </w:rPr>
        <w:br w:type="page"/>
      </w:r>
    </w:p>
    <w:p w14:paraId="3B0D047E" w14:textId="707A46F8" w:rsidR="002753DE" w:rsidRPr="002753DE" w:rsidRDefault="002753DE" w:rsidP="007C554C">
      <w:pPr>
        <w:pStyle w:val="Prrafodelista"/>
        <w:numPr>
          <w:ilvl w:val="0"/>
          <w:numId w:val="22"/>
        </w:numPr>
        <w:tabs>
          <w:tab w:val="left" w:pos="1138"/>
        </w:tabs>
        <w:rPr>
          <w:rStyle w:val="Hipervnculo"/>
          <w:color w:val="auto"/>
          <w:sz w:val="24"/>
          <w:szCs w:val="24"/>
          <w:u w:val="none"/>
          <w:lang w:val="es-AR"/>
        </w:rPr>
      </w:pPr>
      <w:r w:rsidRPr="002753DE">
        <w:rPr>
          <w:rStyle w:val="Hipervnculo"/>
          <w:color w:val="auto"/>
          <w:sz w:val="24"/>
          <w:szCs w:val="24"/>
          <w:u w:val="none"/>
        </w:rPr>
        <w:lastRenderedPageBreak/>
        <w:t>Bater</w:t>
      </w:r>
      <w:r w:rsidR="00E37BCD">
        <w:rPr>
          <w:rStyle w:val="Hipervnculo"/>
          <w:color w:val="auto"/>
          <w:sz w:val="24"/>
          <w:szCs w:val="24"/>
          <w:u w:val="none"/>
        </w:rPr>
        <w:t>í</w:t>
      </w:r>
      <w:r w:rsidRPr="002753DE">
        <w:rPr>
          <w:rStyle w:val="Hipervnculo"/>
          <w:color w:val="auto"/>
          <w:sz w:val="24"/>
          <w:szCs w:val="24"/>
          <w:u w:val="none"/>
        </w:rPr>
        <w:t>as de litio:</w:t>
      </w:r>
      <w:r w:rsidR="00906691">
        <w:rPr>
          <w:rStyle w:val="Hipervnculo"/>
          <w:color w:val="auto"/>
          <w:sz w:val="24"/>
          <w:szCs w:val="24"/>
        </w:rPr>
        <w:t xml:space="preserve"> </w:t>
      </w:r>
      <w:hyperlink r:id="rId18" w:history="1">
        <w:r w:rsidR="00906691" w:rsidRPr="00780130">
          <w:rPr>
            <w:rStyle w:val="Hipervnculo"/>
            <w:sz w:val="24"/>
            <w:szCs w:val="24"/>
          </w:rPr>
          <w:t>https://es.aliexpress.com/item/32693679055.html?aff_fcid=733cb6f5280e4f9b88fc1a3f3f5bb07b-1726775505073-04905-_d8cDFDa&amp;aff_fsk=_d8cDFDa&amp;aff_platform=portals-tool&amp;sk=_d8cDFDa&amp;aff_trace_key=733cb6f5280e4f9b88fc1a3f3f5bb07b-1726775505073-04905-_d8cDFDa&amp;terminal_id=9ca2a540130342abbd9ae72dbe4017ac&amp;afSmartRedirect=y&amp;gatewayAdapt=glo2esp</w:t>
        </w:r>
      </w:hyperlink>
    </w:p>
    <w:p w14:paraId="4E212AF5" w14:textId="1B7ADB1C" w:rsidR="002753DE" w:rsidRPr="00897FC4" w:rsidRDefault="00AF45F9" w:rsidP="002753DE">
      <w:pPr>
        <w:pStyle w:val="Prrafodelista"/>
        <w:numPr>
          <w:ilvl w:val="0"/>
          <w:numId w:val="22"/>
        </w:numPr>
        <w:tabs>
          <w:tab w:val="left" w:pos="1138"/>
        </w:tabs>
        <w:rPr>
          <w:sz w:val="24"/>
          <w:szCs w:val="24"/>
          <w:lang w:val="es-AR"/>
        </w:rPr>
      </w:pPr>
      <w:r w:rsidRPr="00897FC4">
        <w:rPr>
          <w:sz w:val="24"/>
          <w:szCs w:val="24"/>
          <w:lang w:val="es-AR"/>
        </w:rPr>
        <w:t>L298N</w:t>
      </w:r>
      <w:r w:rsidR="002753DE" w:rsidRPr="00897FC4">
        <w:rPr>
          <w:sz w:val="24"/>
          <w:szCs w:val="24"/>
          <w:lang w:val="es-AR"/>
        </w:rPr>
        <w:t xml:space="preserve">: </w:t>
      </w:r>
      <w:hyperlink r:id="rId19" w:anchor="polycard_client=search-nordic&amp;position=3&amp;search_layout=grid&amp;type=item&amp;tracking_id=48c4a4ad-9809-47f4-b76d-9fc19f544448" w:history="1">
        <w:r w:rsidRPr="00897FC4">
          <w:rPr>
            <w:rStyle w:val="Hipervnculo"/>
            <w:sz w:val="24"/>
            <w:szCs w:val="24"/>
            <w:lang w:val="es-AR"/>
          </w:rPr>
          <w:t>https://articulo.mercadolibre.com.ar/MLA-680725674-doble-puente-h-driver-l298n-motor-dc-desarrollo-arm-avr-l298-_JM#polycard_client=search-nordic&amp;position=3&amp;search_layout=grid&amp;type=item&amp;tracking_id=48c4a4ad-9809-47f4-b76d-9fc19f544448</w:t>
        </w:r>
      </w:hyperlink>
      <w:r w:rsidRPr="00897FC4">
        <w:rPr>
          <w:rStyle w:val="Hipervnculo"/>
          <w:sz w:val="24"/>
          <w:szCs w:val="24"/>
          <w:lang w:val="es-AR"/>
        </w:rPr>
        <w:t>b</w:t>
      </w:r>
    </w:p>
    <w:p w14:paraId="7419605F" w14:textId="77777777" w:rsidR="00E81C69" w:rsidRPr="00897FC4" w:rsidRDefault="00E81C69" w:rsidP="00E81C69">
      <w:pPr>
        <w:pStyle w:val="Prrafodelista"/>
        <w:tabs>
          <w:tab w:val="left" w:pos="1138"/>
        </w:tabs>
        <w:ind w:left="720"/>
        <w:rPr>
          <w:sz w:val="24"/>
          <w:szCs w:val="24"/>
          <w:lang w:val="es-AR"/>
        </w:rPr>
      </w:pPr>
    </w:p>
    <w:p w14:paraId="7991BB0E" w14:textId="77777777" w:rsidR="002753DE" w:rsidRPr="00897FC4" w:rsidRDefault="002753DE" w:rsidP="00E81C69">
      <w:pPr>
        <w:pStyle w:val="Prrafodelista"/>
        <w:tabs>
          <w:tab w:val="left" w:pos="1138"/>
        </w:tabs>
        <w:ind w:left="720"/>
        <w:rPr>
          <w:sz w:val="24"/>
          <w:szCs w:val="24"/>
          <w:lang w:val="es-AR"/>
        </w:rPr>
      </w:pPr>
    </w:p>
    <w:p w14:paraId="26AE848B" w14:textId="16A70245" w:rsidR="000323F5" w:rsidRPr="00E81C69" w:rsidRDefault="00C13526" w:rsidP="00E81C69">
      <w:pPr>
        <w:tabs>
          <w:tab w:val="left" w:pos="1138"/>
        </w:tabs>
        <w:ind w:left="360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Especificaciones T</w:t>
      </w:r>
      <w:r w:rsidR="00E37BCD">
        <w:rPr>
          <w:b/>
          <w:bCs/>
          <w:sz w:val="24"/>
          <w:szCs w:val="24"/>
          <w:lang w:val="es-AR"/>
        </w:rPr>
        <w:t>é</w:t>
      </w:r>
      <w:r>
        <w:rPr>
          <w:b/>
          <w:bCs/>
          <w:sz w:val="24"/>
          <w:szCs w:val="24"/>
          <w:lang w:val="es-AR"/>
        </w:rPr>
        <w:t>cnicas</w:t>
      </w:r>
    </w:p>
    <w:p w14:paraId="587FC9E1" w14:textId="4D6F734A" w:rsidR="00721DA7" w:rsidRPr="00721DA7" w:rsidRDefault="00E81C69" w:rsidP="00721DA7">
      <w:pPr>
        <w:pStyle w:val="Prrafodelista"/>
        <w:numPr>
          <w:ilvl w:val="0"/>
          <w:numId w:val="25"/>
        </w:numPr>
        <w:tabs>
          <w:tab w:val="left" w:pos="1138"/>
        </w:tabs>
        <w:rPr>
          <w:rFonts w:asciiTheme="majorHAnsi" w:hAnsiTheme="majorHAnsi"/>
          <w:sz w:val="24"/>
          <w:szCs w:val="24"/>
          <w:lang w:val="es-AR"/>
        </w:rPr>
      </w:pPr>
      <w:r>
        <w:rPr>
          <w:rFonts w:asciiTheme="majorHAnsi" w:hAnsiTheme="majorHAnsi"/>
          <w:sz w:val="24"/>
          <w:szCs w:val="24"/>
          <w:lang w:val="es-AR"/>
        </w:rPr>
        <w:t>ESP32:</w:t>
      </w:r>
      <w:r w:rsidR="00721DA7">
        <w:rPr>
          <w:rFonts w:asciiTheme="majorHAnsi" w:hAnsiTheme="majorHAnsi"/>
          <w:sz w:val="24"/>
          <w:szCs w:val="24"/>
          <w:lang w:val="es-AR"/>
        </w:rPr>
        <w:t xml:space="preserve"> </w:t>
      </w:r>
      <w:hyperlink r:id="rId20" w:history="1">
        <w:r w:rsidR="00721DA7" w:rsidRPr="00721DA7">
          <w:rPr>
            <w:rStyle w:val="Hipervnculo"/>
            <w:rFonts w:asciiTheme="majorHAnsi" w:hAnsiTheme="majorHAnsi"/>
            <w:sz w:val="22"/>
            <w:szCs w:val="22"/>
            <w:lang w:val="es-AR"/>
          </w:rPr>
          <w:t>https://www.espressif.com/sites/default/files/documentation/esp32_datasheet_en.pdf</w:t>
        </w:r>
      </w:hyperlink>
      <w:r w:rsidR="00721DA7">
        <w:rPr>
          <w:rFonts w:asciiTheme="majorHAnsi" w:hAnsiTheme="majorHAnsi"/>
          <w:sz w:val="24"/>
          <w:szCs w:val="24"/>
          <w:lang w:val="es-AR"/>
        </w:rPr>
        <w:t xml:space="preserve"> </w:t>
      </w:r>
    </w:p>
    <w:p w14:paraId="5DB75E45" w14:textId="1A9E6123" w:rsidR="00721DA7" w:rsidRPr="00721DA7" w:rsidRDefault="00E81C69" w:rsidP="00721DA7">
      <w:pPr>
        <w:pStyle w:val="Prrafodelista"/>
        <w:numPr>
          <w:ilvl w:val="0"/>
          <w:numId w:val="25"/>
        </w:numPr>
        <w:tabs>
          <w:tab w:val="left" w:pos="1138"/>
        </w:tabs>
        <w:rPr>
          <w:rFonts w:asciiTheme="majorHAnsi" w:hAnsiTheme="majorHAnsi"/>
          <w:sz w:val="24"/>
          <w:szCs w:val="24"/>
          <w:lang w:val="es-AR"/>
        </w:rPr>
      </w:pPr>
      <w:r>
        <w:rPr>
          <w:rFonts w:asciiTheme="majorHAnsi" w:hAnsiTheme="majorHAnsi"/>
          <w:sz w:val="24"/>
          <w:szCs w:val="24"/>
          <w:lang w:val="es-AR"/>
        </w:rPr>
        <w:t>MPU6050:</w:t>
      </w:r>
      <w:r w:rsidR="00721DA7">
        <w:rPr>
          <w:rFonts w:asciiTheme="majorHAnsi" w:hAnsiTheme="majorHAnsi"/>
          <w:sz w:val="24"/>
          <w:szCs w:val="24"/>
          <w:lang w:val="es-AR"/>
        </w:rPr>
        <w:t xml:space="preserve"> </w:t>
      </w:r>
      <w:hyperlink r:id="rId21" w:history="1">
        <w:r w:rsidR="00721DA7" w:rsidRPr="00A45E0C">
          <w:rPr>
            <w:rStyle w:val="Hipervnculo"/>
            <w:rFonts w:asciiTheme="majorHAnsi" w:hAnsiTheme="majorHAnsi"/>
            <w:sz w:val="24"/>
            <w:szCs w:val="24"/>
            <w:lang w:val="es-AR"/>
          </w:rPr>
          <w:t>https://www.alldatasheet.es/datasheet-pdf/view/517744/ETC1/MPU-6050.html</w:t>
        </w:r>
      </w:hyperlink>
      <w:r w:rsidR="00721DA7">
        <w:rPr>
          <w:rFonts w:asciiTheme="majorHAnsi" w:hAnsiTheme="majorHAnsi"/>
          <w:sz w:val="24"/>
          <w:szCs w:val="24"/>
          <w:lang w:val="es-AR"/>
        </w:rPr>
        <w:t xml:space="preserve"> </w:t>
      </w:r>
    </w:p>
    <w:p w14:paraId="0B97A75F" w14:textId="1148D098" w:rsidR="00E81C69" w:rsidRDefault="00AF45F9" w:rsidP="00AF45F9">
      <w:pPr>
        <w:pStyle w:val="Prrafodelista"/>
        <w:numPr>
          <w:ilvl w:val="0"/>
          <w:numId w:val="25"/>
        </w:numPr>
        <w:tabs>
          <w:tab w:val="left" w:pos="1138"/>
        </w:tabs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L298N</w:t>
      </w:r>
      <w:r w:rsidR="00CA5986" w:rsidRPr="00CA5986">
        <w:rPr>
          <w:rFonts w:asciiTheme="majorHAnsi" w:hAnsiTheme="majorHAnsi"/>
          <w:sz w:val="24"/>
          <w:szCs w:val="24"/>
          <w:lang w:val="en-US"/>
        </w:rPr>
        <w:t>: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hyperlink r:id="rId22" w:history="1">
        <w:r w:rsidRPr="003124E6">
          <w:rPr>
            <w:rStyle w:val="Hipervnculo"/>
            <w:rFonts w:asciiTheme="majorHAnsi" w:hAnsiTheme="majorHAnsi"/>
            <w:sz w:val="24"/>
            <w:szCs w:val="24"/>
            <w:lang w:val="en-US"/>
          </w:rPr>
          <w:t>https://www.alldatasheet.com/datasheet-pdf/download/22440/STMICROELECTRONICS/L298N.html</w:t>
        </w:r>
      </w:hyperlink>
    </w:p>
    <w:p w14:paraId="3B3E3728" w14:textId="698A1D91" w:rsidR="00C13526" w:rsidRDefault="00C13526" w:rsidP="00721DA7">
      <w:pPr>
        <w:pStyle w:val="Prrafodelista"/>
        <w:numPr>
          <w:ilvl w:val="0"/>
          <w:numId w:val="25"/>
        </w:numPr>
        <w:tabs>
          <w:tab w:val="left" w:pos="1138"/>
        </w:tabs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Motor DC: </w:t>
      </w:r>
      <w:hyperlink r:id="rId23" w:history="1">
        <w:r w:rsidRPr="00C13526">
          <w:rPr>
            <w:rStyle w:val="Hipervnculo"/>
            <w:rFonts w:asciiTheme="majorHAnsi" w:hAnsiTheme="majorHAnsi"/>
            <w:sz w:val="24"/>
            <w:szCs w:val="24"/>
            <w:lang w:val="en-US"/>
          </w:rPr>
          <w:t>https://naylampmechatronics.com/motores-dc/616-motor-dc-jga25-370-12v350rpm-con-encoder.html</w:t>
        </w:r>
      </w:hyperlink>
    </w:p>
    <w:p w14:paraId="299B543E" w14:textId="77777777" w:rsidR="00CA5986" w:rsidRPr="00CA5986" w:rsidRDefault="00CA5986" w:rsidP="00CA5986">
      <w:pPr>
        <w:pStyle w:val="Prrafodelista"/>
        <w:tabs>
          <w:tab w:val="left" w:pos="1138"/>
        </w:tabs>
        <w:ind w:left="720"/>
        <w:rPr>
          <w:rFonts w:asciiTheme="majorHAnsi" w:hAnsiTheme="majorHAnsi"/>
          <w:sz w:val="24"/>
          <w:szCs w:val="24"/>
          <w:lang w:val="en-US"/>
        </w:rPr>
      </w:pPr>
    </w:p>
    <w:p w14:paraId="19BB5C20" w14:textId="77777777" w:rsidR="00721DA7" w:rsidRPr="00CA5986" w:rsidRDefault="00721DA7" w:rsidP="00721DA7">
      <w:pPr>
        <w:pStyle w:val="Prrafodelista"/>
        <w:tabs>
          <w:tab w:val="left" w:pos="1138"/>
        </w:tabs>
        <w:ind w:left="720"/>
        <w:rPr>
          <w:rFonts w:asciiTheme="majorHAnsi" w:hAnsiTheme="majorHAnsi"/>
          <w:sz w:val="24"/>
          <w:szCs w:val="24"/>
          <w:lang w:val="en-US"/>
        </w:rPr>
      </w:pPr>
    </w:p>
    <w:p w14:paraId="447CB10C" w14:textId="77777777" w:rsidR="00E81C69" w:rsidRPr="00CA5986" w:rsidRDefault="00E81C69" w:rsidP="00E81C69">
      <w:pPr>
        <w:pStyle w:val="Prrafodelista"/>
        <w:tabs>
          <w:tab w:val="left" w:pos="1138"/>
        </w:tabs>
        <w:ind w:left="720"/>
        <w:rPr>
          <w:rFonts w:asciiTheme="majorHAnsi" w:hAnsiTheme="majorHAnsi"/>
          <w:sz w:val="24"/>
          <w:szCs w:val="24"/>
          <w:lang w:val="en-US"/>
        </w:rPr>
      </w:pPr>
    </w:p>
    <w:sectPr w:rsidR="00E81C69" w:rsidRPr="00CA5986" w:rsidSect="00CD628B">
      <w:pgSz w:w="11906" w:h="16838" w:code="9"/>
      <w:pgMar w:top="720" w:right="734" w:bottom="288" w:left="720" w:header="0" w:footer="720" w:gutter="0"/>
      <w:pgBorders w:offsetFrom="page">
        <w:top w:val="single" w:sz="8" w:space="24" w:color="64B1BE" w:themeColor="accent1" w:themeShade="BF"/>
        <w:left w:val="single" w:sz="8" w:space="24" w:color="64B1BE" w:themeColor="accent1" w:themeShade="BF"/>
        <w:bottom w:val="single" w:sz="8" w:space="24" w:color="64B1BE" w:themeColor="accent1" w:themeShade="BF"/>
        <w:right w:val="single" w:sz="8" w:space="24" w:color="64B1BE" w:themeColor="accent1" w:themeShade="BF"/>
      </w:pgBorders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37DC1" w14:textId="77777777" w:rsidR="00CE3672" w:rsidRDefault="00CE3672" w:rsidP="00002BDA">
      <w:pPr>
        <w:spacing w:line="240" w:lineRule="auto"/>
      </w:pPr>
      <w:r>
        <w:separator/>
      </w:r>
    </w:p>
  </w:endnote>
  <w:endnote w:type="continuationSeparator" w:id="0">
    <w:p w14:paraId="68692DFB" w14:textId="77777777" w:rsidR="00CE3672" w:rsidRDefault="00CE3672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40B6F" w14:textId="77777777" w:rsidR="00CE3672" w:rsidRDefault="00CE3672" w:rsidP="00002BDA">
      <w:pPr>
        <w:spacing w:line="240" w:lineRule="auto"/>
      </w:pPr>
      <w:r>
        <w:separator/>
      </w:r>
    </w:p>
  </w:footnote>
  <w:footnote w:type="continuationSeparator" w:id="0">
    <w:p w14:paraId="389D549D" w14:textId="77777777" w:rsidR="00CE3672" w:rsidRDefault="00CE3672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6CFE"/>
    <w:multiLevelType w:val="hybridMultilevel"/>
    <w:tmpl w:val="37E84CF6"/>
    <w:lvl w:ilvl="0" w:tplc="6D7CB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F4965"/>
    <w:multiLevelType w:val="hybridMultilevel"/>
    <w:tmpl w:val="C4604C76"/>
    <w:lvl w:ilvl="0" w:tplc="A60A6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DCB"/>
    <w:multiLevelType w:val="hybridMultilevel"/>
    <w:tmpl w:val="472843AE"/>
    <w:lvl w:ilvl="0" w:tplc="6D7CBC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3A7206"/>
    <w:multiLevelType w:val="hybridMultilevel"/>
    <w:tmpl w:val="53CC1FD6"/>
    <w:lvl w:ilvl="0" w:tplc="6D7CB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2E53216"/>
    <w:multiLevelType w:val="hybridMultilevel"/>
    <w:tmpl w:val="547695D8"/>
    <w:lvl w:ilvl="0" w:tplc="6D7CB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CD570F"/>
    <w:multiLevelType w:val="hybridMultilevel"/>
    <w:tmpl w:val="1756B2E4"/>
    <w:lvl w:ilvl="0" w:tplc="549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E4B57"/>
    <w:multiLevelType w:val="hybridMultilevel"/>
    <w:tmpl w:val="0C72C9A4"/>
    <w:lvl w:ilvl="0" w:tplc="6D7CBC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157D4"/>
    <w:multiLevelType w:val="hybridMultilevel"/>
    <w:tmpl w:val="42984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E174A"/>
    <w:multiLevelType w:val="hybridMultilevel"/>
    <w:tmpl w:val="55669B14"/>
    <w:lvl w:ilvl="0" w:tplc="6D7CB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E2102"/>
    <w:multiLevelType w:val="hybridMultilevel"/>
    <w:tmpl w:val="FC002E58"/>
    <w:lvl w:ilvl="0" w:tplc="3E4AEA4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9AD4922"/>
    <w:multiLevelType w:val="hybridMultilevel"/>
    <w:tmpl w:val="E8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05D21"/>
    <w:multiLevelType w:val="hybridMultilevel"/>
    <w:tmpl w:val="6780296C"/>
    <w:lvl w:ilvl="0" w:tplc="58D8ED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A10CF9"/>
    <w:multiLevelType w:val="hybridMultilevel"/>
    <w:tmpl w:val="BDEC8EF4"/>
    <w:lvl w:ilvl="0" w:tplc="6D7CB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E42CF6"/>
    <w:multiLevelType w:val="hybridMultilevel"/>
    <w:tmpl w:val="53E857E2"/>
    <w:lvl w:ilvl="0" w:tplc="549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554F2"/>
    <w:multiLevelType w:val="hybridMultilevel"/>
    <w:tmpl w:val="013E179A"/>
    <w:lvl w:ilvl="0" w:tplc="6D7CBC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D3305"/>
    <w:multiLevelType w:val="hybridMultilevel"/>
    <w:tmpl w:val="206EA7AC"/>
    <w:lvl w:ilvl="0" w:tplc="54965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64B1BE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DA4AB6"/>
    <w:multiLevelType w:val="hybridMultilevel"/>
    <w:tmpl w:val="CFB28CD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7B28FB"/>
    <w:multiLevelType w:val="hybridMultilevel"/>
    <w:tmpl w:val="56F8BA1A"/>
    <w:lvl w:ilvl="0" w:tplc="6D7CBC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399AD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7B984E6C"/>
    <w:multiLevelType w:val="hybridMultilevel"/>
    <w:tmpl w:val="96E07D80"/>
    <w:lvl w:ilvl="0" w:tplc="F58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7D922D0D"/>
    <w:multiLevelType w:val="hybridMultilevel"/>
    <w:tmpl w:val="31A289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22611">
    <w:abstractNumId w:val="6"/>
  </w:num>
  <w:num w:numId="2" w16cid:durableId="389353213">
    <w:abstractNumId w:val="22"/>
  </w:num>
  <w:num w:numId="3" w16cid:durableId="301279927">
    <w:abstractNumId w:val="21"/>
  </w:num>
  <w:num w:numId="4" w16cid:durableId="652873820">
    <w:abstractNumId w:val="4"/>
  </w:num>
  <w:num w:numId="5" w16cid:durableId="207107789">
    <w:abstractNumId w:val="5"/>
  </w:num>
  <w:num w:numId="6" w16cid:durableId="330913549">
    <w:abstractNumId w:val="24"/>
  </w:num>
  <w:num w:numId="7" w16cid:durableId="15467591">
    <w:abstractNumId w:val="23"/>
  </w:num>
  <w:num w:numId="8" w16cid:durableId="1009407291">
    <w:abstractNumId w:val="12"/>
  </w:num>
  <w:num w:numId="9" w16cid:durableId="1256015313">
    <w:abstractNumId w:val="8"/>
  </w:num>
  <w:num w:numId="10" w16cid:durableId="287779147">
    <w:abstractNumId w:val="16"/>
  </w:num>
  <w:num w:numId="11" w16cid:durableId="188839469">
    <w:abstractNumId w:val="18"/>
  </w:num>
  <w:num w:numId="12" w16cid:durableId="1992902817">
    <w:abstractNumId w:val="2"/>
  </w:num>
  <w:num w:numId="13" w16cid:durableId="1814712048">
    <w:abstractNumId w:val="3"/>
  </w:num>
  <w:num w:numId="14" w16cid:durableId="813838710">
    <w:abstractNumId w:val="7"/>
  </w:num>
  <w:num w:numId="15" w16cid:durableId="1592277652">
    <w:abstractNumId w:val="20"/>
  </w:num>
  <w:num w:numId="16" w16cid:durableId="1920141216">
    <w:abstractNumId w:val="9"/>
  </w:num>
  <w:num w:numId="17" w16cid:durableId="2123919659">
    <w:abstractNumId w:val="15"/>
  </w:num>
  <w:num w:numId="18" w16cid:durableId="1233202764">
    <w:abstractNumId w:val="11"/>
  </w:num>
  <w:num w:numId="19" w16cid:durableId="1195272308">
    <w:abstractNumId w:val="0"/>
  </w:num>
  <w:num w:numId="20" w16cid:durableId="1085301198">
    <w:abstractNumId w:val="17"/>
  </w:num>
  <w:num w:numId="21" w16cid:durableId="1304895793">
    <w:abstractNumId w:val="25"/>
  </w:num>
  <w:num w:numId="22" w16cid:durableId="1243951060">
    <w:abstractNumId w:val="1"/>
  </w:num>
  <w:num w:numId="23" w16cid:durableId="1909070947">
    <w:abstractNumId w:val="10"/>
  </w:num>
  <w:num w:numId="24" w16cid:durableId="1945764782">
    <w:abstractNumId w:val="14"/>
  </w:num>
  <w:num w:numId="25" w16cid:durableId="679084633">
    <w:abstractNumId w:val="13"/>
  </w:num>
  <w:num w:numId="26" w16cid:durableId="19752116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C"/>
    <w:rsid w:val="00002BDA"/>
    <w:rsid w:val="000323F5"/>
    <w:rsid w:val="000355C7"/>
    <w:rsid w:val="00045562"/>
    <w:rsid w:val="0006143D"/>
    <w:rsid w:val="00082D70"/>
    <w:rsid w:val="0008627F"/>
    <w:rsid w:val="000B38D4"/>
    <w:rsid w:val="000C1ABC"/>
    <w:rsid w:val="000C3653"/>
    <w:rsid w:val="000E0829"/>
    <w:rsid w:val="000E31DB"/>
    <w:rsid w:val="000E35E0"/>
    <w:rsid w:val="000E7447"/>
    <w:rsid w:val="000F0B4F"/>
    <w:rsid w:val="00112A64"/>
    <w:rsid w:val="00114FEB"/>
    <w:rsid w:val="00115D10"/>
    <w:rsid w:val="001B0B25"/>
    <w:rsid w:val="001C2B11"/>
    <w:rsid w:val="001C4153"/>
    <w:rsid w:val="001C5C9D"/>
    <w:rsid w:val="001E774B"/>
    <w:rsid w:val="001F4EAC"/>
    <w:rsid w:val="002000CF"/>
    <w:rsid w:val="002663FD"/>
    <w:rsid w:val="00266998"/>
    <w:rsid w:val="002753DE"/>
    <w:rsid w:val="002847DF"/>
    <w:rsid w:val="00284F3E"/>
    <w:rsid w:val="002A1925"/>
    <w:rsid w:val="002A3681"/>
    <w:rsid w:val="002B2650"/>
    <w:rsid w:val="002B6BDA"/>
    <w:rsid w:val="002C36D9"/>
    <w:rsid w:val="00316C4B"/>
    <w:rsid w:val="00340C75"/>
    <w:rsid w:val="00351C26"/>
    <w:rsid w:val="00365666"/>
    <w:rsid w:val="003A0A69"/>
    <w:rsid w:val="003E6D64"/>
    <w:rsid w:val="003F21E4"/>
    <w:rsid w:val="00401209"/>
    <w:rsid w:val="0040236A"/>
    <w:rsid w:val="0041151A"/>
    <w:rsid w:val="00411750"/>
    <w:rsid w:val="00412D20"/>
    <w:rsid w:val="00415B7C"/>
    <w:rsid w:val="00430D88"/>
    <w:rsid w:val="00432485"/>
    <w:rsid w:val="00437D3D"/>
    <w:rsid w:val="0045795C"/>
    <w:rsid w:val="0046550F"/>
    <w:rsid w:val="00480ABB"/>
    <w:rsid w:val="004B1617"/>
    <w:rsid w:val="004C4588"/>
    <w:rsid w:val="00501FB3"/>
    <w:rsid w:val="00506D36"/>
    <w:rsid w:val="0052565C"/>
    <w:rsid w:val="00543728"/>
    <w:rsid w:val="00545CD4"/>
    <w:rsid w:val="00553318"/>
    <w:rsid w:val="00595E40"/>
    <w:rsid w:val="005B5474"/>
    <w:rsid w:val="005D49CA"/>
    <w:rsid w:val="005F2930"/>
    <w:rsid w:val="006270E6"/>
    <w:rsid w:val="00637A18"/>
    <w:rsid w:val="00650758"/>
    <w:rsid w:val="006724A3"/>
    <w:rsid w:val="0067457D"/>
    <w:rsid w:val="006879BC"/>
    <w:rsid w:val="00691FA9"/>
    <w:rsid w:val="00692DC8"/>
    <w:rsid w:val="00696213"/>
    <w:rsid w:val="006B6DA6"/>
    <w:rsid w:val="006C2EF3"/>
    <w:rsid w:val="006E21D7"/>
    <w:rsid w:val="0070025F"/>
    <w:rsid w:val="00714F0D"/>
    <w:rsid w:val="00721DA7"/>
    <w:rsid w:val="007466F4"/>
    <w:rsid w:val="00747FFA"/>
    <w:rsid w:val="007642DD"/>
    <w:rsid w:val="00765191"/>
    <w:rsid w:val="007656DF"/>
    <w:rsid w:val="0079004D"/>
    <w:rsid w:val="007C554C"/>
    <w:rsid w:val="007E6837"/>
    <w:rsid w:val="008407D4"/>
    <w:rsid w:val="008413A3"/>
    <w:rsid w:val="00845A2F"/>
    <w:rsid w:val="00846320"/>
    <w:rsid w:val="00846FAC"/>
    <w:rsid w:val="00847C9D"/>
    <w:rsid w:val="00847EEF"/>
    <w:rsid w:val="00851431"/>
    <w:rsid w:val="00851913"/>
    <w:rsid w:val="008539E9"/>
    <w:rsid w:val="008609AE"/>
    <w:rsid w:val="0086291E"/>
    <w:rsid w:val="008970E8"/>
    <w:rsid w:val="00897FC4"/>
    <w:rsid w:val="008B0C3C"/>
    <w:rsid w:val="008C37B7"/>
    <w:rsid w:val="008C7925"/>
    <w:rsid w:val="008D1885"/>
    <w:rsid w:val="008E125E"/>
    <w:rsid w:val="008F30EA"/>
    <w:rsid w:val="00906691"/>
    <w:rsid w:val="00913238"/>
    <w:rsid w:val="00936ACC"/>
    <w:rsid w:val="00941B52"/>
    <w:rsid w:val="00945331"/>
    <w:rsid w:val="00951161"/>
    <w:rsid w:val="009576C4"/>
    <w:rsid w:val="00976215"/>
    <w:rsid w:val="009A60F0"/>
    <w:rsid w:val="009B1E33"/>
    <w:rsid w:val="009B3077"/>
    <w:rsid w:val="009C4535"/>
    <w:rsid w:val="009C61A6"/>
    <w:rsid w:val="009D66F6"/>
    <w:rsid w:val="009E0FC2"/>
    <w:rsid w:val="009E3B96"/>
    <w:rsid w:val="00A01132"/>
    <w:rsid w:val="00A0333D"/>
    <w:rsid w:val="00A0597D"/>
    <w:rsid w:val="00A11278"/>
    <w:rsid w:val="00A152C8"/>
    <w:rsid w:val="00A42797"/>
    <w:rsid w:val="00A635D5"/>
    <w:rsid w:val="00A82D03"/>
    <w:rsid w:val="00AB123F"/>
    <w:rsid w:val="00AD48B5"/>
    <w:rsid w:val="00AF45F9"/>
    <w:rsid w:val="00AF4B79"/>
    <w:rsid w:val="00B071B6"/>
    <w:rsid w:val="00B13BCB"/>
    <w:rsid w:val="00B2034F"/>
    <w:rsid w:val="00B24B50"/>
    <w:rsid w:val="00B316A1"/>
    <w:rsid w:val="00B41277"/>
    <w:rsid w:val="00B421A9"/>
    <w:rsid w:val="00B61DC4"/>
    <w:rsid w:val="00B7257C"/>
    <w:rsid w:val="00B72ED1"/>
    <w:rsid w:val="00B73D5E"/>
    <w:rsid w:val="00B80EE9"/>
    <w:rsid w:val="00B819B6"/>
    <w:rsid w:val="00B90817"/>
    <w:rsid w:val="00BB0722"/>
    <w:rsid w:val="00BB68A3"/>
    <w:rsid w:val="00BD4355"/>
    <w:rsid w:val="00C015F4"/>
    <w:rsid w:val="00C13526"/>
    <w:rsid w:val="00C412FE"/>
    <w:rsid w:val="00C56350"/>
    <w:rsid w:val="00C620CB"/>
    <w:rsid w:val="00C6703B"/>
    <w:rsid w:val="00C71F29"/>
    <w:rsid w:val="00C72B87"/>
    <w:rsid w:val="00C8183F"/>
    <w:rsid w:val="00C83E97"/>
    <w:rsid w:val="00CA3378"/>
    <w:rsid w:val="00CA558A"/>
    <w:rsid w:val="00CA5986"/>
    <w:rsid w:val="00CB16E8"/>
    <w:rsid w:val="00CD628B"/>
    <w:rsid w:val="00CD78DA"/>
    <w:rsid w:val="00CE3672"/>
    <w:rsid w:val="00D00539"/>
    <w:rsid w:val="00D03CFE"/>
    <w:rsid w:val="00D136DC"/>
    <w:rsid w:val="00D35C64"/>
    <w:rsid w:val="00D37DFF"/>
    <w:rsid w:val="00D44BBF"/>
    <w:rsid w:val="00D82814"/>
    <w:rsid w:val="00D82BEC"/>
    <w:rsid w:val="00DA7B6D"/>
    <w:rsid w:val="00DB2F79"/>
    <w:rsid w:val="00DB6B7E"/>
    <w:rsid w:val="00E14AA7"/>
    <w:rsid w:val="00E3586C"/>
    <w:rsid w:val="00E37BCD"/>
    <w:rsid w:val="00E50C0E"/>
    <w:rsid w:val="00E644CC"/>
    <w:rsid w:val="00E6525B"/>
    <w:rsid w:val="00E81C69"/>
    <w:rsid w:val="00E92385"/>
    <w:rsid w:val="00E93F11"/>
    <w:rsid w:val="00E970EA"/>
    <w:rsid w:val="00ED0D45"/>
    <w:rsid w:val="00ED6E70"/>
    <w:rsid w:val="00EE11A9"/>
    <w:rsid w:val="00EF10F2"/>
    <w:rsid w:val="00F128EC"/>
    <w:rsid w:val="00F12B2B"/>
    <w:rsid w:val="00F205C4"/>
    <w:rsid w:val="00F24CA1"/>
    <w:rsid w:val="00F36A64"/>
    <w:rsid w:val="00F37634"/>
    <w:rsid w:val="00F41ACF"/>
    <w:rsid w:val="00F430A8"/>
    <w:rsid w:val="00F5689F"/>
    <w:rsid w:val="00F7064C"/>
    <w:rsid w:val="00F716D6"/>
    <w:rsid w:val="00F93BC9"/>
    <w:rsid w:val="00F968E6"/>
    <w:rsid w:val="00FA5C06"/>
    <w:rsid w:val="00FB4B76"/>
    <w:rsid w:val="00FB53EE"/>
    <w:rsid w:val="00FC44C1"/>
    <w:rsid w:val="00FD7F3D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C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66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5689F"/>
    <w:pPr>
      <w:ind w:left="14"/>
    </w:pPr>
  </w:style>
  <w:style w:type="paragraph" w:customStyle="1" w:styleId="Vietasdeaptitudes">
    <w:name w:val="Viñetas de aptitudes"/>
    <w:basedOn w:val="Aptitudesenvietas"/>
    <w:qFormat/>
    <w:rsid w:val="00F5689F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D3D"/>
    <w:rPr>
      <w:color w:val="AA5881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4B50"/>
    <w:pPr>
      <w:keepNext/>
      <w:keepLines/>
      <w:widowControl/>
      <w:autoSpaceDE/>
      <w:autoSpaceDN/>
      <w:spacing w:before="240" w:line="259" w:lineRule="auto"/>
      <w:outlineLvl w:val="9"/>
    </w:pPr>
    <w:rPr>
      <w:rFonts w:eastAsiaTheme="majorEastAsia" w:cstheme="majorBidi"/>
      <w:b w:val="0"/>
      <w:color w:val="64B1BE" w:themeColor="accent1" w:themeShade="BF"/>
      <w:spacing w:val="0"/>
      <w:sz w:val="32"/>
      <w:szCs w:val="32"/>
      <w:lang w:val="es-AR" w:eastAsia="es-AR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B24B50"/>
    <w:pPr>
      <w:spacing w:after="100"/>
      <w:ind w:left="180"/>
    </w:pPr>
  </w:style>
  <w:style w:type="paragraph" w:styleId="TDC1">
    <w:name w:val="toc 1"/>
    <w:basedOn w:val="Normal"/>
    <w:next w:val="Normal"/>
    <w:autoRedefine/>
    <w:uiPriority w:val="39"/>
    <w:unhideWhenUsed/>
    <w:rsid w:val="00B24B50"/>
    <w:pPr>
      <w:tabs>
        <w:tab w:val="right" w:leader="dot" w:pos="10442"/>
      </w:tabs>
      <w:spacing w:after="100"/>
    </w:pPr>
    <w:rPr>
      <w:noProof/>
      <w:color w:val="336F79" w:themeColor="hyperlink" w:themeShade="BF"/>
      <w:sz w:val="28"/>
      <w:szCs w:val="28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765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56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56DF"/>
    <w:rPr>
      <w:rFonts w:eastAsia="Arial" w:cs="Arial"/>
      <w:sz w:val="20"/>
      <w:szCs w:val="20"/>
      <w:lang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5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56DF"/>
    <w:rPr>
      <w:rFonts w:eastAsia="Arial" w:cs="Arial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_tfg8Zx5Gfk&amp;t=6s" TargetMode="External"/><Relationship Id="rId18" Type="http://schemas.openxmlformats.org/officeDocument/2006/relationships/hyperlink" Target="https://es.aliexpress.com/item/32693679055.html?aff_fcid=733cb6f5280e4f9b88fc1a3f3f5bb07b-1726775505073-04905-_d8cDFDa&amp;aff_fsk=_d8cDFDa&amp;aff_platform=portals-tool&amp;sk=_d8cDFDa&amp;aff_trace_key=733cb6f5280e4f9b88fc1a3f3f5bb07b-1726775505073-04905-_d8cDFDa&amp;terminal_id=9ca2a540130342abbd9ae72dbe4017ac&amp;afSmartRedirect=y&amp;gatewayAdapt=glo2e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lldatasheet.es/datasheet-pdf/view/517744/ETC1/MPU-6050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tZynIj1StpM&amp;t=1278s" TargetMode="External"/><Relationship Id="rId17" Type="http://schemas.openxmlformats.org/officeDocument/2006/relationships/hyperlink" Target="https://www.mercadolibre.com.ar/mpu6050-gy-521-modulo-de-sensor-de-acelerometro-y-giroscopio/p/MLA32941833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bay.com/itm/235419100682" TargetMode="External"/><Relationship Id="rId20" Type="http://schemas.openxmlformats.org/officeDocument/2006/relationships/hyperlink" Target="https://www.espressif.com/sites/default/files/documentation/esp32_datasheet_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mercadolibre.com.ar/nodemcu-esp32-wifi-bluetooth-42-iot-wroom-esp32s-38-pines/p/MLA34891403" TargetMode="External"/><Relationship Id="rId23" Type="http://schemas.openxmlformats.org/officeDocument/2006/relationships/hyperlink" Target="https://naylampmechatronics.com/motores-dc/616-motor-dc-jga25-370-12v350rpm-con-encoder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rticulo.mercadolibre.com.ar/MLA-680725674-doble-puente-h-driver-l298n-motor-dc-desarrollo-arm-avr-l298-_J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ritzing.org/" TargetMode="External"/><Relationship Id="rId22" Type="http://schemas.openxmlformats.org/officeDocument/2006/relationships/hyperlink" Target="https://www.alldatasheet.com/datasheet-pdf/download/22440/STMICROELECTRONICS/L298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Local\Microsoft\Office\16.0\DTS\es-ES%7bA40F86C7-2283-4D28-84BE-42717DA99FBA%7d\%7b16E01CD3-D07A-406C-BB76-AEF0AEC051B3%7dtf56093610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A6EDD-630F-408C-8D9C-9B0944A4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{16E01CD3-D07A-406C-BB76-AEF0AEC051B3}tf56093610_win32.dotx</Template>
  <TotalTime>0</TotalTime>
  <Pages>7</Pages>
  <Words>1312</Words>
  <Characters>7219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2024-09-12T21:21:00Z</dcterms:created>
  <dcterms:modified xsi:type="dcterms:W3CDTF">2024-09-23T22:53:00Z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