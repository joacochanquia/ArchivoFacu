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18320" w14:textId="54268A3F" w:rsidR="00F5689F" w:rsidRPr="00DB6B7E" w:rsidRDefault="004C4588" w:rsidP="00B61DC4">
      <w:pPr>
        <w:jc w:val="right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96B795D" wp14:editId="2DE95979">
                <wp:simplePos x="0" y="0"/>
                <wp:positionH relativeFrom="margin">
                  <wp:posOffset>5052060</wp:posOffset>
                </wp:positionH>
                <wp:positionV relativeFrom="paragraph">
                  <wp:posOffset>0</wp:posOffset>
                </wp:positionV>
                <wp:extent cx="1579880" cy="457200"/>
                <wp:effectExtent l="0" t="0" r="20320" b="26670"/>
                <wp:wrapThrough wrapText="bothSides">
                  <wp:wrapPolygon edited="0">
                    <wp:start x="0" y="0"/>
                    <wp:lineTo x="0" y="22154"/>
                    <wp:lineTo x="21617" y="22154"/>
                    <wp:lineTo x="21617" y="0"/>
                    <wp:lineTo x="0" y="0"/>
                  </wp:wrapPolygon>
                </wp:wrapThrough>
                <wp:docPr id="1938270876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880" cy="457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A7FDB" w14:textId="0F5A475B" w:rsidR="00B61DC4" w:rsidRPr="00AD48B5" w:rsidRDefault="002A7651" w:rsidP="00B61DC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="00E970EA" w:rsidRPr="00AD48B5"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1DC4" w:rsidRPr="00AD48B5"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de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Octubre</w:t>
                            </w:r>
                            <w:r w:rsidR="00E970EA" w:rsidRPr="00AD48B5"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 d</w:t>
                            </w:r>
                            <w:r w:rsidR="00B61DC4" w:rsidRPr="00AD48B5">
                              <w:rPr>
                                <w:noProof/>
                                <w:sz w:val="20"/>
                                <w:szCs w:val="20"/>
                              </w:rPr>
                              <w:t>e 202</w:t>
                            </w:r>
                            <w:r w:rsidR="006B6DA6" w:rsidRPr="00AD48B5">
                              <w:rPr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B795D" id="_x0000_t202" coordsize="21600,21600" o:spt="202" path="m,l,21600r21600,l21600,xe">
                <v:stroke joinstyle="miter"/>
                <v:path gradientshapeok="t" o:connecttype="rect"/>
              </v:shapetype>
              <v:shape id="Cuadro de texto 21" o:spid="_x0000_s1026" type="#_x0000_t202" style="position:absolute;left:0;text-align:left;margin-left:397.8pt;margin-top:0;width:124.4pt;height:3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" fillcolor="#c5e2e7 [2164]" strokecolor="#a9d4db [3204]" strokeweight=".5pt">
                <v:fill color2="#b9dce2 [2612]" rotate="t" colors="0 #daecef;.5 #cde6ea;1 #c6e3e8" focus="100%" type="gradient">
                  <o:fill v:ext="view" type="gradientUnscaled"/>
                </v:fill>
                <v:textbox style="mso-fit-shape-to-text:t">
                  <w:txbxContent>
                    <w:p w14:paraId="76AA7FDB" w14:textId="0F5A475B" w:rsidR="00B61DC4" w:rsidRPr="00AD48B5" w:rsidRDefault="002A7651" w:rsidP="00B61DC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="00E970EA" w:rsidRPr="00AD48B5">
                        <w:rPr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="00B61DC4" w:rsidRPr="00AD48B5">
                        <w:rPr>
                          <w:noProof/>
                          <w:sz w:val="20"/>
                          <w:szCs w:val="20"/>
                        </w:rPr>
                        <w:t xml:space="preserve">de 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t>Octubre</w:t>
                      </w:r>
                      <w:r w:rsidR="00E970EA" w:rsidRPr="00AD48B5">
                        <w:rPr>
                          <w:noProof/>
                          <w:sz w:val="20"/>
                          <w:szCs w:val="20"/>
                        </w:rPr>
                        <w:t xml:space="preserve"> d</w:t>
                      </w:r>
                      <w:r w:rsidR="00B61DC4" w:rsidRPr="00AD48B5">
                        <w:rPr>
                          <w:noProof/>
                          <w:sz w:val="20"/>
                          <w:szCs w:val="20"/>
                        </w:rPr>
                        <w:t>e 202</w:t>
                      </w:r>
                      <w:r w:rsidR="006B6DA6" w:rsidRPr="00AD48B5">
                        <w:rPr>
                          <w:noProof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43199" behindDoc="1" locked="0" layoutInCell="1" allowOverlap="1" wp14:anchorId="7FCF979A" wp14:editId="4D911B09">
                <wp:simplePos x="0" y="0"/>
                <wp:positionH relativeFrom="page">
                  <wp:align>left</wp:align>
                </wp:positionH>
                <wp:positionV relativeFrom="paragraph">
                  <wp:posOffset>2826385</wp:posOffset>
                </wp:positionV>
                <wp:extent cx="6998970" cy="7065010"/>
                <wp:effectExtent l="0" t="0" r="0" b="0"/>
                <wp:wrapNone/>
                <wp:docPr id="1060339672" name="Rectá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98970" cy="70650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1F013" id="Rectángulo 19" o:spid="_x0000_s1026" style="position:absolute;margin-left:0;margin-top:222.55pt;width:551.1pt;height:556.3pt;z-index:-25187328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" fillcolor="#a9d4db [3204]" stroked="f">
                <w10:wrap anchorx="page"/>
              </v:rect>
            </w:pict>
          </mc:Fallback>
        </mc:AlternateContent>
      </w:r>
      <w:r w:rsidR="00B61DC4">
        <w:rPr>
          <w:noProof/>
        </w:rPr>
        <w:t xml:space="preserve">  </w: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5840"/>
        <w:gridCol w:w="781"/>
        <w:gridCol w:w="240"/>
        <w:gridCol w:w="3591"/>
      </w:tblGrid>
      <w:tr w:rsidR="00E6525B" w:rsidRPr="00DB6B7E" w14:paraId="3ECAD879" w14:textId="77777777" w:rsidTr="00F24CA1">
        <w:trPr>
          <w:trHeight w:val="1728"/>
        </w:trPr>
        <w:tc>
          <w:tcPr>
            <w:tcW w:w="3172" w:type="pct"/>
            <w:gridSpan w:val="2"/>
          </w:tcPr>
          <w:p w14:paraId="7ED655FC" w14:textId="69DA0AF5" w:rsidR="00EE11A9" w:rsidRPr="00A4596E" w:rsidRDefault="006B6DA6" w:rsidP="00A4596E">
            <w:pPr>
              <w:pStyle w:val="Subttulo"/>
              <w:rPr>
                <w:b/>
                <w:bCs/>
                <w:noProof/>
                <w:color w:val="64B1BE" w:themeColor="accent1" w:themeShade="BF"/>
                <w:sz w:val="48"/>
                <w:szCs w:val="48"/>
              </w:rPr>
            </w:pPr>
            <w:r w:rsidRPr="006B6DA6">
              <w:rPr>
                <w:b/>
                <w:bCs/>
                <w:noProof/>
                <w:color w:val="64B1BE" w:themeColor="accent1" w:themeShade="BF"/>
                <w:sz w:val="48"/>
                <w:szCs w:val="48"/>
              </w:rPr>
              <w:t>P</w:t>
            </w:r>
            <w:r w:rsidR="00A4596E">
              <w:rPr>
                <w:b/>
                <w:bCs/>
                <w:noProof/>
                <w:color w:val="64B1BE" w:themeColor="accent1" w:themeShade="BF"/>
                <w:sz w:val="48"/>
                <w:szCs w:val="48"/>
              </w:rPr>
              <w:t>LANIFICACIÓN DE PROCESOS DE TIEMPO REAL</w:t>
            </w:r>
          </w:p>
        </w:tc>
        <w:tc>
          <w:tcPr>
            <w:tcW w:w="117" w:type="pct"/>
          </w:tcPr>
          <w:p w14:paraId="7FADB3E2" w14:textId="77777777" w:rsidR="00E6525B" w:rsidRPr="00DB6B7E" w:rsidRDefault="00E6525B" w:rsidP="00F5689F">
            <w:pPr>
              <w:rPr>
                <w:noProof/>
              </w:rPr>
            </w:pPr>
          </w:p>
        </w:tc>
        <w:tc>
          <w:tcPr>
            <w:tcW w:w="1711" w:type="pct"/>
            <w:vMerge w:val="restart"/>
            <w:vAlign w:val="bottom"/>
          </w:tcPr>
          <w:p w14:paraId="7B386D6D" w14:textId="0CAFBDE2" w:rsidR="00E6525B" w:rsidRPr="008B0C3C" w:rsidRDefault="00B61DC4" w:rsidP="008B0C3C">
            <w:pPr>
              <w:pStyle w:val="Informacindecontactodecuerpo"/>
              <w:ind w:left="0"/>
              <w:rPr>
                <w:noProof/>
                <w:sz w:val="144"/>
                <w:szCs w:val="144"/>
                <w:lang w:val="en-US"/>
              </w:rPr>
            </w:pPr>
            <w:r w:rsidRPr="00E970EA">
              <w:rPr>
                <w:noProof/>
                <w:color w:val="64B1BE" w:themeColor="accent1" w:themeShade="BF"/>
                <w:sz w:val="144"/>
                <w:szCs w:val="144"/>
                <w:lang w:val="es-AR"/>
              </w:rPr>
              <w:t xml:space="preserve">  </w:t>
            </w:r>
            <w:r w:rsidR="006B6DA6">
              <w:rPr>
                <w:noProof/>
                <w:color w:val="64B1BE" w:themeColor="accent1" w:themeShade="BF"/>
                <w:sz w:val="144"/>
                <w:szCs w:val="144"/>
                <w:lang w:val="es-AR"/>
              </w:rPr>
              <w:t>TP</w:t>
            </w:r>
            <w:r w:rsidR="00A4596E">
              <w:rPr>
                <w:noProof/>
                <w:color w:val="64B1BE" w:themeColor="accent1" w:themeShade="BF"/>
                <w:sz w:val="144"/>
                <w:szCs w:val="144"/>
                <w:lang w:val="es-AR"/>
              </w:rPr>
              <w:t>2</w:t>
            </w:r>
          </w:p>
        </w:tc>
      </w:tr>
      <w:tr w:rsidR="00E6525B" w:rsidRPr="00DB6B7E" w14:paraId="4E475B4D" w14:textId="77777777" w:rsidTr="00F24CA1">
        <w:trPr>
          <w:trHeight w:val="115"/>
        </w:trPr>
        <w:tc>
          <w:tcPr>
            <w:tcW w:w="3172" w:type="pct"/>
            <w:gridSpan w:val="2"/>
            <w:shd w:val="clear" w:color="auto" w:fill="auto"/>
            <w:tcMar>
              <w:left w:w="115" w:type="dxa"/>
              <w:right w:w="115" w:type="dxa"/>
            </w:tcMar>
          </w:tcPr>
          <w:p w14:paraId="06DF66C3" w14:textId="3A43583A" w:rsidR="00E6525B" w:rsidRPr="00DB6B7E" w:rsidRDefault="004C4588" w:rsidP="00D00539">
            <w:pPr>
              <w:spacing w:line="240" w:lineRule="auto"/>
              <w:rPr>
                <w:noProof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0E99A272" wp14:editId="6873B714">
                      <wp:simplePos x="0" y="0"/>
                      <wp:positionH relativeFrom="column">
                        <wp:posOffset>-69850</wp:posOffset>
                      </wp:positionH>
                      <wp:positionV relativeFrom="page">
                        <wp:posOffset>198120</wp:posOffset>
                      </wp:positionV>
                      <wp:extent cx="3503930" cy="650240"/>
                      <wp:effectExtent l="0" t="0" r="0" b="0"/>
                      <wp:wrapThrough wrapText="bothSides">
                        <wp:wrapPolygon edited="0">
                          <wp:start x="352" y="0"/>
                          <wp:lineTo x="352" y="20601"/>
                          <wp:lineTo x="21138" y="20601"/>
                          <wp:lineTo x="21138" y="0"/>
                          <wp:lineTo x="352" y="0"/>
                        </wp:wrapPolygon>
                      </wp:wrapThrough>
                      <wp:docPr id="1661522507" name="Cuadro de texto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03930" cy="650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2FED6B" w14:textId="5C316200" w:rsidR="00EE11A9" w:rsidRPr="00EE11A9" w:rsidRDefault="00EE11A9">
                                  <w:pPr>
                                    <w:rPr>
                                      <w:sz w:val="28"/>
                                      <w:szCs w:val="28"/>
                                      <w:lang w:val="es-AR"/>
                                    </w:rPr>
                                  </w:pPr>
                                  <w:r w:rsidRPr="00EE11A9">
                                    <w:rPr>
                                      <w:sz w:val="28"/>
                                      <w:szCs w:val="28"/>
                                      <w:lang w:val="es-AR"/>
                                    </w:rPr>
                                    <w:t>Facultad de In</w:t>
                                  </w:r>
                                  <w:r w:rsidR="006B6DA6">
                                    <w:rPr>
                                      <w:sz w:val="28"/>
                                      <w:szCs w:val="28"/>
                                      <w:lang w:val="es-AR"/>
                                    </w:rPr>
                                    <w:t>formática UNLP</w:t>
                                  </w:r>
                                </w:p>
                                <w:p w14:paraId="526DC483" w14:textId="6B8F14EF" w:rsidR="006B6DA6" w:rsidRPr="00EE11A9" w:rsidRDefault="006B6DA6">
                                  <w:pPr>
                                    <w:rPr>
                                      <w:sz w:val="28"/>
                                      <w:szCs w:val="28"/>
                                      <w:lang w:val="es-AR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s-AR"/>
                                    </w:rPr>
                                    <w:t>Sistemas de Tiempo Real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99A272" id="Cuadro de texto 17" o:spid="_x0000_s1027" type="#_x0000_t202" style="position:absolute;margin-left:-5.5pt;margin-top:15.6pt;width:275.9pt;height:51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" filled="f" stroked="f">
                      <v:textbox style="mso-fit-shape-to-text:t">
                        <w:txbxContent>
                          <w:p w14:paraId="3F2FED6B" w14:textId="5C316200" w:rsidR="00EE11A9" w:rsidRPr="00EE11A9" w:rsidRDefault="00EE11A9">
                            <w:pPr>
                              <w:rPr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EE11A9">
                              <w:rPr>
                                <w:sz w:val="28"/>
                                <w:szCs w:val="28"/>
                                <w:lang w:val="es-AR"/>
                              </w:rPr>
                              <w:t>Facultad de In</w:t>
                            </w:r>
                            <w:r w:rsidR="006B6DA6">
                              <w:rPr>
                                <w:sz w:val="28"/>
                                <w:szCs w:val="28"/>
                                <w:lang w:val="es-AR"/>
                              </w:rPr>
                              <w:t>formática UNLP</w:t>
                            </w:r>
                          </w:p>
                          <w:p w14:paraId="526DC483" w14:textId="6B8F14EF" w:rsidR="006B6DA6" w:rsidRPr="00EE11A9" w:rsidRDefault="006B6DA6">
                            <w:pPr>
                              <w:rPr>
                                <w:sz w:val="28"/>
                                <w:szCs w:val="28"/>
                                <w:lang w:val="es-A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AR"/>
                              </w:rPr>
                              <w:t>Sistemas de Tiempo Real</w:t>
                            </w:r>
                          </w:p>
                        </w:txbxContent>
                      </v:textbox>
                      <w10:wrap type="through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00FB760" wp14:editId="42821E1C">
                      <wp:extent cx="3867785" cy="635"/>
                      <wp:effectExtent l="33020" t="36830" r="33020" b="39370"/>
                      <wp:docPr id="1915851052" name="Línea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785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D947B9C" id="Línea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17" w:type="pct"/>
            <w:shd w:val="clear" w:color="auto" w:fill="auto"/>
          </w:tcPr>
          <w:p w14:paraId="43760149" w14:textId="5D256276" w:rsidR="00E6525B" w:rsidRPr="00DB6B7E" w:rsidRDefault="00E6525B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711" w:type="pct"/>
            <w:vMerge/>
            <w:shd w:val="clear" w:color="auto" w:fill="auto"/>
          </w:tcPr>
          <w:p w14:paraId="211C1B13" w14:textId="77777777" w:rsidR="00E6525B" w:rsidRPr="00DB6B7E" w:rsidRDefault="00E6525B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</w:tr>
      <w:tr w:rsidR="00F5689F" w:rsidRPr="00DB6B7E" w14:paraId="6C591885" w14:textId="77777777" w:rsidTr="00F24CA1">
        <w:trPr>
          <w:trHeight w:val="2448"/>
        </w:trPr>
        <w:tc>
          <w:tcPr>
            <w:tcW w:w="3172" w:type="pct"/>
            <w:gridSpan w:val="2"/>
          </w:tcPr>
          <w:p w14:paraId="22868A0B" w14:textId="7E06230E" w:rsidR="00F5689F" w:rsidRPr="00DB6B7E" w:rsidRDefault="00F5689F" w:rsidP="00F5689F">
            <w:pPr>
              <w:rPr>
                <w:noProof/>
              </w:rPr>
            </w:pPr>
          </w:p>
        </w:tc>
        <w:tc>
          <w:tcPr>
            <w:tcW w:w="117" w:type="pct"/>
          </w:tcPr>
          <w:p w14:paraId="1E6A7F25" w14:textId="77777777" w:rsidR="00F5689F" w:rsidRPr="00DB6B7E" w:rsidRDefault="00F5689F" w:rsidP="00F5689F">
            <w:pPr>
              <w:rPr>
                <w:noProof/>
              </w:rPr>
            </w:pPr>
          </w:p>
        </w:tc>
        <w:tc>
          <w:tcPr>
            <w:tcW w:w="1711" w:type="pct"/>
          </w:tcPr>
          <w:p w14:paraId="769C7C4A" w14:textId="77777777" w:rsidR="00F5689F" w:rsidRPr="00DB6B7E" w:rsidRDefault="00F5689F" w:rsidP="00F5689F">
            <w:pPr>
              <w:rPr>
                <w:noProof/>
              </w:rPr>
            </w:pPr>
          </w:p>
        </w:tc>
      </w:tr>
      <w:bookmarkStart w:id="0" w:name="_Hlk41255654"/>
      <w:tr w:rsidR="00F5689F" w:rsidRPr="00DB6B7E" w14:paraId="3E4038ED" w14:textId="77777777" w:rsidTr="00765191">
        <w:trPr>
          <w:trHeight w:val="72"/>
        </w:trPr>
        <w:tc>
          <w:tcPr>
            <w:tcW w:w="3172" w:type="pct"/>
            <w:gridSpan w:val="2"/>
          </w:tcPr>
          <w:p w14:paraId="310E870D" w14:textId="6C249EA4" w:rsidR="00F5689F" w:rsidRPr="00DB6B7E" w:rsidRDefault="004C4588" w:rsidP="00E93F11">
            <w:pPr>
              <w:spacing w:line="240" w:lineRule="auto"/>
              <w:rPr>
                <w:noProof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708983B" wp14:editId="1BECF2A0">
                      <wp:extent cx="3871595" cy="635"/>
                      <wp:effectExtent l="19050" t="20320" r="24130" b="17780"/>
                      <wp:docPr id="505929489" name="Línea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595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8D85C42" id="Línea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17" w:type="pct"/>
          </w:tcPr>
          <w:p w14:paraId="155FC462" w14:textId="77777777" w:rsidR="00F5689F" w:rsidRPr="00DB6B7E" w:rsidRDefault="00F5689F" w:rsidP="00E93F11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711" w:type="pct"/>
          </w:tcPr>
          <w:p w14:paraId="15FDA218" w14:textId="7382CD73" w:rsidR="00F5689F" w:rsidRPr="00DB6B7E" w:rsidRDefault="004C4588" w:rsidP="00E93F11">
            <w:pPr>
              <w:spacing w:line="240" w:lineRule="auto"/>
              <w:rPr>
                <w:noProof/>
                <w:sz w:val="8"/>
                <w:szCs w:val="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D081F43" wp14:editId="073ABD74">
                      <wp:extent cx="2103120" cy="635"/>
                      <wp:effectExtent l="17145" t="24130" r="22860" b="23495"/>
                      <wp:docPr id="1379525413" name="Line 1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DC8D9AB" id="Line 1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bookmarkEnd w:id="0"/>
      <w:tr w:rsidR="00266998" w:rsidRPr="00DB6B7E" w14:paraId="4A63EDC4" w14:textId="77777777" w:rsidTr="00F24CA1">
        <w:tc>
          <w:tcPr>
            <w:tcW w:w="2796" w:type="pct"/>
          </w:tcPr>
          <w:p w14:paraId="40D4BD81" w14:textId="0E73E82C" w:rsidR="00266998" w:rsidRPr="00DB6B7E" w:rsidRDefault="00266998" w:rsidP="00F5689F">
            <w:pPr>
              <w:rPr>
                <w:noProof/>
              </w:rPr>
            </w:pPr>
          </w:p>
        </w:tc>
        <w:tc>
          <w:tcPr>
            <w:tcW w:w="376" w:type="pct"/>
          </w:tcPr>
          <w:p w14:paraId="3C76DCCC" w14:textId="77777777" w:rsidR="00266998" w:rsidRPr="00DB6B7E" w:rsidRDefault="00266998" w:rsidP="00F5689F">
            <w:pPr>
              <w:rPr>
                <w:noProof/>
              </w:rPr>
            </w:pPr>
          </w:p>
        </w:tc>
        <w:tc>
          <w:tcPr>
            <w:tcW w:w="1828" w:type="pct"/>
            <w:gridSpan w:val="2"/>
          </w:tcPr>
          <w:p w14:paraId="626F8BAF" w14:textId="6B311FE2" w:rsidR="00F24CA1" w:rsidRDefault="00F24CA1" w:rsidP="00F24CA1">
            <w:pPr>
              <w:jc w:val="right"/>
              <w:rPr>
                <w:noProof/>
              </w:rPr>
            </w:pPr>
            <w:r>
              <w:rPr>
                <w:noProof/>
              </w:rPr>
              <w:t xml:space="preserve">        </w:t>
            </w:r>
          </w:p>
          <w:p w14:paraId="37015D45" w14:textId="4A893A75" w:rsidR="00F24CA1" w:rsidRPr="00DB6B7E" w:rsidRDefault="00F24CA1" w:rsidP="00F24CA1">
            <w:pPr>
              <w:jc w:val="right"/>
              <w:rPr>
                <w:noProof/>
              </w:rPr>
            </w:pPr>
          </w:p>
        </w:tc>
      </w:tr>
      <w:tr w:rsidR="00F24CA1" w:rsidRPr="008B0C3C" w14:paraId="5EF41A0B" w14:textId="77777777" w:rsidTr="00F24CA1">
        <w:tc>
          <w:tcPr>
            <w:tcW w:w="3172" w:type="pct"/>
            <w:gridSpan w:val="2"/>
          </w:tcPr>
          <w:p w14:paraId="2E90190A" w14:textId="77777777" w:rsidR="00F24CA1" w:rsidRDefault="00F24CA1" w:rsidP="00B61DC4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noProof/>
                <w:sz w:val="44"/>
                <w:szCs w:val="44"/>
              </w:rPr>
            </w:pPr>
            <w:r w:rsidRPr="00F24CA1">
              <w:rPr>
                <w:noProof/>
                <w:sz w:val="44"/>
                <w:szCs w:val="44"/>
              </w:rPr>
              <w:t xml:space="preserve">Melina Caciani Toniolo </w:t>
            </w:r>
          </w:p>
          <w:p w14:paraId="28CACDA4" w14:textId="119A9B22" w:rsidR="00F24CA1" w:rsidRPr="00B61DC4" w:rsidRDefault="00913238" w:rsidP="00B61DC4">
            <w:pPr>
              <w:spacing w:line="360" w:lineRule="auto"/>
              <w:ind w:left="36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   </w:t>
            </w:r>
            <w:r w:rsidR="00F24CA1" w:rsidRPr="00913238">
              <w:rPr>
                <w:noProof/>
                <w:sz w:val="32"/>
                <w:szCs w:val="32"/>
              </w:rPr>
              <w:t xml:space="preserve"> melicaciani@gmail.com</w:t>
            </w:r>
          </w:p>
        </w:tc>
        <w:tc>
          <w:tcPr>
            <w:tcW w:w="117" w:type="pct"/>
          </w:tcPr>
          <w:p w14:paraId="073FCC45" w14:textId="77777777" w:rsidR="00F24CA1" w:rsidRPr="00DB6B7E" w:rsidRDefault="00F24CA1" w:rsidP="00E14AA7">
            <w:pPr>
              <w:rPr>
                <w:noProof/>
              </w:rPr>
            </w:pPr>
          </w:p>
        </w:tc>
        <w:tc>
          <w:tcPr>
            <w:tcW w:w="1711" w:type="pct"/>
          </w:tcPr>
          <w:p w14:paraId="358C35AE" w14:textId="2EC62DE1" w:rsidR="00F24CA1" w:rsidRPr="008B0C3C" w:rsidRDefault="004C4588" w:rsidP="00E14AA7">
            <w:pPr>
              <w:pStyle w:val="Informacindecontactodecuerpo"/>
              <w:rPr>
                <w:noProof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7A21A9A5" wp14:editId="621A8752">
                      <wp:simplePos x="0" y="0"/>
                      <wp:positionH relativeFrom="column">
                        <wp:posOffset>-68580</wp:posOffset>
                      </wp:positionH>
                      <wp:positionV relativeFrom="page">
                        <wp:posOffset>80645</wp:posOffset>
                      </wp:positionV>
                      <wp:extent cx="1950720" cy="570865"/>
                      <wp:effectExtent l="0" t="0" r="0" b="0"/>
                      <wp:wrapSquare wrapText="bothSides"/>
                      <wp:docPr id="1280042248" name="Cuadro de texto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0720" cy="5708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587D20" w14:textId="77777777" w:rsidR="00F24CA1" w:rsidRPr="006B6DA6" w:rsidRDefault="00F24CA1" w:rsidP="00F24CA1">
                                  <w:pPr>
                                    <w:rPr>
                                      <w:sz w:val="48"/>
                                      <w:szCs w:val="48"/>
                                      <w:lang w:val="es-AR"/>
                                    </w:rPr>
                                  </w:pPr>
                                  <w:r w:rsidRPr="006B6DA6">
                                    <w:rPr>
                                      <w:sz w:val="48"/>
                                      <w:szCs w:val="48"/>
                                      <w:lang w:val="es-AR"/>
                                    </w:rPr>
                                    <w:t>02866/1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21A9A5" id="Cuadro de texto 15" o:spid="_x0000_s1028" type="#_x0000_t202" style="position:absolute;left:0;text-align:left;margin-left:-5.4pt;margin-top:6.35pt;width:153.6pt;height:44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" filled="f" stroked="f">
                      <v:textbox style="mso-fit-shape-to-text:t">
                        <w:txbxContent>
                          <w:p w14:paraId="08587D20" w14:textId="77777777" w:rsidR="00F24CA1" w:rsidRPr="006B6DA6" w:rsidRDefault="00F24CA1" w:rsidP="00F24CA1">
                            <w:pPr>
                              <w:rPr>
                                <w:sz w:val="48"/>
                                <w:szCs w:val="48"/>
                                <w:lang w:val="es-AR"/>
                              </w:rPr>
                            </w:pPr>
                            <w:r w:rsidRPr="006B6DA6">
                              <w:rPr>
                                <w:sz w:val="48"/>
                                <w:szCs w:val="48"/>
                                <w:lang w:val="es-AR"/>
                              </w:rPr>
                              <w:t>02866/1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F24CA1" w:rsidRPr="008B0C3C">
              <w:rPr>
                <w:noProof/>
                <w:lang w:val="en-US" w:bidi="es-ES"/>
              </w:rPr>
              <w:t xml:space="preserve"> </w:t>
            </w:r>
          </w:p>
        </w:tc>
      </w:tr>
      <w:tr w:rsidR="00F24CA1" w:rsidRPr="002A3681" w14:paraId="5D4B87E5" w14:textId="77777777" w:rsidTr="00F24CA1">
        <w:tc>
          <w:tcPr>
            <w:tcW w:w="3172" w:type="pct"/>
            <w:gridSpan w:val="2"/>
          </w:tcPr>
          <w:p w14:paraId="46C6F7ED" w14:textId="4F1A5391" w:rsidR="002A3681" w:rsidRPr="002A3681" w:rsidRDefault="002A3681" w:rsidP="00B61DC4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noProof/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w:t>Joaquín Chanquía</w:t>
            </w:r>
            <w:r w:rsidR="00F24CA1" w:rsidRPr="00F24CA1">
              <w:rPr>
                <w:noProof/>
                <w:sz w:val="44"/>
                <w:szCs w:val="44"/>
              </w:rPr>
              <w:t xml:space="preserve"> </w:t>
            </w:r>
          </w:p>
          <w:p w14:paraId="50577CE0" w14:textId="3F228040" w:rsidR="00F24CA1" w:rsidRPr="00B61DC4" w:rsidRDefault="002A3681" w:rsidP="00B61DC4">
            <w:pPr>
              <w:pStyle w:val="Prrafodelista"/>
              <w:spacing w:line="360" w:lineRule="auto"/>
              <w:ind w:left="72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joaquin.chanquia@alu.ing.unlp.edu.ar</w:t>
            </w:r>
          </w:p>
        </w:tc>
        <w:tc>
          <w:tcPr>
            <w:tcW w:w="117" w:type="pct"/>
          </w:tcPr>
          <w:p w14:paraId="475E7078" w14:textId="77777777" w:rsidR="00F24CA1" w:rsidRPr="00DB6B7E" w:rsidRDefault="00F24CA1" w:rsidP="00E14AA7">
            <w:pPr>
              <w:rPr>
                <w:noProof/>
              </w:rPr>
            </w:pPr>
          </w:p>
        </w:tc>
        <w:tc>
          <w:tcPr>
            <w:tcW w:w="1711" w:type="pct"/>
          </w:tcPr>
          <w:p w14:paraId="0D0D964C" w14:textId="4390C7AF" w:rsidR="00F24CA1" w:rsidRPr="002A3681" w:rsidRDefault="004C4588" w:rsidP="00E14AA7">
            <w:pPr>
              <w:pStyle w:val="Informacindecontactodecuerp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1" locked="0" layoutInCell="1" allowOverlap="1" wp14:anchorId="45013F84" wp14:editId="2F3C9E47">
                      <wp:simplePos x="0" y="0"/>
                      <wp:positionH relativeFrom="column">
                        <wp:posOffset>-67945</wp:posOffset>
                      </wp:positionH>
                      <wp:positionV relativeFrom="page">
                        <wp:posOffset>79375</wp:posOffset>
                      </wp:positionV>
                      <wp:extent cx="1950720" cy="570865"/>
                      <wp:effectExtent l="0" t="0" r="0" b="0"/>
                      <wp:wrapNone/>
                      <wp:docPr id="674535236" name="Cuadro de texto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0720" cy="5708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0BA3B8" w14:textId="27316FCA" w:rsidR="00F24CA1" w:rsidRPr="00F24CA1" w:rsidRDefault="00F24CA1" w:rsidP="00F24CA1">
                                  <w:pPr>
                                    <w:rPr>
                                      <w:sz w:val="48"/>
                                      <w:szCs w:val="48"/>
                                      <w:lang w:val="es-AR"/>
                                    </w:rPr>
                                  </w:pPr>
                                  <w:r w:rsidRPr="00F24CA1">
                                    <w:rPr>
                                      <w:sz w:val="48"/>
                                      <w:szCs w:val="48"/>
                                      <w:lang w:val="es-AR"/>
                                    </w:rPr>
                                    <w:t>028</w:t>
                                  </w:r>
                                  <w:r w:rsidR="002A3681">
                                    <w:rPr>
                                      <w:sz w:val="48"/>
                                      <w:szCs w:val="48"/>
                                      <w:lang w:val="es-AR"/>
                                    </w:rPr>
                                    <w:t>87/7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013F84" id="Cuadro de texto 13" o:spid="_x0000_s1029" type="#_x0000_t202" style="position:absolute;left:0;text-align:left;margin-left:-5.35pt;margin-top:6.25pt;width:153.6pt;height:44.9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" filled="f" stroked="f">
                      <v:textbox style="mso-fit-shape-to-text:t">
                        <w:txbxContent>
                          <w:p w14:paraId="150BA3B8" w14:textId="27316FCA" w:rsidR="00F24CA1" w:rsidRPr="00F24CA1" w:rsidRDefault="00F24CA1" w:rsidP="00F24CA1">
                            <w:pPr>
                              <w:rPr>
                                <w:sz w:val="48"/>
                                <w:szCs w:val="48"/>
                                <w:lang w:val="es-AR"/>
                              </w:rPr>
                            </w:pPr>
                            <w:r w:rsidRPr="00F24CA1">
                              <w:rPr>
                                <w:sz w:val="48"/>
                                <w:szCs w:val="48"/>
                                <w:lang w:val="es-AR"/>
                              </w:rPr>
                              <w:t>028</w:t>
                            </w:r>
                            <w:r w:rsidR="002A3681">
                              <w:rPr>
                                <w:sz w:val="48"/>
                                <w:szCs w:val="48"/>
                                <w:lang w:val="es-AR"/>
                              </w:rPr>
                              <w:t>87/7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24CA1" w:rsidRPr="002A3681">
              <w:rPr>
                <w:noProof/>
                <w:lang w:bidi="es-ES"/>
              </w:rPr>
              <w:t xml:space="preserve"> </w:t>
            </w:r>
          </w:p>
        </w:tc>
      </w:tr>
      <w:tr w:rsidR="00F24CA1" w:rsidRPr="008B0C3C" w14:paraId="2AEA21C8" w14:textId="77777777" w:rsidTr="00F24CA1">
        <w:tc>
          <w:tcPr>
            <w:tcW w:w="3172" w:type="pct"/>
            <w:gridSpan w:val="2"/>
          </w:tcPr>
          <w:p w14:paraId="627722D6" w14:textId="69AD5929" w:rsidR="00F24CA1" w:rsidRDefault="00F24CA1" w:rsidP="00B61DC4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noProof/>
                <w:sz w:val="44"/>
                <w:szCs w:val="44"/>
              </w:rPr>
            </w:pPr>
            <w:r w:rsidRPr="00F24CA1">
              <w:rPr>
                <w:noProof/>
                <w:sz w:val="44"/>
                <w:szCs w:val="44"/>
              </w:rPr>
              <w:t>M</w:t>
            </w:r>
            <w:r w:rsidR="002A3681">
              <w:rPr>
                <w:noProof/>
                <w:sz w:val="44"/>
                <w:szCs w:val="44"/>
              </w:rPr>
              <w:t>ateo Emmanuel Larsen</w:t>
            </w:r>
          </w:p>
          <w:p w14:paraId="4A5E4FBE" w14:textId="2F05FA97" w:rsidR="00F24CA1" w:rsidRPr="00B61DC4" w:rsidRDefault="00D37DFF" w:rsidP="00B61DC4">
            <w:pPr>
              <w:pStyle w:val="Prrafodelista"/>
              <w:spacing w:line="360" w:lineRule="auto"/>
              <w:ind w:left="72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l</w:t>
            </w:r>
            <w:r w:rsidR="001C4153">
              <w:rPr>
                <w:noProof/>
                <w:sz w:val="32"/>
                <w:szCs w:val="32"/>
              </w:rPr>
              <w:t>arsenmateo.ml@gmail.com</w:t>
            </w:r>
          </w:p>
        </w:tc>
        <w:tc>
          <w:tcPr>
            <w:tcW w:w="117" w:type="pct"/>
          </w:tcPr>
          <w:p w14:paraId="1F261AD8" w14:textId="77777777" w:rsidR="00F24CA1" w:rsidRPr="00DB6B7E" w:rsidRDefault="00F24CA1" w:rsidP="00E14AA7">
            <w:pPr>
              <w:rPr>
                <w:noProof/>
              </w:rPr>
            </w:pPr>
          </w:p>
        </w:tc>
        <w:tc>
          <w:tcPr>
            <w:tcW w:w="1711" w:type="pct"/>
          </w:tcPr>
          <w:p w14:paraId="13E09CC0" w14:textId="3001D784" w:rsidR="00F24CA1" w:rsidRPr="008B0C3C" w:rsidRDefault="004C4588" w:rsidP="00E14AA7">
            <w:pPr>
              <w:pStyle w:val="Informacindecontactodecuerpo"/>
              <w:rPr>
                <w:noProof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2DA0EFF3" wp14:editId="2629E34D">
                      <wp:simplePos x="0" y="0"/>
                      <wp:positionH relativeFrom="column">
                        <wp:posOffset>-68580</wp:posOffset>
                      </wp:positionH>
                      <wp:positionV relativeFrom="page">
                        <wp:posOffset>80645</wp:posOffset>
                      </wp:positionV>
                      <wp:extent cx="1950720" cy="570865"/>
                      <wp:effectExtent l="0" t="0" r="0" b="0"/>
                      <wp:wrapSquare wrapText="bothSides"/>
                      <wp:docPr id="839973282" name="Cuadro de texto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0720" cy="5708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CB3157" w14:textId="6FFB4910" w:rsidR="00F24CA1" w:rsidRPr="00F24CA1" w:rsidRDefault="00411750" w:rsidP="00F24CA1">
                                  <w:pPr>
                                    <w:rPr>
                                      <w:sz w:val="48"/>
                                      <w:szCs w:val="48"/>
                                      <w:lang w:val="es-AR"/>
                                    </w:rPr>
                                  </w:pPr>
                                  <w:r w:rsidRPr="00411750">
                                    <w:rPr>
                                      <w:sz w:val="48"/>
                                      <w:szCs w:val="48"/>
                                      <w:lang w:val="es-AR"/>
                                    </w:rPr>
                                    <w:t>02993/7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A0EFF3" id="Cuadro de texto 11" o:spid="_x0000_s1030" type="#_x0000_t202" style="position:absolute;left:0;text-align:left;margin-left:-5.4pt;margin-top:6.35pt;width:153.6pt;height:44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" filled="f" stroked="f">
                      <v:textbox style="mso-fit-shape-to-text:t">
                        <w:txbxContent>
                          <w:p w14:paraId="59CB3157" w14:textId="6FFB4910" w:rsidR="00F24CA1" w:rsidRPr="00F24CA1" w:rsidRDefault="00411750" w:rsidP="00F24CA1">
                            <w:pPr>
                              <w:rPr>
                                <w:sz w:val="48"/>
                                <w:szCs w:val="48"/>
                                <w:lang w:val="es-AR"/>
                              </w:rPr>
                            </w:pPr>
                            <w:r w:rsidRPr="00411750">
                              <w:rPr>
                                <w:sz w:val="48"/>
                                <w:szCs w:val="48"/>
                                <w:lang w:val="es-AR"/>
                              </w:rPr>
                              <w:t>02993/7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F24CA1" w:rsidRPr="008B0C3C">
              <w:rPr>
                <w:noProof/>
                <w:lang w:val="en-US" w:bidi="es-ES"/>
              </w:rPr>
              <w:t xml:space="preserve"> </w:t>
            </w:r>
          </w:p>
        </w:tc>
      </w:tr>
      <w:tr w:rsidR="00F24CA1" w:rsidRPr="008B0C3C" w14:paraId="74EFC683" w14:textId="77777777" w:rsidTr="00F24CA1">
        <w:tc>
          <w:tcPr>
            <w:tcW w:w="3172" w:type="pct"/>
            <w:gridSpan w:val="2"/>
          </w:tcPr>
          <w:p w14:paraId="7ECC47C3" w14:textId="3BD198C8" w:rsidR="00F24CA1" w:rsidRDefault="002A3681" w:rsidP="00B61DC4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noProof/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w:t>Gabriel Ollier</w:t>
            </w:r>
            <w:r w:rsidR="00F24CA1" w:rsidRPr="00F24CA1">
              <w:rPr>
                <w:noProof/>
                <w:sz w:val="44"/>
                <w:szCs w:val="44"/>
              </w:rPr>
              <w:t xml:space="preserve"> </w:t>
            </w:r>
          </w:p>
          <w:p w14:paraId="14BE365A" w14:textId="4FF72C14" w:rsidR="00F24CA1" w:rsidRPr="00B61DC4" w:rsidRDefault="00411750" w:rsidP="00B61DC4">
            <w:pPr>
              <w:spacing w:line="360" w:lineRule="auto"/>
              <w:ind w:left="36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     gabyollier@hotmail.com</w:t>
            </w:r>
          </w:p>
        </w:tc>
        <w:tc>
          <w:tcPr>
            <w:tcW w:w="117" w:type="pct"/>
          </w:tcPr>
          <w:p w14:paraId="6037CD6C" w14:textId="77777777" w:rsidR="00F24CA1" w:rsidRPr="00DB6B7E" w:rsidRDefault="00F24CA1" w:rsidP="00E14AA7">
            <w:pPr>
              <w:rPr>
                <w:noProof/>
              </w:rPr>
            </w:pPr>
          </w:p>
        </w:tc>
        <w:tc>
          <w:tcPr>
            <w:tcW w:w="1711" w:type="pct"/>
          </w:tcPr>
          <w:p w14:paraId="57D080F3" w14:textId="42B37718" w:rsidR="00F24CA1" w:rsidRPr="008B0C3C" w:rsidRDefault="004C4588" w:rsidP="00E14AA7">
            <w:pPr>
              <w:pStyle w:val="Informacindecontactodecuerpo"/>
              <w:rPr>
                <w:noProof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204848BA" wp14:editId="4806A9F8">
                      <wp:simplePos x="0" y="0"/>
                      <wp:positionH relativeFrom="column">
                        <wp:posOffset>-68580</wp:posOffset>
                      </wp:positionH>
                      <wp:positionV relativeFrom="page">
                        <wp:posOffset>80645</wp:posOffset>
                      </wp:positionV>
                      <wp:extent cx="1950720" cy="570865"/>
                      <wp:effectExtent l="0" t="0" r="0" b="0"/>
                      <wp:wrapSquare wrapText="bothSides"/>
                      <wp:docPr id="1409569660" name="Cuadro de texto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0720" cy="5708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ECDC7A" w14:textId="2CD03A44" w:rsidR="00F24CA1" w:rsidRPr="00F24CA1" w:rsidRDefault="00411750" w:rsidP="00F24CA1">
                                  <w:pPr>
                                    <w:rPr>
                                      <w:sz w:val="48"/>
                                      <w:szCs w:val="48"/>
                                      <w:lang w:val="es-AR"/>
                                    </w:rPr>
                                  </w:pPr>
                                  <w:r w:rsidRPr="00411750">
                                    <w:rPr>
                                      <w:sz w:val="48"/>
                                      <w:szCs w:val="48"/>
                                      <w:lang w:val="es-AR"/>
                                    </w:rPr>
                                    <w:t>02958/4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4848BA" id="Cuadro de texto 9" o:spid="_x0000_s1031" type="#_x0000_t202" style="position:absolute;left:0;text-align:left;margin-left:-5.4pt;margin-top:6.35pt;width:153.6pt;height:44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" filled="f" stroked="f">
                      <v:textbox style="mso-fit-shape-to-text:t">
                        <w:txbxContent>
                          <w:p w14:paraId="68ECDC7A" w14:textId="2CD03A44" w:rsidR="00F24CA1" w:rsidRPr="00F24CA1" w:rsidRDefault="00411750" w:rsidP="00F24CA1">
                            <w:pPr>
                              <w:rPr>
                                <w:sz w:val="48"/>
                                <w:szCs w:val="48"/>
                                <w:lang w:val="es-AR"/>
                              </w:rPr>
                            </w:pPr>
                            <w:r w:rsidRPr="00411750">
                              <w:rPr>
                                <w:sz w:val="48"/>
                                <w:szCs w:val="48"/>
                                <w:lang w:val="es-AR"/>
                              </w:rPr>
                              <w:t>02958/4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F24CA1" w:rsidRPr="008B0C3C">
              <w:rPr>
                <w:noProof/>
                <w:lang w:val="en-US" w:bidi="es-ES"/>
              </w:rPr>
              <w:t xml:space="preserve"> </w:t>
            </w:r>
          </w:p>
        </w:tc>
      </w:tr>
      <w:tr w:rsidR="00266998" w:rsidRPr="008B0C3C" w14:paraId="2330FA8A" w14:textId="77777777" w:rsidTr="00F24CA1">
        <w:tc>
          <w:tcPr>
            <w:tcW w:w="3172" w:type="pct"/>
            <w:gridSpan w:val="2"/>
          </w:tcPr>
          <w:p w14:paraId="1DBA07ED" w14:textId="571418B0" w:rsidR="00266998" w:rsidRDefault="006B6DA6" w:rsidP="00B61DC4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noProof/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w:t>Franco Niderhaus</w:t>
            </w:r>
            <w:r w:rsidR="00F24CA1" w:rsidRPr="00F24CA1">
              <w:rPr>
                <w:noProof/>
                <w:sz w:val="44"/>
                <w:szCs w:val="44"/>
              </w:rPr>
              <w:t xml:space="preserve"> </w:t>
            </w:r>
          </w:p>
          <w:p w14:paraId="194CCA3B" w14:textId="010303DB" w:rsidR="006B6DA6" w:rsidRPr="006B6DA6" w:rsidRDefault="004C4588" w:rsidP="006B6DA6">
            <w:pPr>
              <w:pStyle w:val="Prrafodelista"/>
              <w:spacing w:line="360" w:lineRule="auto"/>
              <w:ind w:left="72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franconiderhaus</w:t>
            </w:r>
            <w:r w:rsidR="006B6DA6">
              <w:rPr>
                <w:noProof/>
                <w:sz w:val="32"/>
                <w:szCs w:val="32"/>
              </w:rPr>
              <w:t>@gmail.com</w:t>
            </w:r>
          </w:p>
          <w:p w14:paraId="35FCE188" w14:textId="63F98F5B" w:rsidR="006B6DA6" w:rsidRDefault="006B6DA6" w:rsidP="00B61DC4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noProof/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w:t>Bruno Zanetti</w:t>
            </w:r>
          </w:p>
          <w:p w14:paraId="7E554416" w14:textId="6E4C8B23" w:rsidR="00F24CA1" w:rsidRPr="00765191" w:rsidRDefault="004C4588" w:rsidP="00765191">
            <w:pPr>
              <w:pStyle w:val="Prrafodelista"/>
              <w:spacing w:line="360" w:lineRule="auto"/>
              <w:ind w:left="72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b</w:t>
            </w:r>
            <w:r w:rsidR="006B6DA6">
              <w:rPr>
                <w:noProof/>
                <w:sz w:val="32"/>
                <w:szCs w:val="32"/>
              </w:rPr>
              <w:t>zanetti09@gmail.com</w:t>
            </w:r>
          </w:p>
        </w:tc>
        <w:tc>
          <w:tcPr>
            <w:tcW w:w="117" w:type="pct"/>
          </w:tcPr>
          <w:p w14:paraId="2822054B" w14:textId="77777777" w:rsidR="00266998" w:rsidRPr="00DB6B7E" w:rsidRDefault="00266998" w:rsidP="00E6525B">
            <w:pPr>
              <w:rPr>
                <w:noProof/>
              </w:rPr>
            </w:pPr>
          </w:p>
        </w:tc>
        <w:tc>
          <w:tcPr>
            <w:tcW w:w="1711" w:type="pct"/>
          </w:tcPr>
          <w:p w14:paraId="468F4B9A" w14:textId="6290B983" w:rsidR="004C4588" w:rsidRDefault="004C4588" w:rsidP="004C4588">
            <w:pPr>
              <w:rPr>
                <w:noProof/>
                <w:lang w:val="en-US" w:bidi="es-E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7C25B98F" wp14:editId="67FCA69D">
                      <wp:simplePos x="0" y="0"/>
                      <wp:positionH relativeFrom="column">
                        <wp:posOffset>-68580</wp:posOffset>
                      </wp:positionH>
                      <wp:positionV relativeFrom="page">
                        <wp:posOffset>80645</wp:posOffset>
                      </wp:positionV>
                      <wp:extent cx="1950720" cy="570865"/>
                      <wp:effectExtent l="0" t="0" r="0" b="0"/>
                      <wp:wrapSquare wrapText="bothSides"/>
                      <wp:docPr id="1148436135" name="Cuadro de texto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0720" cy="5708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66D49B" w14:textId="39B710FC" w:rsidR="00F24CA1" w:rsidRPr="00F24CA1" w:rsidRDefault="00F24CA1">
                                  <w:pPr>
                                    <w:rPr>
                                      <w:sz w:val="48"/>
                                      <w:szCs w:val="48"/>
                                      <w:lang w:val="es-AR"/>
                                    </w:rPr>
                                  </w:pPr>
                                  <w:r w:rsidRPr="00F24CA1">
                                    <w:rPr>
                                      <w:sz w:val="48"/>
                                      <w:szCs w:val="48"/>
                                      <w:lang w:val="es-AR"/>
                                    </w:rPr>
                                    <w:t>02</w:t>
                                  </w:r>
                                  <w:r w:rsidR="004C4588">
                                    <w:rPr>
                                      <w:sz w:val="48"/>
                                      <w:szCs w:val="48"/>
                                      <w:lang w:val="es-AR"/>
                                    </w:rPr>
                                    <w:t>9</w:t>
                                  </w:r>
                                  <w:r w:rsidR="00411750">
                                    <w:rPr>
                                      <w:sz w:val="48"/>
                                      <w:szCs w:val="48"/>
                                      <w:lang w:val="es-AR"/>
                                    </w:rPr>
                                    <w:t>7</w:t>
                                  </w:r>
                                  <w:r w:rsidR="004C4588">
                                    <w:rPr>
                                      <w:sz w:val="48"/>
                                      <w:szCs w:val="48"/>
                                      <w:lang w:val="es-AR"/>
                                    </w:rPr>
                                    <w:t>6</w:t>
                                  </w:r>
                                  <w:r w:rsidR="00411750">
                                    <w:rPr>
                                      <w:sz w:val="48"/>
                                      <w:szCs w:val="48"/>
                                      <w:lang w:val="es-AR"/>
                                    </w:rPr>
                                    <w:t>/6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25B98F" id="Cuadro de texto 7" o:spid="_x0000_s1032" type="#_x0000_t202" style="position:absolute;margin-left:-5.4pt;margin-top:6.35pt;width:153.6pt;height:44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" filled="f" stroked="f">
                      <v:textbox style="mso-fit-shape-to-text:t">
                        <w:txbxContent>
                          <w:p w14:paraId="4D66D49B" w14:textId="39B710FC" w:rsidR="00F24CA1" w:rsidRPr="00F24CA1" w:rsidRDefault="00F24CA1">
                            <w:pPr>
                              <w:rPr>
                                <w:sz w:val="48"/>
                                <w:szCs w:val="48"/>
                                <w:lang w:val="es-AR"/>
                              </w:rPr>
                            </w:pPr>
                            <w:r w:rsidRPr="00F24CA1">
                              <w:rPr>
                                <w:sz w:val="48"/>
                                <w:szCs w:val="48"/>
                                <w:lang w:val="es-AR"/>
                              </w:rPr>
                              <w:t>02</w:t>
                            </w:r>
                            <w:r w:rsidR="004C4588">
                              <w:rPr>
                                <w:sz w:val="48"/>
                                <w:szCs w:val="48"/>
                                <w:lang w:val="es-AR"/>
                              </w:rPr>
                              <w:t>9</w:t>
                            </w:r>
                            <w:r w:rsidR="00411750">
                              <w:rPr>
                                <w:sz w:val="48"/>
                                <w:szCs w:val="48"/>
                                <w:lang w:val="es-AR"/>
                              </w:rPr>
                              <w:t>7</w:t>
                            </w:r>
                            <w:r w:rsidR="004C4588">
                              <w:rPr>
                                <w:sz w:val="48"/>
                                <w:szCs w:val="48"/>
                                <w:lang w:val="es-AR"/>
                              </w:rPr>
                              <w:t>6</w:t>
                            </w:r>
                            <w:r w:rsidR="00411750">
                              <w:rPr>
                                <w:sz w:val="48"/>
                                <w:szCs w:val="48"/>
                                <w:lang w:val="es-AR"/>
                              </w:rPr>
                              <w:t>/6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266998" w:rsidRPr="008B0C3C">
              <w:rPr>
                <w:noProof/>
                <w:lang w:val="en-US" w:bidi="es-ES"/>
              </w:rPr>
              <w:t xml:space="preserve"> </w:t>
            </w:r>
          </w:p>
          <w:p w14:paraId="68A89181" w14:textId="025423DF" w:rsidR="004C4588" w:rsidRPr="00F24CA1" w:rsidRDefault="004C4588" w:rsidP="004C4588">
            <w:pPr>
              <w:rPr>
                <w:sz w:val="48"/>
                <w:szCs w:val="48"/>
                <w:lang w:val="es-AR"/>
              </w:rPr>
            </w:pPr>
            <w:r w:rsidRPr="00F24CA1">
              <w:rPr>
                <w:sz w:val="48"/>
                <w:szCs w:val="48"/>
                <w:lang w:val="es-AR"/>
              </w:rPr>
              <w:t>02</w:t>
            </w:r>
            <w:r>
              <w:rPr>
                <w:sz w:val="48"/>
                <w:szCs w:val="48"/>
                <w:lang w:val="es-AR"/>
              </w:rPr>
              <w:t>975/5</w:t>
            </w:r>
          </w:p>
          <w:p w14:paraId="12C1784E" w14:textId="25E2EBD0" w:rsidR="00266998" w:rsidRPr="008B0C3C" w:rsidRDefault="00266998" w:rsidP="00E6525B">
            <w:pPr>
              <w:pStyle w:val="Informacindecontactodecuerpo"/>
              <w:rPr>
                <w:noProof/>
                <w:lang w:val="en-US"/>
              </w:rPr>
            </w:pPr>
          </w:p>
        </w:tc>
      </w:tr>
    </w:tbl>
    <w:p w14:paraId="3EB5CB0C" w14:textId="49B463A2" w:rsidR="00340C75" w:rsidRPr="008B0C3C" w:rsidRDefault="00340C75" w:rsidP="00F5689F">
      <w:pPr>
        <w:rPr>
          <w:noProof/>
          <w:lang w:val="en-US"/>
        </w:rPr>
        <w:sectPr w:rsidR="00340C75" w:rsidRPr="008B0C3C" w:rsidSect="001C4153">
          <w:pgSz w:w="11906" w:h="16838" w:code="9"/>
          <w:pgMar w:top="720" w:right="734" w:bottom="288" w:left="720" w:header="720" w:footer="720" w:gutter="0"/>
          <w:pgBorders w:display="notFirstPage" w:offsetFrom="page">
            <w:top w:val="single" w:sz="8" w:space="24" w:color="64B1BE" w:themeColor="accent1" w:themeShade="BF"/>
            <w:left w:val="single" w:sz="8" w:space="24" w:color="64B1BE" w:themeColor="accent1" w:themeShade="BF"/>
            <w:bottom w:val="single" w:sz="8" w:space="24" w:color="64B1BE" w:themeColor="accent1" w:themeShade="BF"/>
            <w:right w:val="single" w:sz="8" w:space="24" w:color="64B1BE" w:themeColor="accent1" w:themeShade="BF"/>
          </w:pgBorders>
          <w:cols w:space="720"/>
          <w:docGrid w:linePitch="245"/>
        </w:sectPr>
      </w:pPr>
    </w:p>
    <w:p w14:paraId="1E688BC8" w14:textId="04ED7C26" w:rsidR="00114FEB" w:rsidRPr="00CA3378" w:rsidRDefault="004C4588" w:rsidP="00114FEB">
      <w:pPr>
        <w:pStyle w:val="Ttulo1"/>
        <w:rPr>
          <w:noProof/>
          <w:color w:val="64B1BE" w:themeColor="accent1" w:themeShade="BF"/>
          <w:sz w:val="56"/>
          <w:szCs w:val="56"/>
          <w:lang w:val="es-AR"/>
        </w:rPr>
      </w:pPr>
      <w:r>
        <w:rPr>
          <w:noProof/>
        </w:rPr>
        <w:lastRenderedPageBreak/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7D4CCDB" wp14:editId="4472D8A1">
                <wp:simplePos x="0" y="0"/>
                <wp:positionH relativeFrom="column">
                  <wp:posOffset>-29210</wp:posOffset>
                </wp:positionH>
                <wp:positionV relativeFrom="paragraph">
                  <wp:posOffset>526414</wp:posOffset>
                </wp:positionV>
                <wp:extent cx="6562725" cy="0"/>
                <wp:effectExtent l="0" t="0" r="0" b="0"/>
                <wp:wrapNone/>
                <wp:docPr id="79909998" name="Conector rec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56272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5942F" id="Conector recto 5" o:spid="_x0000_s1026" style="position:absolute;flip:y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.3pt,41.45pt" to="514.4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" strokecolor="#a9d4db [3204]" strokeweight="2pt">
                <v:stroke joinstyle="miter"/>
                <o:lock v:ext="edit" shapetype="f"/>
              </v:line>
            </w:pict>
          </mc:Fallback>
        </mc:AlternateContent>
      </w:r>
      <w:r w:rsidR="001C4153" w:rsidRPr="00CA3378">
        <w:rPr>
          <w:noProof/>
          <w:color w:val="64B1BE" w:themeColor="accent1" w:themeShade="BF"/>
          <w:sz w:val="56"/>
          <w:szCs w:val="56"/>
          <w:lang w:val="es-AR"/>
        </w:rPr>
        <w:t>E</w:t>
      </w:r>
      <w:r>
        <w:rPr>
          <w:noProof/>
          <w:color w:val="64B1BE" w:themeColor="accent1" w:themeShade="BF"/>
          <w:sz w:val="56"/>
          <w:szCs w:val="56"/>
          <w:lang w:val="es-AR"/>
        </w:rPr>
        <w:t>JERCICIO 1</w:t>
      </w:r>
    </w:p>
    <w:p w14:paraId="52599C6E" w14:textId="60B5A6BA" w:rsidR="00114FEB" w:rsidRPr="00765191" w:rsidRDefault="00114FEB" w:rsidP="00765191">
      <w:pPr>
        <w:spacing w:line="276" w:lineRule="auto"/>
        <w:rPr>
          <w:sz w:val="24"/>
          <w:szCs w:val="24"/>
          <w:lang w:val="es-AR"/>
        </w:rPr>
      </w:pPr>
    </w:p>
    <w:p w14:paraId="53E0A5C8" w14:textId="77777777" w:rsidR="00AD48B5" w:rsidRPr="00AD48B5" w:rsidRDefault="00AD48B5" w:rsidP="00AD48B5">
      <w:pPr>
        <w:pStyle w:val="Prrafodelista"/>
        <w:numPr>
          <w:ilvl w:val="0"/>
          <w:numId w:val="9"/>
        </w:numPr>
        <w:spacing w:line="240" w:lineRule="auto"/>
        <w:rPr>
          <w:sz w:val="28"/>
          <w:szCs w:val="28"/>
          <w:lang w:val="es-AR"/>
        </w:rPr>
      </w:pPr>
      <w:r w:rsidRPr="00AD48B5">
        <w:rPr>
          <w:b/>
          <w:bCs/>
          <w:color w:val="64B1BE" w:themeColor="accent1" w:themeShade="BF"/>
          <w:sz w:val="28"/>
          <w:szCs w:val="28"/>
        </w:rPr>
        <w:t>Objetivo</w:t>
      </w:r>
    </w:p>
    <w:p w14:paraId="25B08970" w14:textId="77777777" w:rsidR="00AD48B5" w:rsidRPr="00AD48B5" w:rsidRDefault="00AD48B5" w:rsidP="00AD48B5">
      <w:pPr>
        <w:pStyle w:val="Prrafodelista"/>
        <w:spacing w:line="240" w:lineRule="auto"/>
        <w:ind w:left="720"/>
        <w:rPr>
          <w:sz w:val="24"/>
          <w:szCs w:val="24"/>
          <w:lang w:val="es-AR"/>
        </w:rPr>
      </w:pPr>
    </w:p>
    <w:p w14:paraId="075D0018" w14:textId="51B4A68B" w:rsidR="00AD48B5" w:rsidRDefault="00AD48B5" w:rsidP="003C1A50">
      <w:pPr>
        <w:pStyle w:val="Prrafodelista"/>
        <w:spacing w:line="240" w:lineRule="auto"/>
        <w:ind w:left="720" w:right="529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D099F" w:rsidRPr="00DD099F">
        <w:rPr>
          <w:sz w:val="24"/>
          <w:szCs w:val="24"/>
        </w:rPr>
        <w:t>En un sistema de tiempo real con las siguientes tareas:</w:t>
      </w:r>
    </w:p>
    <w:p w14:paraId="5800E4B8" w14:textId="77777777" w:rsidR="00DD099F" w:rsidRDefault="00DD099F" w:rsidP="003C1A50">
      <w:pPr>
        <w:pStyle w:val="Prrafodelista"/>
        <w:spacing w:line="240" w:lineRule="auto"/>
        <w:ind w:left="720" w:right="529" w:firstLine="720"/>
        <w:jc w:val="both"/>
        <w:rPr>
          <w:sz w:val="24"/>
          <w:szCs w:val="24"/>
        </w:rPr>
      </w:pPr>
    </w:p>
    <w:tbl>
      <w:tblPr>
        <w:tblW w:w="4810" w:type="dxa"/>
        <w:jc w:val="center"/>
        <w:tblBorders>
          <w:top w:val="single" w:sz="12" w:space="0" w:color="64B1BE" w:themeColor="accent1" w:themeShade="BF"/>
          <w:left w:val="single" w:sz="12" w:space="0" w:color="64B1BE" w:themeColor="accent1" w:themeShade="BF"/>
          <w:bottom w:val="single" w:sz="12" w:space="0" w:color="64B1BE" w:themeColor="accent1" w:themeShade="BF"/>
          <w:right w:val="single" w:sz="12" w:space="0" w:color="64B1BE" w:themeColor="accent1" w:themeShade="BF"/>
          <w:insideH w:val="single" w:sz="12" w:space="0" w:color="64B1BE" w:themeColor="accent1" w:themeShade="BF"/>
          <w:insideV w:val="single" w:sz="12" w:space="0" w:color="64B1BE" w:themeColor="accent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152"/>
        <w:gridCol w:w="1947"/>
      </w:tblGrid>
      <w:tr w:rsidR="003C1A50" w:rsidRPr="00DD099F" w14:paraId="2A48B34A" w14:textId="77777777" w:rsidTr="00DD099F">
        <w:trPr>
          <w:trHeight w:val="300"/>
          <w:jc w:val="center"/>
        </w:trPr>
        <w:tc>
          <w:tcPr>
            <w:tcW w:w="1240" w:type="dxa"/>
            <w:shd w:val="clear" w:color="auto" w:fill="CBE5E9" w:themeFill="accent1" w:themeFillTint="99"/>
            <w:noWrap/>
            <w:vAlign w:val="bottom"/>
            <w:hideMark/>
          </w:tcPr>
          <w:p w14:paraId="5350A3FE" w14:textId="77777777" w:rsidR="00DD099F" w:rsidRPr="00DD099F" w:rsidRDefault="00DD099F" w:rsidP="003C1A50">
            <w:pPr>
              <w:widowControl/>
              <w:autoSpaceDE/>
              <w:autoSpaceDN/>
              <w:spacing w:line="240" w:lineRule="auto"/>
              <w:ind w:right="529"/>
              <w:jc w:val="center"/>
              <w:rPr>
                <w:rFonts w:ascii="Aptos Narrow" w:eastAsia="Times New Roman" w:hAnsi="Aptos Narrow" w:cs="Times New Roman"/>
                <w:b/>
                <w:bCs/>
                <w:sz w:val="22"/>
                <w:szCs w:val="22"/>
                <w:lang w:val="es-AR" w:eastAsia="es-AR" w:bidi="ar-SA"/>
              </w:rPr>
            </w:pPr>
            <w:r w:rsidRPr="00DD099F">
              <w:rPr>
                <w:rFonts w:ascii="Aptos Narrow" w:eastAsia="Times New Roman" w:hAnsi="Aptos Narrow" w:cs="Times New Roman"/>
                <w:b/>
                <w:bCs/>
                <w:sz w:val="22"/>
                <w:szCs w:val="22"/>
                <w:lang w:val="es-AR" w:eastAsia="es-AR" w:bidi="ar-SA"/>
              </w:rPr>
              <w:t>Tarea</w:t>
            </w:r>
          </w:p>
        </w:tc>
        <w:tc>
          <w:tcPr>
            <w:tcW w:w="2152" w:type="dxa"/>
            <w:shd w:val="clear" w:color="auto" w:fill="CBE5E9" w:themeFill="accent1" w:themeFillTint="99"/>
            <w:noWrap/>
            <w:vAlign w:val="bottom"/>
            <w:hideMark/>
          </w:tcPr>
          <w:p w14:paraId="57B02994" w14:textId="77777777" w:rsidR="00DD099F" w:rsidRPr="00DD099F" w:rsidRDefault="00DD099F" w:rsidP="003C1A50">
            <w:pPr>
              <w:widowControl/>
              <w:autoSpaceDE/>
              <w:autoSpaceDN/>
              <w:spacing w:line="240" w:lineRule="auto"/>
              <w:ind w:right="529"/>
              <w:jc w:val="center"/>
              <w:rPr>
                <w:rFonts w:ascii="Aptos Narrow" w:eastAsia="Times New Roman" w:hAnsi="Aptos Narrow" w:cs="Times New Roman"/>
                <w:b/>
                <w:bCs/>
                <w:sz w:val="22"/>
                <w:szCs w:val="22"/>
                <w:lang w:val="es-AR" w:eastAsia="es-AR" w:bidi="ar-SA"/>
              </w:rPr>
            </w:pPr>
            <w:r w:rsidRPr="00DD099F">
              <w:rPr>
                <w:rFonts w:ascii="Aptos Narrow" w:eastAsia="Times New Roman" w:hAnsi="Aptos Narrow" w:cs="Times New Roman"/>
                <w:b/>
                <w:bCs/>
                <w:sz w:val="22"/>
                <w:szCs w:val="22"/>
                <w:lang w:val="es-AR" w:eastAsia="es-AR" w:bidi="ar-SA"/>
              </w:rPr>
              <w:t>Tiempo de ejecución</w:t>
            </w:r>
          </w:p>
        </w:tc>
        <w:tc>
          <w:tcPr>
            <w:tcW w:w="1418" w:type="dxa"/>
            <w:shd w:val="clear" w:color="auto" w:fill="CBE5E9" w:themeFill="accent1" w:themeFillTint="99"/>
            <w:noWrap/>
            <w:vAlign w:val="bottom"/>
            <w:hideMark/>
          </w:tcPr>
          <w:p w14:paraId="1C37F898" w14:textId="77777777" w:rsidR="00DD099F" w:rsidRPr="00DD099F" w:rsidRDefault="00DD099F" w:rsidP="003C1A50">
            <w:pPr>
              <w:widowControl/>
              <w:autoSpaceDE/>
              <w:autoSpaceDN/>
              <w:spacing w:line="240" w:lineRule="auto"/>
              <w:ind w:right="529"/>
              <w:jc w:val="center"/>
              <w:rPr>
                <w:rFonts w:ascii="Aptos Narrow" w:eastAsia="Times New Roman" w:hAnsi="Aptos Narrow" w:cs="Times New Roman"/>
                <w:b/>
                <w:bCs/>
                <w:sz w:val="22"/>
                <w:szCs w:val="22"/>
                <w:lang w:val="es-AR" w:eastAsia="es-AR" w:bidi="ar-SA"/>
              </w:rPr>
            </w:pPr>
            <w:r w:rsidRPr="00DD099F">
              <w:rPr>
                <w:rFonts w:ascii="Aptos Narrow" w:eastAsia="Times New Roman" w:hAnsi="Aptos Narrow" w:cs="Times New Roman"/>
                <w:b/>
                <w:bCs/>
                <w:sz w:val="22"/>
                <w:szCs w:val="22"/>
                <w:lang w:val="es-AR" w:eastAsia="es-AR" w:bidi="ar-SA"/>
              </w:rPr>
              <w:t>Período/Plazo</w:t>
            </w:r>
          </w:p>
        </w:tc>
      </w:tr>
      <w:tr w:rsidR="003C1A50" w:rsidRPr="00DD099F" w14:paraId="7B27A59A" w14:textId="77777777" w:rsidTr="00DD099F">
        <w:trPr>
          <w:trHeight w:val="288"/>
          <w:jc w:val="center"/>
        </w:trPr>
        <w:tc>
          <w:tcPr>
            <w:tcW w:w="1240" w:type="dxa"/>
            <w:shd w:val="clear" w:color="auto" w:fill="EDF6F7" w:themeFill="accent1" w:themeFillTint="33"/>
            <w:noWrap/>
            <w:vAlign w:val="bottom"/>
            <w:hideMark/>
          </w:tcPr>
          <w:p w14:paraId="4212F014" w14:textId="77777777" w:rsidR="00DD099F" w:rsidRPr="00DD099F" w:rsidRDefault="00DD099F" w:rsidP="003C1A50">
            <w:pPr>
              <w:widowControl/>
              <w:autoSpaceDE/>
              <w:autoSpaceDN/>
              <w:spacing w:line="240" w:lineRule="auto"/>
              <w:ind w:right="529"/>
              <w:jc w:val="center"/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</w:pPr>
            <w:r w:rsidRPr="00DD099F"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  <w:t>A</w:t>
            </w:r>
          </w:p>
        </w:tc>
        <w:tc>
          <w:tcPr>
            <w:tcW w:w="2152" w:type="dxa"/>
            <w:shd w:val="clear" w:color="auto" w:fill="EDF6F7" w:themeFill="accent1" w:themeFillTint="33"/>
            <w:noWrap/>
            <w:vAlign w:val="bottom"/>
            <w:hideMark/>
          </w:tcPr>
          <w:p w14:paraId="6B911311" w14:textId="77777777" w:rsidR="00DD099F" w:rsidRPr="00DD099F" w:rsidRDefault="00DD099F" w:rsidP="003C1A50">
            <w:pPr>
              <w:widowControl/>
              <w:autoSpaceDE/>
              <w:autoSpaceDN/>
              <w:spacing w:line="240" w:lineRule="auto"/>
              <w:ind w:right="529"/>
              <w:jc w:val="center"/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</w:pPr>
            <w:r w:rsidRPr="00DD099F"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  <w:t>2</w:t>
            </w:r>
          </w:p>
        </w:tc>
        <w:tc>
          <w:tcPr>
            <w:tcW w:w="1418" w:type="dxa"/>
            <w:shd w:val="clear" w:color="auto" w:fill="EDF6F7" w:themeFill="accent1" w:themeFillTint="33"/>
            <w:noWrap/>
            <w:vAlign w:val="bottom"/>
            <w:hideMark/>
          </w:tcPr>
          <w:p w14:paraId="37957148" w14:textId="77777777" w:rsidR="00DD099F" w:rsidRPr="00DD099F" w:rsidRDefault="00DD099F" w:rsidP="003C1A50">
            <w:pPr>
              <w:widowControl/>
              <w:autoSpaceDE/>
              <w:autoSpaceDN/>
              <w:spacing w:line="240" w:lineRule="auto"/>
              <w:ind w:right="529"/>
              <w:jc w:val="center"/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</w:pPr>
            <w:r w:rsidRPr="00DD099F"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  <w:t>12</w:t>
            </w:r>
          </w:p>
        </w:tc>
      </w:tr>
      <w:tr w:rsidR="003C1A50" w:rsidRPr="00DD099F" w14:paraId="185F5B94" w14:textId="77777777" w:rsidTr="00DD099F">
        <w:trPr>
          <w:trHeight w:val="288"/>
          <w:jc w:val="center"/>
        </w:trPr>
        <w:tc>
          <w:tcPr>
            <w:tcW w:w="1240" w:type="dxa"/>
            <w:shd w:val="clear" w:color="auto" w:fill="CBE5E9" w:themeFill="accent1" w:themeFillTint="99"/>
            <w:noWrap/>
            <w:vAlign w:val="bottom"/>
            <w:hideMark/>
          </w:tcPr>
          <w:p w14:paraId="3B090BF7" w14:textId="77777777" w:rsidR="00DD099F" w:rsidRPr="00DD099F" w:rsidRDefault="00DD099F" w:rsidP="003C1A50">
            <w:pPr>
              <w:widowControl/>
              <w:autoSpaceDE/>
              <w:autoSpaceDN/>
              <w:spacing w:line="240" w:lineRule="auto"/>
              <w:ind w:right="529"/>
              <w:jc w:val="center"/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</w:pPr>
            <w:r w:rsidRPr="00DD099F"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  <w:t>B</w:t>
            </w:r>
          </w:p>
        </w:tc>
        <w:tc>
          <w:tcPr>
            <w:tcW w:w="2152" w:type="dxa"/>
            <w:shd w:val="clear" w:color="auto" w:fill="CBE5E9" w:themeFill="accent1" w:themeFillTint="99"/>
            <w:noWrap/>
            <w:vAlign w:val="bottom"/>
            <w:hideMark/>
          </w:tcPr>
          <w:p w14:paraId="651CE8DB" w14:textId="77777777" w:rsidR="00DD099F" w:rsidRPr="00DD099F" w:rsidRDefault="00DD099F" w:rsidP="003C1A50">
            <w:pPr>
              <w:widowControl/>
              <w:autoSpaceDE/>
              <w:autoSpaceDN/>
              <w:spacing w:line="240" w:lineRule="auto"/>
              <w:ind w:right="529"/>
              <w:jc w:val="center"/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</w:pPr>
            <w:r w:rsidRPr="00DD099F"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  <w:t>2</w:t>
            </w:r>
          </w:p>
        </w:tc>
        <w:tc>
          <w:tcPr>
            <w:tcW w:w="1418" w:type="dxa"/>
            <w:shd w:val="clear" w:color="auto" w:fill="CBE5E9" w:themeFill="accent1" w:themeFillTint="99"/>
            <w:noWrap/>
            <w:vAlign w:val="bottom"/>
            <w:hideMark/>
          </w:tcPr>
          <w:p w14:paraId="211E0981" w14:textId="77777777" w:rsidR="00DD099F" w:rsidRPr="00DD099F" w:rsidRDefault="00DD099F" w:rsidP="003C1A50">
            <w:pPr>
              <w:widowControl/>
              <w:autoSpaceDE/>
              <w:autoSpaceDN/>
              <w:spacing w:line="240" w:lineRule="auto"/>
              <w:ind w:right="529"/>
              <w:jc w:val="center"/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</w:pPr>
            <w:r w:rsidRPr="00DD099F"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  <w:t>24</w:t>
            </w:r>
          </w:p>
        </w:tc>
      </w:tr>
      <w:tr w:rsidR="003C1A50" w:rsidRPr="00DD099F" w14:paraId="48004BD6" w14:textId="77777777" w:rsidTr="00DD099F">
        <w:trPr>
          <w:trHeight w:val="288"/>
          <w:jc w:val="center"/>
        </w:trPr>
        <w:tc>
          <w:tcPr>
            <w:tcW w:w="1240" w:type="dxa"/>
            <w:shd w:val="clear" w:color="auto" w:fill="EDF6F7" w:themeFill="accent1" w:themeFillTint="33"/>
            <w:noWrap/>
            <w:vAlign w:val="bottom"/>
            <w:hideMark/>
          </w:tcPr>
          <w:p w14:paraId="1D48FBB5" w14:textId="77777777" w:rsidR="00DD099F" w:rsidRPr="00DD099F" w:rsidRDefault="00DD099F" w:rsidP="003C1A50">
            <w:pPr>
              <w:widowControl/>
              <w:autoSpaceDE/>
              <w:autoSpaceDN/>
              <w:spacing w:line="240" w:lineRule="auto"/>
              <w:ind w:right="529"/>
              <w:jc w:val="center"/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</w:pPr>
            <w:r w:rsidRPr="00DD099F"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  <w:t>C</w:t>
            </w:r>
          </w:p>
        </w:tc>
        <w:tc>
          <w:tcPr>
            <w:tcW w:w="2152" w:type="dxa"/>
            <w:shd w:val="clear" w:color="auto" w:fill="EDF6F7" w:themeFill="accent1" w:themeFillTint="33"/>
            <w:noWrap/>
            <w:vAlign w:val="bottom"/>
            <w:hideMark/>
          </w:tcPr>
          <w:p w14:paraId="13ED1869" w14:textId="77777777" w:rsidR="00DD099F" w:rsidRPr="00DD099F" w:rsidRDefault="00DD099F" w:rsidP="003C1A50">
            <w:pPr>
              <w:widowControl/>
              <w:autoSpaceDE/>
              <w:autoSpaceDN/>
              <w:spacing w:line="240" w:lineRule="auto"/>
              <w:ind w:right="529"/>
              <w:jc w:val="center"/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</w:pPr>
            <w:r w:rsidRPr="00DD099F"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  <w:t>2</w:t>
            </w:r>
          </w:p>
        </w:tc>
        <w:tc>
          <w:tcPr>
            <w:tcW w:w="1418" w:type="dxa"/>
            <w:shd w:val="clear" w:color="auto" w:fill="EDF6F7" w:themeFill="accent1" w:themeFillTint="33"/>
            <w:noWrap/>
            <w:vAlign w:val="bottom"/>
            <w:hideMark/>
          </w:tcPr>
          <w:p w14:paraId="09CE3CD4" w14:textId="77777777" w:rsidR="00DD099F" w:rsidRPr="00DD099F" w:rsidRDefault="00DD099F" w:rsidP="003C1A50">
            <w:pPr>
              <w:widowControl/>
              <w:autoSpaceDE/>
              <w:autoSpaceDN/>
              <w:spacing w:line="240" w:lineRule="auto"/>
              <w:ind w:right="529"/>
              <w:jc w:val="center"/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</w:pPr>
            <w:r w:rsidRPr="00DD099F"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  <w:t>6</w:t>
            </w:r>
          </w:p>
        </w:tc>
      </w:tr>
      <w:tr w:rsidR="003C1A50" w:rsidRPr="00DD099F" w14:paraId="2C6D5DBA" w14:textId="77777777" w:rsidTr="00DD099F">
        <w:trPr>
          <w:trHeight w:val="300"/>
          <w:jc w:val="center"/>
        </w:trPr>
        <w:tc>
          <w:tcPr>
            <w:tcW w:w="1240" w:type="dxa"/>
            <w:shd w:val="clear" w:color="auto" w:fill="CBE5E9" w:themeFill="accent1" w:themeFillTint="99"/>
            <w:noWrap/>
            <w:vAlign w:val="bottom"/>
            <w:hideMark/>
          </w:tcPr>
          <w:p w14:paraId="4E6A1AC5" w14:textId="77777777" w:rsidR="00DD099F" w:rsidRPr="00DD099F" w:rsidRDefault="00DD099F" w:rsidP="003C1A50">
            <w:pPr>
              <w:widowControl/>
              <w:autoSpaceDE/>
              <w:autoSpaceDN/>
              <w:spacing w:line="240" w:lineRule="auto"/>
              <w:ind w:right="529"/>
              <w:jc w:val="center"/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</w:pPr>
            <w:r w:rsidRPr="00DD099F"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  <w:t>D</w:t>
            </w:r>
          </w:p>
        </w:tc>
        <w:tc>
          <w:tcPr>
            <w:tcW w:w="2152" w:type="dxa"/>
            <w:shd w:val="clear" w:color="auto" w:fill="CBE5E9" w:themeFill="accent1" w:themeFillTint="99"/>
            <w:noWrap/>
            <w:vAlign w:val="bottom"/>
            <w:hideMark/>
          </w:tcPr>
          <w:p w14:paraId="5791E316" w14:textId="77777777" w:rsidR="00DD099F" w:rsidRPr="00DD099F" w:rsidRDefault="00DD099F" w:rsidP="003C1A50">
            <w:pPr>
              <w:widowControl/>
              <w:autoSpaceDE/>
              <w:autoSpaceDN/>
              <w:spacing w:line="240" w:lineRule="auto"/>
              <w:ind w:right="529"/>
              <w:jc w:val="center"/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</w:pPr>
            <w:r w:rsidRPr="00DD099F"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  <w:t>1</w:t>
            </w:r>
          </w:p>
        </w:tc>
        <w:tc>
          <w:tcPr>
            <w:tcW w:w="1418" w:type="dxa"/>
            <w:shd w:val="clear" w:color="auto" w:fill="CBE5E9" w:themeFill="accent1" w:themeFillTint="99"/>
            <w:noWrap/>
            <w:vAlign w:val="bottom"/>
            <w:hideMark/>
          </w:tcPr>
          <w:p w14:paraId="12C1B5EF" w14:textId="77777777" w:rsidR="00DD099F" w:rsidRPr="00DD099F" w:rsidRDefault="00DD099F" w:rsidP="003C1A50">
            <w:pPr>
              <w:widowControl/>
              <w:autoSpaceDE/>
              <w:autoSpaceDN/>
              <w:spacing w:line="240" w:lineRule="auto"/>
              <w:ind w:right="529"/>
              <w:jc w:val="center"/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</w:pPr>
            <w:r w:rsidRPr="00DD099F"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  <w:t>3</w:t>
            </w:r>
          </w:p>
        </w:tc>
      </w:tr>
    </w:tbl>
    <w:p w14:paraId="6D6ADF21" w14:textId="77777777" w:rsidR="00DD099F" w:rsidRDefault="00DD099F" w:rsidP="003C1A50">
      <w:pPr>
        <w:pStyle w:val="Prrafodelista"/>
        <w:spacing w:line="240" w:lineRule="auto"/>
        <w:ind w:left="2160" w:right="529"/>
        <w:jc w:val="both"/>
        <w:rPr>
          <w:sz w:val="24"/>
          <w:szCs w:val="24"/>
        </w:rPr>
      </w:pPr>
    </w:p>
    <w:p w14:paraId="14870F04" w14:textId="116C5E34" w:rsidR="00DD099F" w:rsidRDefault="003C1A50" w:rsidP="003C1A50">
      <w:pPr>
        <w:pStyle w:val="Prrafodelista"/>
        <w:numPr>
          <w:ilvl w:val="0"/>
          <w:numId w:val="10"/>
        </w:numPr>
        <w:spacing w:line="276" w:lineRule="auto"/>
        <w:ind w:left="1843" w:right="529" w:hanging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D099F" w:rsidRPr="00DD099F">
        <w:rPr>
          <w:sz w:val="24"/>
          <w:szCs w:val="24"/>
        </w:rPr>
        <w:t>Comprueba si existe una planificación de tiempo real viable.</w:t>
      </w:r>
    </w:p>
    <w:p w14:paraId="68B5F661" w14:textId="61E828DF" w:rsidR="00DD099F" w:rsidRDefault="003C1A50" w:rsidP="003C1A50">
      <w:pPr>
        <w:pStyle w:val="Prrafodelista"/>
        <w:numPr>
          <w:ilvl w:val="0"/>
          <w:numId w:val="10"/>
        </w:numPr>
        <w:spacing w:line="276" w:lineRule="auto"/>
        <w:ind w:left="1843" w:right="529" w:hanging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D099F" w:rsidRPr="00DD099F">
        <w:rPr>
          <w:sz w:val="24"/>
          <w:szCs w:val="24"/>
        </w:rPr>
        <w:t xml:space="preserve">Desarrolla un plan cíclico para la ejecución de estas tareas, calculando </w:t>
      </w:r>
      <w:r w:rsidRPr="00DD099F">
        <w:rPr>
          <w:sz w:val="24"/>
          <w:szCs w:val="24"/>
        </w:rPr>
        <w:t xml:space="preserve">el </w:t>
      </w:r>
      <w:r>
        <w:rPr>
          <w:sz w:val="24"/>
          <w:szCs w:val="24"/>
        </w:rPr>
        <w:t>periodo</w:t>
      </w:r>
      <w:r w:rsidR="00DD099F" w:rsidRPr="00DD099F">
        <w:rPr>
          <w:sz w:val="24"/>
          <w:szCs w:val="24"/>
        </w:rPr>
        <w:t xml:space="preserve"> principal y secundario y mostrando la tabla de tareas para el ejecutivo cíclico.</w:t>
      </w:r>
    </w:p>
    <w:p w14:paraId="51657F2D" w14:textId="77777777" w:rsidR="00AD48B5" w:rsidRPr="00DD099F" w:rsidRDefault="00AD48B5" w:rsidP="003C1A50">
      <w:pPr>
        <w:spacing w:line="240" w:lineRule="auto"/>
        <w:ind w:right="529"/>
        <w:rPr>
          <w:sz w:val="24"/>
          <w:szCs w:val="24"/>
        </w:rPr>
      </w:pPr>
    </w:p>
    <w:p w14:paraId="4267ED2F" w14:textId="07E1414A" w:rsidR="00AD48B5" w:rsidRDefault="00AD48B5" w:rsidP="00AD48B5">
      <w:pPr>
        <w:pStyle w:val="Prrafodelista"/>
        <w:numPr>
          <w:ilvl w:val="0"/>
          <w:numId w:val="9"/>
        </w:numPr>
        <w:spacing w:line="240" w:lineRule="auto"/>
        <w:rPr>
          <w:b/>
          <w:bCs/>
          <w:color w:val="64B1BE" w:themeColor="accent1" w:themeShade="BF"/>
          <w:sz w:val="28"/>
          <w:szCs w:val="28"/>
          <w:lang w:val="es-AR"/>
        </w:rPr>
      </w:pPr>
      <w:r w:rsidRPr="00AD48B5">
        <w:rPr>
          <w:b/>
          <w:bCs/>
          <w:color w:val="64B1BE" w:themeColor="accent1" w:themeShade="BF"/>
          <w:sz w:val="28"/>
          <w:szCs w:val="28"/>
          <w:lang w:val="es-AR"/>
        </w:rPr>
        <w:t>Resolución</w:t>
      </w:r>
    </w:p>
    <w:p w14:paraId="45C7E0EF" w14:textId="354E558B" w:rsidR="00AD48B5" w:rsidRDefault="00AD48B5" w:rsidP="00AD48B5">
      <w:pPr>
        <w:pStyle w:val="Prrafodelista"/>
        <w:spacing w:line="240" w:lineRule="auto"/>
        <w:ind w:left="720"/>
        <w:rPr>
          <w:b/>
          <w:bCs/>
          <w:color w:val="64B1BE" w:themeColor="accent1" w:themeShade="BF"/>
          <w:sz w:val="28"/>
          <w:szCs w:val="28"/>
          <w:lang w:val="es-AR"/>
        </w:rPr>
      </w:pPr>
    </w:p>
    <w:p w14:paraId="6B3135EC" w14:textId="77777777" w:rsidR="00E35A53" w:rsidRDefault="00DD099F" w:rsidP="003C1A50">
      <w:pPr>
        <w:pStyle w:val="Prrafodelista"/>
        <w:numPr>
          <w:ilvl w:val="0"/>
          <w:numId w:val="12"/>
        </w:numPr>
        <w:spacing w:line="276" w:lineRule="auto"/>
        <w:ind w:left="1843" w:right="529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Para comprobar si existe una planificación de tiempo real viable, debemos calcular la utilización del procesador. Si esta resulta ser menor a 1, significa que la planificación es viable.</w:t>
      </w:r>
    </w:p>
    <w:p w14:paraId="4B76C463" w14:textId="77777777" w:rsidR="00E35A53" w:rsidRDefault="00E35A53" w:rsidP="00E35A53">
      <w:pPr>
        <w:pStyle w:val="Prrafodelista"/>
        <w:spacing w:line="276" w:lineRule="auto"/>
        <w:ind w:left="2160"/>
        <w:jc w:val="both"/>
        <w:rPr>
          <w:sz w:val="24"/>
          <w:szCs w:val="24"/>
          <w:lang w:val="es-AR"/>
        </w:rPr>
      </w:pPr>
    </w:p>
    <w:p w14:paraId="359E30B8" w14:textId="18F68F15" w:rsidR="00E35A53" w:rsidRPr="00E35A53" w:rsidRDefault="00E35A53" w:rsidP="00E35A53">
      <w:pPr>
        <w:pStyle w:val="Prrafodelista"/>
        <w:spacing w:line="276" w:lineRule="auto"/>
        <w:ind w:left="2160"/>
        <w:jc w:val="both"/>
        <w:rPr>
          <w:sz w:val="24"/>
          <w:szCs w:val="24"/>
          <w:lang w:val="es-AR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  <w:lang w:val="es-AR"/>
            </w:rPr>
            <m:t>U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  <w:lang w:val="es-AR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  <w:lang w:val="es-AR"/>
                </w:rPr>
                <m:t>total</m:t>
              </m:r>
            </m:e>
          </m:d>
          <m:r>
            <w:rPr>
              <w:rFonts w:ascii="Cambria Math" w:hAnsi="Cambria Math"/>
              <w:sz w:val="24"/>
              <w:szCs w:val="24"/>
              <w:lang w:val="es-AR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s-AR"/>
            </w:rPr>
            <m:t>U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s-AR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  <w:lang w:val="es-AR"/>
            </w:rPr>
            <m:t>+U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A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  <w:lang w:val="es-AR"/>
            </w:rPr>
            <m:t>+U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A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C</m:t>
              </m:r>
            </m:e>
          </m:d>
          <m:r>
            <w:rPr>
              <w:rFonts w:ascii="Cambria Math" w:hAnsi="Cambria Math"/>
              <w:sz w:val="24"/>
              <w:szCs w:val="24"/>
              <w:lang w:val="es-AR"/>
            </w:rPr>
            <m:t>+U(D)</m:t>
          </m:r>
        </m:oMath>
      </m:oMathPara>
    </w:p>
    <w:p w14:paraId="0518A8DB" w14:textId="77777777" w:rsidR="00E35A53" w:rsidRPr="00E35A53" w:rsidRDefault="00E35A53" w:rsidP="00E35A53">
      <w:pPr>
        <w:pStyle w:val="Prrafodelista"/>
        <w:spacing w:line="276" w:lineRule="auto"/>
        <w:ind w:left="2160"/>
        <w:jc w:val="both"/>
        <w:rPr>
          <w:sz w:val="24"/>
          <w:szCs w:val="24"/>
          <w:lang w:val="es-AR"/>
        </w:rPr>
      </w:pPr>
    </w:p>
    <w:p w14:paraId="0FC1AED5" w14:textId="77777777" w:rsidR="00E35A53" w:rsidRPr="00E35A53" w:rsidRDefault="00E35A53" w:rsidP="00E35A53">
      <w:pPr>
        <w:pStyle w:val="Prrafodelista"/>
        <w:spacing w:line="276" w:lineRule="auto"/>
        <w:ind w:left="2160"/>
        <w:jc w:val="both"/>
        <w:rPr>
          <w:sz w:val="24"/>
          <w:szCs w:val="24"/>
          <w:lang w:val="es-AR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  <w:lang w:val="es-AR"/>
            </w:rPr>
            <m:t>U(X)</m:t>
          </m:r>
          <m:r>
            <w:rPr>
              <w:rFonts w:ascii="Cambria Math" w:hAnsi="Cambria Math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es-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s-AR"/>
                </w:rPr>
                <m:t>Tiempo de ejecución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Período/Plazo</m:t>
              </m:r>
            </m:den>
          </m:f>
        </m:oMath>
      </m:oMathPara>
    </w:p>
    <w:p w14:paraId="4B3D290D" w14:textId="77777777" w:rsidR="00E35A53" w:rsidRPr="00E35A53" w:rsidRDefault="00E35A53" w:rsidP="00E35A53">
      <w:pPr>
        <w:spacing w:line="276" w:lineRule="auto"/>
        <w:jc w:val="both"/>
        <w:rPr>
          <w:sz w:val="24"/>
          <w:szCs w:val="24"/>
          <w:lang w:val="es-AR"/>
        </w:rPr>
      </w:pPr>
    </w:p>
    <w:p w14:paraId="4761B61C" w14:textId="5A6E583C" w:rsidR="00E35A53" w:rsidRPr="00E35A53" w:rsidRDefault="00E35A53" w:rsidP="00E35A53">
      <w:pPr>
        <w:pStyle w:val="Prrafodelista"/>
        <w:spacing w:line="276" w:lineRule="auto"/>
        <w:ind w:left="2160"/>
        <w:jc w:val="both"/>
        <w:rPr>
          <w:sz w:val="24"/>
          <w:szCs w:val="24"/>
          <w:lang w:val="es-AR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  <w:lang w:val="es-AR"/>
            </w:rPr>
            <m:t>U(A)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s-AR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es-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s-AR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12</m:t>
              </m:r>
            </m:den>
          </m:f>
          <m:r>
            <w:rPr>
              <w:rFonts w:ascii="Cambria Math" w:hAnsi="Cambria Math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es-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s-AR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6</m:t>
              </m:r>
            </m:den>
          </m:f>
        </m:oMath>
      </m:oMathPara>
    </w:p>
    <w:p w14:paraId="53FA7F73" w14:textId="77777777" w:rsidR="00E35A53" w:rsidRPr="00E35A53" w:rsidRDefault="00E35A53" w:rsidP="00E35A53">
      <w:pPr>
        <w:pStyle w:val="Prrafodelista"/>
        <w:spacing w:line="276" w:lineRule="auto"/>
        <w:ind w:left="2160"/>
        <w:jc w:val="both"/>
        <w:rPr>
          <w:sz w:val="24"/>
          <w:szCs w:val="24"/>
          <w:lang w:val="es-AR"/>
        </w:rPr>
      </w:pPr>
    </w:p>
    <w:p w14:paraId="7270A691" w14:textId="34FF1C7E" w:rsidR="00E35A53" w:rsidRPr="00E35A53" w:rsidRDefault="00E35A53" w:rsidP="00E35A53">
      <w:pPr>
        <w:pStyle w:val="Prrafodelista"/>
        <w:spacing w:line="276" w:lineRule="auto"/>
        <w:ind w:left="2160"/>
        <w:jc w:val="both"/>
        <w:rPr>
          <w:sz w:val="24"/>
          <w:szCs w:val="24"/>
          <w:lang w:val="es-AR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  <w:lang w:val="es-AR"/>
            </w:rPr>
            <m:t>U(B)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s-AR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es-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s-AR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24</m:t>
              </m:r>
            </m:den>
          </m:f>
          <m:r>
            <w:rPr>
              <w:rFonts w:ascii="Cambria Math" w:hAnsi="Cambria Math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es-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s-AR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12</m:t>
              </m:r>
            </m:den>
          </m:f>
        </m:oMath>
      </m:oMathPara>
    </w:p>
    <w:p w14:paraId="0D2AD0DE" w14:textId="77777777" w:rsidR="00E35A53" w:rsidRPr="00E35A53" w:rsidRDefault="00E35A53" w:rsidP="00E35A53">
      <w:pPr>
        <w:pStyle w:val="Prrafodelista"/>
        <w:spacing w:line="276" w:lineRule="auto"/>
        <w:ind w:left="2160"/>
        <w:jc w:val="both"/>
        <w:rPr>
          <w:sz w:val="24"/>
          <w:szCs w:val="24"/>
          <w:lang w:val="es-AR"/>
        </w:rPr>
      </w:pPr>
    </w:p>
    <w:p w14:paraId="5BE61E54" w14:textId="6ECAD06B" w:rsidR="00E35A53" w:rsidRPr="00E35A53" w:rsidRDefault="00E35A53" w:rsidP="00E35A53">
      <w:pPr>
        <w:pStyle w:val="Prrafodelista"/>
        <w:spacing w:line="276" w:lineRule="auto"/>
        <w:ind w:left="2160"/>
        <w:jc w:val="both"/>
        <w:rPr>
          <w:sz w:val="24"/>
          <w:szCs w:val="24"/>
          <w:lang w:val="es-AR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  <w:lang w:val="es-AR"/>
            </w:rPr>
            <m:t>U(C)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s-AR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es-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s-AR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6</m:t>
              </m:r>
            </m:den>
          </m:f>
          <m:r>
            <w:rPr>
              <w:rFonts w:ascii="Cambria Math" w:hAnsi="Cambria Math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es-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s-AR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3</m:t>
              </m:r>
            </m:den>
          </m:f>
        </m:oMath>
      </m:oMathPara>
    </w:p>
    <w:p w14:paraId="284CF2DD" w14:textId="77777777" w:rsidR="00E35A53" w:rsidRPr="00E35A53" w:rsidRDefault="00E35A53" w:rsidP="00E35A53">
      <w:pPr>
        <w:pStyle w:val="Prrafodelista"/>
        <w:spacing w:line="276" w:lineRule="auto"/>
        <w:ind w:left="2160"/>
        <w:jc w:val="both"/>
        <w:rPr>
          <w:sz w:val="24"/>
          <w:szCs w:val="24"/>
          <w:lang w:val="es-AR"/>
        </w:rPr>
      </w:pPr>
    </w:p>
    <w:p w14:paraId="48DE9736" w14:textId="6E857D5A" w:rsidR="00E35A53" w:rsidRPr="00E35A53" w:rsidRDefault="00E35A53" w:rsidP="00E35A53">
      <w:pPr>
        <w:pStyle w:val="Prrafodelista"/>
        <w:spacing w:line="276" w:lineRule="auto"/>
        <w:ind w:left="2160"/>
        <w:jc w:val="both"/>
        <w:rPr>
          <w:sz w:val="24"/>
          <w:szCs w:val="24"/>
          <w:lang w:val="es-AR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  <w:lang w:val="es-AR"/>
            </w:rPr>
            <m:t>U(D)</m:t>
          </m:r>
          <m:r>
            <w:rPr>
              <w:rFonts w:ascii="Cambria Math" w:hAnsi="Cambria Math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es-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s-AR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3</m:t>
              </m:r>
            </m:den>
          </m:f>
        </m:oMath>
      </m:oMathPara>
    </w:p>
    <w:p w14:paraId="61E71E8D" w14:textId="77777777" w:rsidR="00E35A53" w:rsidRPr="00E35A53" w:rsidRDefault="00E35A53" w:rsidP="00E35A53">
      <w:pPr>
        <w:pStyle w:val="Prrafodelista"/>
        <w:spacing w:line="276" w:lineRule="auto"/>
        <w:ind w:left="2160"/>
        <w:jc w:val="both"/>
        <w:rPr>
          <w:sz w:val="24"/>
          <w:szCs w:val="24"/>
          <w:lang w:val="es-AR"/>
        </w:rPr>
      </w:pPr>
    </w:p>
    <w:p w14:paraId="61FF536D" w14:textId="77777777" w:rsidR="00E35A53" w:rsidRPr="00E35A53" w:rsidRDefault="00E35A53" w:rsidP="00E35A53">
      <w:pPr>
        <w:pStyle w:val="Prrafodelista"/>
        <w:spacing w:line="276" w:lineRule="auto"/>
        <w:ind w:left="2160"/>
        <w:jc w:val="both"/>
        <w:rPr>
          <w:sz w:val="24"/>
          <w:szCs w:val="24"/>
          <w:lang w:val="es-AR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  <w:lang w:val="es-AR"/>
            </w:rPr>
            <m:t>U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  <w:lang w:val="es-AR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  <w:lang w:val="es-AR"/>
                </w:rPr>
                <m:t>total</m:t>
              </m:r>
            </m:e>
          </m:d>
          <m:r>
            <w:rPr>
              <w:rFonts w:ascii="Cambria Math" w:hAnsi="Cambria Math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es-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s-AR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6</m:t>
              </m:r>
            </m:den>
          </m:f>
          <m:r>
            <w:rPr>
              <w:rFonts w:ascii="Cambria Math" w:hAnsi="Cambria Math"/>
              <w:sz w:val="24"/>
              <w:szCs w:val="24"/>
              <w:lang w:val="es-AR"/>
            </w:rPr>
            <m:t xml:space="preserve"> +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es-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s-AR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12</m:t>
              </m:r>
            </m:den>
          </m:f>
          <m:r>
            <w:rPr>
              <w:rFonts w:ascii="Cambria Math" w:hAnsi="Cambria Math"/>
              <w:sz w:val="24"/>
              <w:szCs w:val="24"/>
              <w:lang w:val="es-AR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es-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s-AR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  <w:lang w:val="es-AR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es-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s-AR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es-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s-AR"/>
                </w:rPr>
                <m:t>11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12</m:t>
              </m:r>
            </m:den>
          </m:f>
        </m:oMath>
      </m:oMathPara>
    </w:p>
    <w:p w14:paraId="58FC766A" w14:textId="77777777" w:rsidR="00E35A53" w:rsidRPr="00E35A53" w:rsidRDefault="00E35A53" w:rsidP="00E35A53">
      <w:pPr>
        <w:pStyle w:val="Prrafodelista"/>
        <w:spacing w:line="276" w:lineRule="auto"/>
        <w:ind w:left="2160"/>
        <w:jc w:val="both"/>
        <w:rPr>
          <w:sz w:val="24"/>
          <w:szCs w:val="24"/>
          <w:lang w:val="es-AR"/>
        </w:rPr>
      </w:pPr>
    </w:p>
    <w:p w14:paraId="0E19692C" w14:textId="3CD1A830" w:rsidR="00E35A53" w:rsidRPr="00E35A53" w:rsidRDefault="00E35A53" w:rsidP="003C1A50">
      <w:pPr>
        <w:pStyle w:val="Prrafodelista"/>
        <w:spacing w:line="276" w:lineRule="auto"/>
        <w:ind w:left="2160" w:right="529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Como 11/12 es menor a 1, podemos afirmar que la planificación en este </w:t>
      </w:r>
      <w:r w:rsidR="004B6D2B">
        <w:rPr>
          <w:sz w:val="24"/>
          <w:szCs w:val="24"/>
          <w:lang w:val="es-AR"/>
        </w:rPr>
        <w:t>caso es</w:t>
      </w:r>
      <w:r>
        <w:rPr>
          <w:sz w:val="24"/>
          <w:szCs w:val="24"/>
          <w:lang w:val="es-AR"/>
        </w:rPr>
        <w:t xml:space="preserve"> viable</w:t>
      </w:r>
      <w:r>
        <w:rPr>
          <w:rFonts w:ascii="Cambria Math" w:hAnsi="Cambria Math"/>
          <w:sz w:val="24"/>
          <w:szCs w:val="24"/>
          <w:lang w:val="es-AR"/>
        </w:rPr>
        <w:t>.</w:t>
      </w:r>
      <w:r w:rsidRPr="00E35A53">
        <w:rPr>
          <w:rFonts w:ascii="Cambria Math" w:hAnsi="Cambria Math"/>
          <w:sz w:val="24"/>
          <w:szCs w:val="24"/>
          <w:lang w:val="es-AR"/>
        </w:rPr>
        <w:br/>
      </w:r>
    </w:p>
    <w:p w14:paraId="25A86264" w14:textId="77777777" w:rsidR="004B6D2B" w:rsidRDefault="004B6D2B">
      <w:pPr>
        <w:spacing w:line="240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br w:type="page"/>
      </w:r>
    </w:p>
    <w:p w14:paraId="4A6A5633" w14:textId="77777777" w:rsidR="004B6D2B" w:rsidRDefault="004B6D2B" w:rsidP="004B6D2B">
      <w:pPr>
        <w:pStyle w:val="Prrafodelista"/>
        <w:spacing w:line="240" w:lineRule="auto"/>
        <w:ind w:left="2160"/>
        <w:rPr>
          <w:sz w:val="24"/>
          <w:szCs w:val="24"/>
          <w:lang w:val="es-AR"/>
        </w:rPr>
      </w:pPr>
    </w:p>
    <w:p w14:paraId="0D7054AA" w14:textId="522E045D" w:rsidR="000E7447" w:rsidRDefault="004B6D2B" w:rsidP="003C1A50">
      <w:pPr>
        <w:pStyle w:val="Prrafodelista"/>
        <w:numPr>
          <w:ilvl w:val="0"/>
          <w:numId w:val="12"/>
        </w:numPr>
        <w:spacing w:line="240" w:lineRule="auto"/>
        <w:ind w:right="529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Para calcular el período principal, buscamos el MCM entre los períodos de las tareas, en este caso es </w:t>
      </w:r>
      <w:r w:rsidRPr="004B6D2B">
        <w:rPr>
          <w:b/>
          <w:bCs/>
          <w:color w:val="64B1BE" w:themeColor="accent1" w:themeShade="BF"/>
          <w:sz w:val="24"/>
          <w:szCs w:val="24"/>
          <w:lang w:val="es-AR"/>
        </w:rPr>
        <w:t>24</w:t>
      </w:r>
      <w:r>
        <w:rPr>
          <w:sz w:val="24"/>
          <w:szCs w:val="24"/>
          <w:lang w:val="es-AR"/>
        </w:rPr>
        <w:t xml:space="preserve">. El período secundario es </w:t>
      </w:r>
      <w:r w:rsidRPr="004B6D2B">
        <w:rPr>
          <w:b/>
          <w:bCs/>
          <w:color w:val="64B1BE" w:themeColor="accent1" w:themeShade="BF"/>
          <w:sz w:val="24"/>
          <w:szCs w:val="24"/>
          <w:lang w:val="es-AR"/>
        </w:rPr>
        <w:t>3</w:t>
      </w:r>
      <w:r>
        <w:rPr>
          <w:sz w:val="24"/>
          <w:szCs w:val="24"/>
          <w:lang w:val="es-AR"/>
        </w:rPr>
        <w:t>, el mínimo entre los períodos de las tareas.</w:t>
      </w:r>
    </w:p>
    <w:p w14:paraId="1755BBA4" w14:textId="77DA7363" w:rsidR="004B6D2B" w:rsidRDefault="004B6D2B" w:rsidP="003C1A50">
      <w:pPr>
        <w:pStyle w:val="Prrafodelista"/>
        <w:spacing w:line="240" w:lineRule="auto"/>
        <w:ind w:left="2160" w:right="529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La tabla de tareas para el ejecutivo cíclico quedaría:</w:t>
      </w:r>
    </w:p>
    <w:p w14:paraId="4242E4AE" w14:textId="77777777" w:rsidR="004B6D2B" w:rsidRDefault="004B6D2B" w:rsidP="004B6D2B">
      <w:pPr>
        <w:pStyle w:val="Prrafodelista"/>
        <w:spacing w:line="240" w:lineRule="auto"/>
        <w:ind w:left="2160"/>
        <w:rPr>
          <w:sz w:val="24"/>
          <w:szCs w:val="24"/>
          <w:lang w:val="es-AR"/>
        </w:rPr>
      </w:pPr>
    </w:p>
    <w:tbl>
      <w:tblPr>
        <w:tblW w:w="4810" w:type="dxa"/>
        <w:jc w:val="center"/>
        <w:tblBorders>
          <w:top w:val="single" w:sz="12" w:space="0" w:color="64B1BE" w:themeColor="accent1" w:themeShade="BF"/>
          <w:left w:val="single" w:sz="12" w:space="0" w:color="64B1BE" w:themeColor="accent1" w:themeShade="BF"/>
          <w:bottom w:val="single" w:sz="12" w:space="0" w:color="64B1BE" w:themeColor="accent1" w:themeShade="BF"/>
          <w:right w:val="single" w:sz="12" w:space="0" w:color="64B1BE" w:themeColor="accent1" w:themeShade="BF"/>
          <w:insideH w:val="single" w:sz="12" w:space="0" w:color="64B1BE" w:themeColor="accent1" w:themeShade="BF"/>
          <w:insideV w:val="single" w:sz="12" w:space="0" w:color="64B1BE" w:themeColor="accent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152"/>
        <w:gridCol w:w="1418"/>
      </w:tblGrid>
      <w:tr w:rsidR="003C1A50" w:rsidRPr="00DD099F" w14:paraId="26EEC9B8" w14:textId="77777777" w:rsidTr="00E26923">
        <w:trPr>
          <w:trHeight w:val="300"/>
          <w:jc w:val="center"/>
        </w:trPr>
        <w:tc>
          <w:tcPr>
            <w:tcW w:w="1240" w:type="dxa"/>
            <w:shd w:val="clear" w:color="auto" w:fill="CBE5E9" w:themeFill="accent1" w:themeFillTint="99"/>
            <w:noWrap/>
            <w:vAlign w:val="bottom"/>
            <w:hideMark/>
          </w:tcPr>
          <w:p w14:paraId="3917BCDB" w14:textId="77777777" w:rsidR="004B6D2B" w:rsidRPr="00DD099F" w:rsidRDefault="004B6D2B" w:rsidP="00E26923">
            <w:pPr>
              <w:widowControl/>
              <w:autoSpaceDE/>
              <w:autoSpaceDN/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sz w:val="22"/>
                <w:szCs w:val="22"/>
                <w:lang w:val="es-AR" w:eastAsia="es-AR" w:bidi="ar-SA"/>
              </w:rPr>
            </w:pPr>
            <w:r w:rsidRPr="00DD099F">
              <w:rPr>
                <w:rFonts w:ascii="Aptos Narrow" w:eastAsia="Times New Roman" w:hAnsi="Aptos Narrow" w:cs="Times New Roman"/>
                <w:b/>
                <w:bCs/>
                <w:sz w:val="22"/>
                <w:szCs w:val="22"/>
                <w:lang w:val="es-AR" w:eastAsia="es-AR" w:bidi="ar-SA"/>
              </w:rPr>
              <w:t>Tarea</w:t>
            </w:r>
          </w:p>
        </w:tc>
        <w:tc>
          <w:tcPr>
            <w:tcW w:w="2152" w:type="dxa"/>
            <w:shd w:val="clear" w:color="auto" w:fill="CBE5E9" w:themeFill="accent1" w:themeFillTint="99"/>
            <w:noWrap/>
            <w:vAlign w:val="bottom"/>
            <w:hideMark/>
          </w:tcPr>
          <w:p w14:paraId="5EB4E87C" w14:textId="77777777" w:rsidR="004B6D2B" w:rsidRPr="00DD099F" w:rsidRDefault="004B6D2B" w:rsidP="00E26923">
            <w:pPr>
              <w:widowControl/>
              <w:autoSpaceDE/>
              <w:autoSpaceDN/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sz w:val="22"/>
                <w:szCs w:val="22"/>
                <w:lang w:val="es-AR" w:eastAsia="es-AR" w:bidi="ar-SA"/>
              </w:rPr>
            </w:pPr>
            <w:r w:rsidRPr="00DD099F">
              <w:rPr>
                <w:rFonts w:ascii="Aptos Narrow" w:eastAsia="Times New Roman" w:hAnsi="Aptos Narrow" w:cs="Times New Roman"/>
                <w:b/>
                <w:bCs/>
                <w:sz w:val="22"/>
                <w:szCs w:val="22"/>
                <w:lang w:val="es-AR" w:eastAsia="es-AR" w:bidi="ar-SA"/>
              </w:rPr>
              <w:t>Tiempo de ejecución</w:t>
            </w:r>
          </w:p>
        </w:tc>
        <w:tc>
          <w:tcPr>
            <w:tcW w:w="1418" w:type="dxa"/>
            <w:shd w:val="clear" w:color="auto" w:fill="CBE5E9" w:themeFill="accent1" w:themeFillTint="99"/>
            <w:noWrap/>
            <w:vAlign w:val="bottom"/>
            <w:hideMark/>
          </w:tcPr>
          <w:p w14:paraId="5D47CF76" w14:textId="77777777" w:rsidR="004B6D2B" w:rsidRPr="00DD099F" w:rsidRDefault="004B6D2B" w:rsidP="00E26923">
            <w:pPr>
              <w:widowControl/>
              <w:autoSpaceDE/>
              <w:autoSpaceDN/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sz w:val="22"/>
                <w:szCs w:val="22"/>
                <w:lang w:val="es-AR" w:eastAsia="es-AR" w:bidi="ar-SA"/>
              </w:rPr>
            </w:pPr>
            <w:r w:rsidRPr="00DD099F">
              <w:rPr>
                <w:rFonts w:ascii="Aptos Narrow" w:eastAsia="Times New Roman" w:hAnsi="Aptos Narrow" w:cs="Times New Roman"/>
                <w:b/>
                <w:bCs/>
                <w:sz w:val="22"/>
                <w:szCs w:val="22"/>
                <w:lang w:val="es-AR" w:eastAsia="es-AR" w:bidi="ar-SA"/>
              </w:rPr>
              <w:t>Período/Plazo</w:t>
            </w:r>
          </w:p>
        </w:tc>
      </w:tr>
      <w:tr w:rsidR="003C1A50" w:rsidRPr="00DD099F" w14:paraId="175EB279" w14:textId="77777777" w:rsidTr="00E26923">
        <w:trPr>
          <w:trHeight w:val="288"/>
          <w:jc w:val="center"/>
        </w:trPr>
        <w:tc>
          <w:tcPr>
            <w:tcW w:w="1240" w:type="dxa"/>
            <w:shd w:val="clear" w:color="auto" w:fill="EDF6F7" w:themeFill="accent1" w:themeFillTint="33"/>
            <w:noWrap/>
            <w:vAlign w:val="bottom"/>
            <w:hideMark/>
          </w:tcPr>
          <w:p w14:paraId="31BD683E" w14:textId="29215F6C" w:rsidR="004B6D2B" w:rsidRPr="00DD099F" w:rsidRDefault="004B6D2B" w:rsidP="00E26923">
            <w:pPr>
              <w:widowControl/>
              <w:autoSpaceDE/>
              <w:autoSpaceDN/>
              <w:spacing w:line="240" w:lineRule="auto"/>
              <w:jc w:val="center"/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</w:pPr>
            <w:r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  <w:t>D</w:t>
            </w:r>
          </w:p>
        </w:tc>
        <w:tc>
          <w:tcPr>
            <w:tcW w:w="2152" w:type="dxa"/>
            <w:shd w:val="clear" w:color="auto" w:fill="EDF6F7" w:themeFill="accent1" w:themeFillTint="33"/>
            <w:noWrap/>
            <w:vAlign w:val="bottom"/>
            <w:hideMark/>
          </w:tcPr>
          <w:p w14:paraId="4A54E88A" w14:textId="332C30CD" w:rsidR="004B6D2B" w:rsidRPr="00DD099F" w:rsidRDefault="004B6D2B" w:rsidP="00E26923">
            <w:pPr>
              <w:widowControl/>
              <w:autoSpaceDE/>
              <w:autoSpaceDN/>
              <w:spacing w:line="240" w:lineRule="auto"/>
              <w:jc w:val="center"/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</w:pPr>
            <w:r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  <w:t>1</w:t>
            </w:r>
          </w:p>
        </w:tc>
        <w:tc>
          <w:tcPr>
            <w:tcW w:w="1418" w:type="dxa"/>
            <w:shd w:val="clear" w:color="auto" w:fill="EDF6F7" w:themeFill="accent1" w:themeFillTint="33"/>
            <w:noWrap/>
            <w:vAlign w:val="bottom"/>
            <w:hideMark/>
          </w:tcPr>
          <w:p w14:paraId="3669E40E" w14:textId="2DCA1C78" w:rsidR="004B6D2B" w:rsidRPr="00DD099F" w:rsidRDefault="004B6D2B" w:rsidP="00E26923">
            <w:pPr>
              <w:widowControl/>
              <w:autoSpaceDE/>
              <w:autoSpaceDN/>
              <w:spacing w:line="240" w:lineRule="auto"/>
              <w:jc w:val="center"/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</w:pPr>
            <w:r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  <w:t>3</w:t>
            </w:r>
          </w:p>
        </w:tc>
      </w:tr>
      <w:tr w:rsidR="003C1A50" w:rsidRPr="00DD099F" w14:paraId="51586573" w14:textId="77777777" w:rsidTr="00E26923">
        <w:trPr>
          <w:trHeight w:val="288"/>
          <w:jc w:val="center"/>
        </w:trPr>
        <w:tc>
          <w:tcPr>
            <w:tcW w:w="1240" w:type="dxa"/>
            <w:shd w:val="clear" w:color="auto" w:fill="CBE5E9" w:themeFill="accent1" w:themeFillTint="99"/>
            <w:noWrap/>
            <w:vAlign w:val="bottom"/>
            <w:hideMark/>
          </w:tcPr>
          <w:p w14:paraId="26F18714" w14:textId="0F4374E0" w:rsidR="004B6D2B" w:rsidRPr="00DD099F" w:rsidRDefault="004B6D2B" w:rsidP="00E26923">
            <w:pPr>
              <w:widowControl/>
              <w:autoSpaceDE/>
              <w:autoSpaceDN/>
              <w:spacing w:line="240" w:lineRule="auto"/>
              <w:jc w:val="center"/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</w:pPr>
            <w:r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  <w:t>C</w:t>
            </w:r>
          </w:p>
        </w:tc>
        <w:tc>
          <w:tcPr>
            <w:tcW w:w="2152" w:type="dxa"/>
            <w:shd w:val="clear" w:color="auto" w:fill="CBE5E9" w:themeFill="accent1" w:themeFillTint="99"/>
            <w:noWrap/>
            <w:vAlign w:val="bottom"/>
            <w:hideMark/>
          </w:tcPr>
          <w:p w14:paraId="1AD7C9CF" w14:textId="77777777" w:rsidR="004B6D2B" w:rsidRPr="00DD099F" w:rsidRDefault="004B6D2B" w:rsidP="00E26923">
            <w:pPr>
              <w:widowControl/>
              <w:autoSpaceDE/>
              <w:autoSpaceDN/>
              <w:spacing w:line="240" w:lineRule="auto"/>
              <w:jc w:val="center"/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</w:pPr>
            <w:r w:rsidRPr="00DD099F"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  <w:t>2</w:t>
            </w:r>
          </w:p>
        </w:tc>
        <w:tc>
          <w:tcPr>
            <w:tcW w:w="1418" w:type="dxa"/>
            <w:shd w:val="clear" w:color="auto" w:fill="CBE5E9" w:themeFill="accent1" w:themeFillTint="99"/>
            <w:noWrap/>
            <w:vAlign w:val="bottom"/>
            <w:hideMark/>
          </w:tcPr>
          <w:p w14:paraId="6365BEDF" w14:textId="0CBA590C" w:rsidR="004B6D2B" w:rsidRPr="00DD099F" w:rsidRDefault="004B6D2B" w:rsidP="00E26923">
            <w:pPr>
              <w:widowControl/>
              <w:autoSpaceDE/>
              <w:autoSpaceDN/>
              <w:spacing w:line="240" w:lineRule="auto"/>
              <w:jc w:val="center"/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</w:pPr>
            <w:r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  <w:t>6</w:t>
            </w:r>
          </w:p>
        </w:tc>
      </w:tr>
      <w:tr w:rsidR="003C1A50" w:rsidRPr="00DD099F" w14:paraId="78D1C8AA" w14:textId="77777777" w:rsidTr="00E26923">
        <w:trPr>
          <w:trHeight w:val="288"/>
          <w:jc w:val="center"/>
        </w:trPr>
        <w:tc>
          <w:tcPr>
            <w:tcW w:w="1240" w:type="dxa"/>
            <w:shd w:val="clear" w:color="auto" w:fill="EDF6F7" w:themeFill="accent1" w:themeFillTint="33"/>
            <w:noWrap/>
            <w:vAlign w:val="bottom"/>
            <w:hideMark/>
          </w:tcPr>
          <w:p w14:paraId="4738D0F5" w14:textId="303DB5C0" w:rsidR="004B6D2B" w:rsidRPr="00DD099F" w:rsidRDefault="004B6D2B" w:rsidP="00E26923">
            <w:pPr>
              <w:widowControl/>
              <w:autoSpaceDE/>
              <w:autoSpaceDN/>
              <w:spacing w:line="240" w:lineRule="auto"/>
              <w:jc w:val="center"/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</w:pPr>
            <w:r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  <w:t>A</w:t>
            </w:r>
          </w:p>
        </w:tc>
        <w:tc>
          <w:tcPr>
            <w:tcW w:w="2152" w:type="dxa"/>
            <w:shd w:val="clear" w:color="auto" w:fill="EDF6F7" w:themeFill="accent1" w:themeFillTint="33"/>
            <w:noWrap/>
            <w:vAlign w:val="bottom"/>
            <w:hideMark/>
          </w:tcPr>
          <w:p w14:paraId="69B51B39" w14:textId="77777777" w:rsidR="004B6D2B" w:rsidRPr="00DD099F" w:rsidRDefault="004B6D2B" w:rsidP="00E26923">
            <w:pPr>
              <w:widowControl/>
              <w:autoSpaceDE/>
              <w:autoSpaceDN/>
              <w:spacing w:line="240" w:lineRule="auto"/>
              <w:jc w:val="center"/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</w:pPr>
            <w:r w:rsidRPr="00DD099F"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  <w:t>2</w:t>
            </w:r>
          </w:p>
        </w:tc>
        <w:tc>
          <w:tcPr>
            <w:tcW w:w="1418" w:type="dxa"/>
            <w:shd w:val="clear" w:color="auto" w:fill="EDF6F7" w:themeFill="accent1" w:themeFillTint="33"/>
            <w:noWrap/>
            <w:vAlign w:val="bottom"/>
            <w:hideMark/>
          </w:tcPr>
          <w:p w14:paraId="63E239D7" w14:textId="252C26ED" w:rsidR="004B6D2B" w:rsidRPr="00DD099F" w:rsidRDefault="004B6D2B" w:rsidP="00E26923">
            <w:pPr>
              <w:widowControl/>
              <w:autoSpaceDE/>
              <w:autoSpaceDN/>
              <w:spacing w:line="240" w:lineRule="auto"/>
              <w:jc w:val="center"/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</w:pPr>
            <w:r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  <w:t>12</w:t>
            </w:r>
          </w:p>
        </w:tc>
      </w:tr>
      <w:tr w:rsidR="003C1A50" w:rsidRPr="00DD099F" w14:paraId="389CDBA5" w14:textId="77777777" w:rsidTr="00E26923">
        <w:trPr>
          <w:trHeight w:val="300"/>
          <w:jc w:val="center"/>
        </w:trPr>
        <w:tc>
          <w:tcPr>
            <w:tcW w:w="1240" w:type="dxa"/>
            <w:shd w:val="clear" w:color="auto" w:fill="CBE5E9" w:themeFill="accent1" w:themeFillTint="99"/>
            <w:noWrap/>
            <w:vAlign w:val="bottom"/>
            <w:hideMark/>
          </w:tcPr>
          <w:p w14:paraId="230C209D" w14:textId="1E808E98" w:rsidR="004B6D2B" w:rsidRPr="00DD099F" w:rsidRDefault="004B6D2B" w:rsidP="00E26923">
            <w:pPr>
              <w:widowControl/>
              <w:autoSpaceDE/>
              <w:autoSpaceDN/>
              <w:spacing w:line="240" w:lineRule="auto"/>
              <w:jc w:val="center"/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</w:pPr>
            <w:r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  <w:t>B</w:t>
            </w:r>
          </w:p>
        </w:tc>
        <w:tc>
          <w:tcPr>
            <w:tcW w:w="2152" w:type="dxa"/>
            <w:shd w:val="clear" w:color="auto" w:fill="CBE5E9" w:themeFill="accent1" w:themeFillTint="99"/>
            <w:noWrap/>
            <w:vAlign w:val="bottom"/>
            <w:hideMark/>
          </w:tcPr>
          <w:p w14:paraId="234BEE72" w14:textId="0D675800" w:rsidR="004B6D2B" w:rsidRPr="00DD099F" w:rsidRDefault="004B6D2B" w:rsidP="00E26923">
            <w:pPr>
              <w:widowControl/>
              <w:autoSpaceDE/>
              <w:autoSpaceDN/>
              <w:spacing w:line="240" w:lineRule="auto"/>
              <w:jc w:val="center"/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</w:pPr>
            <w:r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  <w:t>2</w:t>
            </w:r>
          </w:p>
        </w:tc>
        <w:tc>
          <w:tcPr>
            <w:tcW w:w="1418" w:type="dxa"/>
            <w:shd w:val="clear" w:color="auto" w:fill="CBE5E9" w:themeFill="accent1" w:themeFillTint="99"/>
            <w:noWrap/>
            <w:vAlign w:val="bottom"/>
            <w:hideMark/>
          </w:tcPr>
          <w:p w14:paraId="330742DD" w14:textId="10AF676B" w:rsidR="004B6D2B" w:rsidRPr="00DD099F" w:rsidRDefault="004B6D2B" w:rsidP="00E26923">
            <w:pPr>
              <w:widowControl/>
              <w:autoSpaceDE/>
              <w:autoSpaceDN/>
              <w:spacing w:line="240" w:lineRule="auto"/>
              <w:jc w:val="center"/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</w:pPr>
            <w:r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  <w:t>24</w:t>
            </w:r>
          </w:p>
        </w:tc>
      </w:tr>
    </w:tbl>
    <w:p w14:paraId="1C2B02D1" w14:textId="77777777" w:rsidR="004B6D2B" w:rsidRPr="006F0887" w:rsidRDefault="004B6D2B" w:rsidP="004B6D2B">
      <w:pPr>
        <w:pStyle w:val="Prrafodelista"/>
        <w:spacing w:line="240" w:lineRule="auto"/>
        <w:ind w:left="2160"/>
        <w:rPr>
          <w:sz w:val="24"/>
          <w:szCs w:val="24"/>
          <w:lang w:val="es-AR"/>
        </w:rPr>
      </w:pPr>
    </w:p>
    <w:p w14:paraId="4D1A5ADA" w14:textId="406A2225" w:rsidR="000E7447" w:rsidRDefault="004B6D2B" w:rsidP="000E7447">
      <w:pPr>
        <w:spacing w:line="240" w:lineRule="auto"/>
        <w:rPr>
          <w:sz w:val="24"/>
          <w:szCs w:val="24"/>
          <w:lang w:val="es-AR"/>
        </w:rPr>
      </w:pPr>
      <w:r>
        <w:rPr>
          <w:b/>
          <w:bCs/>
          <w:color w:val="64B1BE" w:themeColor="accent1" w:themeShade="BF"/>
          <w:sz w:val="28"/>
          <w:szCs w:val="28"/>
          <w:lang w:val="es-AR"/>
        </w:rPr>
        <w:tab/>
      </w:r>
      <w:r>
        <w:rPr>
          <w:b/>
          <w:bCs/>
          <w:color w:val="64B1BE" w:themeColor="accent1" w:themeShade="BF"/>
          <w:sz w:val="28"/>
          <w:szCs w:val="28"/>
          <w:lang w:val="es-AR"/>
        </w:rPr>
        <w:tab/>
      </w:r>
      <w:r>
        <w:rPr>
          <w:b/>
          <w:bCs/>
          <w:color w:val="64B1BE" w:themeColor="accent1" w:themeShade="BF"/>
          <w:sz w:val="28"/>
          <w:szCs w:val="28"/>
          <w:lang w:val="es-AR"/>
        </w:rPr>
        <w:tab/>
      </w:r>
      <w:r>
        <w:rPr>
          <w:sz w:val="24"/>
          <w:szCs w:val="24"/>
          <w:lang w:val="es-AR"/>
        </w:rPr>
        <w:t>Y el plan cíclico:</w:t>
      </w:r>
    </w:p>
    <w:p w14:paraId="7778273B" w14:textId="77777777" w:rsidR="004B6D2B" w:rsidRDefault="004B6D2B" w:rsidP="000E7447">
      <w:pPr>
        <w:spacing w:line="240" w:lineRule="auto"/>
        <w:rPr>
          <w:sz w:val="24"/>
          <w:szCs w:val="24"/>
          <w:lang w:val="es-AR"/>
        </w:rPr>
      </w:pPr>
    </w:p>
    <w:p w14:paraId="731F0C50" w14:textId="5C032BBC" w:rsidR="000E7447" w:rsidRDefault="004B6D2B" w:rsidP="004B6D2B">
      <w:pPr>
        <w:spacing w:line="240" w:lineRule="auto"/>
        <w:rPr>
          <w:sz w:val="24"/>
          <w:szCs w:val="24"/>
          <w:lang w:val="es-AR"/>
        </w:rPr>
      </w:pPr>
      <w:r w:rsidRPr="004B6D2B">
        <w:rPr>
          <w:noProof/>
        </w:rPr>
        <w:drawing>
          <wp:inline distT="0" distB="0" distL="0" distR="0" wp14:anchorId="5CB83EF1" wp14:editId="33B53E01">
            <wp:extent cx="6637020" cy="736600"/>
            <wp:effectExtent l="0" t="0" r="0" b="6350"/>
            <wp:docPr id="1013309922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AF9A4" w14:textId="77777777" w:rsidR="004B6D2B" w:rsidRDefault="004B6D2B" w:rsidP="004B6D2B">
      <w:pPr>
        <w:spacing w:line="240" w:lineRule="auto"/>
        <w:rPr>
          <w:sz w:val="24"/>
          <w:szCs w:val="24"/>
          <w:lang w:val="es-AR"/>
        </w:rPr>
      </w:pPr>
    </w:p>
    <w:p w14:paraId="54362789" w14:textId="77777777" w:rsidR="004B6D2B" w:rsidRDefault="004B6D2B" w:rsidP="004B6D2B">
      <w:pPr>
        <w:spacing w:line="240" w:lineRule="auto"/>
        <w:rPr>
          <w:sz w:val="24"/>
          <w:szCs w:val="24"/>
          <w:lang w:val="es-AR"/>
        </w:rPr>
      </w:pPr>
    </w:p>
    <w:p w14:paraId="0D91063F" w14:textId="0DE6C0AB" w:rsidR="00CB16E8" w:rsidRPr="00B13BCB" w:rsidRDefault="004C4588" w:rsidP="0046550F">
      <w:pPr>
        <w:pStyle w:val="Ttulo1"/>
        <w:spacing w:line="276" w:lineRule="auto"/>
        <w:rPr>
          <w:noProof/>
          <w:color w:val="64B1BE" w:themeColor="accent1" w:themeShade="BF"/>
          <w:sz w:val="56"/>
          <w:szCs w:val="56"/>
          <w:lang w:val="es-AR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337B6089" wp14:editId="5791C2B0">
                <wp:simplePos x="0" y="0"/>
                <wp:positionH relativeFrom="column">
                  <wp:posOffset>-29210</wp:posOffset>
                </wp:positionH>
                <wp:positionV relativeFrom="paragraph">
                  <wp:posOffset>526414</wp:posOffset>
                </wp:positionV>
                <wp:extent cx="6562725" cy="0"/>
                <wp:effectExtent l="0" t="0" r="0" b="0"/>
                <wp:wrapNone/>
                <wp:docPr id="142549528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56272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7E953" id="Conector recto 3" o:spid="_x0000_s1026" style="position:absolute;flip:y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.3pt,41.45pt" to="514.4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" strokecolor="#a9d4db [3204]" strokeweight="2pt">
                <v:stroke joinstyle="miter"/>
                <o:lock v:ext="edit" shapetype="f"/>
              </v:line>
            </w:pict>
          </mc:Fallback>
        </mc:AlternateContent>
      </w:r>
      <w:r w:rsidR="00114FEB" w:rsidRPr="005B5474">
        <w:rPr>
          <w:noProof/>
          <w:color w:val="64B1BE" w:themeColor="accent1" w:themeShade="BF"/>
          <w:sz w:val="56"/>
          <w:szCs w:val="56"/>
          <w:lang w:val="es-AR"/>
        </w:rPr>
        <w:t>E</w:t>
      </w:r>
      <w:r>
        <w:rPr>
          <w:noProof/>
          <w:color w:val="64B1BE" w:themeColor="accent1" w:themeShade="BF"/>
          <w:sz w:val="56"/>
          <w:szCs w:val="56"/>
          <w:lang w:val="es-AR"/>
        </w:rPr>
        <w:t>JERCICIO 2</w:t>
      </w:r>
    </w:p>
    <w:p w14:paraId="6F58DEC6" w14:textId="77777777" w:rsidR="004C4588" w:rsidRDefault="004C4588" w:rsidP="00114FEB">
      <w:pPr>
        <w:spacing w:line="240" w:lineRule="auto"/>
        <w:rPr>
          <w:sz w:val="24"/>
          <w:szCs w:val="24"/>
          <w:lang w:val="es-AR"/>
        </w:rPr>
      </w:pPr>
    </w:p>
    <w:p w14:paraId="7936FA90" w14:textId="77777777" w:rsidR="004C4588" w:rsidRDefault="004C4588" w:rsidP="00114FEB">
      <w:pPr>
        <w:spacing w:line="240" w:lineRule="auto"/>
        <w:rPr>
          <w:sz w:val="24"/>
          <w:szCs w:val="24"/>
          <w:lang w:val="es-AR"/>
        </w:rPr>
      </w:pPr>
    </w:p>
    <w:p w14:paraId="60C3EE22" w14:textId="3DBDB934" w:rsidR="00AD48B5" w:rsidRPr="00AD48B5" w:rsidRDefault="00AD48B5" w:rsidP="00AD48B5">
      <w:pPr>
        <w:pStyle w:val="Prrafodelista"/>
        <w:numPr>
          <w:ilvl w:val="0"/>
          <w:numId w:val="9"/>
        </w:numPr>
        <w:spacing w:line="240" w:lineRule="auto"/>
        <w:rPr>
          <w:sz w:val="28"/>
          <w:szCs w:val="28"/>
          <w:lang w:val="es-AR"/>
        </w:rPr>
      </w:pPr>
      <w:r w:rsidRPr="00AD48B5">
        <w:rPr>
          <w:b/>
          <w:bCs/>
          <w:color w:val="64B1BE" w:themeColor="accent1" w:themeShade="BF"/>
          <w:sz w:val="28"/>
          <w:szCs w:val="28"/>
        </w:rPr>
        <w:t>Objetivo</w:t>
      </w:r>
    </w:p>
    <w:p w14:paraId="5FAFE59D" w14:textId="77777777" w:rsidR="00AD48B5" w:rsidRPr="00AD48B5" w:rsidRDefault="00AD48B5" w:rsidP="00AD48B5">
      <w:pPr>
        <w:pStyle w:val="Prrafodelista"/>
        <w:spacing w:line="240" w:lineRule="auto"/>
        <w:ind w:left="720"/>
        <w:rPr>
          <w:sz w:val="28"/>
          <w:szCs w:val="28"/>
          <w:lang w:val="es-AR"/>
        </w:rPr>
      </w:pPr>
    </w:p>
    <w:p w14:paraId="68BD592A" w14:textId="77777777" w:rsidR="00DD099F" w:rsidRDefault="00DD099F" w:rsidP="00DD099F">
      <w:pPr>
        <w:pStyle w:val="Prrafodelista"/>
        <w:spacing w:line="240" w:lineRule="auto"/>
        <w:ind w:left="720" w:firstLine="720"/>
        <w:jc w:val="both"/>
        <w:rPr>
          <w:sz w:val="24"/>
          <w:szCs w:val="24"/>
        </w:rPr>
      </w:pPr>
      <w:r w:rsidRPr="00DD099F">
        <w:rPr>
          <w:sz w:val="24"/>
          <w:szCs w:val="24"/>
        </w:rPr>
        <w:t>En un sistema de tiempo real con las siguientes tareas:</w:t>
      </w:r>
    </w:p>
    <w:p w14:paraId="43128B08" w14:textId="77777777" w:rsidR="00DD099F" w:rsidRDefault="00DD099F" w:rsidP="00DD099F">
      <w:pPr>
        <w:pStyle w:val="Prrafodelista"/>
        <w:spacing w:line="240" w:lineRule="auto"/>
        <w:ind w:left="720" w:firstLine="720"/>
        <w:jc w:val="both"/>
        <w:rPr>
          <w:sz w:val="24"/>
          <w:szCs w:val="24"/>
        </w:rPr>
      </w:pPr>
    </w:p>
    <w:tbl>
      <w:tblPr>
        <w:tblW w:w="4810" w:type="dxa"/>
        <w:jc w:val="center"/>
        <w:tblBorders>
          <w:top w:val="single" w:sz="12" w:space="0" w:color="64B1BE" w:themeColor="accent1" w:themeShade="BF"/>
          <w:left w:val="single" w:sz="12" w:space="0" w:color="64B1BE" w:themeColor="accent1" w:themeShade="BF"/>
          <w:bottom w:val="single" w:sz="12" w:space="0" w:color="64B1BE" w:themeColor="accent1" w:themeShade="BF"/>
          <w:right w:val="single" w:sz="12" w:space="0" w:color="64B1BE" w:themeColor="accent1" w:themeShade="BF"/>
          <w:insideH w:val="single" w:sz="12" w:space="0" w:color="64B1BE" w:themeColor="accent1" w:themeShade="BF"/>
          <w:insideV w:val="single" w:sz="12" w:space="0" w:color="64B1BE" w:themeColor="accent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152"/>
        <w:gridCol w:w="1418"/>
      </w:tblGrid>
      <w:tr w:rsidR="004B6D2B" w:rsidRPr="00DD099F" w14:paraId="53282D80" w14:textId="77777777" w:rsidTr="00E26923">
        <w:trPr>
          <w:trHeight w:val="300"/>
          <w:jc w:val="center"/>
        </w:trPr>
        <w:tc>
          <w:tcPr>
            <w:tcW w:w="1240" w:type="dxa"/>
            <w:shd w:val="clear" w:color="auto" w:fill="CBE5E9" w:themeFill="accent1" w:themeFillTint="99"/>
            <w:noWrap/>
            <w:vAlign w:val="bottom"/>
            <w:hideMark/>
          </w:tcPr>
          <w:p w14:paraId="396C8587" w14:textId="77777777" w:rsidR="00DD099F" w:rsidRPr="00DD099F" w:rsidRDefault="00DD099F" w:rsidP="00E26923">
            <w:pPr>
              <w:widowControl/>
              <w:autoSpaceDE/>
              <w:autoSpaceDN/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sz w:val="22"/>
                <w:szCs w:val="22"/>
                <w:lang w:val="es-AR" w:eastAsia="es-AR" w:bidi="ar-SA"/>
              </w:rPr>
            </w:pPr>
            <w:r w:rsidRPr="00DD099F">
              <w:rPr>
                <w:rFonts w:ascii="Aptos Narrow" w:eastAsia="Times New Roman" w:hAnsi="Aptos Narrow" w:cs="Times New Roman"/>
                <w:b/>
                <w:bCs/>
                <w:sz w:val="22"/>
                <w:szCs w:val="22"/>
                <w:lang w:val="es-AR" w:eastAsia="es-AR" w:bidi="ar-SA"/>
              </w:rPr>
              <w:t>Tarea</w:t>
            </w:r>
          </w:p>
        </w:tc>
        <w:tc>
          <w:tcPr>
            <w:tcW w:w="2152" w:type="dxa"/>
            <w:shd w:val="clear" w:color="auto" w:fill="CBE5E9" w:themeFill="accent1" w:themeFillTint="99"/>
            <w:noWrap/>
            <w:vAlign w:val="bottom"/>
            <w:hideMark/>
          </w:tcPr>
          <w:p w14:paraId="134B5ACC" w14:textId="77777777" w:rsidR="00DD099F" w:rsidRPr="00DD099F" w:rsidRDefault="00DD099F" w:rsidP="00E26923">
            <w:pPr>
              <w:widowControl/>
              <w:autoSpaceDE/>
              <w:autoSpaceDN/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sz w:val="22"/>
                <w:szCs w:val="22"/>
                <w:lang w:val="es-AR" w:eastAsia="es-AR" w:bidi="ar-SA"/>
              </w:rPr>
            </w:pPr>
            <w:r w:rsidRPr="00DD099F">
              <w:rPr>
                <w:rFonts w:ascii="Aptos Narrow" w:eastAsia="Times New Roman" w:hAnsi="Aptos Narrow" w:cs="Times New Roman"/>
                <w:b/>
                <w:bCs/>
                <w:sz w:val="22"/>
                <w:szCs w:val="22"/>
                <w:lang w:val="es-AR" w:eastAsia="es-AR" w:bidi="ar-SA"/>
              </w:rPr>
              <w:t>Tiempo de ejecución</w:t>
            </w:r>
          </w:p>
        </w:tc>
        <w:tc>
          <w:tcPr>
            <w:tcW w:w="1418" w:type="dxa"/>
            <w:shd w:val="clear" w:color="auto" w:fill="CBE5E9" w:themeFill="accent1" w:themeFillTint="99"/>
            <w:noWrap/>
            <w:vAlign w:val="bottom"/>
            <w:hideMark/>
          </w:tcPr>
          <w:p w14:paraId="4CE6F3EA" w14:textId="77777777" w:rsidR="00DD099F" w:rsidRPr="00DD099F" w:rsidRDefault="00DD099F" w:rsidP="00E26923">
            <w:pPr>
              <w:widowControl/>
              <w:autoSpaceDE/>
              <w:autoSpaceDN/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sz w:val="22"/>
                <w:szCs w:val="22"/>
                <w:lang w:val="es-AR" w:eastAsia="es-AR" w:bidi="ar-SA"/>
              </w:rPr>
            </w:pPr>
            <w:r w:rsidRPr="00DD099F">
              <w:rPr>
                <w:rFonts w:ascii="Aptos Narrow" w:eastAsia="Times New Roman" w:hAnsi="Aptos Narrow" w:cs="Times New Roman"/>
                <w:b/>
                <w:bCs/>
                <w:sz w:val="22"/>
                <w:szCs w:val="22"/>
                <w:lang w:val="es-AR" w:eastAsia="es-AR" w:bidi="ar-SA"/>
              </w:rPr>
              <w:t>Período/Plazo</w:t>
            </w:r>
          </w:p>
        </w:tc>
      </w:tr>
      <w:tr w:rsidR="004B6D2B" w:rsidRPr="00DD099F" w14:paraId="2F628475" w14:textId="77777777" w:rsidTr="00E26923">
        <w:trPr>
          <w:trHeight w:val="288"/>
          <w:jc w:val="center"/>
        </w:trPr>
        <w:tc>
          <w:tcPr>
            <w:tcW w:w="1240" w:type="dxa"/>
            <w:shd w:val="clear" w:color="auto" w:fill="EDF6F7" w:themeFill="accent1" w:themeFillTint="33"/>
            <w:noWrap/>
            <w:vAlign w:val="bottom"/>
            <w:hideMark/>
          </w:tcPr>
          <w:p w14:paraId="47666B01" w14:textId="77777777" w:rsidR="00DD099F" w:rsidRPr="00DD099F" w:rsidRDefault="00DD099F" w:rsidP="00E26923">
            <w:pPr>
              <w:widowControl/>
              <w:autoSpaceDE/>
              <w:autoSpaceDN/>
              <w:spacing w:line="240" w:lineRule="auto"/>
              <w:jc w:val="center"/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</w:pPr>
            <w:r w:rsidRPr="00DD099F"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  <w:t>A</w:t>
            </w:r>
          </w:p>
        </w:tc>
        <w:tc>
          <w:tcPr>
            <w:tcW w:w="2152" w:type="dxa"/>
            <w:shd w:val="clear" w:color="auto" w:fill="EDF6F7" w:themeFill="accent1" w:themeFillTint="33"/>
            <w:noWrap/>
            <w:vAlign w:val="bottom"/>
            <w:hideMark/>
          </w:tcPr>
          <w:p w14:paraId="3F23E798" w14:textId="7CA36318" w:rsidR="00DD099F" w:rsidRPr="00DD099F" w:rsidRDefault="00DD099F" w:rsidP="00E26923">
            <w:pPr>
              <w:widowControl/>
              <w:autoSpaceDE/>
              <w:autoSpaceDN/>
              <w:spacing w:line="240" w:lineRule="auto"/>
              <w:jc w:val="center"/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</w:pPr>
            <w:r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  <w:t>1</w:t>
            </w:r>
          </w:p>
        </w:tc>
        <w:tc>
          <w:tcPr>
            <w:tcW w:w="1418" w:type="dxa"/>
            <w:shd w:val="clear" w:color="auto" w:fill="EDF6F7" w:themeFill="accent1" w:themeFillTint="33"/>
            <w:noWrap/>
            <w:vAlign w:val="bottom"/>
            <w:hideMark/>
          </w:tcPr>
          <w:p w14:paraId="5F789114" w14:textId="58145429" w:rsidR="00DD099F" w:rsidRPr="00DD099F" w:rsidRDefault="00DD099F" w:rsidP="00E26923">
            <w:pPr>
              <w:widowControl/>
              <w:autoSpaceDE/>
              <w:autoSpaceDN/>
              <w:spacing w:line="240" w:lineRule="auto"/>
              <w:jc w:val="center"/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</w:pPr>
            <w:r w:rsidRPr="00DD099F"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  <w:t>1</w:t>
            </w:r>
            <w:r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  <w:t>0</w:t>
            </w:r>
          </w:p>
        </w:tc>
      </w:tr>
      <w:tr w:rsidR="004B6D2B" w:rsidRPr="00DD099F" w14:paraId="3AC9057F" w14:textId="77777777" w:rsidTr="00E26923">
        <w:trPr>
          <w:trHeight w:val="288"/>
          <w:jc w:val="center"/>
        </w:trPr>
        <w:tc>
          <w:tcPr>
            <w:tcW w:w="1240" w:type="dxa"/>
            <w:shd w:val="clear" w:color="auto" w:fill="CBE5E9" w:themeFill="accent1" w:themeFillTint="99"/>
            <w:noWrap/>
            <w:vAlign w:val="bottom"/>
            <w:hideMark/>
          </w:tcPr>
          <w:p w14:paraId="71804E53" w14:textId="77777777" w:rsidR="00DD099F" w:rsidRPr="00DD099F" w:rsidRDefault="00DD099F" w:rsidP="00E26923">
            <w:pPr>
              <w:widowControl/>
              <w:autoSpaceDE/>
              <w:autoSpaceDN/>
              <w:spacing w:line="240" w:lineRule="auto"/>
              <w:jc w:val="center"/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</w:pPr>
            <w:r w:rsidRPr="00DD099F"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  <w:t>B</w:t>
            </w:r>
          </w:p>
        </w:tc>
        <w:tc>
          <w:tcPr>
            <w:tcW w:w="2152" w:type="dxa"/>
            <w:shd w:val="clear" w:color="auto" w:fill="CBE5E9" w:themeFill="accent1" w:themeFillTint="99"/>
            <w:noWrap/>
            <w:vAlign w:val="bottom"/>
            <w:hideMark/>
          </w:tcPr>
          <w:p w14:paraId="6249AD7A" w14:textId="3FA2E86E" w:rsidR="00DD099F" w:rsidRPr="00DD099F" w:rsidRDefault="00DD099F" w:rsidP="00E26923">
            <w:pPr>
              <w:widowControl/>
              <w:autoSpaceDE/>
              <w:autoSpaceDN/>
              <w:spacing w:line="240" w:lineRule="auto"/>
              <w:jc w:val="center"/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</w:pPr>
            <w:r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  <w:t>3</w:t>
            </w:r>
          </w:p>
        </w:tc>
        <w:tc>
          <w:tcPr>
            <w:tcW w:w="1418" w:type="dxa"/>
            <w:shd w:val="clear" w:color="auto" w:fill="CBE5E9" w:themeFill="accent1" w:themeFillTint="99"/>
            <w:noWrap/>
            <w:vAlign w:val="bottom"/>
            <w:hideMark/>
          </w:tcPr>
          <w:p w14:paraId="3F910DBE" w14:textId="3403E2D7" w:rsidR="00DD099F" w:rsidRPr="00DD099F" w:rsidRDefault="00DD099F" w:rsidP="00E26923">
            <w:pPr>
              <w:widowControl/>
              <w:autoSpaceDE/>
              <w:autoSpaceDN/>
              <w:spacing w:line="240" w:lineRule="auto"/>
              <w:jc w:val="center"/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</w:pPr>
            <w:r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  <w:t>12</w:t>
            </w:r>
          </w:p>
        </w:tc>
      </w:tr>
      <w:tr w:rsidR="004B6D2B" w:rsidRPr="00DD099F" w14:paraId="70F566D5" w14:textId="77777777" w:rsidTr="00E26923">
        <w:trPr>
          <w:trHeight w:val="288"/>
          <w:jc w:val="center"/>
        </w:trPr>
        <w:tc>
          <w:tcPr>
            <w:tcW w:w="1240" w:type="dxa"/>
            <w:shd w:val="clear" w:color="auto" w:fill="EDF6F7" w:themeFill="accent1" w:themeFillTint="33"/>
            <w:noWrap/>
            <w:vAlign w:val="bottom"/>
            <w:hideMark/>
          </w:tcPr>
          <w:p w14:paraId="4CE499F3" w14:textId="77777777" w:rsidR="00DD099F" w:rsidRPr="00DD099F" w:rsidRDefault="00DD099F" w:rsidP="00E26923">
            <w:pPr>
              <w:widowControl/>
              <w:autoSpaceDE/>
              <w:autoSpaceDN/>
              <w:spacing w:line="240" w:lineRule="auto"/>
              <w:jc w:val="center"/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</w:pPr>
            <w:r w:rsidRPr="00DD099F"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  <w:t>C</w:t>
            </w:r>
          </w:p>
        </w:tc>
        <w:tc>
          <w:tcPr>
            <w:tcW w:w="2152" w:type="dxa"/>
            <w:shd w:val="clear" w:color="auto" w:fill="EDF6F7" w:themeFill="accent1" w:themeFillTint="33"/>
            <w:noWrap/>
            <w:vAlign w:val="bottom"/>
            <w:hideMark/>
          </w:tcPr>
          <w:p w14:paraId="78F2DDAF" w14:textId="24456BC6" w:rsidR="00DD099F" w:rsidRPr="00DD099F" w:rsidRDefault="00DD099F" w:rsidP="00E26923">
            <w:pPr>
              <w:widowControl/>
              <w:autoSpaceDE/>
              <w:autoSpaceDN/>
              <w:spacing w:line="240" w:lineRule="auto"/>
              <w:jc w:val="center"/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</w:pPr>
            <w:r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  <w:t>7</w:t>
            </w:r>
          </w:p>
        </w:tc>
        <w:tc>
          <w:tcPr>
            <w:tcW w:w="1418" w:type="dxa"/>
            <w:shd w:val="clear" w:color="auto" w:fill="EDF6F7" w:themeFill="accent1" w:themeFillTint="33"/>
            <w:noWrap/>
            <w:vAlign w:val="bottom"/>
            <w:hideMark/>
          </w:tcPr>
          <w:p w14:paraId="182F7DAF" w14:textId="64CDD628" w:rsidR="00DD099F" w:rsidRPr="00DD099F" w:rsidRDefault="00DD099F" w:rsidP="00E26923">
            <w:pPr>
              <w:widowControl/>
              <w:autoSpaceDE/>
              <w:autoSpaceDN/>
              <w:spacing w:line="240" w:lineRule="auto"/>
              <w:jc w:val="center"/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</w:pPr>
            <w:r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  <w:t>20</w:t>
            </w:r>
          </w:p>
        </w:tc>
      </w:tr>
      <w:tr w:rsidR="004B6D2B" w:rsidRPr="00DD099F" w14:paraId="37A810C0" w14:textId="77777777" w:rsidTr="00E26923">
        <w:trPr>
          <w:trHeight w:val="300"/>
          <w:jc w:val="center"/>
        </w:trPr>
        <w:tc>
          <w:tcPr>
            <w:tcW w:w="1240" w:type="dxa"/>
            <w:shd w:val="clear" w:color="auto" w:fill="CBE5E9" w:themeFill="accent1" w:themeFillTint="99"/>
            <w:noWrap/>
            <w:vAlign w:val="bottom"/>
            <w:hideMark/>
          </w:tcPr>
          <w:p w14:paraId="1176E56E" w14:textId="77777777" w:rsidR="00DD099F" w:rsidRPr="00DD099F" w:rsidRDefault="00DD099F" w:rsidP="00E26923">
            <w:pPr>
              <w:widowControl/>
              <w:autoSpaceDE/>
              <w:autoSpaceDN/>
              <w:spacing w:line="240" w:lineRule="auto"/>
              <w:jc w:val="center"/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</w:pPr>
            <w:r w:rsidRPr="00DD099F"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  <w:t>D</w:t>
            </w:r>
          </w:p>
        </w:tc>
        <w:tc>
          <w:tcPr>
            <w:tcW w:w="2152" w:type="dxa"/>
            <w:shd w:val="clear" w:color="auto" w:fill="CBE5E9" w:themeFill="accent1" w:themeFillTint="99"/>
            <w:noWrap/>
            <w:vAlign w:val="bottom"/>
            <w:hideMark/>
          </w:tcPr>
          <w:p w14:paraId="194C5DBE" w14:textId="77777777" w:rsidR="00DD099F" w:rsidRPr="00DD099F" w:rsidRDefault="00DD099F" w:rsidP="00E26923">
            <w:pPr>
              <w:widowControl/>
              <w:autoSpaceDE/>
              <w:autoSpaceDN/>
              <w:spacing w:line="240" w:lineRule="auto"/>
              <w:jc w:val="center"/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</w:pPr>
            <w:r w:rsidRPr="00DD099F"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  <w:t>1</w:t>
            </w:r>
          </w:p>
        </w:tc>
        <w:tc>
          <w:tcPr>
            <w:tcW w:w="1418" w:type="dxa"/>
            <w:shd w:val="clear" w:color="auto" w:fill="CBE5E9" w:themeFill="accent1" w:themeFillTint="99"/>
            <w:noWrap/>
            <w:vAlign w:val="bottom"/>
            <w:hideMark/>
          </w:tcPr>
          <w:p w14:paraId="21B4FF04" w14:textId="081C5875" w:rsidR="00DD099F" w:rsidRPr="00DD099F" w:rsidRDefault="00DD099F" w:rsidP="00E26923">
            <w:pPr>
              <w:widowControl/>
              <w:autoSpaceDE/>
              <w:autoSpaceDN/>
              <w:spacing w:line="240" w:lineRule="auto"/>
              <w:jc w:val="center"/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</w:pPr>
            <w:r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  <w:t>5</w:t>
            </w:r>
          </w:p>
        </w:tc>
      </w:tr>
    </w:tbl>
    <w:p w14:paraId="4597567D" w14:textId="77777777" w:rsidR="00DD099F" w:rsidRDefault="00DD099F" w:rsidP="00DD099F">
      <w:pPr>
        <w:pStyle w:val="Prrafodelista"/>
        <w:spacing w:line="240" w:lineRule="auto"/>
        <w:ind w:left="2160"/>
        <w:jc w:val="both"/>
        <w:rPr>
          <w:sz w:val="24"/>
          <w:szCs w:val="24"/>
        </w:rPr>
      </w:pPr>
    </w:p>
    <w:p w14:paraId="59DDD0DA" w14:textId="77777777" w:rsidR="00DD099F" w:rsidRDefault="00DD099F" w:rsidP="003C1A50">
      <w:pPr>
        <w:pStyle w:val="Prrafodelista"/>
        <w:numPr>
          <w:ilvl w:val="0"/>
          <w:numId w:val="11"/>
        </w:numPr>
        <w:spacing w:line="276" w:lineRule="auto"/>
        <w:ind w:left="1843" w:right="529" w:hanging="425"/>
        <w:jc w:val="both"/>
        <w:rPr>
          <w:sz w:val="24"/>
          <w:szCs w:val="24"/>
        </w:rPr>
      </w:pPr>
      <w:r w:rsidRPr="00DD099F">
        <w:rPr>
          <w:sz w:val="24"/>
          <w:szCs w:val="24"/>
        </w:rPr>
        <w:t>Comprueba si existe una planificación de tiempo real viable.</w:t>
      </w:r>
    </w:p>
    <w:p w14:paraId="2DA21410" w14:textId="77777777" w:rsidR="00DD099F" w:rsidRDefault="00DD099F" w:rsidP="003C1A50">
      <w:pPr>
        <w:pStyle w:val="Prrafodelista"/>
        <w:numPr>
          <w:ilvl w:val="0"/>
          <w:numId w:val="11"/>
        </w:numPr>
        <w:spacing w:line="276" w:lineRule="auto"/>
        <w:ind w:left="1843" w:right="529" w:hanging="425"/>
        <w:jc w:val="both"/>
        <w:rPr>
          <w:sz w:val="24"/>
          <w:szCs w:val="24"/>
        </w:rPr>
      </w:pPr>
      <w:r w:rsidRPr="00DD099F">
        <w:rPr>
          <w:sz w:val="24"/>
          <w:szCs w:val="24"/>
        </w:rPr>
        <w:t>Desarrolla un plan cíclico para la ejecución de estas tareas, calculando el periodo principal y secundario y mostrando la tabla de tareas para el ejecutivo cíclico.</w:t>
      </w:r>
    </w:p>
    <w:p w14:paraId="365D94C9" w14:textId="77777777" w:rsidR="0079004D" w:rsidRPr="00DD099F" w:rsidRDefault="0079004D" w:rsidP="00AD48B5">
      <w:pPr>
        <w:pStyle w:val="Prrafodelista"/>
        <w:spacing w:line="240" w:lineRule="auto"/>
        <w:ind w:left="720" w:firstLine="720"/>
        <w:rPr>
          <w:sz w:val="24"/>
          <w:szCs w:val="24"/>
        </w:rPr>
      </w:pPr>
    </w:p>
    <w:p w14:paraId="6667E28E" w14:textId="173C8257" w:rsidR="000E7447" w:rsidRDefault="0079004D" w:rsidP="008C7925">
      <w:pPr>
        <w:pStyle w:val="Prrafodelista"/>
        <w:numPr>
          <w:ilvl w:val="0"/>
          <w:numId w:val="9"/>
        </w:numPr>
        <w:spacing w:line="240" w:lineRule="auto"/>
        <w:rPr>
          <w:b/>
          <w:bCs/>
          <w:color w:val="64B1BE" w:themeColor="accent1" w:themeShade="BF"/>
          <w:sz w:val="28"/>
          <w:szCs w:val="28"/>
          <w:lang w:val="es-AR"/>
        </w:rPr>
      </w:pPr>
      <w:r w:rsidRPr="0079004D">
        <w:rPr>
          <w:b/>
          <w:bCs/>
          <w:color w:val="64B1BE" w:themeColor="accent1" w:themeShade="BF"/>
          <w:sz w:val="28"/>
          <w:szCs w:val="28"/>
          <w:lang w:val="es-AR"/>
        </w:rPr>
        <w:t>Resolución</w:t>
      </w:r>
    </w:p>
    <w:p w14:paraId="2E596005" w14:textId="77777777" w:rsidR="008C7925" w:rsidRDefault="008C7925" w:rsidP="008C7925">
      <w:pPr>
        <w:pStyle w:val="Prrafodelista"/>
        <w:spacing w:line="240" w:lineRule="auto"/>
        <w:ind w:left="720"/>
        <w:rPr>
          <w:b/>
          <w:bCs/>
          <w:color w:val="64B1BE" w:themeColor="accent1" w:themeShade="BF"/>
          <w:sz w:val="28"/>
          <w:szCs w:val="28"/>
          <w:lang w:val="es-AR"/>
        </w:rPr>
      </w:pPr>
    </w:p>
    <w:p w14:paraId="7257EE1A" w14:textId="2C3AE95E" w:rsidR="00F12B2B" w:rsidRPr="00952E0A" w:rsidRDefault="003C1A50" w:rsidP="003C1A50">
      <w:pPr>
        <w:pStyle w:val="Prrafodelista"/>
        <w:numPr>
          <w:ilvl w:val="0"/>
          <w:numId w:val="14"/>
        </w:numPr>
        <w:spacing w:line="240" w:lineRule="auto"/>
        <w:ind w:left="1560" w:right="529" w:firstLine="0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</w:t>
      </w:r>
      <w:r w:rsidR="00952E0A" w:rsidRPr="00952E0A">
        <w:rPr>
          <w:sz w:val="24"/>
          <w:szCs w:val="24"/>
          <w:lang w:val="es-AR"/>
        </w:rPr>
        <w:t>Aplicamos el mismo criterio que utilizamos en el ejercicio anterior.</w:t>
      </w:r>
    </w:p>
    <w:p w14:paraId="15DF8108" w14:textId="77777777" w:rsidR="00952E0A" w:rsidRDefault="00952E0A" w:rsidP="004B6D2B">
      <w:pPr>
        <w:spacing w:line="240" w:lineRule="auto"/>
        <w:ind w:left="720" w:firstLine="720"/>
        <w:jc w:val="both"/>
        <w:rPr>
          <w:sz w:val="24"/>
          <w:szCs w:val="24"/>
          <w:lang w:val="es-AR"/>
        </w:rPr>
      </w:pPr>
    </w:p>
    <w:p w14:paraId="5A84E5A3" w14:textId="687993AA" w:rsidR="00952E0A" w:rsidRPr="00E35A53" w:rsidRDefault="00952E0A" w:rsidP="00952E0A">
      <w:pPr>
        <w:pStyle w:val="Prrafodelista"/>
        <w:spacing w:line="276" w:lineRule="auto"/>
        <w:ind w:left="2160"/>
        <w:jc w:val="both"/>
        <w:rPr>
          <w:sz w:val="24"/>
          <w:szCs w:val="24"/>
          <w:lang w:val="es-AR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  <w:lang w:val="es-AR"/>
            </w:rPr>
            <m:t>U(A)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s-AR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es-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s-AR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10</m:t>
              </m:r>
            </m:den>
          </m:f>
        </m:oMath>
      </m:oMathPara>
    </w:p>
    <w:p w14:paraId="376A8399" w14:textId="77777777" w:rsidR="00952E0A" w:rsidRPr="00E35A53" w:rsidRDefault="00952E0A" w:rsidP="00952E0A">
      <w:pPr>
        <w:pStyle w:val="Prrafodelista"/>
        <w:spacing w:line="276" w:lineRule="auto"/>
        <w:ind w:left="2160"/>
        <w:jc w:val="both"/>
        <w:rPr>
          <w:sz w:val="24"/>
          <w:szCs w:val="24"/>
          <w:lang w:val="es-AR"/>
        </w:rPr>
      </w:pPr>
    </w:p>
    <w:p w14:paraId="0C4745D9" w14:textId="18B5C5DA" w:rsidR="00952E0A" w:rsidRPr="00E35A53" w:rsidRDefault="00952E0A" w:rsidP="00952E0A">
      <w:pPr>
        <w:pStyle w:val="Prrafodelista"/>
        <w:spacing w:line="276" w:lineRule="auto"/>
        <w:ind w:left="2160"/>
        <w:jc w:val="both"/>
        <w:rPr>
          <w:sz w:val="24"/>
          <w:szCs w:val="24"/>
          <w:lang w:val="es-AR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  <w:lang w:val="es-AR"/>
            </w:rPr>
            <m:t>U(B)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s-AR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es-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s-AR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12</m:t>
              </m:r>
            </m:den>
          </m:f>
          <m:r>
            <w:rPr>
              <w:rFonts w:ascii="Cambria Math" w:hAnsi="Cambria Math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es-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s-AR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4</m:t>
              </m:r>
            </m:den>
          </m:f>
        </m:oMath>
      </m:oMathPara>
    </w:p>
    <w:p w14:paraId="254F5154" w14:textId="77777777" w:rsidR="00952E0A" w:rsidRPr="00E35A53" w:rsidRDefault="00952E0A" w:rsidP="00952E0A">
      <w:pPr>
        <w:pStyle w:val="Prrafodelista"/>
        <w:spacing w:line="276" w:lineRule="auto"/>
        <w:ind w:left="2160"/>
        <w:jc w:val="both"/>
        <w:rPr>
          <w:sz w:val="24"/>
          <w:szCs w:val="24"/>
          <w:lang w:val="es-AR"/>
        </w:rPr>
      </w:pPr>
    </w:p>
    <w:p w14:paraId="6EEFBF88" w14:textId="7C7425E3" w:rsidR="00952E0A" w:rsidRPr="00E35A53" w:rsidRDefault="00952E0A" w:rsidP="00952E0A">
      <w:pPr>
        <w:pStyle w:val="Prrafodelista"/>
        <w:spacing w:line="276" w:lineRule="auto"/>
        <w:ind w:left="2160"/>
        <w:jc w:val="both"/>
        <w:rPr>
          <w:sz w:val="24"/>
          <w:szCs w:val="24"/>
          <w:lang w:val="es-AR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  <w:lang w:val="es-AR"/>
            </w:rPr>
            <w:lastRenderedPageBreak/>
            <m:t>U(C)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s-AR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es-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s-AR"/>
                </w:rPr>
                <m:t>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20</m:t>
              </m:r>
            </m:den>
          </m:f>
        </m:oMath>
      </m:oMathPara>
    </w:p>
    <w:p w14:paraId="7E93B133" w14:textId="77777777" w:rsidR="00952E0A" w:rsidRPr="00E35A53" w:rsidRDefault="00952E0A" w:rsidP="00952E0A">
      <w:pPr>
        <w:pStyle w:val="Prrafodelista"/>
        <w:spacing w:line="276" w:lineRule="auto"/>
        <w:ind w:left="2160"/>
        <w:jc w:val="both"/>
        <w:rPr>
          <w:sz w:val="24"/>
          <w:szCs w:val="24"/>
          <w:lang w:val="es-AR"/>
        </w:rPr>
      </w:pPr>
    </w:p>
    <w:p w14:paraId="0301E7D8" w14:textId="79CD1E71" w:rsidR="00952E0A" w:rsidRPr="00E35A53" w:rsidRDefault="00952E0A" w:rsidP="00952E0A">
      <w:pPr>
        <w:pStyle w:val="Prrafodelista"/>
        <w:spacing w:line="276" w:lineRule="auto"/>
        <w:ind w:left="2160"/>
        <w:jc w:val="both"/>
        <w:rPr>
          <w:sz w:val="24"/>
          <w:szCs w:val="24"/>
          <w:lang w:val="es-AR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  <w:lang w:val="es-AR"/>
            </w:rPr>
            <m:t>U(D)</m:t>
          </m:r>
          <m:r>
            <w:rPr>
              <w:rFonts w:ascii="Cambria Math" w:hAnsi="Cambria Math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es-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s-AR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5</m:t>
              </m:r>
            </m:den>
          </m:f>
        </m:oMath>
      </m:oMathPara>
    </w:p>
    <w:p w14:paraId="7B27F5C0" w14:textId="77777777" w:rsidR="00952E0A" w:rsidRPr="00E35A53" w:rsidRDefault="00952E0A" w:rsidP="00952E0A">
      <w:pPr>
        <w:pStyle w:val="Prrafodelista"/>
        <w:spacing w:line="276" w:lineRule="auto"/>
        <w:ind w:left="2160"/>
        <w:jc w:val="both"/>
        <w:rPr>
          <w:sz w:val="24"/>
          <w:szCs w:val="24"/>
          <w:lang w:val="es-AR"/>
        </w:rPr>
      </w:pPr>
    </w:p>
    <w:p w14:paraId="470BAE01" w14:textId="30C1553D" w:rsidR="00952E0A" w:rsidRPr="00952E0A" w:rsidRDefault="00952E0A" w:rsidP="00952E0A">
      <w:pPr>
        <w:pStyle w:val="Prrafodelista"/>
        <w:spacing w:line="276" w:lineRule="auto"/>
        <w:ind w:left="2160"/>
        <w:jc w:val="both"/>
        <w:rPr>
          <w:sz w:val="24"/>
          <w:szCs w:val="24"/>
          <w:lang w:val="es-AR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  <w:lang w:val="es-AR"/>
            </w:rPr>
            <m:t>U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  <w:lang w:val="es-AR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  <w:lang w:val="es-AR"/>
                </w:rPr>
                <m:t>total</m:t>
              </m:r>
            </m:e>
          </m:d>
          <m:r>
            <w:rPr>
              <w:rFonts w:ascii="Cambria Math" w:hAnsi="Cambria Math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es-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s-AR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10</m:t>
              </m:r>
            </m:den>
          </m:f>
          <m:r>
            <w:rPr>
              <w:rFonts w:ascii="Cambria Math" w:hAnsi="Cambria Math"/>
              <w:sz w:val="24"/>
              <w:szCs w:val="24"/>
              <w:lang w:val="es-AR"/>
            </w:rPr>
            <m:t xml:space="preserve"> +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es-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s-AR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  <w:lang w:val="es-AR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es-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s-AR"/>
                </w:rPr>
                <m:t>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20</m:t>
              </m:r>
            </m:den>
          </m:f>
          <m:r>
            <w:rPr>
              <w:rFonts w:ascii="Cambria Math" w:hAnsi="Cambria Math"/>
              <w:sz w:val="24"/>
              <w:szCs w:val="24"/>
              <w:lang w:val="es-AR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es-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s-AR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es-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s-AR"/>
                </w:rPr>
                <m:t>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10</m:t>
              </m:r>
            </m:den>
          </m:f>
        </m:oMath>
      </m:oMathPara>
    </w:p>
    <w:p w14:paraId="20B8BDCD" w14:textId="77777777" w:rsidR="00952E0A" w:rsidRDefault="00952E0A" w:rsidP="00952E0A">
      <w:pPr>
        <w:pStyle w:val="Prrafodelista"/>
        <w:spacing w:line="276" w:lineRule="auto"/>
        <w:ind w:left="2160"/>
        <w:jc w:val="both"/>
        <w:rPr>
          <w:sz w:val="24"/>
          <w:szCs w:val="24"/>
          <w:lang w:val="es-AR"/>
        </w:rPr>
      </w:pPr>
    </w:p>
    <w:p w14:paraId="0448F620" w14:textId="6A4339ED" w:rsidR="00952E0A" w:rsidRDefault="00952E0A" w:rsidP="003C1A50">
      <w:pPr>
        <w:pStyle w:val="Prrafodelista"/>
        <w:spacing w:line="276" w:lineRule="auto"/>
        <w:ind w:left="2160" w:right="529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La utilización total es menor a 1, por lo que nuevamente la planificación es viable.</w:t>
      </w:r>
    </w:p>
    <w:p w14:paraId="01D7E623" w14:textId="77777777" w:rsidR="00952E0A" w:rsidRDefault="00952E0A" w:rsidP="00952E0A">
      <w:pPr>
        <w:pStyle w:val="Prrafodelista"/>
        <w:spacing w:line="276" w:lineRule="auto"/>
        <w:ind w:left="2160"/>
        <w:jc w:val="both"/>
        <w:rPr>
          <w:sz w:val="24"/>
          <w:szCs w:val="24"/>
          <w:lang w:val="es-AR"/>
        </w:rPr>
      </w:pPr>
    </w:p>
    <w:p w14:paraId="287EA8FC" w14:textId="3096F7B5" w:rsidR="00952E0A" w:rsidRPr="00E35A53" w:rsidRDefault="0091792C" w:rsidP="003C1A50">
      <w:pPr>
        <w:pStyle w:val="Prrafodelista"/>
        <w:numPr>
          <w:ilvl w:val="0"/>
          <w:numId w:val="14"/>
        </w:numPr>
        <w:spacing w:line="276" w:lineRule="auto"/>
        <w:ind w:right="529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Calculamos el MCM entre los períodos de las tareas para determinar el período principal, en este caso es </w:t>
      </w:r>
      <w:r w:rsidRPr="0091792C">
        <w:rPr>
          <w:b/>
          <w:bCs/>
          <w:color w:val="64B1BE" w:themeColor="accent1" w:themeShade="BF"/>
          <w:sz w:val="24"/>
          <w:szCs w:val="24"/>
          <w:lang w:val="es-AR"/>
        </w:rPr>
        <w:t>60</w:t>
      </w:r>
      <w:r>
        <w:rPr>
          <w:sz w:val="24"/>
          <w:szCs w:val="24"/>
          <w:lang w:val="es-AR"/>
        </w:rPr>
        <w:t xml:space="preserve">. Como período secundario tomamos a </w:t>
      </w:r>
      <w:r w:rsidRPr="0091792C">
        <w:rPr>
          <w:b/>
          <w:bCs/>
          <w:color w:val="64B1BE" w:themeColor="accent1" w:themeShade="BF"/>
          <w:sz w:val="24"/>
          <w:szCs w:val="24"/>
          <w:lang w:val="es-AR"/>
        </w:rPr>
        <w:t>5</w:t>
      </w:r>
      <w:r>
        <w:rPr>
          <w:sz w:val="24"/>
          <w:szCs w:val="24"/>
          <w:lang w:val="es-AR"/>
        </w:rPr>
        <w:t>, que corresponde al período mínimo que hay entre todas las tareas.</w:t>
      </w:r>
    </w:p>
    <w:p w14:paraId="3B55034B" w14:textId="77777777" w:rsidR="0091792C" w:rsidRPr="0091792C" w:rsidRDefault="0091792C" w:rsidP="003C1A50">
      <w:pPr>
        <w:spacing w:line="240" w:lineRule="auto"/>
        <w:ind w:left="1800" w:right="529" w:firstLine="360"/>
        <w:rPr>
          <w:sz w:val="24"/>
          <w:szCs w:val="24"/>
          <w:lang w:val="es-AR"/>
        </w:rPr>
      </w:pPr>
      <w:r w:rsidRPr="0091792C">
        <w:rPr>
          <w:sz w:val="24"/>
          <w:szCs w:val="24"/>
          <w:lang w:val="es-AR"/>
        </w:rPr>
        <w:t>La tabla de tareas para el ejecutivo cíclico quedaría:</w:t>
      </w:r>
    </w:p>
    <w:p w14:paraId="476C2086" w14:textId="77777777" w:rsidR="0091792C" w:rsidRDefault="0091792C" w:rsidP="0091792C">
      <w:pPr>
        <w:pStyle w:val="Prrafodelista"/>
        <w:spacing w:line="240" w:lineRule="auto"/>
        <w:ind w:left="2160"/>
        <w:rPr>
          <w:sz w:val="24"/>
          <w:szCs w:val="24"/>
          <w:lang w:val="es-AR"/>
        </w:rPr>
      </w:pPr>
    </w:p>
    <w:tbl>
      <w:tblPr>
        <w:tblW w:w="4810" w:type="dxa"/>
        <w:jc w:val="center"/>
        <w:tblBorders>
          <w:top w:val="single" w:sz="12" w:space="0" w:color="64B1BE" w:themeColor="accent1" w:themeShade="BF"/>
          <w:left w:val="single" w:sz="12" w:space="0" w:color="64B1BE" w:themeColor="accent1" w:themeShade="BF"/>
          <w:bottom w:val="single" w:sz="12" w:space="0" w:color="64B1BE" w:themeColor="accent1" w:themeShade="BF"/>
          <w:right w:val="single" w:sz="12" w:space="0" w:color="64B1BE" w:themeColor="accent1" w:themeShade="BF"/>
          <w:insideH w:val="single" w:sz="12" w:space="0" w:color="64B1BE" w:themeColor="accent1" w:themeShade="BF"/>
          <w:insideV w:val="single" w:sz="12" w:space="0" w:color="64B1BE" w:themeColor="accent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152"/>
        <w:gridCol w:w="1418"/>
      </w:tblGrid>
      <w:tr w:rsidR="003C1A50" w:rsidRPr="00DD099F" w14:paraId="243882DF" w14:textId="77777777" w:rsidTr="00E26923">
        <w:trPr>
          <w:trHeight w:val="300"/>
          <w:jc w:val="center"/>
        </w:trPr>
        <w:tc>
          <w:tcPr>
            <w:tcW w:w="1240" w:type="dxa"/>
            <w:shd w:val="clear" w:color="auto" w:fill="CBE5E9" w:themeFill="accent1" w:themeFillTint="99"/>
            <w:noWrap/>
            <w:vAlign w:val="bottom"/>
            <w:hideMark/>
          </w:tcPr>
          <w:p w14:paraId="1A288B13" w14:textId="77777777" w:rsidR="0091792C" w:rsidRPr="00DD099F" w:rsidRDefault="0091792C" w:rsidP="00E26923">
            <w:pPr>
              <w:widowControl/>
              <w:autoSpaceDE/>
              <w:autoSpaceDN/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sz w:val="22"/>
                <w:szCs w:val="22"/>
                <w:lang w:val="es-AR" w:eastAsia="es-AR" w:bidi="ar-SA"/>
              </w:rPr>
            </w:pPr>
            <w:r w:rsidRPr="00DD099F">
              <w:rPr>
                <w:rFonts w:ascii="Aptos Narrow" w:eastAsia="Times New Roman" w:hAnsi="Aptos Narrow" w:cs="Times New Roman"/>
                <w:b/>
                <w:bCs/>
                <w:sz w:val="22"/>
                <w:szCs w:val="22"/>
                <w:lang w:val="es-AR" w:eastAsia="es-AR" w:bidi="ar-SA"/>
              </w:rPr>
              <w:t>Tarea</w:t>
            </w:r>
          </w:p>
        </w:tc>
        <w:tc>
          <w:tcPr>
            <w:tcW w:w="2152" w:type="dxa"/>
            <w:shd w:val="clear" w:color="auto" w:fill="CBE5E9" w:themeFill="accent1" w:themeFillTint="99"/>
            <w:noWrap/>
            <w:vAlign w:val="bottom"/>
            <w:hideMark/>
          </w:tcPr>
          <w:p w14:paraId="206C1BF1" w14:textId="77777777" w:rsidR="0091792C" w:rsidRPr="00DD099F" w:rsidRDefault="0091792C" w:rsidP="00E26923">
            <w:pPr>
              <w:widowControl/>
              <w:autoSpaceDE/>
              <w:autoSpaceDN/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sz w:val="22"/>
                <w:szCs w:val="22"/>
                <w:lang w:val="es-AR" w:eastAsia="es-AR" w:bidi="ar-SA"/>
              </w:rPr>
            </w:pPr>
            <w:r w:rsidRPr="00DD099F">
              <w:rPr>
                <w:rFonts w:ascii="Aptos Narrow" w:eastAsia="Times New Roman" w:hAnsi="Aptos Narrow" w:cs="Times New Roman"/>
                <w:b/>
                <w:bCs/>
                <w:sz w:val="22"/>
                <w:szCs w:val="22"/>
                <w:lang w:val="es-AR" w:eastAsia="es-AR" w:bidi="ar-SA"/>
              </w:rPr>
              <w:t>Tiempo de ejecución</w:t>
            </w:r>
          </w:p>
        </w:tc>
        <w:tc>
          <w:tcPr>
            <w:tcW w:w="1418" w:type="dxa"/>
            <w:shd w:val="clear" w:color="auto" w:fill="CBE5E9" w:themeFill="accent1" w:themeFillTint="99"/>
            <w:noWrap/>
            <w:vAlign w:val="bottom"/>
            <w:hideMark/>
          </w:tcPr>
          <w:p w14:paraId="6E789D54" w14:textId="77777777" w:rsidR="0091792C" w:rsidRPr="00DD099F" w:rsidRDefault="0091792C" w:rsidP="00E26923">
            <w:pPr>
              <w:widowControl/>
              <w:autoSpaceDE/>
              <w:autoSpaceDN/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sz w:val="22"/>
                <w:szCs w:val="22"/>
                <w:lang w:val="es-AR" w:eastAsia="es-AR" w:bidi="ar-SA"/>
              </w:rPr>
            </w:pPr>
            <w:r w:rsidRPr="00DD099F">
              <w:rPr>
                <w:rFonts w:ascii="Aptos Narrow" w:eastAsia="Times New Roman" w:hAnsi="Aptos Narrow" w:cs="Times New Roman"/>
                <w:b/>
                <w:bCs/>
                <w:sz w:val="22"/>
                <w:szCs w:val="22"/>
                <w:lang w:val="es-AR" w:eastAsia="es-AR" w:bidi="ar-SA"/>
              </w:rPr>
              <w:t>Período/Plazo</w:t>
            </w:r>
          </w:p>
        </w:tc>
      </w:tr>
      <w:tr w:rsidR="003C1A50" w:rsidRPr="00DD099F" w14:paraId="1C867756" w14:textId="77777777" w:rsidTr="00E26923">
        <w:trPr>
          <w:trHeight w:val="288"/>
          <w:jc w:val="center"/>
        </w:trPr>
        <w:tc>
          <w:tcPr>
            <w:tcW w:w="1240" w:type="dxa"/>
            <w:shd w:val="clear" w:color="auto" w:fill="EDF6F7" w:themeFill="accent1" w:themeFillTint="33"/>
            <w:noWrap/>
            <w:vAlign w:val="bottom"/>
            <w:hideMark/>
          </w:tcPr>
          <w:p w14:paraId="27017975" w14:textId="77777777" w:rsidR="0091792C" w:rsidRPr="00DD099F" w:rsidRDefault="0091792C" w:rsidP="00E26923">
            <w:pPr>
              <w:widowControl/>
              <w:autoSpaceDE/>
              <w:autoSpaceDN/>
              <w:spacing w:line="240" w:lineRule="auto"/>
              <w:jc w:val="center"/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</w:pPr>
            <w:r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  <w:t>D</w:t>
            </w:r>
          </w:p>
        </w:tc>
        <w:tc>
          <w:tcPr>
            <w:tcW w:w="2152" w:type="dxa"/>
            <w:shd w:val="clear" w:color="auto" w:fill="EDF6F7" w:themeFill="accent1" w:themeFillTint="33"/>
            <w:noWrap/>
            <w:vAlign w:val="bottom"/>
            <w:hideMark/>
          </w:tcPr>
          <w:p w14:paraId="7E9D4C2D" w14:textId="77777777" w:rsidR="0091792C" w:rsidRPr="00DD099F" w:rsidRDefault="0091792C" w:rsidP="00E26923">
            <w:pPr>
              <w:widowControl/>
              <w:autoSpaceDE/>
              <w:autoSpaceDN/>
              <w:spacing w:line="240" w:lineRule="auto"/>
              <w:jc w:val="center"/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</w:pPr>
            <w:r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  <w:t>1</w:t>
            </w:r>
          </w:p>
        </w:tc>
        <w:tc>
          <w:tcPr>
            <w:tcW w:w="1418" w:type="dxa"/>
            <w:shd w:val="clear" w:color="auto" w:fill="EDF6F7" w:themeFill="accent1" w:themeFillTint="33"/>
            <w:noWrap/>
            <w:vAlign w:val="bottom"/>
            <w:hideMark/>
          </w:tcPr>
          <w:p w14:paraId="73804FE8" w14:textId="7BCB8D2C" w:rsidR="0091792C" w:rsidRPr="00DD099F" w:rsidRDefault="0091792C" w:rsidP="00E26923">
            <w:pPr>
              <w:widowControl/>
              <w:autoSpaceDE/>
              <w:autoSpaceDN/>
              <w:spacing w:line="240" w:lineRule="auto"/>
              <w:jc w:val="center"/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</w:pPr>
            <w:r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  <w:t>5</w:t>
            </w:r>
          </w:p>
        </w:tc>
      </w:tr>
      <w:tr w:rsidR="003C1A50" w:rsidRPr="00DD099F" w14:paraId="47B96066" w14:textId="77777777" w:rsidTr="00E26923">
        <w:trPr>
          <w:trHeight w:val="288"/>
          <w:jc w:val="center"/>
        </w:trPr>
        <w:tc>
          <w:tcPr>
            <w:tcW w:w="1240" w:type="dxa"/>
            <w:shd w:val="clear" w:color="auto" w:fill="CBE5E9" w:themeFill="accent1" w:themeFillTint="99"/>
            <w:noWrap/>
            <w:vAlign w:val="bottom"/>
            <w:hideMark/>
          </w:tcPr>
          <w:p w14:paraId="6D9CE20D" w14:textId="081E804C" w:rsidR="0091792C" w:rsidRPr="00DD099F" w:rsidRDefault="0091792C" w:rsidP="00E26923">
            <w:pPr>
              <w:widowControl/>
              <w:autoSpaceDE/>
              <w:autoSpaceDN/>
              <w:spacing w:line="240" w:lineRule="auto"/>
              <w:jc w:val="center"/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</w:pPr>
            <w:r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  <w:t>A</w:t>
            </w:r>
          </w:p>
        </w:tc>
        <w:tc>
          <w:tcPr>
            <w:tcW w:w="2152" w:type="dxa"/>
            <w:shd w:val="clear" w:color="auto" w:fill="CBE5E9" w:themeFill="accent1" w:themeFillTint="99"/>
            <w:noWrap/>
            <w:vAlign w:val="bottom"/>
            <w:hideMark/>
          </w:tcPr>
          <w:p w14:paraId="3698F553" w14:textId="4B46D2E4" w:rsidR="0091792C" w:rsidRPr="00DD099F" w:rsidRDefault="0091792C" w:rsidP="00E26923">
            <w:pPr>
              <w:widowControl/>
              <w:autoSpaceDE/>
              <w:autoSpaceDN/>
              <w:spacing w:line="240" w:lineRule="auto"/>
              <w:jc w:val="center"/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</w:pPr>
            <w:r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  <w:t>1</w:t>
            </w:r>
          </w:p>
        </w:tc>
        <w:tc>
          <w:tcPr>
            <w:tcW w:w="1418" w:type="dxa"/>
            <w:shd w:val="clear" w:color="auto" w:fill="CBE5E9" w:themeFill="accent1" w:themeFillTint="99"/>
            <w:noWrap/>
            <w:vAlign w:val="bottom"/>
            <w:hideMark/>
          </w:tcPr>
          <w:p w14:paraId="25083A82" w14:textId="16450FD6" w:rsidR="0091792C" w:rsidRPr="00DD099F" w:rsidRDefault="0091792C" w:rsidP="00E26923">
            <w:pPr>
              <w:widowControl/>
              <w:autoSpaceDE/>
              <w:autoSpaceDN/>
              <w:spacing w:line="240" w:lineRule="auto"/>
              <w:jc w:val="center"/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</w:pPr>
            <w:r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  <w:t>10</w:t>
            </w:r>
          </w:p>
        </w:tc>
      </w:tr>
      <w:tr w:rsidR="003C1A50" w:rsidRPr="00DD099F" w14:paraId="7BDE6ACF" w14:textId="77777777" w:rsidTr="00E26923">
        <w:trPr>
          <w:trHeight w:val="288"/>
          <w:jc w:val="center"/>
        </w:trPr>
        <w:tc>
          <w:tcPr>
            <w:tcW w:w="1240" w:type="dxa"/>
            <w:shd w:val="clear" w:color="auto" w:fill="EDF6F7" w:themeFill="accent1" w:themeFillTint="33"/>
            <w:noWrap/>
            <w:vAlign w:val="bottom"/>
            <w:hideMark/>
          </w:tcPr>
          <w:p w14:paraId="2DB3F45C" w14:textId="0C4085E4" w:rsidR="0091792C" w:rsidRPr="00DD099F" w:rsidRDefault="0091792C" w:rsidP="00E26923">
            <w:pPr>
              <w:widowControl/>
              <w:autoSpaceDE/>
              <w:autoSpaceDN/>
              <w:spacing w:line="240" w:lineRule="auto"/>
              <w:jc w:val="center"/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</w:pPr>
            <w:r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  <w:t>B</w:t>
            </w:r>
          </w:p>
        </w:tc>
        <w:tc>
          <w:tcPr>
            <w:tcW w:w="2152" w:type="dxa"/>
            <w:shd w:val="clear" w:color="auto" w:fill="EDF6F7" w:themeFill="accent1" w:themeFillTint="33"/>
            <w:noWrap/>
            <w:vAlign w:val="bottom"/>
            <w:hideMark/>
          </w:tcPr>
          <w:p w14:paraId="6BB235F3" w14:textId="5ECB7B44" w:rsidR="0091792C" w:rsidRPr="00DD099F" w:rsidRDefault="0091792C" w:rsidP="00E26923">
            <w:pPr>
              <w:widowControl/>
              <w:autoSpaceDE/>
              <w:autoSpaceDN/>
              <w:spacing w:line="240" w:lineRule="auto"/>
              <w:jc w:val="center"/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</w:pPr>
            <w:r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  <w:t>3</w:t>
            </w:r>
          </w:p>
        </w:tc>
        <w:tc>
          <w:tcPr>
            <w:tcW w:w="1418" w:type="dxa"/>
            <w:shd w:val="clear" w:color="auto" w:fill="EDF6F7" w:themeFill="accent1" w:themeFillTint="33"/>
            <w:noWrap/>
            <w:vAlign w:val="bottom"/>
            <w:hideMark/>
          </w:tcPr>
          <w:p w14:paraId="2ECCA4E3" w14:textId="77777777" w:rsidR="0091792C" w:rsidRPr="00DD099F" w:rsidRDefault="0091792C" w:rsidP="00E26923">
            <w:pPr>
              <w:widowControl/>
              <w:autoSpaceDE/>
              <w:autoSpaceDN/>
              <w:spacing w:line="240" w:lineRule="auto"/>
              <w:jc w:val="center"/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</w:pPr>
            <w:r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  <w:t>12</w:t>
            </w:r>
          </w:p>
        </w:tc>
      </w:tr>
      <w:tr w:rsidR="003C1A50" w:rsidRPr="00DD099F" w14:paraId="4765B542" w14:textId="77777777" w:rsidTr="00E26923">
        <w:trPr>
          <w:trHeight w:val="300"/>
          <w:jc w:val="center"/>
        </w:trPr>
        <w:tc>
          <w:tcPr>
            <w:tcW w:w="1240" w:type="dxa"/>
            <w:shd w:val="clear" w:color="auto" w:fill="CBE5E9" w:themeFill="accent1" w:themeFillTint="99"/>
            <w:noWrap/>
            <w:vAlign w:val="bottom"/>
            <w:hideMark/>
          </w:tcPr>
          <w:p w14:paraId="1EB478F1" w14:textId="694888B3" w:rsidR="0091792C" w:rsidRPr="00DD099F" w:rsidRDefault="0091792C" w:rsidP="00E26923">
            <w:pPr>
              <w:widowControl/>
              <w:autoSpaceDE/>
              <w:autoSpaceDN/>
              <w:spacing w:line="240" w:lineRule="auto"/>
              <w:jc w:val="center"/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</w:pPr>
            <w:r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  <w:t>C</w:t>
            </w:r>
          </w:p>
        </w:tc>
        <w:tc>
          <w:tcPr>
            <w:tcW w:w="2152" w:type="dxa"/>
            <w:shd w:val="clear" w:color="auto" w:fill="CBE5E9" w:themeFill="accent1" w:themeFillTint="99"/>
            <w:noWrap/>
            <w:vAlign w:val="bottom"/>
            <w:hideMark/>
          </w:tcPr>
          <w:p w14:paraId="0C908534" w14:textId="2FCCE16A" w:rsidR="0091792C" w:rsidRPr="00DD099F" w:rsidRDefault="0091792C" w:rsidP="00E26923">
            <w:pPr>
              <w:widowControl/>
              <w:autoSpaceDE/>
              <w:autoSpaceDN/>
              <w:spacing w:line="240" w:lineRule="auto"/>
              <w:jc w:val="center"/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</w:pPr>
            <w:r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  <w:t>7</w:t>
            </w:r>
          </w:p>
        </w:tc>
        <w:tc>
          <w:tcPr>
            <w:tcW w:w="1418" w:type="dxa"/>
            <w:shd w:val="clear" w:color="auto" w:fill="CBE5E9" w:themeFill="accent1" w:themeFillTint="99"/>
            <w:noWrap/>
            <w:vAlign w:val="bottom"/>
            <w:hideMark/>
          </w:tcPr>
          <w:p w14:paraId="1F52D297" w14:textId="499A85BD" w:rsidR="0091792C" w:rsidRPr="00DD099F" w:rsidRDefault="0091792C" w:rsidP="00E26923">
            <w:pPr>
              <w:widowControl/>
              <w:autoSpaceDE/>
              <w:autoSpaceDN/>
              <w:spacing w:line="240" w:lineRule="auto"/>
              <w:jc w:val="center"/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</w:pPr>
            <w:r>
              <w:rPr>
                <w:rFonts w:ascii="Aptos Narrow" w:eastAsia="Times New Roman" w:hAnsi="Aptos Narrow" w:cs="Times New Roman"/>
                <w:sz w:val="22"/>
                <w:szCs w:val="22"/>
                <w:lang w:val="es-AR" w:eastAsia="es-AR" w:bidi="ar-SA"/>
              </w:rPr>
              <w:t>20</w:t>
            </w:r>
          </w:p>
        </w:tc>
      </w:tr>
    </w:tbl>
    <w:p w14:paraId="23E78CFB" w14:textId="77777777" w:rsidR="0091792C" w:rsidRPr="0091792C" w:rsidRDefault="0091792C" w:rsidP="0091792C">
      <w:pPr>
        <w:spacing w:line="240" w:lineRule="auto"/>
        <w:ind w:left="1800"/>
        <w:rPr>
          <w:sz w:val="24"/>
          <w:szCs w:val="24"/>
          <w:lang w:val="es-AR"/>
        </w:rPr>
      </w:pPr>
    </w:p>
    <w:p w14:paraId="05183129" w14:textId="6655576A" w:rsidR="0091792C" w:rsidRPr="0091792C" w:rsidRDefault="0091792C" w:rsidP="0091792C">
      <w:pPr>
        <w:spacing w:line="240" w:lineRule="auto"/>
        <w:ind w:left="1800"/>
        <w:rPr>
          <w:sz w:val="24"/>
          <w:szCs w:val="24"/>
          <w:lang w:val="es-AR"/>
        </w:rPr>
      </w:pPr>
      <w:r w:rsidRPr="0091792C">
        <w:rPr>
          <w:b/>
          <w:bCs/>
          <w:color w:val="64B1BE" w:themeColor="accent1" w:themeShade="BF"/>
          <w:sz w:val="28"/>
          <w:szCs w:val="28"/>
          <w:lang w:val="es-AR"/>
        </w:rPr>
        <w:tab/>
      </w:r>
      <w:r w:rsidRPr="0091792C">
        <w:rPr>
          <w:sz w:val="24"/>
          <w:szCs w:val="24"/>
          <w:lang w:val="es-AR"/>
        </w:rPr>
        <w:t>Y el plan cíclico:</w:t>
      </w:r>
    </w:p>
    <w:p w14:paraId="7474F25C" w14:textId="77777777" w:rsidR="00952E0A" w:rsidRDefault="00952E0A" w:rsidP="004B6D2B">
      <w:pPr>
        <w:spacing w:line="240" w:lineRule="auto"/>
        <w:ind w:left="720" w:firstLine="720"/>
        <w:jc w:val="both"/>
        <w:rPr>
          <w:sz w:val="24"/>
          <w:szCs w:val="24"/>
          <w:lang w:val="es-AR"/>
        </w:rPr>
      </w:pPr>
    </w:p>
    <w:p w14:paraId="4190DA1D" w14:textId="2DDBC7BF" w:rsidR="00952E0A" w:rsidRDefault="0091792C" w:rsidP="0091792C">
      <w:pPr>
        <w:spacing w:line="240" w:lineRule="auto"/>
        <w:jc w:val="both"/>
        <w:rPr>
          <w:sz w:val="24"/>
          <w:szCs w:val="24"/>
          <w:lang w:val="es-AR"/>
        </w:rPr>
      </w:pPr>
      <w:r w:rsidRPr="0091792C">
        <w:rPr>
          <w:noProof/>
        </w:rPr>
        <w:drawing>
          <wp:inline distT="0" distB="0" distL="0" distR="0" wp14:anchorId="3A05FC93" wp14:editId="1C10195D">
            <wp:extent cx="6637020" cy="619125"/>
            <wp:effectExtent l="0" t="0" r="0" b="9525"/>
            <wp:docPr id="278553620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286A9" w14:textId="77777777" w:rsidR="0091792C" w:rsidRPr="00F12B2B" w:rsidRDefault="0091792C" w:rsidP="0091792C">
      <w:pPr>
        <w:spacing w:line="240" w:lineRule="auto"/>
        <w:jc w:val="both"/>
        <w:rPr>
          <w:sz w:val="24"/>
          <w:szCs w:val="24"/>
          <w:lang w:val="es-AR"/>
        </w:rPr>
      </w:pPr>
    </w:p>
    <w:p w14:paraId="36B97FD2" w14:textId="6ADBDB7D" w:rsidR="008C7925" w:rsidRDefault="0091792C" w:rsidP="0023545E">
      <w:pPr>
        <w:spacing w:line="240" w:lineRule="auto"/>
        <w:jc w:val="both"/>
        <w:rPr>
          <w:sz w:val="24"/>
          <w:szCs w:val="24"/>
          <w:lang w:val="es-AR"/>
        </w:rPr>
      </w:pPr>
      <w:r w:rsidRPr="0091792C">
        <w:rPr>
          <w:noProof/>
        </w:rPr>
        <w:drawing>
          <wp:inline distT="0" distB="0" distL="0" distR="0" wp14:anchorId="74A4CEB4" wp14:editId="12802B79">
            <wp:extent cx="6637020" cy="626745"/>
            <wp:effectExtent l="0" t="0" r="0" b="1905"/>
            <wp:docPr id="2087537382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2E151" w14:textId="5E5D1837" w:rsidR="008C7925" w:rsidRPr="008C7925" w:rsidRDefault="008C7925" w:rsidP="008C7925">
      <w:pPr>
        <w:spacing w:line="240" w:lineRule="auto"/>
        <w:rPr>
          <w:sz w:val="24"/>
          <w:szCs w:val="24"/>
          <w:lang w:val="es-AR"/>
        </w:rPr>
      </w:pPr>
    </w:p>
    <w:p w14:paraId="174A1B50" w14:textId="77777777" w:rsidR="0079004D" w:rsidRDefault="0079004D" w:rsidP="0079004D">
      <w:pPr>
        <w:pStyle w:val="Prrafodelista"/>
        <w:spacing w:line="240" w:lineRule="auto"/>
        <w:ind w:left="720"/>
        <w:rPr>
          <w:color w:val="64B1BE" w:themeColor="accent1" w:themeShade="BF"/>
          <w:sz w:val="24"/>
          <w:szCs w:val="24"/>
          <w:lang w:val="es-AR"/>
        </w:rPr>
      </w:pPr>
    </w:p>
    <w:p w14:paraId="0F66905E" w14:textId="77777777" w:rsidR="00817D65" w:rsidRDefault="00817D65" w:rsidP="0079004D">
      <w:pPr>
        <w:pStyle w:val="Prrafodelista"/>
        <w:spacing w:line="240" w:lineRule="auto"/>
        <w:ind w:left="720"/>
        <w:rPr>
          <w:color w:val="64B1BE" w:themeColor="accent1" w:themeShade="BF"/>
          <w:sz w:val="24"/>
          <w:szCs w:val="24"/>
          <w:lang w:val="es-AR"/>
        </w:rPr>
      </w:pPr>
    </w:p>
    <w:p w14:paraId="2C67ADFD" w14:textId="77777777" w:rsidR="00817D65" w:rsidRPr="0023545E" w:rsidRDefault="00817D65" w:rsidP="0079004D">
      <w:pPr>
        <w:pStyle w:val="Prrafodelista"/>
        <w:spacing w:line="240" w:lineRule="auto"/>
        <w:ind w:left="720"/>
        <w:rPr>
          <w:color w:val="64B1BE" w:themeColor="accent1" w:themeShade="BF"/>
          <w:sz w:val="24"/>
          <w:szCs w:val="24"/>
          <w:lang w:val="es-AR"/>
        </w:rPr>
      </w:pPr>
    </w:p>
    <w:p w14:paraId="644D3C86" w14:textId="77777777" w:rsidR="006755D2" w:rsidRDefault="006755D2">
      <w:pPr>
        <w:spacing w:line="240" w:lineRule="auto"/>
        <w:rPr>
          <w:b/>
          <w:bCs/>
          <w:noProof/>
          <w:color w:val="64B1BE" w:themeColor="accent1" w:themeShade="BF"/>
          <w:sz w:val="56"/>
          <w:szCs w:val="56"/>
          <w:lang w:val="es-AR"/>
        </w:rPr>
      </w:pPr>
      <w:r>
        <w:rPr>
          <w:b/>
          <w:bCs/>
          <w:noProof/>
          <w:color w:val="64B1BE" w:themeColor="accent1" w:themeShade="BF"/>
          <w:sz w:val="56"/>
          <w:szCs w:val="56"/>
          <w:lang w:val="es-AR"/>
        </w:rPr>
        <w:br w:type="page"/>
      </w:r>
    </w:p>
    <w:p w14:paraId="775F17FB" w14:textId="76CE52D9" w:rsidR="00D35C64" w:rsidRPr="00AF4B79" w:rsidRDefault="004C4588" w:rsidP="00AF4B79">
      <w:pPr>
        <w:spacing w:line="240" w:lineRule="auto"/>
        <w:rPr>
          <w:rFonts w:asciiTheme="majorHAnsi" w:hAnsiTheme="majorHAnsi"/>
          <w:b/>
          <w:bCs/>
          <w:noProof/>
          <w:color w:val="64B1BE" w:themeColor="accent1" w:themeShade="BF"/>
          <w:spacing w:val="-16"/>
          <w:sz w:val="56"/>
          <w:szCs w:val="56"/>
          <w:lang w:val="es-AR"/>
        </w:rPr>
      </w:pPr>
      <w:r w:rsidRPr="00AF4B79">
        <w:rPr>
          <w:b/>
          <w:bCs/>
          <w:noProof/>
        </w:rPr>
        <w:lastRenderedPageBreak/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1892EE34" wp14:editId="6F16AABD">
                <wp:simplePos x="0" y="0"/>
                <wp:positionH relativeFrom="column">
                  <wp:posOffset>-29210</wp:posOffset>
                </wp:positionH>
                <wp:positionV relativeFrom="paragraph">
                  <wp:posOffset>526414</wp:posOffset>
                </wp:positionV>
                <wp:extent cx="6562725" cy="0"/>
                <wp:effectExtent l="0" t="0" r="0" b="0"/>
                <wp:wrapNone/>
                <wp:docPr id="699670069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56272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157EF" id="Conector recto 1" o:spid="_x0000_s1026" style="position:absolute;flip:y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.3pt,41.45pt" to="514.4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" strokecolor="#a9d4db [3204]" strokeweight="2pt">
                <v:stroke joinstyle="miter"/>
                <o:lock v:ext="edit" shapetype="f"/>
              </v:line>
            </w:pict>
          </mc:Fallback>
        </mc:AlternateContent>
      </w:r>
      <w:r w:rsidR="00D35C64" w:rsidRPr="00AF4B79">
        <w:rPr>
          <w:b/>
          <w:bCs/>
          <w:noProof/>
          <w:color w:val="64B1BE" w:themeColor="accent1" w:themeShade="BF"/>
          <w:sz w:val="56"/>
          <w:szCs w:val="56"/>
          <w:lang w:val="es-AR"/>
        </w:rPr>
        <w:t>E</w:t>
      </w:r>
      <w:r w:rsidRPr="00AF4B79">
        <w:rPr>
          <w:b/>
          <w:bCs/>
          <w:noProof/>
          <w:color w:val="64B1BE" w:themeColor="accent1" w:themeShade="BF"/>
          <w:sz w:val="56"/>
          <w:szCs w:val="56"/>
          <w:lang w:val="es-AR"/>
        </w:rPr>
        <w:t>JERCICIO 3</w:t>
      </w:r>
    </w:p>
    <w:p w14:paraId="5A3AA62A" w14:textId="1C3BCF25" w:rsidR="00340C75" w:rsidRDefault="00340C75" w:rsidP="00437D3D">
      <w:pPr>
        <w:spacing w:line="240" w:lineRule="auto"/>
        <w:rPr>
          <w:noProof/>
          <w:lang w:val="es-AR"/>
        </w:rPr>
      </w:pPr>
    </w:p>
    <w:p w14:paraId="6149C5E6" w14:textId="77777777" w:rsidR="00AD48B5" w:rsidRDefault="00AD48B5" w:rsidP="00AD48B5">
      <w:pPr>
        <w:rPr>
          <w:noProof/>
          <w:lang w:val="es-AR"/>
        </w:rPr>
      </w:pPr>
    </w:p>
    <w:p w14:paraId="16710557" w14:textId="77777777" w:rsidR="0023545E" w:rsidRPr="0023545E" w:rsidRDefault="00AD48B5" w:rsidP="0023545E">
      <w:pPr>
        <w:pStyle w:val="Prrafodelista"/>
        <w:numPr>
          <w:ilvl w:val="0"/>
          <w:numId w:val="9"/>
        </w:numPr>
        <w:spacing w:line="240" w:lineRule="auto"/>
        <w:rPr>
          <w:sz w:val="28"/>
          <w:szCs w:val="28"/>
          <w:lang w:val="es-AR"/>
        </w:rPr>
      </w:pPr>
      <w:r w:rsidRPr="00AD48B5">
        <w:rPr>
          <w:b/>
          <w:bCs/>
          <w:color w:val="64B1BE" w:themeColor="accent1" w:themeShade="BF"/>
          <w:sz w:val="28"/>
          <w:szCs w:val="28"/>
        </w:rPr>
        <w:t>Objetivo</w:t>
      </w:r>
    </w:p>
    <w:p w14:paraId="1AC52FDB" w14:textId="77777777" w:rsidR="0023545E" w:rsidRPr="0023545E" w:rsidRDefault="0023545E" w:rsidP="0023545E">
      <w:pPr>
        <w:pStyle w:val="Prrafodelista"/>
        <w:spacing w:line="240" w:lineRule="auto"/>
        <w:ind w:left="720"/>
        <w:rPr>
          <w:sz w:val="28"/>
          <w:szCs w:val="28"/>
          <w:lang w:val="es-AR"/>
        </w:rPr>
      </w:pPr>
    </w:p>
    <w:p w14:paraId="13D1C63E" w14:textId="25765868" w:rsidR="0023545E" w:rsidRPr="0023545E" w:rsidRDefault="0023545E" w:rsidP="003C1A50">
      <w:pPr>
        <w:pStyle w:val="Prrafodelista"/>
        <w:spacing w:line="240" w:lineRule="auto"/>
        <w:ind w:left="720" w:right="529" w:firstLine="720"/>
        <w:rPr>
          <w:sz w:val="24"/>
          <w:szCs w:val="24"/>
          <w:lang w:val="es-AR"/>
        </w:rPr>
      </w:pPr>
      <w:r w:rsidRPr="0023545E">
        <w:rPr>
          <w:sz w:val="24"/>
          <w:szCs w:val="24"/>
        </w:rPr>
        <w:t>Encuentre la parametrización correcta para que la simulación de Cheddar resulte de la siguiente forma, usando el algoritmo de planificación POSIX 1003.1b/</w:t>
      </w:r>
      <w:proofErr w:type="spellStart"/>
      <w:r w:rsidRPr="0023545E">
        <w:rPr>
          <w:sz w:val="24"/>
          <w:szCs w:val="24"/>
        </w:rPr>
        <w:t>Highest</w:t>
      </w:r>
      <w:proofErr w:type="spellEnd"/>
      <w:r w:rsidRPr="0023545E">
        <w:rPr>
          <w:sz w:val="24"/>
          <w:szCs w:val="24"/>
        </w:rPr>
        <w:t xml:space="preserve"> </w:t>
      </w:r>
      <w:proofErr w:type="spellStart"/>
      <w:r w:rsidRPr="0023545E">
        <w:rPr>
          <w:sz w:val="24"/>
          <w:szCs w:val="24"/>
        </w:rPr>
        <w:t>Priority</w:t>
      </w:r>
      <w:proofErr w:type="spellEnd"/>
      <w:r w:rsidRPr="0023545E">
        <w:rPr>
          <w:sz w:val="24"/>
          <w:szCs w:val="24"/>
        </w:rPr>
        <w:t xml:space="preserve"> </w:t>
      </w:r>
      <w:proofErr w:type="spellStart"/>
      <w:r w:rsidRPr="0023545E">
        <w:rPr>
          <w:sz w:val="24"/>
          <w:szCs w:val="24"/>
        </w:rPr>
        <w:t>First</w:t>
      </w:r>
      <w:proofErr w:type="spellEnd"/>
      <w:r w:rsidR="00817D65">
        <w:rPr>
          <w:sz w:val="24"/>
          <w:szCs w:val="24"/>
        </w:rPr>
        <w:t xml:space="preserve"> para la CPU:</w:t>
      </w:r>
    </w:p>
    <w:p w14:paraId="311F6FA4" w14:textId="276E8396" w:rsidR="00AF4B79" w:rsidRPr="00817D65" w:rsidRDefault="00817D65" w:rsidP="00817D65">
      <w:pPr>
        <w:spacing w:line="240" w:lineRule="auto"/>
        <w:rPr>
          <w:sz w:val="28"/>
          <w:szCs w:val="28"/>
          <w:lang w:val="es-AR"/>
        </w:rPr>
      </w:pPr>
      <w:r w:rsidRPr="00DD099F">
        <w:rPr>
          <w:noProof/>
        </w:rPr>
        <w:drawing>
          <wp:anchor distT="0" distB="0" distL="114300" distR="114300" simplePos="0" relativeHeight="251681792" behindDoc="0" locked="0" layoutInCell="1" allowOverlap="1" wp14:anchorId="5AB69962" wp14:editId="63892B8F">
            <wp:simplePos x="0" y="0"/>
            <wp:positionH relativeFrom="column">
              <wp:posOffset>62230</wp:posOffset>
            </wp:positionH>
            <wp:positionV relativeFrom="paragraph">
              <wp:posOffset>90170</wp:posOffset>
            </wp:positionV>
            <wp:extent cx="6637020" cy="3527425"/>
            <wp:effectExtent l="0" t="0" r="0" b="0"/>
            <wp:wrapSquare wrapText="bothSides"/>
            <wp:docPr id="95276309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6309" name="Imagen 1" descr="Escala de tiemp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88E8A" w14:textId="76E0C18F" w:rsidR="00AF4B79" w:rsidRDefault="00AF4B79" w:rsidP="000E7447">
      <w:pPr>
        <w:pStyle w:val="Prrafodelista"/>
        <w:spacing w:line="240" w:lineRule="auto"/>
        <w:ind w:left="720" w:firstLine="720"/>
        <w:jc w:val="both"/>
        <w:rPr>
          <w:sz w:val="24"/>
          <w:szCs w:val="24"/>
        </w:rPr>
      </w:pPr>
    </w:p>
    <w:p w14:paraId="33B5B798" w14:textId="1A5EC685" w:rsidR="00AF4B79" w:rsidRDefault="00AF4B79" w:rsidP="000E7447">
      <w:pPr>
        <w:pStyle w:val="Prrafodelista"/>
        <w:spacing w:line="240" w:lineRule="auto"/>
        <w:ind w:left="720" w:firstLine="720"/>
        <w:jc w:val="both"/>
        <w:rPr>
          <w:sz w:val="24"/>
          <w:szCs w:val="24"/>
        </w:rPr>
      </w:pPr>
    </w:p>
    <w:p w14:paraId="1C477316" w14:textId="77777777" w:rsidR="006755D2" w:rsidRDefault="006755D2">
      <w:pPr>
        <w:spacing w:line="240" w:lineRule="auto"/>
        <w:rPr>
          <w:rFonts w:ascii="Symbol" w:hAnsi="Symbol"/>
          <w:bCs/>
          <w:color w:val="64B1BE" w:themeColor="accent1" w:themeShade="BF"/>
          <w:sz w:val="28"/>
          <w:szCs w:val="28"/>
          <w:highlight w:val="lightGray"/>
          <w:lang w:val="es-AR"/>
        </w:rPr>
      </w:pPr>
      <w:r>
        <w:rPr>
          <w:rFonts w:ascii="Symbol" w:hAnsi="Symbol"/>
          <w:bCs/>
          <w:color w:val="64B1BE" w:themeColor="accent1" w:themeShade="BF"/>
          <w:sz w:val="28"/>
          <w:szCs w:val="28"/>
          <w:highlight w:val="lightGray"/>
          <w:lang w:val="es-AR"/>
        </w:rPr>
        <w:br w:type="page"/>
      </w:r>
    </w:p>
    <w:p w14:paraId="54A27CDC" w14:textId="6D958620" w:rsidR="00AF4B79" w:rsidRPr="006755D2" w:rsidRDefault="00AF4B79" w:rsidP="006755D2">
      <w:pPr>
        <w:spacing w:line="240" w:lineRule="auto"/>
        <w:ind w:left="360" w:right="529"/>
        <w:rPr>
          <w:b/>
          <w:bCs/>
          <w:color w:val="64B1BE" w:themeColor="accent1" w:themeShade="BF"/>
          <w:sz w:val="48"/>
          <w:szCs w:val="48"/>
          <w:lang w:val="es-AR"/>
        </w:rPr>
      </w:pPr>
      <w:r w:rsidRPr="006755D2">
        <w:rPr>
          <w:b/>
          <w:bCs/>
          <w:color w:val="64B1BE" w:themeColor="accent1" w:themeShade="BF"/>
          <w:sz w:val="48"/>
          <w:szCs w:val="48"/>
          <w:lang w:val="es-AR"/>
        </w:rPr>
        <w:lastRenderedPageBreak/>
        <w:t>Resolución</w:t>
      </w:r>
    </w:p>
    <w:p w14:paraId="495ECB1A" w14:textId="77777777" w:rsidR="00AF4B79" w:rsidRDefault="00AF4B79" w:rsidP="00DC1661">
      <w:pPr>
        <w:pStyle w:val="Prrafodelista"/>
        <w:spacing w:line="240" w:lineRule="auto"/>
        <w:ind w:left="720" w:right="529" w:firstLine="698"/>
        <w:jc w:val="both"/>
        <w:rPr>
          <w:sz w:val="24"/>
          <w:szCs w:val="24"/>
        </w:rPr>
      </w:pPr>
    </w:p>
    <w:p w14:paraId="7C662C47" w14:textId="466EE3AB" w:rsidR="001F4EAC" w:rsidRPr="006755D2" w:rsidRDefault="00D8290C" w:rsidP="006755D2">
      <w:pPr>
        <w:pStyle w:val="Prrafodelista"/>
        <w:spacing w:line="240" w:lineRule="auto"/>
        <w:ind w:left="720" w:right="529" w:firstLine="69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realizar este ejercicio se siguió el menú ‘EDIT’ de la aplicación Cheddar. </w:t>
      </w:r>
      <w:r w:rsidRPr="006755D2">
        <w:rPr>
          <w:sz w:val="24"/>
          <w:szCs w:val="24"/>
        </w:rPr>
        <w:t>Primero se agregó un procesador</w:t>
      </w:r>
      <w:r w:rsidR="00DC1661" w:rsidRPr="006755D2">
        <w:rPr>
          <w:sz w:val="24"/>
          <w:szCs w:val="24"/>
        </w:rPr>
        <w:t xml:space="preserve"> y espacio de direcciones usando el algoritmo de planificación POSIX 1003.1b/</w:t>
      </w:r>
      <w:proofErr w:type="spellStart"/>
      <w:r w:rsidR="00DC1661" w:rsidRPr="006755D2">
        <w:rPr>
          <w:sz w:val="24"/>
          <w:szCs w:val="24"/>
        </w:rPr>
        <w:t>Highest</w:t>
      </w:r>
      <w:proofErr w:type="spellEnd"/>
      <w:r w:rsidR="00DC1661" w:rsidRPr="006755D2">
        <w:rPr>
          <w:sz w:val="24"/>
          <w:szCs w:val="24"/>
        </w:rPr>
        <w:t xml:space="preserve"> </w:t>
      </w:r>
      <w:proofErr w:type="spellStart"/>
      <w:r w:rsidR="00DC1661" w:rsidRPr="006755D2">
        <w:rPr>
          <w:sz w:val="24"/>
          <w:szCs w:val="24"/>
        </w:rPr>
        <w:t>Priority</w:t>
      </w:r>
      <w:proofErr w:type="spellEnd"/>
      <w:r w:rsidR="00DC1661" w:rsidRPr="006755D2">
        <w:rPr>
          <w:sz w:val="24"/>
          <w:szCs w:val="24"/>
        </w:rPr>
        <w:t xml:space="preserve"> </w:t>
      </w:r>
      <w:proofErr w:type="spellStart"/>
      <w:r w:rsidR="00DC1661" w:rsidRPr="006755D2">
        <w:rPr>
          <w:sz w:val="24"/>
          <w:szCs w:val="24"/>
        </w:rPr>
        <w:t>First</w:t>
      </w:r>
      <w:proofErr w:type="spellEnd"/>
      <w:r w:rsidR="00DC1661" w:rsidRPr="006755D2">
        <w:rPr>
          <w:sz w:val="24"/>
          <w:szCs w:val="24"/>
        </w:rPr>
        <w:t xml:space="preserve"> como aclara la consigna. Tambien se utilizó un quantum de 3 unidades de tiempo, ya que vimos que en las simulaciones dadas en ciertos puntos se interrumpe la tarea pasados 3 tiempos (como en el tercer periodo de la simulación a)</w:t>
      </w:r>
    </w:p>
    <w:p w14:paraId="3B3EA535" w14:textId="4CC0B0C2" w:rsidR="00DC1661" w:rsidRPr="006755D2" w:rsidRDefault="00DC1661" w:rsidP="006755D2">
      <w:pPr>
        <w:spacing w:line="240" w:lineRule="auto"/>
        <w:ind w:right="529"/>
        <w:jc w:val="both"/>
        <w:rPr>
          <w:sz w:val="24"/>
          <w:szCs w:val="24"/>
        </w:rPr>
      </w:pPr>
      <w:r w:rsidRPr="006755D2">
        <w:rPr>
          <w:noProof/>
        </w:rPr>
        <w:drawing>
          <wp:inline distT="0" distB="0" distL="0" distR="0" wp14:anchorId="29CD122A" wp14:editId="5F553C91">
            <wp:extent cx="6637020" cy="1953260"/>
            <wp:effectExtent l="0" t="0" r="0" b="8890"/>
            <wp:docPr id="1872021048" name="Imagen 1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21048" name="Imagen 15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5896" w:rsidRPr="006755D2">
        <w:rPr>
          <w:noProof/>
        </w:rPr>
        <w:drawing>
          <wp:inline distT="0" distB="0" distL="0" distR="0" wp14:anchorId="1749E3F6" wp14:editId="49FB9377">
            <wp:extent cx="6629400" cy="2552700"/>
            <wp:effectExtent l="0" t="0" r="0" b="0"/>
            <wp:docPr id="771787366" name="Imagen 1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87366" name="Imagen 16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24667" w14:textId="7D99FE37" w:rsidR="00DC1661" w:rsidRPr="006755D2" w:rsidRDefault="00FB5896" w:rsidP="006755D2">
      <w:pPr>
        <w:pStyle w:val="Prrafodelista"/>
        <w:spacing w:line="240" w:lineRule="auto"/>
        <w:ind w:left="720" w:right="529" w:firstLine="698"/>
        <w:jc w:val="both"/>
        <w:rPr>
          <w:sz w:val="24"/>
          <w:szCs w:val="24"/>
        </w:rPr>
      </w:pPr>
      <w:r w:rsidRPr="006755D2">
        <w:rPr>
          <w:sz w:val="24"/>
          <w:szCs w:val="24"/>
        </w:rPr>
        <w:t xml:space="preserve">Luego de esto se agregaron las tareas como están descriptas en las simulaciones dadas y se </w:t>
      </w:r>
      <w:r w:rsidR="006755D2" w:rsidRPr="006755D2">
        <w:rPr>
          <w:sz w:val="24"/>
          <w:szCs w:val="24"/>
        </w:rPr>
        <w:t>probó con dos políticas de planificación diferente</w:t>
      </w:r>
      <w:r w:rsidR="006755D2">
        <w:rPr>
          <w:sz w:val="24"/>
          <w:szCs w:val="24"/>
        </w:rPr>
        <w:t xml:space="preserve">s, </w:t>
      </w:r>
      <w:proofErr w:type="gramStart"/>
      <w:r w:rsidR="006755D2">
        <w:rPr>
          <w:sz w:val="24"/>
          <w:szCs w:val="24"/>
        </w:rPr>
        <w:t>Round</w:t>
      </w:r>
      <w:proofErr w:type="gramEnd"/>
      <w:r w:rsidR="006755D2">
        <w:rPr>
          <w:sz w:val="24"/>
          <w:szCs w:val="24"/>
        </w:rPr>
        <w:t xml:space="preserve">-Robin y </w:t>
      </w:r>
      <w:proofErr w:type="spellStart"/>
      <w:r w:rsidR="006755D2">
        <w:rPr>
          <w:sz w:val="24"/>
          <w:szCs w:val="24"/>
        </w:rPr>
        <w:t>FiFo</w:t>
      </w:r>
      <w:proofErr w:type="spellEnd"/>
    </w:p>
    <w:p w14:paraId="3E795546" w14:textId="77777777" w:rsidR="006755D2" w:rsidRDefault="006755D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FDB1A5F" w14:textId="12541369" w:rsidR="006755D2" w:rsidRDefault="006755D2" w:rsidP="00FB5896">
      <w:pPr>
        <w:pStyle w:val="Prrafodelista"/>
        <w:numPr>
          <w:ilvl w:val="0"/>
          <w:numId w:val="9"/>
        </w:numPr>
        <w:spacing w:line="240" w:lineRule="auto"/>
        <w:ind w:right="529"/>
        <w:jc w:val="both"/>
        <w:rPr>
          <w:sz w:val="24"/>
          <w:szCs w:val="24"/>
        </w:rPr>
      </w:pPr>
      <w:r w:rsidRPr="006755D2">
        <w:rPr>
          <w:b/>
          <w:bCs/>
          <w:color w:val="64B1BE" w:themeColor="accent1" w:themeShade="BF"/>
          <w:sz w:val="24"/>
          <w:szCs w:val="24"/>
        </w:rPr>
        <w:lastRenderedPageBreak/>
        <w:t xml:space="preserve">Política </w:t>
      </w:r>
      <w:proofErr w:type="gramStart"/>
      <w:r w:rsidRPr="006755D2">
        <w:rPr>
          <w:b/>
          <w:bCs/>
          <w:color w:val="64B1BE" w:themeColor="accent1" w:themeShade="BF"/>
          <w:sz w:val="24"/>
          <w:szCs w:val="24"/>
        </w:rPr>
        <w:t>Round</w:t>
      </w:r>
      <w:proofErr w:type="gramEnd"/>
      <w:r w:rsidRPr="006755D2">
        <w:rPr>
          <w:b/>
          <w:bCs/>
          <w:color w:val="64B1BE" w:themeColor="accent1" w:themeShade="BF"/>
          <w:sz w:val="24"/>
          <w:szCs w:val="24"/>
        </w:rPr>
        <w:t>-Robin:</w:t>
      </w:r>
      <w:r w:rsidRPr="006755D2">
        <w:rPr>
          <w:color w:val="64B1BE" w:themeColor="accent1" w:themeShade="BF"/>
          <w:sz w:val="24"/>
          <w:szCs w:val="24"/>
        </w:rPr>
        <w:t xml:space="preserve"> </w:t>
      </w:r>
      <w:r>
        <w:rPr>
          <w:sz w:val="24"/>
          <w:szCs w:val="24"/>
        </w:rPr>
        <w:t>dio como lugar a la simulación a.</w:t>
      </w:r>
    </w:p>
    <w:p w14:paraId="583F6B70" w14:textId="692D2973" w:rsidR="006755D2" w:rsidRPr="006755D2" w:rsidRDefault="006755D2" w:rsidP="006755D2">
      <w:pPr>
        <w:spacing w:line="240" w:lineRule="auto"/>
        <w:ind w:right="529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ECDB3EB" wp14:editId="2A17ABF9">
            <wp:extent cx="6629400" cy="4029075"/>
            <wp:effectExtent l="0" t="0" r="0" b="9525"/>
            <wp:docPr id="382762052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4EBEA" w14:textId="7E176B6D" w:rsidR="00FB5896" w:rsidRPr="006755D2" w:rsidRDefault="006755D2" w:rsidP="006755D2">
      <w:pPr>
        <w:spacing w:line="240" w:lineRule="auto"/>
        <w:ind w:right="529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9FADF49" wp14:editId="70E436CE">
            <wp:extent cx="6638925" cy="4819650"/>
            <wp:effectExtent l="0" t="0" r="9525" b="0"/>
            <wp:docPr id="615135595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A80AE" w14:textId="77777777" w:rsidR="006755D2" w:rsidRDefault="006755D2">
      <w:pPr>
        <w:spacing w:line="240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br w:type="page"/>
      </w:r>
    </w:p>
    <w:p w14:paraId="32C7D684" w14:textId="4FC925C3" w:rsidR="00AF4B79" w:rsidRDefault="006755D2" w:rsidP="006755D2">
      <w:pPr>
        <w:pStyle w:val="Prrafodelista"/>
        <w:numPr>
          <w:ilvl w:val="0"/>
          <w:numId w:val="9"/>
        </w:numPr>
        <w:spacing w:line="240" w:lineRule="auto"/>
        <w:ind w:right="529"/>
        <w:jc w:val="both"/>
        <w:rPr>
          <w:sz w:val="24"/>
          <w:szCs w:val="24"/>
          <w:lang w:val="es-AR"/>
        </w:rPr>
      </w:pPr>
      <w:r w:rsidRPr="006755D2">
        <w:rPr>
          <w:b/>
          <w:bCs/>
          <w:color w:val="64B1BE" w:themeColor="accent1" w:themeShade="BF"/>
          <w:sz w:val="24"/>
          <w:szCs w:val="24"/>
          <w:lang w:val="es-AR"/>
        </w:rPr>
        <w:lastRenderedPageBreak/>
        <w:t xml:space="preserve">Política </w:t>
      </w:r>
      <w:proofErr w:type="spellStart"/>
      <w:r w:rsidRPr="006755D2">
        <w:rPr>
          <w:b/>
          <w:bCs/>
          <w:color w:val="64B1BE" w:themeColor="accent1" w:themeShade="BF"/>
          <w:sz w:val="24"/>
          <w:szCs w:val="24"/>
          <w:lang w:val="es-AR"/>
        </w:rPr>
        <w:t>FiFo</w:t>
      </w:r>
      <w:proofErr w:type="spellEnd"/>
      <w:r w:rsidRPr="006755D2">
        <w:rPr>
          <w:b/>
          <w:bCs/>
          <w:color w:val="64B1BE" w:themeColor="accent1" w:themeShade="BF"/>
          <w:sz w:val="24"/>
          <w:szCs w:val="24"/>
          <w:lang w:val="es-AR"/>
        </w:rPr>
        <w:t>:</w:t>
      </w:r>
      <w:r>
        <w:rPr>
          <w:sz w:val="24"/>
          <w:szCs w:val="24"/>
          <w:lang w:val="es-AR"/>
        </w:rPr>
        <w:t xml:space="preserve"> dio lugar a la simulación b.</w:t>
      </w:r>
    </w:p>
    <w:p w14:paraId="2F3F9696" w14:textId="783B8183" w:rsidR="006755D2" w:rsidRDefault="006755D2" w:rsidP="006755D2">
      <w:pPr>
        <w:spacing w:line="240" w:lineRule="auto"/>
        <w:ind w:right="529"/>
        <w:jc w:val="both"/>
        <w:rPr>
          <w:sz w:val="24"/>
          <w:szCs w:val="24"/>
          <w:lang w:val="es-AR"/>
        </w:rPr>
      </w:pPr>
      <w:r>
        <w:rPr>
          <w:noProof/>
          <w:sz w:val="24"/>
          <w:szCs w:val="24"/>
          <w:lang w:val="es-AR"/>
        </w:rPr>
        <w:drawing>
          <wp:inline distT="0" distB="0" distL="0" distR="0" wp14:anchorId="661874DE" wp14:editId="52A1C20D">
            <wp:extent cx="6629400" cy="4029075"/>
            <wp:effectExtent l="0" t="0" r="0" b="9525"/>
            <wp:docPr id="2108509967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185F2" w14:textId="3F35E9B8" w:rsidR="006755D2" w:rsidRPr="006755D2" w:rsidRDefault="006755D2" w:rsidP="006755D2">
      <w:pPr>
        <w:spacing w:line="240" w:lineRule="auto"/>
        <w:ind w:right="529"/>
        <w:jc w:val="both"/>
        <w:rPr>
          <w:sz w:val="24"/>
          <w:szCs w:val="24"/>
          <w:lang w:val="es-AR"/>
        </w:rPr>
      </w:pPr>
      <w:r>
        <w:rPr>
          <w:noProof/>
          <w:sz w:val="24"/>
          <w:szCs w:val="24"/>
          <w:lang w:val="es-AR"/>
        </w:rPr>
        <w:drawing>
          <wp:inline distT="0" distB="0" distL="0" distR="0" wp14:anchorId="02FAF0D5" wp14:editId="1762AA8F">
            <wp:extent cx="6629400" cy="3686175"/>
            <wp:effectExtent l="0" t="0" r="0" b="9525"/>
            <wp:docPr id="1696473155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177E5" w14:textId="005BC70C" w:rsidR="001F4EAC" w:rsidRPr="001F4EAC" w:rsidRDefault="001F4EAC" w:rsidP="001F4EAC">
      <w:pPr>
        <w:tabs>
          <w:tab w:val="left" w:pos="1388"/>
        </w:tabs>
        <w:ind w:left="360"/>
        <w:rPr>
          <w:sz w:val="24"/>
          <w:szCs w:val="24"/>
          <w:lang w:val="es-AR"/>
        </w:rPr>
      </w:pPr>
    </w:p>
    <w:sectPr w:rsidR="001F4EAC" w:rsidRPr="001F4EAC" w:rsidSect="001C4153">
      <w:pgSz w:w="11906" w:h="16838" w:code="9"/>
      <w:pgMar w:top="720" w:right="734" w:bottom="288" w:left="720" w:header="720" w:footer="720" w:gutter="0"/>
      <w:pgBorders w:offsetFrom="page">
        <w:top w:val="single" w:sz="8" w:space="24" w:color="64B1BE" w:themeColor="accent1" w:themeShade="BF"/>
        <w:left w:val="single" w:sz="8" w:space="24" w:color="64B1BE" w:themeColor="accent1" w:themeShade="BF"/>
        <w:bottom w:val="single" w:sz="8" w:space="24" w:color="64B1BE" w:themeColor="accent1" w:themeShade="BF"/>
        <w:right w:val="single" w:sz="8" w:space="24" w:color="64B1BE" w:themeColor="accent1" w:themeShade="BF"/>
      </w:pgBorders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C44067" w14:textId="77777777" w:rsidR="00623F65" w:rsidRDefault="00623F65" w:rsidP="00002BDA">
      <w:pPr>
        <w:spacing w:line="240" w:lineRule="auto"/>
      </w:pPr>
      <w:r>
        <w:separator/>
      </w:r>
    </w:p>
  </w:endnote>
  <w:endnote w:type="continuationSeparator" w:id="0">
    <w:p w14:paraId="240645A9" w14:textId="77777777" w:rsidR="00623F65" w:rsidRDefault="00623F65" w:rsidP="00002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BB2851" w14:textId="77777777" w:rsidR="00623F65" w:rsidRDefault="00623F65" w:rsidP="00002BDA">
      <w:pPr>
        <w:spacing w:line="240" w:lineRule="auto"/>
      </w:pPr>
      <w:r>
        <w:separator/>
      </w:r>
    </w:p>
  </w:footnote>
  <w:footnote w:type="continuationSeparator" w:id="0">
    <w:p w14:paraId="5A3C7584" w14:textId="77777777" w:rsidR="00623F65" w:rsidRDefault="00623F65" w:rsidP="00002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10575"/>
    <w:multiLevelType w:val="hybridMultilevel"/>
    <w:tmpl w:val="8C7ABB7C"/>
    <w:lvl w:ilvl="0" w:tplc="FFFFFFFF">
      <w:start w:val="1"/>
      <w:numFmt w:val="upperLetter"/>
      <w:lvlText w:val="%1."/>
      <w:lvlJc w:val="left"/>
      <w:pPr>
        <w:ind w:left="2160" w:hanging="360"/>
      </w:pPr>
      <w:rPr>
        <w:b/>
        <w:bCs/>
        <w:color w:val="64B1BE" w:themeColor="accent1" w:themeShade="BF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3161F37"/>
    <w:multiLevelType w:val="hybridMultilevel"/>
    <w:tmpl w:val="8C7ABB7C"/>
    <w:lvl w:ilvl="0" w:tplc="2F0E8606">
      <w:start w:val="1"/>
      <w:numFmt w:val="upperLetter"/>
      <w:lvlText w:val="%1."/>
      <w:lvlJc w:val="left"/>
      <w:pPr>
        <w:ind w:left="2160" w:hanging="360"/>
      </w:pPr>
      <w:rPr>
        <w:b/>
        <w:bCs/>
        <w:color w:val="64B1BE" w:themeColor="accent1" w:themeShade="BF"/>
      </w:r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1A7F2D0E"/>
    <w:multiLevelType w:val="hybridMultilevel"/>
    <w:tmpl w:val="828CD910"/>
    <w:lvl w:ilvl="0" w:tplc="C35E7442">
      <w:start w:val="1"/>
      <w:numFmt w:val="bullet"/>
      <w:pStyle w:val="Aptitudesenvieta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1F221AC5"/>
    <w:multiLevelType w:val="hybridMultilevel"/>
    <w:tmpl w:val="69460118"/>
    <w:lvl w:ilvl="0" w:tplc="FC889DA0">
      <w:start w:val="1"/>
      <w:numFmt w:val="upperLetter"/>
      <w:lvlText w:val="%1."/>
      <w:lvlJc w:val="left"/>
      <w:pPr>
        <w:ind w:left="2160" w:hanging="360"/>
      </w:pPr>
      <w:rPr>
        <w:b/>
        <w:bCs/>
        <w:color w:val="64B1BE" w:themeColor="accent1" w:themeShade="BF"/>
      </w:r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34CD570F"/>
    <w:multiLevelType w:val="hybridMultilevel"/>
    <w:tmpl w:val="E9D65CB2"/>
    <w:lvl w:ilvl="0" w:tplc="54965A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4B1BE" w:themeColor="accent1" w:themeShade="BF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E2102"/>
    <w:multiLevelType w:val="hybridMultilevel"/>
    <w:tmpl w:val="FC002E58"/>
    <w:lvl w:ilvl="0" w:tplc="3E4AEA44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  <w:color w:val="397D89" w:themeColor="accent1" w:themeShade="80"/>
      </w:rPr>
    </w:lvl>
    <w:lvl w:ilvl="1" w:tplc="2C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772B7B7D"/>
    <w:multiLevelType w:val="hybridMultilevel"/>
    <w:tmpl w:val="DD4AFEBC"/>
    <w:lvl w:ilvl="0" w:tplc="B14C4862">
      <w:start w:val="1"/>
      <w:numFmt w:val="upperLetter"/>
      <w:lvlText w:val="%1."/>
      <w:lvlJc w:val="left"/>
      <w:pPr>
        <w:ind w:left="2160" w:hanging="360"/>
      </w:pPr>
      <w:rPr>
        <w:b/>
        <w:bCs/>
        <w:color w:val="64B1BE" w:themeColor="accent1" w:themeShade="BF"/>
      </w:r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1" w15:restartNumberingAfterBreak="0">
    <w:nsid w:val="7A9457B8"/>
    <w:multiLevelType w:val="hybridMultilevel"/>
    <w:tmpl w:val="4F700FBC"/>
    <w:lvl w:ilvl="0" w:tplc="2C0A0015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240" w:hanging="360"/>
      </w:pPr>
    </w:lvl>
    <w:lvl w:ilvl="2" w:tplc="2C0A001B" w:tentative="1">
      <w:start w:val="1"/>
      <w:numFmt w:val="lowerRoman"/>
      <w:lvlText w:val="%3."/>
      <w:lvlJc w:val="right"/>
      <w:pPr>
        <w:ind w:left="3960" w:hanging="180"/>
      </w:pPr>
    </w:lvl>
    <w:lvl w:ilvl="3" w:tplc="2C0A000F" w:tentative="1">
      <w:start w:val="1"/>
      <w:numFmt w:val="decimal"/>
      <w:lvlText w:val="%4."/>
      <w:lvlJc w:val="left"/>
      <w:pPr>
        <w:ind w:left="4680" w:hanging="360"/>
      </w:pPr>
    </w:lvl>
    <w:lvl w:ilvl="4" w:tplc="2C0A0019" w:tentative="1">
      <w:start w:val="1"/>
      <w:numFmt w:val="lowerLetter"/>
      <w:lvlText w:val="%5."/>
      <w:lvlJc w:val="left"/>
      <w:pPr>
        <w:ind w:left="5400" w:hanging="360"/>
      </w:pPr>
    </w:lvl>
    <w:lvl w:ilvl="5" w:tplc="2C0A001B" w:tentative="1">
      <w:start w:val="1"/>
      <w:numFmt w:val="lowerRoman"/>
      <w:lvlText w:val="%6."/>
      <w:lvlJc w:val="right"/>
      <w:pPr>
        <w:ind w:left="6120" w:hanging="180"/>
      </w:pPr>
    </w:lvl>
    <w:lvl w:ilvl="6" w:tplc="2C0A000F" w:tentative="1">
      <w:start w:val="1"/>
      <w:numFmt w:val="decimal"/>
      <w:lvlText w:val="%7."/>
      <w:lvlJc w:val="left"/>
      <w:pPr>
        <w:ind w:left="6840" w:hanging="360"/>
      </w:pPr>
    </w:lvl>
    <w:lvl w:ilvl="7" w:tplc="2C0A0019" w:tentative="1">
      <w:start w:val="1"/>
      <w:numFmt w:val="lowerLetter"/>
      <w:lvlText w:val="%8."/>
      <w:lvlJc w:val="left"/>
      <w:pPr>
        <w:ind w:left="7560" w:hanging="360"/>
      </w:pPr>
    </w:lvl>
    <w:lvl w:ilvl="8" w:tplc="2C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7B984E6C"/>
    <w:multiLevelType w:val="hybridMultilevel"/>
    <w:tmpl w:val="96E07D80"/>
    <w:lvl w:ilvl="0" w:tplc="F58EE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7D89" w:themeColor="accent1" w:themeShade="8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147822611">
    <w:abstractNumId w:val="5"/>
  </w:num>
  <w:num w:numId="2" w16cid:durableId="389353213">
    <w:abstractNumId w:val="10"/>
  </w:num>
  <w:num w:numId="3" w16cid:durableId="301279927">
    <w:abstractNumId w:val="8"/>
  </w:num>
  <w:num w:numId="4" w16cid:durableId="652873820">
    <w:abstractNumId w:val="2"/>
  </w:num>
  <w:num w:numId="5" w16cid:durableId="207107789">
    <w:abstractNumId w:val="3"/>
  </w:num>
  <w:num w:numId="6" w16cid:durableId="330913549">
    <w:abstractNumId w:val="13"/>
  </w:num>
  <w:num w:numId="7" w16cid:durableId="15467591">
    <w:abstractNumId w:val="12"/>
  </w:num>
  <w:num w:numId="8" w16cid:durableId="1009407291">
    <w:abstractNumId w:val="7"/>
  </w:num>
  <w:num w:numId="9" w16cid:durableId="1256015313">
    <w:abstractNumId w:val="6"/>
  </w:num>
  <w:num w:numId="10" w16cid:durableId="1221669400">
    <w:abstractNumId w:val="1"/>
  </w:num>
  <w:num w:numId="11" w16cid:durableId="377557588">
    <w:abstractNumId w:val="0"/>
  </w:num>
  <w:num w:numId="12" w16cid:durableId="1647316071">
    <w:abstractNumId w:val="9"/>
  </w:num>
  <w:num w:numId="13" w16cid:durableId="1539970740">
    <w:abstractNumId w:val="11"/>
  </w:num>
  <w:num w:numId="14" w16cid:durableId="12204824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3C"/>
    <w:rsid w:val="00002BDA"/>
    <w:rsid w:val="00010289"/>
    <w:rsid w:val="0006143D"/>
    <w:rsid w:val="00082D70"/>
    <w:rsid w:val="0008627F"/>
    <w:rsid w:val="00094E18"/>
    <w:rsid w:val="000C1ABC"/>
    <w:rsid w:val="000E35E0"/>
    <w:rsid w:val="000E7447"/>
    <w:rsid w:val="000F0B4F"/>
    <w:rsid w:val="001037E2"/>
    <w:rsid w:val="00112A64"/>
    <w:rsid w:val="00114FEB"/>
    <w:rsid w:val="001901CF"/>
    <w:rsid w:val="001B0B25"/>
    <w:rsid w:val="001C4153"/>
    <w:rsid w:val="001C5C9D"/>
    <w:rsid w:val="001E774B"/>
    <w:rsid w:val="001F4EAC"/>
    <w:rsid w:val="0023545E"/>
    <w:rsid w:val="002629CB"/>
    <w:rsid w:val="002663FD"/>
    <w:rsid w:val="00266998"/>
    <w:rsid w:val="002847DF"/>
    <w:rsid w:val="002A3681"/>
    <w:rsid w:val="002A7651"/>
    <w:rsid w:val="002B6BDA"/>
    <w:rsid w:val="002E0F35"/>
    <w:rsid w:val="00340C75"/>
    <w:rsid w:val="003465DA"/>
    <w:rsid w:val="003A0A69"/>
    <w:rsid w:val="003C1A50"/>
    <w:rsid w:val="003E6D64"/>
    <w:rsid w:val="003F21E4"/>
    <w:rsid w:val="00401209"/>
    <w:rsid w:val="0040236A"/>
    <w:rsid w:val="0041151A"/>
    <w:rsid w:val="00411750"/>
    <w:rsid w:val="00415B7C"/>
    <w:rsid w:val="00423831"/>
    <w:rsid w:val="00430D88"/>
    <w:rsid w:val="00432485"/>
    <w:rsid w:val="00437D3D"/>
    <w:rsid w:val="0046550F"/>
    <w:rsid w:val="004B1617"/>
    <w:rsid w:val="004B6D2B"/>
    <w:rsid w:val="004C4588"/>
    <w:rsid w:val="00502299"/>
    <w:rsid w:val="00506D36"/>
    <w:rsid w:val="0053557D"/>
    <w:rsid w:val="0054005F"/>
    <w:rsid w:val="00543728"/>
    <w:rsid w:val="00545CD4"/>
    <w:rsid w:val="005B5474"/>
    <w:rsid w:val="005D49CA"/>
    <w:rsid w:val="005F2930"/>
    <w:rsid w:val="0060356D"/>
    <w:rsid w:val="00623F65"/>
    <w:rsid w:val="006365CE"/>
    <w:rsid w:val="00637A18"/>
    <w:rsid w:val="00650758"/>
    <w:rsid w:val="006755D2"/>
    <w:rsid w:val="006879BC"/>
    <w:rsid w:val="00691FA9"/>
    <w:rsid w:val="006B6DA6"/>
    <w:rsid w:val="006C2EF3"/>
    <w:rsid w:val="006D7FB7"/>
    <w:rsid w:val="006E21D7"/>
    <w:rsid w:val="006F0887"/>
    <w:rsid w:val="007466F4"/>
    <w:rsid w:val="00747FFA"/>
    <w:rsid w:val="00765191"/>
    <w:rsid w:val="0079004D"/>
    <w:rsid w:val="008128FE"/>
    <w:rsid w:val="00817D65"/>
    <w:rsid w:val="00824835"/>
    <w:rsid w:val="00830AC2"/>
    <w:rsid w:val="00837CC3"/>
    <w:rsid w:val="008413A3"/>
    <w:rsid w:val="00846FAC"/>
    <w:rsid w:val="00847C9D"/>
    <w:rsid w:val="00847EEF"/>
    <w:rsid w:val="00851431"/>
    <w:rsid w:val="008539E9"/>
    <w:rsid w:val="008609AE"/>
    <w:rsid w:val="0086291E"/>
    <w:rsid w:val="008B0C3C"/>
    <w:rsid w:val="008C7925"/>
    <w:rsid w:val="008F30EA"/>
    <w:rsid w:val="00913238"/>
    <w:rsid w:val="0091792C"/>
    <w:rsid w:val="00927CA2"/>
    <w:rsid w:val="00936ACC"/>
    <w:rsid w:val="00951161"/>
    <w:rsid w:val="00952E0A"/>
    <w:rsid w:val="009576C4"/>
    <w:rsid w:val="00976215"/>
    <w:rsid w:val="009A60F0"/>
    <w:rsid w:val="009A7028"/>
    <w:rsid w:val="009B3077"/>
    <w:rsid w:val="009C4535"/>
    <w:rsid w:val="009C61A6"/>
    <w:rsid w:val="009E0FC2"/>
    <w:rsid w:val="009E3B96"/>
    <w:rsid w:val="00A152C8"/>
    <w:rsid w:val="00A4596E"/>
    <w:rsid w:val="00A635D5"/>
    <w:rsid w:val="00A82D03"/>
    <w:rsid w:val="00AD48B5"/>
    <w:rsid w:val="00AF4B79"/>
    <w:rsid w:val="00B13BCB"/>
    <w:rsid w:val="00B2034F"/>
    <w:rsid w:val="00B61DC4"/>
    <w:rsid w:val="00B72ED1"/>
    <w:rsid w:val="00B80EE9"/>
    <w:rsid w:val="00B90817"/>
    <w:rsid w:val="00BB0722"/>
    <w:rsid w:val="00C412FE"/>
    <w:rsid w:val="00C71F29"/>
    <w:rsid w:val="00C72B87"/>
    <w:rsid w:val="00C742E1"/>
    <w:rsid w:val="00C8183F"/>
    <w:rsid w:val="00C83E97"/>
    <w:rsid w:val="00CA3378"/>
    <w:rsid w:val="00CB16E8"/>
    <w:rsid w:val="00D00539"/>
    <w:rsid w:val="00D03CFE"/>
    <w:rsid w:val="00D136DC"/>
    <w:rsid w:val="00D35C64"/>
    <w:rsid w:val="00D37DFF"/>
    <w:rsid w:val="00D44BBF"/>
    <w:rsid w:val="00D8290C"/>
    <w:rsid w:val="00D82BEC"/>
    <w:rsid w:val="00DB6B7E"/>
    <w:rsid w:val="00DC1661"/>
    <w:rsid w:val="00DD099F"/>
    <w:rsid w:val="00E14AA7"/>
    <w:rsid w:val="00E3586C"/>
    <w:rsid w:val="00E35A53"/>
    <w:rsid w:val="00E50C0E"/>
    <w:rsid w:val="00E6525B"/>
    <w:rsid w:val="00E769D0"/>
    <w:rsid w:val="00E92385"/>
    <w:rsid w:val="00E93F11"/>
    <w:rsid w:val="00E970EA"/>
    <w:rsid w:val="00ED6E70"/>
    <w:rsid w:val="00EE11A9"/>
    <w:rsid w:val="00EF10F2"/>
    <w:rsid w:val="00F128EC"/>
    <w:rsid w:val="00F12B2B"/>
    <w:rsid w:val="00F205C4"/>
    <w:rsid w:val="00F24CA1"/>
    <w:rsid w:val="00F37634"/>
    <w:rsid w:val="00F41ACF"/>
    <w:rsid w:val="00F430A8"/>
    <w:rsid w:val="00F5689F"/>
    <w:rsid w:val="00F7064C"/>
    <w:rsid w:val="00F84947"/>
    <w:rsid w:val="00F93BC9"/>
    <w:rsid w:val="00FA31AD"/>
    <w:rsid w:val="00FA5C06"/>
    <w:rsid w:val="00FB1F02"/>
    <w:rsid w:val="00FB4B76"/>
    <w:rsid w:val="00FB53EE"/>
    <w:rsid w:val="00FB5896"/>
    <w:rsid w:val="00FC44C1"/>
    <w:rsid w:val="00FE0601"/>
    <w:rsid w:val="00FE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86CE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998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82D03"/>
    <w:pPr>
      <w:spacing w:before="27"/>
      <w:outlineLvl w:val="0"/>
    </w:pPr>
    <w:rPr>
      <w:rFonts w:asciiTheme="majorHAnsi" w:hAnsiTheme="majorHAnsi"/>
      <w:b/>
      <w:spacing w:val="-16"/>
      <w:sz w:val="85"/>
    </w:rPr>
  </w:style>
  <w:style w:type="paragraph" w:styleId="Ttulo2">
    <w:name w:val="heading 2"/>
    <w:basedOn w:val="Normal"/>
    <w:next w:val="Normal"/>
    <w:link w:val="Ttulo2C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Ttulo3">
    <w:name w:val="heading 3"/>
    <w:aliases w:val="Heading 3 Section Category"/>
    <w:basedOn w:val="Normal"/>
    <w:next w:val="Normal"/>
    <w:link w:val="Ttulo3C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Ttulo4">
    <w:name w:val="heading 4"/>
    <w:aliases w:val="Heading 4 Job Title"/>
    <w:basedOn w:val="Normal"/>
    <w:next w:val="Normal"/>
    <w:link w:val="Ttulo4C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semiHidden/>
    <w:qFormat/>
    <w:rsid w:val="00EF10F2"/>
  </w:style>
  <w:style w:type="paragraph" w:styleId="Prrafodelista">
    <w:name w:val="List Paragraph"/>
    <w:basedOn w:val="Normal"/>
    <w:uiPriority w:val="1"/>
    <w:qFormat/>
  </w:style>
  <w:style w:type="paragraph" w:customStyle="1" w:styleId="Tabladeprrafo">
    <w:name w:val="Tabla de párrafo"/>
    <w:basedOn w:val="Normal"/>
    <w:uiPriority w:val="1"/>
    <w:semiHidden/>
    <w:qFormat/>
  </w:style>
  <w:style w:type="character" w:customStyle="1" w:styleId="Ttulo1Car">
    <w:name w:val="Título 1 Car"/>
    <w:basedOn w:val="Fuentedeprrafopredeter"/>
    <w:link w:val="Ttulo1"/>
    <w:uiPriority w:val="9"/>
    <w:rsid w:val="00A82D03"/>
    <w:rPr>
      <w:rFonts w:asciiTheme="majorHAnsi" w:eastAsia="Arial" w:hAnsiTheme="majorHAnsi" w:cs="Arial"/>
      <w:b/>
      <w:color w:val="231F20"/>
      <w:spacing w:val="-16"/>
      <w:sz w:val="85"/>
      <w:szCs w:val="16"/>
      <w:lang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Ttulo3Car">
    <w:name w:val="Título 3 Car"/>
    <w:aliases w:val="Heading 3 Section Category Car"/>
    <w:basedOn w:val="Fuentedeprrafopredeter"/>
    <w:link w:val="Ttulo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Ttulo4Car">
    <w:name w:val="Título 4 Car"/>
    <w:aliases w:val="Heading 4 Job Title Car"/>
    <w:basedOn w:val="Fuentedeprrafopredeter"/>
    <w:link w:val="Ttulo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Informacindecontactodecuerpo">
    <w:name w:val="Información de contacto de cuerpo"/>
    <w:basedOn w:val="Textoindependiente"/>
    <w:qFormat/>
    <w:rsid w:val="00F5689F"/>
    <w:pPr>
      <w:ind w:left="14"/>
    </w:pPr>
  </w:style>
  <w:style w:type="paragraph" w:customStyle="1" w:styleId="Vietasdeaptitudes">
    <w:name w:val="Viñetas de aptitudes"/>
    <w:basedOn w:val="Aptitudesenvietas"/>
    <w:qFormat/>
    <w:rsid w:val="00F5689F"/>
  </w:style>
  <w:style w:type="paragraph" w:customStyle="1" w:styleId="Aptitudesenvietas">
    <w:name w:val="Aptitudes en viñetas"/>
    <w:basedOn w:val="Informacindecontactodecuerpo"/>
    <w:semiHidden/>
    <w:qFormat/>
    <w:rsid w:val="00EF10F2"/>
    <w:pPr>
      <w:numPr>
        <w:numId w:val="5"/>
      </w:numPr>
    </w:pPr>
  </w:style>
  <w:style w:type="paragraph" w:styleId="Ttulo">
    <w:name w:val="Title"/>
    <w:basedOn w:val="Normal"/>
    <w:next w:val="Normal"/>
    <w:link w:val="TtuloCar"/>
    <w:uiPriority w:val="10"/>
    <w:qFormat/>
    <w:rsid w:val="00266998"/>
    <w:pPr>
      <w:spacing w:line="216" w:lineRule="auto"/>
      <w:outlineLvl w:val="0"/>
    </w:pPr>
    <w:rPr>
      <w:rFonts w:asciiTheme="majorHAnsi" w:hAnsiTheme="majorHAnsi"/>
      <w:b/>
      <w:sz w:val="72"/>
    </w:rPr>
  </w:style>
  <w:style w:type="character" w:customStyle="1" w:styleId="TtuloCar">
    <w:name w:val="Título Car"/>
    <w:basedOn w:val="Fuentedeprrafopredeter"/>
    <w:link w:val="Ttulo"/>
    <w:uiPriority w:val="10"/>
    <w:rsid w:val="00266998"/>
    <w:rPr>
      <w:rFonts w:asciiTheme="majorHAnsi" w:eastAsia="Arial" w:hAnsiTheme="majorHAnsi" w:cs="Arial"/>
      <w:b/>
      <w:color w:val="231F20"/>
      <w:sz w:val="72"/>
      <w:szCs w:val="16"/>
      <w:lang w:bidi="en-US"/>
    </w:rPr>
  </w:style>
  <w:style w:type="character" w:customStyle="1" w:styleId="Ubicacindeltrabajoencursiva">
    <w:name w:val="Ubicación del trabajo en cursiva"/>
    <w:basedOn w:val="Fuentedeprrafopredeter"/>
    <w:uiPriority w:val="1"/>
    <w:semiHidden/>
    <w:qFormat/>
    <w:rsid w:val="00EF10F2"/>
    <w:rPr>
      <w:i/>
      <w:iCs/>
    </w:rPr>
  </w:style>
  <w:style w:type="character" w:customStyle="1" w:styleId="Trabajoencursiva">
    <w:name w:val="Trabajo en cursiva"/>
    <w:basedOn w:val="Fuentedeprrafopredeter"/>
    <w:uiPriority w:val="1"/>
    <w:semiHidden/>
    <w:qFormat/>
    <w:rsid w:val="00EF10F2"/>
    <w:rPr>
      <w:i/>
      <w:iCs/>
    </w:rPr>
  </w:style>
  <w:style w:type="paragraph" w:customStyle="1" w:styleId="Cuerpo">
    <w:name w:val="Cuerpo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Vietasdecuerpo">
    <w:name w:val="Viñetas de cuerpo"/>
    <w:basedOn w:val="Cuerpo"/>
    <w:uiPriority w:val="99"/>
    <w:semiHidden/>
    <w:rsid w:val="00EF10F2"/>
    <w:pPr>
      <w:ind w:left="180" w:hanging="180"/>
    </w:pPr>
  </w:style>
  <w:style w:type="paragraph" w:styleId="Subttulo">
    <w:name w:val="Subtitle"/>
    <w:basedOn w:val="Ttulo2"/>
    <w:next w:val="Normal"/>
    <w:link w:val="SubttuloCar"/>
    <w:uiPriority w:val="11"/>
    <w:qFormat/>
    <w:rsid w:val="00266998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tuloCar">
    <w:name w:val="Subtítulo Car"/>
    <w:basedOn w:val="Fuentedeprrafopredeter"/>
    <w:link w:val="Subttulo"/>
    <w:uiPriority w:val="11"/>
    <w:rsid w:val="00266998"/>
    <w:rPr>
      <w:rFonts w:asciiTheme="majorHAnsi" w:eastAsia="Arial" w:hAnsiTheme="majorHAnsi" w:cs="Arial"/>
      <w:color w:val="231F20"/>
      <w:sz w:val="40"/>
      <w:szCs w:val="16"/>
      <w:lang w:bidi="en-US"/>
    </w:rPr>
  </w:style>
  <w:style w:type="character" w:styleId="Textodelmarcadordeposicin">
    <w:name w:val="Placeholder Text"/>
    <w:basedOn w:val="Fuentedeprrafopredeter"/>
    <w:uiPriority w:val="99"/>
    <w:semiHidden/>
    <w:rsid w:val="00F5689F"/>
    <w:rPr>
      <w:color w:val="808080"/>
    </w:rPr>
  </w:style>
  <w:style w:type="table" w:styleId="Tablaconcuadrcula">
    <w:name w:val="Table Grid"/>
    <w:basedOn w:val="Tabla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5689F"/>
    <w:rPr>
      <w:color w:val="4495A2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002BDA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2BDA"/>
    <w:rPr>
      <w:rFonts w:eastAsia="Arial" w:cs="Arial"/>
      <w:color w:val="231F20"/>
      <w:sz w:val="16"/>
      <w:szCs w:val="16"/>
      <w:lang w:bidi="en-US"/>
    </w:rPr>
  </w:style>
  <w:style w:type="paragraph" w:styleId="Piedepgina">
    <w:name w:val="footer"/>
    <w:basedOn w:val="Normal"/>
    <w:link w:val="PiedepginaCar"/>
    <w:uiPriority w:val="99"/>
    <w:unhideWhenUsed/>
    <w:rsid w:val="00002BDA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BDA"/>
    <w:rPr>
      <w:rFonts w:eastAsia="Arial" w:cs="Arial"/>
      <w:color w:val="231F20"/>
      <w:sz w:val="16"/>
      <w:szCs w:val="16"/>
      <w:lang w:bidi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437D3D"/>
    <w:rPr>
      <w:color w:val="AA5881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C1661"/>
    <w:pPr>
      <w:widowControl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rosoft\AppData\Local\Microsoft\Office\16.0\DTS\es-ES%7bA40F86C7-2283-4D28-84BE-42717DA99FBA%7d\%7b16E01CD3-D07A-406C-BB76-AEF0AEC051B3%7dtf56093610_win32.dotx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CB5EA4-076E-44D8-B768-225EB08ED5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EDACA7-763F-4690-9028-A84196B162A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CC003D56-B0B1-492F-844D-9477B1C6C3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{16E01CD3-D07A-406C-BB76-AEF0AEC051B3}tf56093610_win32.dotx</Template>
  <TotalTime>0</TotalTime>
  <Pages>8</Pages>
  <Words>557</Words>
  <Characters>3069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2024-10-08T19:37:00Z</dcterms:created>
  <dcterms:modified xsi:type="dcterms:W3CDTF">2024-10-08T19:39:00Z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