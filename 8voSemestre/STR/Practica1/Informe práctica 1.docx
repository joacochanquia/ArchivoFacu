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8320" w14:textId="54268A3F" w:rsidR="00F5689F" w:rsidRPr="00DB6B7E" w:rsidRDefault="004C4588" w:rsidP="00B61DC4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B795D" wp14:editId="03905C03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1419860" cy="457200"/>
                <wp:effectExtent l="0" t="0" r="8890" b="0"/>
                <wp:wrapThrough wrapText="bothSides">
                  <wp:wrapPolygon edited="0">
                    <wp:start x="0" y="0"/>
                    <wp:lineTo x="0" y="21600"/>
                    <wp:lineTo x="21735" y="21600"/>
                    <wp:lineTo x="21735" y="0"/>
                    <wp:lineTo x="0" y="0"/>
                  </wp:wrapPolygon>
                </wp:wrapThrough>
                <wp:docPr id="1938270876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7FDB" w14:textId="292F26AF" w:rsidR="00B61DC4" w:rsidRPr="00AD48B5" w:rsidRDefault="006B6DA6" w:rsidP="00B61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12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septiembre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e 202</w:t>
                            </w:r>
                            <w:r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95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60.6pt;margin-top:.05pt;width:111.8pt;height:36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" fillcolor="#c5e2e7 [2164]" strokecolor="#a9d4db [3204]" strokeweight=".5pt">
                <v:fill color2="#b9dce2 [2612]" rotate="t" colors="0 #daecef;.5 #cde6ea;1 #c6e3e8" focus="100%" type="gradient">
                  <o:fill v:ext="view" type="gradientUnscaled"/>
                </v:fill>
                <v:textbox style="mso-fit-shape-to-text:t">
                  <w:txbxContent>
                    <w:p w14:paraId="76AA7FDB" w14:textId="292F26AF" w:rsidR="00B61DC4" w:rsidRPr="00AD48B5" w:rsidRDefault="006B6DA6" w:rsidP="00B61D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8B5">
                        <w:rPr>
                          <w:noProof/>
                          <w:sz w:val="20"/>
                          <w:szCs w:val="20"/>
                        </w:rPr>
                        <w:t>12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 xml:space="preserve">de </w:t>
                      </w:r>
                      <w:r w:rsidRPr="00AD48B5">
                        <w:rPr>
                          <w:noProof/>
                          <w:sz w:val="20"/>
                          <w:szCs w:val="20"/>
                        </w:rPr>
                        <w:t>septiembre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>e 202</w:t>
                      </w:r>
                      <w:r w:rsidRPr="00AD48B5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7FCF979A" wp14:editId="4D911B09">
                <wp:simplePos x="0" y="0"/>
                <wp:positionH relativeFrom="page">
                  <wp:align>left</wp:align>
                </wp:positionH>
                <wp:positionV relativeFrom="paragraph">
                  <wp:posOffset>2826385</wp:posOffset>
                </wp:positionV>
                <wp:extent cx="6998970" cy="7065010"/>
                <wp:effectExtent l="0" t="0" r="0" b="0"/>
                <wp:wrapNone/>
                <wp:docPr id="1060339672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8970" cy="7065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F013" id="Rectángulo 19" o:spid="_x0000_s1026" style="position:absolute;margin-left:0;margin-top:222.55pt;width:551.1pt;height:556.3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" fillcolor="#a9d4db [3204]" stroked="f">
                <w10:wrap anchorx="page"/>
              </v:rect>
            </w:pict>
          </mc:Fallback>
        </mc:AlternateContent>
      </w:r>
      <w:r w:rsidR="00B61DC4">
        <w:rPr>
          <w:noProof/>
        </w:rPr>
        <w:t xml:space="preserve"> 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840"/>
        <w:gridCol w:w="781"/>
        <w:gridCol w:w="240"/>
        <w:gridCol w:w="3591"/>
      </w:tblGrid>
      <w:tr w:rsidR="00E6525B" w:rsidRPr="00DB6B7E" w14:paraId="3ECAD879" w14:textId="77777777" w:rsidTr="00F24CA1">
        <w:trPr>
          <w:trHeight w:val="1728"/>
        </w:trPr>
        <w:tc>
          <w:tcPr>
            <w:tcW w:w="3172" w:type="pct"/>
            <w:gridSpan w:val="2"/>
          </w:tcPr>
          <w:p w14:paraId="28EC666B" w14:textId="018C4E10" w:rsidR="00E6525B" w:rsidRPr="006B6DA6" w:rsidRDefault="006B6DA6" w:rsidP="00F5689F">
            <w:pPr>
              <w:pStyle w:val="Subttulo"/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</w:pPr>
            <w:r w:rsidRPr="006B6DA6"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  <w:t>PROGRAMACIÓN DE MICROCONTROLADORES</w:t>
            </w:r>
          </w:p>
          <w:p w14:paraId="7ED655FC" w14:textId="2359039D" w:rsidR="00EE11A9" w:rsidRPr="00EE11A9" w:rsidRDefault="00EE11A9" w:rsidP="00EE11A9"/>
        </w:tc>
        <w:tc>
          <w:tcPr>
            <w:tcW w:w="117" w:type="pct"/>
          </w:tcPr>
          <w:p w14:paraId="7FADB3E2" w14:textId="77777777" w:rsidR="00E6525B" w:rsidRPr="00DB6B7E" w:rsidRDefault="00E6525B" w:rsidP="00F5689F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7B386D6D" w14:textId="733EEF35" w:rsidR="00E6525B" w:rsidRPr="008B0C3C" w:rsidRDefault="00B61DC4" w:rsidP="008B0C3C">
            <w:pPr>
              <w:pStyle w:val="Informacindecontactodecuerpo"/>
              <w:ind w:left="0"/>
              <w:rPr>
                <w:noProof/>
                <w:sz w:val="144"/>
                <w:szCs w:val="144"/>
                <w:lang w:val="en-US"/>
              </w:rPr>
            </w:pPr>
            <w:r w:rsidRPr="00E970EA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 xml:space="preserve">  </w:t>
            </w:r>
            <w:r w:rsidR="006B6DA6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TP1</w:t>
            </w:r>
          </w:p>
        </w:tc>
      </w:tr>
      <w:tr w:rsidR="00E6525B" w:rsidRPr="00DB6B7E" w14:paraId="4E475B4D" w14:textId="77777777" w:rsidTr="00F24CA1">
        <w:trPr>
          <w:trHeight w:val="115"/>
        </w:trPr>
        <w:tc>
          <w:tcPr>
            <w:tcW w:w="3172" w:type="pct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6DF66C3" w14:textId="3A43583A" w:rsidR="00E6525B" w:rsidRPr="00DB6B7E" w:rsidRDefault="004C4588" w:rsidP="00D00539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E99A272" wp14:editId="6873B714">
                      <wp:simplePos x="0" y="0"/>
                      <wp:positionH relativeFrom="column">
                        <wp:posOffset>-69850</wp:posOffset>
                      </wp:positionH>
                      <wp:positionV relativeFrom="page">
                        <wp:posOffset>198120</wp:posOffset>
                      </wp:positionV>
                      <wp:extent cx="3503930" cy="650240"/>
                      <wp:effectExtent l="0" t="0" r="0" b="0"/>
                      <wp:wrapThrough wrapText="bothSides">
                        <wp:wrapPolygon edited="0">
                          <wp:start x="352" y="0"/>
                          <wp:lineTo x="352" y="20601"/>
                          <wp:lineTo x="21138" y="20601"/>
                          <wp:lineTo x="21138" y="0"/>
                          <wp:lineTo x="352" y="0"/>
                        </wp:wrapPolygon>
                      </wp:wrapThrough>
                      <wp:docPr id="1661522507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3930" cy="650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FED6B" w14:textId="5C316200" w:rsidR="00EE11A9" w:rsidRPr="00EE11A9" w:rsidRDefault="00EE11A9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EE11A9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Facultad de In</w:t>
                                  </w:r>
                                  <w:r w:rsidR="006B6DA6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formática UNLP</w:t>
                                  </w:r>
                                </w:p>
                                <w:p w14:paraId="526DC483" w14:textId="6B8F14EF" w:rsidR="006B6DA6" w:rsidRPr="00EE11A9" w:rsidRDefault="006B6DA6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Sistemas de Tiempo Real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9A272" id="Cuadro de texto 17" o:spid="_x0000_s1027" type="#_x0000_t202" style="position:absolute;margin-left:-5.5pt;margin-top:15.6pt;width:275.9pt;height:5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" filled="f" stroked="f">
                      <v:textbox style="mso-fit-shape-to-text:t">
                        <w:txbxContent>
                          <w:p w14:paraId="3F2FED6B" w14:textId="5C316200" w:rsidR="00EE11A9" w:rsidRPr="00EE11A9" w:rsidRDefault="00EE11A9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E11A9">
                              <w:rPr>
                                <w:sz w:val="28"/>
                                <w:szCs w:val="28"/>
                                <w:lang w:val="es-AR"/>
                              </w:rPr>
                              <w:t>Facultad de In</w:t>
                            </w:r>
                            <w:r w:rsidR="006B6DA6">
                              <w:rPr>
                                <w:sz w:val="28"/>
                                <w:szCs w:val="28"/>
                                <w:lang w:val="es-AR"/>
                              </w:rPr>
                              <w:t>formática UNLP</w:t>
                            </w:r>
                          </w:p>
                          <w:p w14:paraId="526DC483" w14:textId="6B8F14EF" w:rsidR="006B6DA6" w:rsidRPr="00EE11A9" w:rsidRDefault="006B6DA6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Sistemas de Tiempo Real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FB760" wp14:editId="42821E1C">
                      <wp:extent cx="3867785" cy="635"/>
                      <wp:effectExtent l="33020" t="36830" r="33020" b="39370"/>
                      <wp:docPr id="191585105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947B9C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  <w:shd w:val="clear" w:color="auto" w:fill="auto"/>
          </w:tcPr>
          <w:p w14:paraId="43760149" w14:textId="5D256276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11C1B13" w14:textId="77777777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5689F" w:rsidRPr="00DB6B7E" w14:paraId="6C591885" w14:textId="77777777" w:rsidTr="00F24CA1">
        <w:trPr>
          <w:trHeight w:val="2448"/>
        </w:trPr>
        <w:tc>
          <w:tcPr>
            <w:tcW w:w="3172" w:type="pct"/>
            <w:gridSpan w:val="2"/>
          </w:tcPr>
          <w:p w14:paraId="22868A0B" w14:textId="7E06230E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17" w:type="pct"/>
          </w:tcPr>
          <w:p w14:paraId="1E6A7F25" w14:textId="77777777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711" w:type="pct"/>
          </w:tcPr>
          <w:p w14:paraId="769C7C4A" w14:textId="77777777" w:rsidR="00F5689F" w:rsidRPr="00DB6B7E" w:rsidRDefault="00F5689F" w:rsidP="00F5689F">
            <w:pPr>
              <w:rPr>
                <w:noProof/>
              </w:rPr>
            </w:pPr>
          </w:p>
        </w:tc>
      </w:tr>
      <w:bookmarkStart w:id="0" w:name="_Hlk41255654"/>
      <w:tr w:rsidR="00F5689F" w:rsidRPr="00DB6B7E" w14:paraId="3E4038ED" w14:textId="77777777" w:rsidTr="00765191">
        <w:trPr>
          <w:trHeight w:val="72"/>
        </w:trPr>
        <w:tc>
          <w:tcPr>
            <w:tcW w:w="3172" w:type="pct"/>
            <w:gridSpan w:val="2"/>
          </w:tcPr>
          <w:p w14:paraId="310E870D" w14:textId="6C249EA4" w:rsidR="00F5689F" w:rsidRPr="00DB6B7E" w:rsidRDefault="004C4588" w:rsidP="00E93F11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08983B" wp14:editId="1BECF2A0">
                      <wp:extent cx="3871595" cy="635"/>
                      <wp:effectExtent l="19050" t="20320" r="24130" b="17780"/>
                      <wp:docPr id="505929489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85C42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</w:tcPr>
          <w:p w14:paraId="155FC462" w14:textId="77777777" w:rsidR="00F5689F" w:rsidRPr="00DB6B7E" w:rsidRDefault="00F5689F" w:rsidP="00E93F11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</w:tcPr>
          <w:p w14:paraId="15FDA218" w14:textId="7382CD73" w:rsidR="00F5689F" w:rsidRPr="00DB6B7E" w:rsidRDefault="004C4588" w:rsidP="00E93F11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81F43" wp14:editId="073ABD74">
                      <wp:extent cx="2103120" cy="635"/>
                      <wp:effectExtent l="17145" t="24130" r="22860" b="23495"/>
                      <wp:docPr id="1379525413" name="Line 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C8D9AB" id="Line 1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DB6B7E" w14:paraId="4A63EDC4" w14:textId="77777777" w:rsidTr="00F24CA1">
        <w:tc>
          <w:tcPr>
            <w:tcW w:w="2796" w:type="pct"/>
          </w:tcPr>
          <w:p w14:paraId="40D4BD81" w14:textId="0E73E82C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376" w:type="pct"/>
          </w:tcPr>
          <w:p w14:paraId="3C76DCCC" w14:textId="77777777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1828" w:type="pct"/>
            <w:gridSpan w:val="2"/>
          </w:tcPr>
          <w:p w14:paraId="626F8BAF" w14:textId="6B311FE2" w:rsidR="00F24CA1" w:rsidRDefault="00F24CA1" w:rsidP="00F24CA1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37015D45" w14:textId="4A893A75" w:rsidR="00F24CA1" w:rsidRPr="00DB6B7E" w:rsidRDefault="00F24CA1" w:rsidP="00F24CA1">
            <w:pPr>
              <w:jc w:val="right"/>
              <w:rPr>
                <w:noProof/>
              </w:rPr>
            </w:pPr>
          </w:p>
        </w:tc>
      </w:tr>
      <w:tr w:rsidR="00F24CA1" w:rsidRPr="008B0C3C" w14:paraId="5EF41A0B" w14:textId="77777777" w:rsidTr="00F24CA1">
        <w:tc>
          <w:tcPr>
            <w:tcW w:w="3172" w:type="pct"/>
            <w:gridSpan w:val="2"/>
          </w:tcPr>
          <w:p w14:paraId="2E90190A" w14:textId="77777777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 xml:space="preserve">Melina Caciani Toniolo </w:t>
            </w:r>
          </w:p>
          <w:p w14:paraId="28CACDA4" w14:textId="119A9B22" w:rsidR="00F24CA1" w:rsidRPr="00B61DC4" w:rsidRDefault="00913238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="00F24CA1" w:rsidRPr="00913238">
              <w:rPr>
                <w:noProof/>
                <w:sz w:val="32"/>
                <w:szCs w:val="32"/>
              </w:rPr>
              <w:t xml:space="preserve"> melicaciani@gmail.com</w:t>
            </w:r>
          </w:p>
        </w:tc>
        <w:tc>
          <w:tcPr>
            <w:tcW w:w="117" w:type="pct"/>
          </w:tcPr>
          <w:p w14:paraId="073FCC45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358C35AE" w14:textId="2EC62DE1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A21A9A5" wp14:editId="621A8752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280042248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87D20" w14:textId="77777777" w:rsidR="00F24CA1" w:rsidRPr="006B6DA6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6B6DA6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02866/1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1A9A5" id="Cuadro de texto 15" o:spid="_x0000_s1028" type="#_x0000_t202" style="position:absolute;left:0;text-align:left;margin-left:-5.4pt;margin-top:6.35pt;width:153.6pt;height:4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i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s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K46h+L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08587D20" w14:textId="77777777" w:rsidR="00F24CA1" w:rsidRPr="006B6DA6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6B6DA6">
                              <w:rPr>
                                <w:sz w:val="48"/>
                                <w:szCs w:val="48"/>
                                <w:lang w:val="es-AR"/>
                              </w:rPr>
                              <w:t>02866/1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2A3681" w14:paraId="5D4B87E5" w14:textId="77777777" w:rsidTr="00F24CA1">
        <w:tc>
          <w:tcPr>
            <w:tcW w:w="3172" w:type="pct"/>
            <w:gridSpan w:val="2"/>
          </w:tcPr>
          <w:p w14:paraId="46C6F7ED" w14:textId="4F1A5391" w:rsidR="002A3681" w:rsidRPr="002A368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Joaquín Chanquía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50577CE0" w14:textId="3F228040" w:rsidR="00F24CA1" w:rsidRPr="00B61DC4" w:rsidRDefault="002A3681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joaquin.chanquia@alu.ing.unlp.edu.ar</w:t>
            </w:r>
          </w:p>
        </w:tc>
        <w:tc>
          <w:tcPr>
            <w:tcW w:w="117" w:type="pct"/>
          </w:tcPr>
          <w:p w14:paraId="475E707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0D0D964C" w14:textId="4390C7AF" w:rsidR="00F24CA1" w:rsidRPr="002A3681" w:rsidRDefault="004C4588" w:rsidP="00E14AA7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5013F84" wp14:editId="2F3C9E47">
                      <wp:simplePos x="0" y="0"/>
                      <wp:positionH relativeFrom="column">
                        <wp:posOffset>-67945</wp:posOffset>
                      </wp:positionH>
                      <wp:positionV relativeFrom="page">
                        <wp:posOffset>79375</wp:posOffset>
                      </wp:positionV>
                      <wp:extent cx="1950720" cy="570865"/>
                      <wp:effectExtent l="0" t="0" r="0" b="0"/>
                      <wp:wrapNone/>
                      <wp:docPr id="674535236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A3B8" w14:textId="27316FCA" w:rsidR="00F24CA1" w:rsidRPr="00F24CA1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</w:t>
                                  </w:r>
                                  <w:r w:rsidR="002A368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87/7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3F84" id="Cuadro de texto 13" o:spid="_x0000_s1029" type="#_x0000_t202" style="position:absolute;left:0;text-align:left;margin-left:-5.35pt;margin-top:6.25pt;width:153.6pt;height:44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kU/AEAANQDAAAOAAAAZHJzL2Uyb0RvYy54bWysU11v2yAUfZ+0/4B4X+xkcZtYIVXXLtOk&#10;7kNq9wMIxjEacBmQ2Nmv3wWnabS9VfMDAl/uufece1jdDEaTg/RBgWV0OikpkVZAo+yO0R9Pm3c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" filled="f" stroked="f">
                      <v:textbox style="mso-fit-shape-to-text:t">
                        <w:txbxContent>
                          <w:p w14:paraId="150BA3B8" w14:textId="27316FCA" w:rsidR="00F24CA1" w:rsidRPr="00F24CA1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028</w:t>
                            </w:r>
                            <w:r w:rsidR="002A3681">
                              <w:rPr>
                                <w:sz w:val="48"/>
                                <w:szCs w:val="48"/>
                                <w:lang w:val="es-AR"/>
                              </w:rPr>
                              <w:t>87/7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24CA1" w:rsidRPr="002A3681">
              <w:rPr>
                <w:noProof/>
                <w:lang w:bidi="es-ES"/>
              </w:rPr>
              <w:t xml:space="preserve"> </w:t>
            </w:r>
          </w:p>
        </w:tc>
      </w:tr>
      <w:tr w:rsidR="00F24CA1" w:rsidRPr="008B0C3C" w14:paraId="2AEA21C8" w14:textId="77777777" w:rsidTr="00F24CA1">
        <w:tc>
          <w:tcPr>
            <w:tcW w:w="3172" w:type="pct"/>
            <w:gridSpan w:val="2"/>
          </w:tcPr>
          <w:p w14:paraId="627722D6" w14:textId="69AD5929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 w:rsidR="002A3681">
              <w:rPr>
                <w:noProof/>
                <w:sz w:val="44"/>
                <w:szCs w:val="44"/>
              </w:rPr>
              <w:t>ateo Emmanuel Larsen</w:t>
            </w:r>
          </w:p>
          <w:p w14:paraId="4A5E4FBE" w14:textId="2F05FA97" w:rsidR="00F24CA1" w:rsidRPr="00B61DC4" w:rsidRDefault="00D37DFF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</w:t>
            </w:r>
            <w:r w:rsidR="001C4153">
              <w:rPr>
                <w:noProof/>
                <w:sz w:val="32"/>
                <w:szCs w:val="32"/>
              </w:rPr>
              <w:t>arsenmateo.ml@gmail.com</w:t>
            </w:r>
          </w:p>
        </w:tc>
        <w:tc>
          <w:tcPr>
            <w:tcW w:w="117" w:type="pct"/>
          </w:tcPr>
          <w:p w14:paraId="1F261AD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13E09CC0" w14:textId="3001D784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A0EFF3" wp14:editId="2629E34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839973282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B3157" w14:textId="6FFB4910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02993/7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EFF3" id="Cuadro de texto 11" o:spid="_x0000_s1030" type="#_x0000_t202" style="position:absolute;left:0;text-align:left;margin-left:-5.4pt;margin-top:6.35pt;width:153.6pt;height:4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6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8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IGAc7r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59CB3157" w14:textId="6FFB4910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02993/7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8B0C3C" w14:paraId="74EFC683" w14:textId="77777777" w:rsidTr="00F24CA1">
        <w:tc>
          <w:tcPr>
            <w:tcW w:w="3172" w:type="pct"/>
            <w:gridSpan w:val="2"/>
          </w:tcPr>
          <w:p w14:paraId="7ECC47C3" w14:textId="3BD198C8" w:rsidR="00F24CA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Gabriel Ollier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4BE365A" w14:textId="4FF72C14" w:rsidR="00F24CA1" w:rsidRPr="00B61DC4" w:rsidRDefault="00411750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gabyollier@hotmail.com</w:t>
            </w:r>
          </w:p>
        </w:tc>
        <w:tc>
          <w:tcPr>
            <w:tcW w:w="117" w:type="pct"/>
          </w:tcPr>
          <w:p w14:paraId="6037CD6C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57D080F3" w14:textId="42B37718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04848BA" wp14:editId="4806A9F8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409569660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DC7A" w14:textId="2CD03A44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02958/4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848BA" id="Cuadro de texto 9" o:spid="_x0000_s1031" type="#_x0000_t202" style="position:absolute;left:0;text-align:left;margin-left:-5.4pt;margin-top:6.35pt;width:153.6pt;height:44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FM3HUz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68ECDC7A" w14:textId="2CD03A44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02958/4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66998" w:rsidRPr="008B0C3C" w14:paraId="2330FA8A" w14:textId="77777777" w:rsidTr="00F24CA1">
        <w:tc>
          <w:tcPr>
            <w:tcW w:w="3172" w:type="pct"/>
            <w:gridSpan w:val="2"/>
          </w:tcPr>
          <w:p w14:paraId="1DBA07ED" w14:textId="571418B0" w:rsidR="00266998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Franco Niderhaus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94CCA3B" w14:textId="010303DB" w:rsidR="006B6DA6" w:rsidRPr="006B6DA6" w:rsidRDefault="004C4588" w:rsidP="006B6DA6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franconiderhaus</w:t>
            </w:r>
            <w:r w:rsidR="006B6DA6">
              <w:rPr>
                <w:noProof/>
                <w:sz w:val="32"/>
                <w:szCs w:val="32"/>
              </w:rPr>
              <w:t>@gmail.com</w:t>
            </w:r>
          </w:p>
          <w:p w14:paraId="35FCE188" w14:textId="63F98F5B" w:rsidR="006B6DA6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Bruno Zanetti</w:t>
            </w:r>
          </w:p>
          <w:p w14:paraId="7E554416" w14:textId="6E4C8B23" w:rsidR="00F24CA1" w:rsidRPr="00765191" w:rsidRDefault="004C4588" w:rsidP="00765191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6B6DA6">
              <w:rPr>
                <w:noProof/>
                <w:sz w:val="32"/>
                <w:szCs w:val="32"/>
              </w:rPr>
              <w:t>zanetti09@gmail.com</w:t>
            </w:r>
          </w:p>
        </w:tc>
        <w:tc>
          <w:tcPr>
            <w:tcW w:w="117" w:type="pct"/>
          </w:tcPr>
          <w:p w14:paraId="2822054B" w14:textId="77777777" w:rsidR="00266998" w:rsidRPr="00DB6B7E" w:rsidRDefault="00266998" w:rsidP="00E6525B">
            <w:pPr>
              <w:rPr>
                <w:noProof/>
              </w:rPr>
            </w:pPr>
          </w:p>
        </w:tc>
        <w:tc>
          <w:tcPr>
            <w:tcW w:w="1711" w:type="pct"/>
          </w:tcPr>
          <w:p w14:paraId="468F4B9A" w14:textId="6290B983" w:rsidR="004C4588" w:rsidRDefault="004C4588" w:rsidP="004C4588">
            <w:pPr>
              <w:rPr>
                <w:noProof/>
                <w:lang w:val="en-US" w:bidi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25B98F" wp14:editId="67FCA69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148436135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6D49B" w14:textId="39B710FC" w:rsidR="00F24CA1" w:rsidRPr="00F24CA1" w:rsidRDefault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9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7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6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/6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B98F" id="Cuadro de texto 7" o:spid="_x0000_s1032" type="#_x0000_t202" style="position:absolute;margin-left:-5.4pt;margin-top:6.35pt;width:153.6pt;height:4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GTp343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4D66D49B" w14:textId="39B710FC" w:rsidR="00F24CA1" w:rsidRPr="00F24CA1" w:rsidRDefault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9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7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6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/6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266998" w:rsidRPr="008B0C3C">
              <w:rPr>
                <w:noProof/>
                <w:lang w:val="en-US" w:bidi="es-ES"/>
              </w:rPr>
              <w:t xml:space="preserve"> </w:t>
            </w:r>
          </w:p>
          <w:p w14:paraId="68A89181" w14:textId="025423DF" w:rsidR="004C4588" w:rsidRPr="00F24CA1" w:rsidRDefault="004C4588" w:rsidP="004C4588">
            <w:pPr>
              <w:rPr>
                <w:sz w:val="48"/>
                <w:szCs w:val="48"/>
                <w:lang w:val="es-AR"/>
              </w:rPr>
            </w:pPr>
            <w:r w:rsidRPr="00F24CA1">
              <w:rPr>
                <w:sz w:val="48"/>
                <w:szCs w:val="48"/>
                <w:lang w:val="es-AR"/>
              </w:rPr>
              <w:t>02</w:t>
            </w:r>
            <w:r>
              <w:rPr>
                <w:sz w:val="48"/>
                <w:szCs w:val="48"/>
                <w:lang w:val="es-AR"/>
              </w:rPr>
              <w:t>975/5</w:t>
            </w:r>
          </w:p>
          <w:p w14:paraId="12C1784E" w14:textId="25E2EBD0" w:rsidR="00266998" w:rsidRPr="008B0C3C" w:rsidRDefault="00266998" w:rsidP="00E6525B">
            <w:pPr>
              <w:pStyle w:val="Informacindecontactodecuerpo"/>
              <w:rPr>
                <w:noProof/>
                <w:lang w:val="en-US"/>
              </w:rPr>
            </w:pPr>
          </w:p>
        </w:tc>
      </w:tr>
    </w:tbl>
    <w:p w14:paraId="3EB5CB0C" w14:textId="49B463A2" w:rsidR="00340C75" w:rsidRPr="008B0C3C" w:rsidRDefault="00340C75" w:rsidP="00F5689F">
      <w:pPr>
        <w:rPr>
          <w:noProof/>
          <w:lang w:val="en-US"/>
        </w:rPr>
        <w:sectPr w:rsidR="00340C75" w:rsidRPr="008B0C3C" w:rsidSect="001C4153">
          <w:pgSz w:w="11906" w:h="16838" w:code="9"/>
          <w:pgMar w:top="720" w:right="734" w:bottom="288" w:left="720" w:header="720" w:footer="720" w:gutter="0"/>
          <w:pgBorders w:display="notFirstPage" w:offsetFrom="page">
            <w:top w:val="single" w:sz="8" w:space="24" w:color="64B1BE" w:themeColor="accent1" w:themeShade="BF"/>
            <w:left w:val="single" w:sz="8" w:space="24" w:color="64B1BE" w:themeColor="accent1" w:themeShade="BF"/>
            <w:bottom w:val="single" w:sz="8" w:space="24" w:color="64B1BE" w:themeColor="accent1" w:themeShade="BF"/>
            <w:right w:val="single" w:sz="8" w:space="24" w:color="64B1BE" w:themeColor="accent1" w:themeShade="BF"/>
          </w:pgBorders>
          <w:cols w:space="720"/>
          <w:docGrid w:linePitch="245"/>
        </w:sectPr>
      </w:pPr>
    </w:p>
    <w:p w14:paraId="1E688BC8" w14:textId="04ED7C26" w:rsidR="00114FEB" w:rsidRPr="00CA3378" w:rsidRDefault="004C4588" w:rsidP="00114FEB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7D4CCDB" wp14:editId="4472D8A1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79909998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942F" id="Conector recto 5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C4153" w:rsidRPr="00CA3378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1</w:t>
      </w:r>
    </w:p>
    <w:p w14:paraId="52599C6E" w14:textId="60B5A6BA" w:rsidR="00114FEB" w:rsidRPr="00765191" w:rsidRDefault="00114FEB" w:rsidP="00765191">
      <w:pPr>
        <w:spacing w:line="276" w:lineRule="auto"/>
        <w:rPr>
          <w:sz w:val="24"/>
          <w:szCs w:val="24"/>
          <w:lang w:val="es-AR"/>
        </w:rPr>
      </w:pPr>
    </w:p>
    <w:p w14:paraId="53E0A5C8" w14:textId="77777777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25B08970" w14:textId="77777777" w:rsidR="00AD48B5" w:rsidRPr="00AD48B5" w:rsidRDefault="00AD48B5" w:rsidP="00AD48B5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075D0018" w14:textId="68C4759B" w:rsidR="00AD48B5" w:rsidRDefault="00AD48B5" w:rsidP="00AD48B5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D48B5">
        <w:rPr>
          <w:sz w:val="24"/>
          <w:szCs w:val="24"/>
        </w:rPr>
        <w:t>Utilice el entorno ISIS para abrir el diseño del circuito que se encuentra en la carpeta “</w:t>
      </w:r>
      <w:proofErr w:type="spellStart"/>
      <w:r w:rsidRPr="00AD48B5">
        <w:rPr>
          <w:sz w:val="24"/>
          <w:szCs w:val="24"/>
        </w:rPr>
        <w:t>Samples</w:t>
      </w:r>
      <w:proofErr w:type="spellEnd"/>
      <w:r w:rsidRPr="00AD48B5">
        <w:rPr>
          <w:sz w:val="24"/>
          <w:szCs w:val="24"/>
        </w:rPr>
        <w:t xml:space="preserve">\VSM </w:t>
      </w:r>
      <w:proofErr w:type="spellStart"/>
      <w:r w:rsidRPr="00AD48B5">
        <w:rPr>
          <w:sz w:val="24"/>
          <w:szCs w:val="24"/>
        </w:rPr>
        <w:t>for</w:t>
      </w:r>
      <w:proofErr w:type="spellEnd"/>
      <w:r w:rsidRPr="00AD48B5">
        <w:rPr>
          <w:sz w:val="24"/>
          <w:szCs w:val="24"/>
        </w:rPr>
        <w:t xml:space="preserve"> PICMICRO\VSM </w:t>
      </w:r>
      <w:proofErr w:type="spellStart"/>
      <w:r w:rsidRPr="00AD48B5">
        <w:rPr>
          <w:sz w:val="24"/>
          <w:szCs w:val="24"/>
        </w:rPr>
        <w:t>for</w:t>
      </w:r>
      <w:proofErr w:type="spellEnd"/>
      <w:r w:rsidRPr="00AD48B5">
        <w:rPr>
          <w:sz w:val="24"/>
          <w:szCs w:val="24"/>
        </w:rPr>
        <w:t xml:space="preserve"> PIC16\PIC </w:t>
      </w:r>
      <w:proofErr w:type="spellStart"/>
      <w:r w:rsidRPr="00AD48B5">
        <w:rPr>
          <w:sz w:val="24"/>
          <w:szCs w:val="24"/>
        </w:rPr>
        <w:t>Doorbell</w:t>
      </w:r>
      <w:proofErr w:type="spellEnd"/>
      <w:r w:rsidRPr="00AD48B5">
        <w:rPr>
          <w:sz w:val="24"/>
          <w:szCs w:val="24"/>
        </w:rPr>
        <w:t>”. En este esquema se observa un microcontrolador PIC 16F84; dos pulsadores conectados a los pines RA0 y RA1 como entradas; dos leds conectados a los pines RB4 y RB5 como salidas. Configure el entorno y realice un programa C que permita encender y apagar los leds de manera alternada cada 250 milisegundos utilizando la función “__</w:t>
      </w:r>
      <w:proofErr w:type="spellStart"/>
      <w:r w:rsidRPr="00AD48B5">
        <w:rPr>
          <w:sz w:val="24"/>
          <w:szCs w:val="24"/>
        </w:rPr>
        <w:t>delay_ms</w:t>
      </w:r>
      <w:proofErr w:type="spellEnd"/>
      <w:r w:rsidRPr="00AD48B5">
        <w:rPr>
          <w:sz w:val="24"/>
          <w:szCs w:val="24"/>
        </w:rPr>
        <w:t>”. Cuando inicia el programa ambos leds deben estar encendidos. Luego de presionar alguno de los pulsadores deben comenzar a titilar. Nota: Observe en la barra inferior del simulador el tiempo de simulación para confirmar la precisión de la espera.</w:t>
      </w:r>
    </w:p>
    <w:p w14:paraId="2CE8C6A2" w14:textId="77777777" w:rsidR="00AD48B5" w:rsidRDefault="00AD48B5" w:rsidP="00AD48B5">
      <w:pPr>
        <w:pStyle w:val="Prrafodelista"/>
        <w:spacing w:line="240" w:lineRule="auto"/>
        <w:ind w:left="720" w:firstLine="720"/>
        <w:rPr>
          <w:sz w:val="24"/>
          <w:szCs w:val="24"/>
        </w:rPr>
      </w:pPr>
    </w:p>
    <w:p w14:paraId="6361A2D9" w14:textId="5547A46D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Circuito</w:t>
      </w:r>
    </w:p>
    <w:p w14:paraId="26C90B2B" w14:textId="77777777" w:rsidR="00AD48B5" w:rsidRPr="00AD48B5" w:rsidRDefault="00AD48B5" w:rsidP="00AD48B5">
      <w:pPr>
        <w:pStyle w:val="Prrafodelista"/>
        <w:spacing w:line="240" w:lineRule="auto"/>
        <w:ind w:left="720"/>
        <w:rPr>
          <w:b/>
          <w:bCs/>
          <w:sz w:val="28"/>
          <w:szCs w:val="28"/>
        </w:rPr>
      </w:pPr>
    </w:p>
    <w:p w14:paraId="4F4765A3" w14:textId="537D57D2" w:rsidR="00AD48B5" w:rsidRPr="00AD48B5" w:rsidRDefault="00AD48B5" w:rsidP="00AD48B5">
      <w:pPr>
        <w:pStyle w:val="Prrafodelista"/>
        <w:spacing w:line="24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9EF992" wp14:editId="513ECFED">
            <wp:extent cx="6016484" cy="3931920"/>
            <wp:effectExtent l="0" t="0" r="3810" b="0"/>
            <wp:docPr id="189168273" name="Imagen 2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8273" name="Imagen 22" descr="Gráfico, Gráfico de cajas y bigote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09" cy="39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05DE" w14:textId="77777777" w:rsidR="00AD48B5" w:rsidRDefault="00AD48B5" w:rsidP="00AD48B5">
      <w:pPr>
        <w:pStyle w:val="Prrafodelista"/>
        <w:spacing w:line="240" w:lineRule="auto"/>
        <w:ind w:left="720" w:firstLine="720"/>
        <w:rPr>
          <w:sz w:val="24"/>
          <w:szCs w:val="24"/>
        </w:rPr>
      </w:pPr>
    </w:p>
    <w:p w14:paraId="51657F2D" w14:textId="77777777" w:rsidR="00AD48B5" w:rsidRDefault="00AD48B5" w:rsidP="00AD48B5">
      <w:pPr>
        <w:pStyle w:val="Prrafodelista"/>
        <w:spacing w:line="240" w:lineRule="auto"/>
        <w:ind w:left="720" w:firstLine="720"/>
        <w:rPr>
          <w:sz w:val="24"/>
          <w:szCs w:val="24"/>
        </w:rPr>
      </w:pPr>
    </w:p>
    <w:p w14:paraId="4267ED2F" w14:textId="07E1414A" w:rsid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45C7E0EF" w14:textId="354E558B" w:rsidR="00AD48B5" w:rsidRDefault="00AD48B5" w:rsidP="00AD48B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11B918EA" w14:textId="57E9197B" w:rsidR="00AD48B5" w:rsidRDefault="0079004D" w:rsidP="0079004D">
      <w:pPr>
        <w:pStyle w:val="Prrafodelista"/>
        <w:spacing w:line="240" w:lineRule="auto"/>
        <w:ind w:left="720" w:firstLine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Primero configuramos RA1 y RA0 como entradas, que corresponden a los pulsadores, y RB4 y RB5 como salidas, correspondientes a los leds.</w:t>
      </w:r>
    </w:p>
    <w:p w14:paraId="621FE763" w14:textId="158D06BC" w:rsidR="0079004D" w:rsidRDefault="0079004D" w:rsidP="0079004D">
      <w:pPr>
        <w:pStyle w:val="Prrafodelista"/>
        <w:spacing w:line="240" w:lineRule="auto"/>
        <w:ind w:left="720" w:firstLine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Los leds debían estar encendidos hasta que se detecte que se pulsó alguno de los dos botones. Estos debían alternar entre prendido y apagado mientras alguno de los dos pulsadores se mantenga presionado. Al soltar, los led</w:t>
      </w:r>
      <w:r w:rsidR="000E7447">
        <w:rPr>
          <w:sz w:val="24"/>
          <w:szCs w:val="24"/>
          <w:lang w:val="es-AR"/>
        </w:rPr>
        <w:t>s deben quedar en el estado que se encuentren en ese momento.</w:t>
      </w:r>
    </w:p>
    <w:p w14:paraId="69099320" w14:textId="2B013729" w:rsidR="000E7447" w:rsidRPr="00AD48B5" w:rsidRDefault="000E7447" w:rsidP="0079004D">
      <w:pPr>
        <w:pStyle w:val="Prrafodelista"/>
        <w:spacing w:line="240" w:lineRule="auto"/>
        <w:ind w:left="720" w:firstLine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controlar el parpadeo de los leds se utilizó un </w:t>
      </w:r>
      <w:proofErr w:type="spellStart"/>
      <w:r>
        <w:rPr>
          <w:sz w:val="24"/>
          <w:szCs w:val="24"/>
          <w:lang w:val="es-AR"/>
        </w:rPr>
        <w:t>delay</w:t>
      </w:r>
      <w:proofErr w:type="spellEnd"/>
      <w:r>
        <w:rPr>
          <w:sz w:val="24"/>
          <w:szCs w:val="24"/>
          <w:lang w:val="es-AR"/>
        </w:rPr>
        <w:t xml:space="preserve"> de 250ms.</w:t>
      </w:r>
    </w:p>
    <w:p w14:paraId="1A80F10B" w14:textId="77777777" w:rsidR="00AD48B5" w:rsidRPr="00AD48B5" w:rsidRDefault="00AD48B5" w:rsidP="00AD48B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0D7054AA" w14:textId="77777777" w:rsidR="000E7447" w:rsidRDefault="000E7447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4D1A5ADA" w14:textId="77777777" w:rsidR="000E7447" w:rsidRPr="000E7447" w:rsidRDefault="000E7447" w:rsidP="000E7447">
      <w:p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6E7DFAB" w14:textId="1188EDE0" w:rsidR="000E7447" w:rsidRDefault="000E7447" w:rsidP="000E7447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>Código</w:t>
      </w:r>
    </w:p>
    <w:p w14:paraId="731F0C50" w14:textId="77777777" w:rsidR="000E7447" w:rsidRDefault="000E7447" w:rsidP="0079004D">
      <w:pPr>
        <w:spacing w:line="240" w:lineRule="auto"/>
        <w:ind w:left="720"/>
        <w:rPr>
          <w:sz w:val="24"/>
          <w:szCs w:val="24"/>
          <w:lang w:val="es-AR"/>
        </w:rPr>
      </w:pPr>
    </w:p>
    <w:p w14:paraId="6C34949A" w14:textId="77777777" w:rsidR="000E7447" w:rsidRDefault="000E7447" w:rsidP="000E7447">
      <w:pPr>
        <w:spacing w:line="240" w:lineRule="auto"/>
        <w:rPr>
          <w:sz w:val="24"/>
          <w:szCs w:val="24"/>
          <w:lang w:val="es-AR"/>
        </w:rPr>
      </w:pPr>
    </w:p>
    <w:p w14:paraId="046D0AA0" w14:textId="09285AEB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>#include &lt;</w:t>
      </w:r>
      <w:proofErr w:type="spellStart"/>
      <w:r w:rsidRPr="00AD48B5">
        <w:rPr>
          <w:sz w:val="24"/>
          <w:szCs w:val="24"/>
          <w:lang w:val="es-AR"/>
        </w:rPr>
        <w:t>stdlib.h</w:t>
      </w:r>
      <w:proofErr w:type="spellEnd"/>
      <w:r w:rsidRPr="00AD48B5">
        <w:rPr>
          <w:sz w:val="24"/>
          <w:szCs w:val="24"/>
          <w:lang w:val="es-AR"/>
        </w:rPr>
        <w:t>&gt;</w:t>
      </w:r>
    </w:p>
    <w:p w14:paraId="663D596A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>#include &lt;</w:t>
      </w:r>
      <w:proofErr w:type="spellStart"/>
      <w:r w:rsidRPr="00AD48B5">
        <w:rPr>
          <w:sz w:val="24"/>
          <w:szCs w:val="24"/>
          <w:lang w:val="en-US"/>
        </w:rPr>
        <w:t>stdio.h</w:t>
      </w:r>
      <w:proofErr w:type="spellEnd"/>
      <w:r w:rsidRPr="00AD48B5">
        <w:rPr>
          <w:sz w:val="24"/>
          <w:szCs w:val="24"/>
          <w:lang w:val="en-US"/>
        </w:rPr>
        <w:t>&gt;</w:t>
      </w:r>
    </w:p>
    <w:p w14:paraId="5A9C27AD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>#include &lt;</w:t>
      </w:r>
      <w:proofErr w:type="spellStart"/>
      <w:r w:rsidRPr="00AD48B5">
        <w:rPr>
          <w:sz w:val="24"/>
          <w:szCs w:val="24"/>
          <w:lang w:val="en-US"/>
        </w:rPr>
        <w:t>htc.h</w:t>
      </w:r>
      <w:proofErr w:type="spellEnd"/>
      <w:r w:rsidRPr="00AD48B5">
        <w:rPr>
          <w:sz w:val="24"/>
          <w:szCs w:val="24"/>
          <w:lang w:val="en-US"/>
        </w:rPr>
        <w:t>&gt;</w:t>
      </w:r>
    </w:p>
    <w:p w14:paraId="33AAEE77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</w:p>
    <w:p w14:paraId="3F8B242C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>#define _XTAL_FREQ 1000000</w:t>
      </w:r>
    </w:p>
    <w:p w14:paraId="57F776C3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</w:p>
    <w:p w14:paraId="4B93FB51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</w:p>
    <w:p w14:paraId="071D4286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D48B5">
        <w:rPr>
          <w:sz w:val="24"/>
          <w:szCs w:val="24"/>
          <w:lang w:val="en-US"/>
        </w:rPr>
        <w:t>iniPorts</w:t>
      </w:r>
      <w:proofErr w:type="spellEnd"/>
      <w:r w:rsidRPr="00AD48B5">
        <w:rPr>
          <w:sz w:val="24"/>
          <w:szCs w:val="24"/>
          <w:lang w:val="en-US"/>
        </w:rPr>
        <w:t>(</w:t>
      </w:r>
      <w:proofErr w:type="gramEnd"/>
      <w:r w:rsidRPr="00AD48B5">
        <w:rPr>
          <w:sz w:val="24"/>
          <w:szCs w:val="24"/>
          <w:lang w:val="en-US"/>
        </w:rPr>
        <w:t>){</w:t>
      </w:r>
    </w:p>
    <w:p w14:paraId="088DB7F8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  <w:t xml:space="preserve">TRISA = </w:t>
      </w:r>
      <w:proofErr w:type="gramStart"/>
      <w:r w:rsidRPr="00AD48B5">
        <w:rPr>
          <w:sz w:val="24"/>
          <w:szCs w:val="24"/>
          <w:lang w:val="en-US"/>
        </w:rPr>
        <w:t>0b00000011;</w:t>
      </w:r>
      <w:proofErr w:type="gramEnd"/>
    </w:p>
    <w:p w14:paraId="3FD75BCB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  <w:t xml:space="preserve">TRISB = </w:t>
      </w:r>
      <w:proofErr w:type="gramStart"/>
      <w:r w:rsidRPr="00AD48B5">
        <w:rPr>
          <w:sz w:val="24"/>
          <w:szCs w:val="24"/>
          <w:lang w:val="en-US"/>
        </w:rPr>
        <w:t>0;</w:t>
      </w:r>
      <w:proofErr w:type="gramEnd"/>
    </w:p>
    <w:p w14:paraId="43E94526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  <w:t xml:space="preserve">PORTB = </w:t>
      </w:r>
      <w:proofErr w:type="gramStart"/>
      <w:r w:rsidRPr="00AD48B5">
        <w:rPr>
          <w:sz w:val="24"/>
          <w:szCs w:val="24"/>
          <w:lang w:val="en-US"/>
        </w:rPr>
        <w:t>0b00110000;</w:t>
      </w:r>
      <w:proofErr w:type="gramEnd"/>
    </w:p>
    <w:p w14:paraId="3E9F2838" w14:textId="77777777" w:rsid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>}</w:t>
      </w:r>
    </w:p>
    <w:p w14:paraId="6125A83E" w14:textId="3BC639AB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 xml:space="preserve">void </w:t>
      </w:r>
      <w:proofErr w:type="gramStart"/>
      <w:r w:rsidRPr="00AD48B5">
        <w:rPr>
          <w:sz w:val="24"/>
          <w:szCs w:val="24"/>
          <w:lang w:val="en-US"/>
        </w:rPr>
        <w:t>main(</w:t>
      </w:r>
      <w:proofErr w:type="gramEnd"/>
      <w:r w:rsidRPr="00AD48B5">
        <w:rPr>
          <w:sz w:val="24"/>
          <w:szCs w:val="24"/>
          <w:lang w:val="en-US"/>
        </w:rPr>
        <w:t>){</w:t>
      </w:r>
    </w:p>
    <w:p w14:paraId="7CB4410A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proofErr w:type="spellStart"/>
      <w:proofErr w:type="gramStart"/>
      <w:r w:rsidRPr="00AD48B5">
        <w:rPr>
          <w:sz w:val="24"/>
          <w:szCs w:val="24"/>
          <w:lang w:val="en-US"/>
        </w:rPr>
        <w:t>iniPorts</w:t>
      </w:r>
      <w:proofErr w:type="spellEnd"/>
      <w:r w:rsidRPr="00AD48B5">
        <w:rPr>
          <w:sz w:val="24"/>
          <w:szCs w:val="24"/>
          <w:lang w:val="en-US"/>
        </w:rPr>
        <w:t>(</w:t>
      </w:r>
      <w:proofErr w:type="gramEnd"/>
      <w:r w:rsidRPr="00AD48B5">
        <w:rPr>
          <w:sz w:val="24"/>
          <w:szCs w:val="24"/>
          <w:lang w:val="en-US"/>
        </w:rPr>
        <w:t>);</w:t>
      </w:r>
    </w:p>
    <w:p w14:paraId="2A3019C4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  <w:t>int start=</w:t>
      </w:r>
      <w:proofErr w:type="gramStart"/>
      <w:r w:rsidRPr="00AD48B5">
        <w:rPr>
          <w:sz w:val="24"/>
          <w:szCs w:val="24"/>
          <w:lang w:val="en-US"/>
        </w:rPr>
        <w:t>0;</w:t>
      </w:r>
      <w:proofErr w:type="gramEnd"/>
    </w:p>
    <w:p w14:paraId="125934DF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  <w:t xml:space="preserve">int </w:t>
      </w:r>
      <w:proofErr w:type="spellStart"/>
      <w:r w:rsidRPr="00AD48B5">
        <w:rPr>
          <w:sz w:val="24"/>
          <w:szCs w:val="24"/>
          <w:lang w:val="en-US"/>
        </w:rPr>
        <w:t>presionado</w:t>
      </w:r>
      <w:proofErr w:type="spellEnd"/>
      <w:r w:rsidRPr="00AD48B5">
        <w:rPr>
          <w:sz w:val="24"/>
          <w:szCs w:val="24"/>
          <w:lang w:val="en-US"/>
        </w:rPr>
        <w:t xml:space="preserve"> = </w:t>
      </w:r>
      <w:proofErr w:type="gramStart"/>
      <w:r w:rsidRPr="00AD48B5">
        <w:rPr>
          <w:sz w:val="24"/>
          <w:szCs w:val="24"/>
          <w:lang w:val="en-US"/>
        </w:rPr>
        <w:t>0;</w:t>
      </w:r>
      <w:proofErr w:type="gramEnd"/>
    </w:p>
    <w:p w14:paraId="034DF920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proofErr w:type="gramStart"/>
      <w:r w:rsidRPr="00AD48B5">
        <w:rPr>
          <w:sz w:val="24"/>
          <w:szCs w:val="24"/>
          <w:lang w:val="en-US"/>
        </w:rPr>
        <w:t>while(</w:t>
      </w:r>
      <w:proofErr w:type="gramEnd"/>
      <w:r w:rsidRPr="00AD48B5">
        <w:rPr>
          <w:sz w:val="24"/>
          <w:szCs w:val="24"/>
          <w:lang w:val="en-US"/>
        </w:rPr>
        <w:t>1){</w:t>
      </w:r>
    </w:p>
    <w:p w14:paraId="615AF73F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  <w:t>if (</w:t>
      </w:r>
      <w:proofErr w:type="gramStart"/>
      <w:r w:rsidRPr="00AD48B5">
        <w:rPr>
          <w:sz w:val="24"/>
          <w:szCs w:val="24"/>
          <w:lang w:val="en-US"/>
        </w:rPr>
        <w:t>(!RA</w:t>
      </w:r>
      <w:proofErr w:type="gramEnd"/>
      <w:r w:rsidRPr="00AD48B5">
        <w:rPr>
          <w:sz w:val="24"/>
          <w:szCs w:val="24"/>
          <w:lang w:val="en-US"/>
        </w:rPr>
        <w:t>1) || (!RA0) &amp;&amp; (!</w:t>
      </w:r>
      <w:proofErr w:type="spellStart"/>
      <w:r w:rsidRPr="00AD48B5">
        <w:rPr>
          <w:sz w:val="24"/>
          <w:szCs w:val="24"/>
          <w:lang w:val="en-US"/>
        </w:rPr>
        <w:t>presionado</w:t>
      </w:r>
      <w:proofErr w:type="spellEnd"/>
      <w:r w:rsidRPr="00AD48B5">
        <w:rPr>
          <w:sz w:val="24"/>
          <w:szCs w:val="24"/>
          <w:lang w:val="en-US"/>
        </w:rPr>
        <w:t>)) {</w:t>
      </w:r>
    </w:p>
    <w:p w14:paraId="79CC15AF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  <w:t xml:space="preserve">start = </w:t>
      </w:r>
      <w:proofErr w:type="gramStart"/>
      <w:r w:rsidRPr="00AD48B5">
        <w:rPr>
          <w:sz w:val="24"/>
          <w:szCs w:val="24"/>
          <w:lang w:val="en-US"/>
        </w:rPr>
        <w:t>1;</w:t>
      </w:r>
      <w:proofErr w:type="gramEnd"/>
    </w:p>
    <w:p w14:paraId="2568DDB3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s-AR"/>
        </w:rPr>
        <w:t>presionado = 1;</w:t>
      </w:r>
    </w:p>
    <w:p w14:paraId="430DF112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s-AR"/>
        </w:rPr>
        <w:tab/>
        <w:t>}</w:t>
      </w:r>
    </w:p>
    <w:p w14:paraId="08E61F9A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s-AR"/>
        </w:rPr>
        <w:tab/>
      </w:r>
      <w:proofErr w:type="spellStart"/>
      <w:r w:rsidRPr="00AD48B5">
        <w:rPr>
          <w:sz w:val="24"/>
          <w:szCs w:val="24"/>
          <w:lang w:val="es-AR"/>
        </w:rPr>
        <w:t>if</w:t>
      </w:r>
      <w:proofErr w:type="spellEnd"/>
      <w:r w:rsidRPr="00AD48B5">
        <w:rPr>
          <w:sz w:val="24"/>
          <w:szCs w:val="24"/>
          <w:lang w:val="es-AR"/>
        </w:rPr>
        <w:t xml:space="preserve"> ((RA1) &amp;&amp; (RA0) &amp;&amp; (presionado)) {</w:t>
      </w:r>
    </w:p>
    <w:p w14:paraId="7F57052C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n-US"/>
        </w:rPr>
        <w:t>start=</w:t>
      </w:r>
      <w:proofErr w:type="gramStart"/>
      <w:r w:rsidRPr="00AD48B5">
        <w:rPr>
          <w:sz w:val="24"/>
          <w:szCs w:val="24"/>
          <w:lang w:val="en-US"/>
        </w:rPr>
        <w:t>0;</w:t>
      </w:r>
      <w:proofErr w:type="gramEnd"/>
    </w:p>
    <w:p w14:paraId="486E6BF5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proofErr w:type="spellStart"/>
      <w:r w:rsidRPr="00AD48B5">
        <w:rPr>
          <w:sz w:val="24"/>
          <w:szCs w:val="24"/>
          <w:lang w:val="en-US"/>
        </w:rPr>
        <w:t>presionado</w:t>
      </w:r>
      <w:proofErr w:type="spellEnd"/>
      <w:r w:rsidRPr="00AD48B5">
        <w:rPr>
          <w:sz w:val="24"/>
          <w:szCs w:val="24"/>
          <w:lang w:val="en-US"/>
        </w:rPr>
        <w:t xml:space="preserve"> = </w:t>
      </w:r>
      <w:proofErr w:type="gramStart"/>
      <w:r w:rsidRPr="00AD48B5">
        <w:rPr>
          <w:sz w:val="24"/>
          <w:szCs w:val="24"/>
          <w:lang w:val="en-US"/>
        </w:rPr>
        <w:t>0;</w:t>
      </w:r>
      <w:proofErr w:type="gramEnd"/>
    </w:p>
    <w:p w14:paraId="4F308353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  <w:t>}</w:t>
      </w:r>
    </w:p>
    <w:p w14:paraId="132AE185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  <w:t xml:space="preserve">if (start == </w:t>
      </w:r>
      <w:proofErr w:type="gramStart"/>
      <w:r w:rsidRPr="00AD48B5">
        <w:rPr>
          <w:sz w:val="24"/>
          <w:szCs w:val="24"/>
          <w:lang w:val="en-US"/>
        </w:rPr>
        <w:t>1){</w:t>
      </w:r>
      <w:proofErr w:type="gramEnd"/>
    </w:p>
    <w:p w14:paraId="6F1A610A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  <w:t>RB4^=</w:t>
      </w:r>
      <w:proofErr w:type="gramStart"/>
      <w:r w:rsidRPr="00AD48B5">
        <w:rPr>
          <w:sz w:val="24"/>
          <w:szCs w:val="24"/>
          <w:lang w:val="en-US"/>
        </w:rPr>
        <w:t>1;</w:t>
      </w:r>
      <w:proofErr w:type="gramEnd"/>
    </w:p>
    <w:p w14:paraId="62099F89" w14:textId="77777777" w:rsidR="00AD48B5" w:rsidRPr="00830AC2" w:rsidRDefault="00AD48B5" w:rsidP="0079004D">
      <w:pPr>
        <w:spacing w:line="240" w:lineRule="auto"/>
        <w:ind w:left="720"/>
        <w:rPr>
          <w:sz w:val="24"/>
          <w:szCs w:val="24"/>
          <w:lang w:val="en-US"/>
        </w:rPr>
      </w:pP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n-US"/>
        </w:rPr>
        <w:tab/>
      </w:r>
      <w:r w:rsidRPr="00830AC2">
        <w:rPr>
          <w:sz w:val="24"/>
          <w:szCs w:val="24"/>
          <w:lang w:val="en-US"/>
        </w:rPr>
        <w:t>RB5^=</w:t>
      </w:r>
      <w:proofErr w:type="gramStart"/>
      <w:r w:rsidRPr="00830AC2">
        <w:rPr>
          <w:sz w:val="24"/>
          <w:szCs w:val="24"/>
          <w:lang w:val="en-US"/>
        </w:rPr>
        <w:t>1;</w:t>
      </w:r>
      <w:proofErr w:type="gramEnd"/>
    </w:p>
    <w:p w14:paraId="263A41FB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830AC2">
        <w:rPr>
          <w:sz w:val="24"/>
          <w:szCs w:val="24"/>
          <w:lang w:val="en-US"/>
        </w:rPr>
        <w:tab/>
      </w:r>
      <w:r w:rsidRPr="00830AC2">
        <w:rPr>
          <w:sz w:val="24"/>
          <w:szCs w:val="24"/>
          <w:lang w:val="en-US"/>
        </w:rPr>
        <w:tab/>
      </w:r>
      <w:r w:rsidRPr="00AD48B5">
        <w:rPr>
          <w:sz w:val="24"/>
          <w:szCs w:val="24"/>
          <w:lang w:val="es-AR"/>
        </w:rPr>
        <w:t>}</w:t>
      </w:r>
    </w:p>
    <w:p w14:paraId="240213A6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ab/>
      </w:r>
      <w:r w:rsidRPr="00AD48B5">
        <w:rPr>
          <w:sz w:val="24"/>
          <w:szCs w:val="24"/>
          <w:lang w:val="es-AR"/>
        </w:rPr>
        <w:tab/>
        <w:t>__</w:t>
      </w:r>
      <w:proofErr w:type="spellStart"/>
      <w:r w:rsidRPr="00AD48B5">
        <w:rPr>
          <w:sz w:val="24"/>
          <w:szCs w:val="24"/>
          <w:lang w:val="es-AR"/>
        </w:rPr>
        <w:t>delay_</w:t>
      </w:r>
      <w:proofErr w:type="gramStart"/>
      <w:r w:rsidRPr="00AD48B5">
        <w:rPr>
          <w:sz w:val="24"/>
          <w:szCs w:val="24"/>
          <w:lang w:val="es-AR"/>
        </w:rPr>
        <w:t>ms</w:t>
      </w:r>
      <w:proofErr w:type="spellEnd"/>
      <w:r w:rsidRPr="00AD48B5">
        <w:rPr>
          <w:sz w:val="24"/>
          <w:szCs w:val="24"/>
          <w:lang w:val="es-AR"/>
        </w:rPr>
        <w:t>(</w:t>
      </w:r>
      <w:proofErr w:type="gramEnd"/>
      <w:r w:rsidRPr="00AD48B5">
        <w:rPr>
          <w:sz w:val="24"/>
          <w:szCs w:val="24"/>
          <w:lang w:val="es-AR"/>
        </w:rPr>
        <w:t>250);</w:t>
      </w:r>
    </w:p>
    <w:p w14:paraId="7EB89C7F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ab/>
        <w:t>}</w:t>
      </w:r>
    </w:p>
    <w:p w14:paraId="0B58A223" w14:textId="77777777" w:rsidR="00AD48B5" w:rsidRP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ab/>
      </w:r>
    </w:p>
    <w:p w14:paraId="438D6E9D" w14:textId="6250BEB4" w:rsidR="00AD48B5" w:rsidRDefault="00AD48B5" w:rsidP="0079004D">
      <w:pPr>
        <w:spacing w:line="240" w:lineRule="auto"/>
        <w:ind w:left="720"/>
        <w:rPr>
          <w:sz w:val="24"/>
          <w:szCs w:val="24"/>
          <w:lang w:val="es-AR"/>
        </w:rPr>
      </w:pPr>
      <w:r w:rsidRPr="00AD48B5">
        <w:rPr>
          <w:sz w:val="24"/>
          <w:szCs w:val="24"/>
          <w:lang w:val="es-AR"/>
        </w:rPr>
        <w:t>}</w:t>
      </w:r>
    </w:p>
    <w:p w14:paraId="4C02E382" w14:textId="25DED5E2" w:rsidR="00114FEB" w:rsidRDefault="000E7447" w:rsidP="00114FEB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0D91063F" w14:textId="0DE6C0AB" w:rsidR="00CB16E8" w:rsidRPr="00B13BCB" w:rsidRDefault="004C4588" w:rsidP="0046550F">
      <w:pPr>
        <w:pStyle w:val="Ttulo1"/>
        <w:spacing w:line="276" w:lineRule="auto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7B6089" wp14:editId="5791C2B0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14254952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7E953" id="Conector recto 3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14FEB" w:rsidRPr="005B5474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2</w:t>
      </w:r>
    </w:p>
    <w:p w14:paraId="6F58DEC6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7936FA90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60C3EE22" w14:textId="3DBDB934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5FAFE59D" w14:textId="77777777" w:rsidR="00AD48B5" w:rsidRPr="00AD48B5" w:rsidRDefault="00AD48B5" w:rsidP="00AD48B5">
      <w:pPr>
        <w:pStyle w:val="Prrafodelista"/>
        <w:spacing w:line="240" w:lineRule="auto"/>
        <w:ind w:left="720"/>
        <w:rPr>
          <w:sz w:val="28"/>
          <w:szCs w:val="28"/>
          <w:lang w:val="es-AR"/>
        </w:rPr>
      </w:pPr>
    </w:p>
    <w:p w14:paraId="14D0A981" w14:textId="1195CBFB" w:rsidR="00AD48B5" w:rsidRDefault="00AD48B5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 w:rsidRPr="00AD48B5">
        <w:rPr>
          <w:sz w:val="24"/>
          <w:szCs w:val="24"/>
        </w:rPr>
        <w:t xml:space="preserve">Rehaga el ejercicio anterior conservando la misma funcionalidad, pero modificando la implementación. Utilice el módulo del Timer0 con el </w:t>
      </w:r>
      <w:proofErr w:type="spellStart"/>
      <w:r w:rsidRPr="00AD48B5">
        <w:rPr>
          <w:sz w:val="24"/>
          <w:szCs w:val="24"/>
        </w:rPr>
        <w:t>prescaler</w:t>
      </w:r>
      <w:proofErr w:type="spellEnd"/>
      <w:r w:rsidRPr="00AD48B5">
        <w:rPr>
          <w:sz w:val="24"/>
          <w:szCs w:val="24"/>
        </w:rPr>
        <w:t xml:space="preserve"> para controlar el tiempo de espera y la interrupción para controlar el estado de los leds.</w:t>
      </w:r>
    </w:p>
    <w:p w14:paraId="365D94C9" w14:textId="77777777" w:rsidR="0079004D" w:rsidRPr="00AD48B5" w:rsidRDefault="0079004D" w:rsidP="00AD48B5">
      <w:pPr>
        <w:pStyle w:val="Prrafodelista"/>
        <w:spacing w:line="240" w:lineRule="auto"/>
        <w:ind w:left="720" w:firstLine="720"/>
        <w:rPr>
          <w:sz w:val="24"/>
          <w:szCs w:val="24"/>
          <w:lang w:val="es-AR"/>
        </w:rPr>
      </w:pPr>
    </w:p>
    <w:p w14:paraId="6667E28E" w14:textId="173C8257" w:rsidR="000E7447" w:rsidRDefault="0079004D" w:rsidP="008C792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79004D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2E596005" w14:textId="77777777" w:rsidR="008C7925" w:rsidRDefault="008C7925" w:rsidP="008C792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41F2B251" w14:textId="3B88C341" w:rsidR="000E7447" w:rsidRPr="008C7925" w:rsidRDefault="000E7447" w:rsidP="008C7925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  <w:r w:rsidRPr="008C7925">
        <w:rPr>
          <w:sz w:val="24"/>
          <w:szCs w:val="24"/>
          <w:lang w:val="es-AR"/>
        </w:rPr>
        <w:t xml:space="preserve">Para este ejercicio, en vez de utilizar la función </w:t>
      </w:r>
      <w:proofErr w:type="spellStart"/>
      <w:r w:rsidRPr="008C7925">
        <w:rPr>
          <w:sz w:val="24"/>
          <w:szCs w:val="24"/>
          <w:lang w:val="es-AR"/>
        </w:rPr>
        <w:t>delay</w:t>
      </w:r>
      <w:proofErr w:type="spellEnd"/>
      <w:r w:rsidRPr="008C7925">
        <w:rPr>
          <w:sz w:val="24"/>
          <w:szCs w:val="24"/>
          <w:lang w:val="es-AR"/>
        </w:rPr>
        <w:t xml:space="preserve"> utilizamos un </w:t>
      </w:r>
      <w:proofErr w:type="spellStart"/>
      <w:r w:rsidRPr="008C7925">
        <w:rPr>
          <w:sz w:val="24"/>
          <w:szCs w:val="24"/>
          <w:lang w:val="es-AR"/>
        </w:rPr>
        <w:t>Timer</w:t>
      </w:r>
      <w:proofErr w:type="spellEnd"/>
      <w:r w:rsidRPr="008C7925">
        <w:rPr>
          <w:sz w:val="24"/>
          <w:szCs w:val="24"/>
          <w:lang w:val="es-AR"/>
        </w:rPr>
        <w:t xml:space="preserve"> 0. Se</w:t>
      </w:r>
      <w:r w:rsidR="008C7925" w:rsidRPr="008C7925">
        <w:rPr>
          <w:sz w:val="24"/>
          <w:szCs w:val="24"/>
          <w:lang w:val="es-AR"/>
        </w:rPr>
        <w:t xml:space="preserve"> </w:t>
      </w:r>
      <w:r w:rsidRPr="008C7925">
        <w:rPr>
          <w:sz w:val="24"/>
          <w:szCs w:val="24"/>
          <w:lang w:val="es-AR"/>
        </w:rPr>
        <w:t>utilizó un reloj interno como fuente</w:t>
      </w:r>
      <w:r w:rsidR="00F12B2B" w:rsidRPr="008C7925">
        <w:rPr>
          <w:sz w:val="24"/>
          <w:szCs w:val="24"/>
          <w:lang w:val="es-AR"/>
        </w:rPr>
        <w:t xml:space="preserve"> para el </w:t>
      </w:r>
      <w:proofErr w:type="spellStart"/>
      <w:r w:rsidR="00F12B2B" w:rsidRPr="008C7925">
        <w:rPr>
          <w:sz w:val="24"/>
          <w:szCs w:val="24"/>
          <w:lang w:val="es-AR"/>
        </w:rPr>
        <w:t>Timer</w:t>
      </w:r>
      <w:proofErr w:type="spellEnd"/>
      <w:r w:rsidR="00F12B2B" w:rsidRPr="008C7925">
        <w:rPr>
          <w:sz w:val="24"/>
          <w:szCs w:val="24"/>
          <w:lang w:val="es-AR"/>
        </w:rPr>
        <w:t xml:space="preserve"> y elegimos un </w:t>
      </w:r>
      <w:proofErr w:type="spellStart"/>
      <w:r w:rsidR="00F12B2B" w:rsidRPr="008C7925">
        <w:rPr>
          <w:sz w:val="24"/>
          <w:szCs w:val="24"/>
          <w:lang w:val="es-AR"/>
        </w:rPr>
        <w:t>prescaler</w:t>
      </w:r>
      <w:proofErr w:type="spellEnd"/>
      <w:r w:rsidR="00F12B2B" w:rsidRPr="008C7925">
        <w:rPr>
          <w:sz w:val="24"/>
          <w:szCs w:val="24"/>
          <w:lang w:val="es-AR"/>
        </w:rPr>
        <w:t xml:space="preserve"> de 256. Calculamos el valor en el que se debe inicializar el </w:t>
      </w:r>
      <w:proofErr w:type="spellStart"/>
      <w:r w:rsidR="00F12B2B" w:rsidRPr="008C7925">
        <w:rPr>
          <w:sz w:val="24"/>
          <w:szCs w:val="24"/>
          <w:lang w:val="es-AR"/>
        </w:rPr>
        <w:t>Timer</w:t>
      </w:r>
      <w:proofErr w:type="spellEnd"/>
      <w:r w:rsidR="00F12B2B" w:rsidRPr="008C7925">
        <w:rPr>
          <w:sz w:val="24"/>
          <w:szCs w:val="24"/>
          <w:lang w:val="es-AR"/>
        </w:rPr>
        <w:t xml:space="preserve"> 0 para que ocurra una interrupción cada 250ms:</w:t>
      </w:r>
    </w:p>
    <w:p w14:paraId="6116CE66" w14:textId="77777777" w:rsid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33F070F0" w14:textId="5282F0DA" w:rsidR="00F12B2B" w:rsidRPr="00F12B2B" w:rsidRDefault="00000000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overflow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4.Prescaler.256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Frecuencia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oscilación</m:t>
                  </m:r>
                </m:sub>
              </m:sSub>
            </m:den>
          </m:f>
        </m:oMath>
      </m:oMathPara>
    </w:p>
    <w:p w14:paraId="44CA7D75" w14:textId="77777777" w:rsidR="00F12B2B" w:rsidRP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7257EE1A" w14:textId="0CA9FE8F" w:rsidR="00F12B2B" w:rsidRPr="00F12B2B" w:rsidRDefault="00000000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overflow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4.256.256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1000000</m:t>
              </m:r>
            </m:den>
          </m:f>
        </m:oMath>
      </m:oMathPara>
    </w:p>
    <w:p w14:paraId="66F3AE06" w14:textId="77777777" w:rsidR="00F12B2B" w:rsidRP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7CF91BF8" w14:textId="0A1C955C" w:rsidR="00F12B2B" w:rsidRPr="008C7925" w:rsidRDefault="00000000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overflow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r>
            <w:rPr>
              <w:rFonts w:ascii="Cambria Math" w:hAnsi="Cambria Math"/>
              <w:sz w:val="24"/>
              <w:szCs w:val="24"/>
              <w:lang w:val="es-AR"/>
            </w:rPr>
            <m:t>262,14 ms</m:t>
          </m:r>
        </m:oMath>
      </m:oMathPara>
    </w:p>
    <w:p w14:paraId="3B0A5E6C" w14:textId="77777777" w:rsidR="008C7925" w:rsidRPr="00F12B2B" w:rsidRDefault="008C7925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189127C1" w14:textId="77777777" w:rsid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35456184" w14:textId="77777777" w:rsid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1A462038" w14:textId="3FBAB548" w:rsidR="00F12B2B" w:rsidRPr="00F12B2B" w:rsidRDefault="00000000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inicial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 xml:space="preserve">=256-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delay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Frecuencia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s-AR"/>
                    </w:rPr>
                    <m:t>oscilación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4 .  Prescaler</m:t>
              </m:r>
            </m:den>
          </m:f>
        </m:oMath>
      </m:oMathPara>
    </w:p>
    <w:p w14:paraId="3CD75ADC" w14:textId="77777777" w:rsidR="00F12B2B" w:rsidRP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620E36B4" w14:textId="3ED0D97B" w:rsidR="00F12B2B" w:rsidRPr="00F12B2B" w:rsidRDefault="00000000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inicial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 xml:space="preserve">=256-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0,25 . 1000000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4 .  256</m:t>
              </m:r>
            </m:den>
          </m:f>
        </m:oMath>
      </m:oMathPara>
    </w:p>
    <w:p w14:paraId="51E5EE70" w14:textId="77777777" w:rsidR="00F12B2B" w:rsidRPr="008C7925" w:rsidRDefault="00F12B2B" w:rsidP="008C7925">
      <w:pPr>
        <w:spacing w:line="240" w:lineRule="auto"/>
        <w:jc w:val="both"/>
        <w:rPr>
          <w:sz w:val="24"/>
          <w:szCs w:val="24"/>
          <w:lang w:val="es-AR"/>
        </w:rPr>
      </w:pPr>
    </w:p>
    <w:p w14:paraId="6D3416ED" w14:textId="3072A9A2" w:rsidR="008C7925" w:rsidRPr="008C7925" w:rsidRDefault="00000000" w:rsidP="008C7925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inicial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=12 ms</m:t>
          </m:r>
        </m:oMath>
      </m:oMathPara>
    </w:p>
    <w:p w14:paraId="7771221F" w14:textId="77777777" w:rsidR="008C7925" w:rsidRPr="00F12B2B" w:rsidRDefault="008C7925" w:rsidP="008C7925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75CFC556" w14:textId="77777777" w:rsidR="00F12B2B" w:rsidRDefault="00F12B2B" w:rsidP="00F12B2B">
      <w:pPr>
        <w:pStyle w:val="Prrafodelista"/>
        <w:spacing w:line="240" w:lineRule="auto"/>
        <w:ind w:left="1440" w:firstLine="720"/>
        <w:jc w:val="both"/>
        <w:rPr>
          <w:sz w:val="24"/>
          <w:szCs w:val="24"/>
          <w:lang w:val="es-AR"/>
        </w:rPr>
      </w:pPr>
    </w:p>
    <w:p w14:paraId="34FD2B99" w14:textId="77777777" w:rsidR="008C7925" w:rsidRDefault="008C7925" w:rsidP="008C7925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</w:p>
    <w:p w14:paraId="681A01F8" w14:textId="7CFA9A44" w:rsidR="008C7925" w:rsidRDefault="008C7925" w:rsidP="008C7925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  <w:r w:rsidRPr="008C7925">
        <w:rPr>
          <w:sz w:val="24"/>
          <w:szCs w:val="24"/>
          <w:lang w:val="es-AR"/>
        </w:rPr>
        <w:t xml:space="preserve">En la rutina de interrupción, primero verificamos si la interrupción fue causada por el Timer0 y de ser así, reiniciamos el </w:t>
      </w:r>
      <w:proofErr w:type="spellStart"/>
      <w:r w:rsidRPr="008C7925">
        <w:rPr>
          <w:sz w:val="24"/>
          <w:szCs w:val="24"/>
          <w:lang w:val="es-AR"/>
        </w:rPr>
        <w:t>flag</w:t>
      </w:r>
      <w:proofErr w:type="spellEnd"/>
      <w:r w:rsidRPr="008C7925">
        <w:rPr>
          <w:sz w:val="24"/>
          <w:szCs w:val="24"/>
          <w:lang w:val="es-AR"/>
        </w:rPr>
        <w:t xml:space="preserve"> correspondiente. Luego, si algún botón está presionado, alternamos el estado de los leds.</w:t>
      </w:r>
    </w:p>
    <w:p w14:paraId="36B97FD2" w14:textId="77777777" w:rsidR="008C7925" w:rsidRDefault="008C7925" w:rsidP="008C7925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</w:p>
    <w:p w14:paraId="2A32E151" w14:textId="5E5D1837" w:rsidR="008C7925" w:rsidRPr="008C7925" w:rsidRDefault="008C7925" w:rsidP="008C7925">
      <w:pPr>
        <w:spacing w:line="240" w:lineRule="auto"/>
        <w:rPr>
          <w:sz w:val="24"/>
          <w:szCs w:val="24"/>
          <w:lang w:val="es-AR"/>
        </w:rPr>
      </w:pPr>
    </w:p>
    <w:p w14:paraId="0C8A43F6" w14:textId="77777777" w:rsidR="008C7925" w:rsidRDefault="008C7925" w:rsidP="008C792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>Código</w:t>
      </w:r>
    </w:p>
    <w:p w14:paraId="174A1B50" w14:textId="77777777" w:rsidR="0079004D" w:rsidRDefault="0079004D" w:rsidP="0079004D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4BF2859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n-US"/>
        </w:rPr>
      </w:pPr>
      <w:r w:rsidRPr="0079004D">
        <w:rPr>
          <w:sz w:val="24"/>
          <w:szCs w:val="24"/>
          <w:lang w:val="en-US"/>
        </w:rPr>
        <w:t>#include &lt;</w:t>
      </w:r>
      <w:proofErr w:type="spellStart"/>
      <w:r w:rsidRPr="0079004D">
        <w:rPr>
          <w:sz w:val="24"/>
          <w:szCs w:val="24"/>
          <w:lang w:val="en-US"/>
        </w:rPr>
        <w:t>stdlib.h</w:t>
      </w:r>
      <w:proofErr w:type="spellEnd"/>
      <w:r w:rsidRPr="0079004D">
        <w:rPr>
          <w:sz w:val="24"/>
          <w:szCs w:val="24"/>
          <w:lang w:val="en-US"/>
        </w:rPr>
        <w:t>&gt;</w:t>
      </w:r>
    </w:p>
    <w:p w14:paraId="647BE247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n-US"/>
        </w:rPr>
      </w:pPr>
      <w:r w:rsidRPr="0079004D">
        <w:rPr>
          <w:sz w:val="24"/>
          <w:szCs w:val="24"/>
          <w:lang w:val="en-US"/>
        </w:rPr>
        <w:t>#include &lt;</w:t>
      </w:r>
      <w:proofErr w:type="spellStart"/>
      <w:r w:rsidRPr="0079004D">
        <w:rPr>
          <w:sz w:val="24"/>
          <w:szCs w:val="24"/>
          <w:lang w:val="en-US"/>
        </w:rPr>
        <w:t>stdio.h</w:t>
      </w:r>
      <w:proofErr w:type="spellEnd"/>
      <w:r w:rsidRPr="0079004D">
        <w:rPr>
          <w:sz w:val="24"/>
          <w:szCs w:val="24"/>
          <w:lang w:val="en-US"/>
        </w:rPr>
        <w:t>&gt;</w:t>
      </w:r>
    </w:p>
    <w:p w14:paraId="7FA4B90C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#include &lt;</w:t>
      </w:r>
      <w:proofErr w:type="spellStart"/>
      <w:r w:rsidRPr="0079004D">
        <w:rPr>
          <w:sz w:val="24"/>
          <w:szCs w:val="24"/>
          <w:lang w:val="es-AR"/>
        </w:rPr>
        <w:t>htc.h</w:t>
      </w:r>
      <w:proofErr w:type="spellEnd"/>
      <w:r w:rsidRPr="0079004D">
        <w:rPr>
          <w:sz w:val="24"/>
          <w:szCs w:val="24"/>
          <w:lang w:val="es-AR"/>
        </w:rPr>
        <w:t>&gt;</w:t>
      </w:r>
    </w:p>
    <w:p w14:paraId="6D5BF9D7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7C8CB04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#define _XTAL_FREQ </w:t>
      </w:r>
      <w:proofErr w:type="gramStart"/>
      <w:r w:rsidRPr="0079004D">
        <w:rPr>
          <w:sz w:val="24"/>
          <w:szCs w:val="24"/>
          <w:lang w:val="es-AR"/>
        </w:rPr>
        <w:t>1000000  /</w:t>
      </w:r>
      <w:proofErr w:type="gramEnd"/>
      <w:r w:rsidRPr="0079004D">
        <w:rPr>
          <w:sz w:val="24"/>
          <w:szCs w:val="24"/>
          <w:lang w:val="es-AR"/>
        </w:rPr>
        <w:t>/ Definir la frecuencia del oscilador a 1 MHz</w:t>
      </w:r>
    </w:p>
    <w:p w14:paraId="3C547C4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1BD5E622" w14:textId="77777777" w:rsidR="008C7925" w:rsidRDefault="008C7925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10305E7A" w14:textId="248BA216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lastRenderedPageBreak/>
        <w:t>// Función para configurar el Timer0</w:t>
      </w:r>
    </w:p>
    <w:p w14:paraId="2AA52804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void</w:t>
      </w:r>
      <w:proofErr w:type="spellEnd"/>
      <w:r w:rsidRPr="0079004D">
        <w:rPr>
          <w:sz w:val="24"/>
          <w:szCs w:val="24"/>
          <w:lang w:val="es-AR"/>
        </w:rPr>
        <w:t xml:space="preserve"> iniTimer0() {</w:t>
      </w:r>
    </w:p>
    <w:p w14:paraId="1CFCF60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T0CS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>// Seleccionar el reloj interno (</w:t>
      </w:r>
      <w:proofErr w:type="spellStart"/>
      <w:r w:rsidRPr="0079004D">
        <w:rPr>
          <w:sz w:val="24"/>
          <w:szCs w:val="24"/>
          <w:lang w:val="es-AR"/>
        </w:rPr>
        <w:t>Fosc</w:t>
      </w:r>
      <w:proofErr w:type="spellEnd"/>
      <w:r w:rsidRPr="0079004D">
        <w:rPr>
          <w:sz w:val="24"/>
          <w:szCs w:val="24"/>
          <w:lang w:val="es-AR"/>
        </w:rPr>
        <w:t>/4) como fuente para el Timer0</w:t>
      </w:r>
    </w:p>
    <w:p w14:paraId="2F7806F9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PSA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// Asignar el </w:t>
      </w:r>
      <w:proofErr w:type="spellStart"/>
      <w:r w:rsidRPr="0079004D">
        <w:rPr>
          <w:sz w:val="24"/>
          <w:szCs w:val="24"/>
          <w:lang w:val="es-AR"/>
        </w:rPr>
        <w:t>prescaler</w:t>
      </w:r>
      <w:proofErr w:type="spellEnd"/>
      <w:r w:rsidRPr="0079004D">
        <w:rPr>
          <w:sz w:val="24"/>
          <w:szCs w:val="24"/>
          <w:lang w:val="es-AR"/>
        </w:rPr>
        <w:t xml:space="preserve"> al Timer0</w:t>
      </w:r>
    </w:p>
    <w:p w14:paraId="2AB0456A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PS2 = </w:t>
      </w:r>
      <w:proofErr w:type="gramStart"/>
      <w:r w:rsidRPr="0079004D">
        <w:rPr>
          <w:sz w:val="24"/>
          <w:szCs w:val="24"/>
          <w:lang w:val="es-AR"/>
        </w:rPr>
        <w:t xml:space="preserve">1;   </w:t>
      </w:r>
      <w:proofErr w:type="gramEnd"/>
      <w:r w:rsidRPr="0079004D">
        <w:rPr>
          <w:sz w:val="24"/>
          <w:szCs w:val="24"/>
          <w:lang w:val="es-AR"/>
        </w:rPr>
        <w:t xml:space="preserve"> // Configurar el </w:t>
      </w:r>
      <w:proofErr w:type="spellStart"/>
      <w:r w:rsidRPr="0079004D">
        <w:rPr>
          <w:sz w:val="24"/>
          <w:szCs w:val="24"/>
          <w:lang w:val="es-AR"/>
        </w:rPr>
        <w:t>prescaler</w:t>
      </w:r>
      <w:proofErr w:type="spellEnd"/>
      <w:r w:rsidRPr="0079004D">
        <w:rPr>
          <w:sz w:val="24"/>
          <w:szCs w:val="24"/>
          <w:lang w:val="es-AR"/>
        </w:rPr>
        <w:t xml:space="preserve"> en 1:256 (PS2:PS1:PS0 = 111)</w:t>
      </w:r>
    </w:p>
    <w:p w14:paraId="4763CDDF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PS1 = 1;</w:t>
      </w:r>
    </w:p>
    <w:p w14:paraId="5ADDC019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PS0 = 1;</w:t>
      </w:r>
    </w:p>
    <w:p w14:paraId="081F61FE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TMR0 = </w:t>
      </w:r>
      <w:proofErr w:type="gramStart"/>
      <w:r w:rsidRPr="0079004D">
        <w:rPr>
          <w:sz w:val="24"/>
          <w:szCs w:val="24"/>
          <w:lang w:val="es-AR"/>
        </w:rPr>
        <w:t xml:space="preserve">12;   </w:t>
      </w:r>
      <w:proofErr w:type="gramEnd"/>
      <w:r w:rsidRPr="0079004D">
        <w:rPr>
          <w:sz w:val="24"/>
          <w:szCs w:val="24"/>
          <w:lang w:val="es-AR"/>
        </w:rPr>
        <w:t>// Inicializar el registro del Timer0 en 12</w:t>
      </w:r>
    </w:p>
    <w:p w14:paraId="36FEF7C2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T0IE = </w:t>
      </w:r>
      <w:proofErr w:type="gramStart"/>
      <w:r w:rsidRPr="0079004D">
        <w:rPr>
          <w:sz w:val="24"/>
          <w:szCs w:val="24"/>
          <w:lang w:val="es-AR"/>
        </w:rPr>
        <w:t xml:space="preserve">1;   </w:t>
      </w:r>
      <w:proofErr w:type="gramEnd"/>
      <w:r w:rsidRPr="0079004D">
        <w:rPr>
          <w:sz w:val="24"/>
          <w:szCs w:val="24"/>
          <w:lang w:val="es-AR"/>
        </w:rPr>
        <w:t>// Habilitar la interrupción del Timer0</w:t>
      </w:r>
    </w:p>
    <w:p w14:paraId="6E73A6F0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GIE = </w:t>
      </w:r>
      <w:proofErr w:type="gramStart"/>
      <w:r w:rsidRPr="0079004D">
        <w:rPr>
          <w:sz w:val="24"/>
          <w:szCs w:val="24"/>
          <w:lang w:val="es-AR"/>
        </w:rPr>
        <w:t xml:space="preserve">1;   </w:t>
      </w:r>
      <w:proofErr w:type="gramEnd"/>
      <w:r w:rsidRPr="0079004D">
        <w:rPr>
          <w:sz w:val="24"/>
          <w:szCs w:val="24"/>
          <w:lang w:val="es-AR"/>
        </w:rPr>
        <w:t xml:space="preserve"> // Habilitar interrupciones globales (permite que las interrupciones ocurran)</w:t>
      </w:r>
    </w:p>
    <w:p w14:paraId="70A858BC" w14:textId="07E0E573" w:rsidR="0079004D" w:rsidRPr="008C7925" w:rsidRDefault="0079004D" w:rsidP="008C7925">
      <w:pPr>
        <w:pStyle w:val="Prrafodelista"/>
        <w:spacing w:line="240" w:lineRule="auto"/>
        <w:ind w:left="720"/>
        <w:rPr>
          <w:sz w:val="24"/>
          <w:szCs w:val="24"/>
          <w:lang w:val="en-US"/>
        </w:rPr>
      </w:pPr>
      <w:r w:rsidRPr="0079004D">
        <w:rPr>
          <w:sz w:val="24"/>
          <w:szCs w:val="24"/>
          <w:lang w:val="en-US"/>
        </w:rPr>
        <w:t>}</w:t>
      </w:r>
    </w:p>
    <w:p w14:paraId="056125A1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n-US"/>
        </w:rPr>
      </w:pPr>
    </w:p>
    <w:p w14:paraId="7AED3261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// Función para configurar los puertos</w:t>
      </w:r>
    </w:p>
    <w:p w14:paraId="78B2A979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void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79004D">
        <w:rPr>
          <w:sz w:val="24"/>
          <w:szCs w:val="24"/>
          <w:lang w:val="es-AR"/>
        </w:rPr>
        <w:t>iniPorts</w:t>
      </w:r>
      <w:proofErr w:type="spellEnd"/>
      <w:r w:rsidRPr="0079004D">
        <w:rPr>
          <w:sz w:val="24"/>
          <w:szCs w:val="24"/>
          <w:lang w:val="es-AR"/>
        </w:rPr>
        <w:t>(</w:t>
      </w:r>
      <w:proofErr w:type="gramEnd"/>
      <w:r w:rsidRPr="0079004D">
        <w:rPr>
          <w:sz w:val="24"/>
          <w:szCs w:val="24"/>
          <w:lang w:val="es-AR"/>
        </w:rPr>
        <w:t>) {</w:t>
      </w:r>
    </w:p>
    <w:p w14:paraId="791C7912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TRISA = 0b</w:t>
      </w:r>
      <w:proofErr w:type="gramStart"/>
      <w:r w:rsidRPr="0079004D">
        <w:rPr>
          <w:sz w:val="24"/>
          <w:szCs w:val="24"/>
          <w:lang w:val="es-AR"/>
        </w:rPr>
        <w:t>00000011;  /</w:t>
      </w:r>
      <w:proofErr w:type="gramEnd"/>
      <w:r w:rsidRPr="0079004D">
        <w:rPr>
          <w:sz w:val="24"/>
          <w:szCs w:val="24"/>
          <w:lang w:val="es-AR"/>
        </w:rPr>
        <w:t>/ Configurar RA0 y RA1 como entradas (bits 0 y 1 en 1)</w:t>
      </w:r>
    </w:p>
    <w:p w14:paraId="545D99F4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TRISB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       // Configurar todos los pines de PORTB como salidas</w:t>
      </w:r>
    </w:p>
    <w:p w14:paraId="25E80D91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PORTB = 0b</w:t>
      </w:r>
      <w:proofErr w:type="gramStart"/>
      <w:r w:rsidRPr="0079004D">
        <w:rPr>
          <w:sz w:val="24"/>
          <w:szCs w:val="24"/>
          <w:lang w:val="es-AR"/>
        </w:rPr>
        <w:t>00110000;  /</w:t>
      </w:r>
      <w:proofErr w:type="gramEnd"/>
      <w:r w:rsidRPr="0079004D">
        <w:rPr>
          <w:sz w:val="24"/>
          <w:szCs w:val="24"/>
          <w:lang w:val="es-AR"/>
        </w:rPr>
        <w:t>/ Inicializar PORTB: RB4 y RB5 en alto (</w:t>
      </w:r>
      <w:proofErr w:type="spellStart"/>
      <w:r w:rsidRPr="0079004D">
        <w:rPr>
          <w:sz w:val="24"/>
          <w:szCs w:val="24"/>
          <w:lang w:val="es-AR"/>
        </w:rPr>
        <w:t>LEDs</w:t>
      </w:r>
      <w:proofErr w:type="spellEnd"/>
      <w:r w:rsidRPr="0079004D">
        <w:rPr>
          <w:sz w:val="24"/>
          <w:szCs w:val="24"/>
          <w:lang w:val="es-AR"/>
        </w:rPr>
        <w:t xml:space="preserve"> encendidos)</w:t>
      </w:r>
    </w:p>
    <w:p w14:paraId="525D4B0B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}</w:t>
      </w:r>
    </w:p>
    <w:p w14:paraId="6014B6E4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15B93720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// Variables globales para controlar el estado de los </w:t>
      </w:r>
      <w:proofErr w:type="spellStart"/>
      <w:r w:rsidRPr="0079004D">
        <w:rPr>
          <w:sz w:val="24"/>
          <w:szCs w:val="24"/>
          <w:lang w:val="es-AR"/>
        </w:rPr>
        <w:t>LEDs</w:t>
      </w:r>
      <w:proofErr w:type="spellEnd"/>
    </w:p>
    <w:p w14:paraId="7D84887C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volatile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r w:rsidRPr="0079004D">
        <w:rPr>
          <w:sz w:val="24"/>
          <w:szCs w:val="24"/>
          <w:lang w:val="es-AR"/>
        </w:rPr>
        <w:t>int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r w:rsidRPr="0079004D">
        <w:rPr>
          <w:sz w:val="24"/>
          <w:szCs w:val="24"/>
          <w:lang w:val="es-AR"/>
        </w:rPr>
        <w:t>start</w:t>
      </w:r>
      <w:proofErr w:type="spellEnd"/>
      <w:r w:rsidRPr="0079004D">
        <w:rPr>
          <w:sz w:val="24"/>
          <w:szCs w:val="24"/>
          <w:lang w:val="es-AR"/>
        </w:rPr>
        <w:t xml:space="preserve">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  // Indica si los </w:t>
      </w:r>
      <w:proofErr w:type="spellStart"/>
      <w:r w:rsidRPr="0079004D">
        <w:rPr>
          <w:sz w:val="24"/>
          <w:szCs w:val="24"/>
          <w:lang w:val="es-AR"/>
        </w:rPr>
        <w:t>LEDs</w:t>
      </w:r>
      <w:proofErr w:type="spellEnd"/>
      <w:r w:rsidRPr="0079004D">
        <w:rPr>
          <w:sz w:val="24"/>
          <w:szCs w:val="24"/>
          <w:lang w:val="es-AR"/>
        </w:rPr>
        <w:t xml:space="preserve"> deben parpadear</w:t>
      </w:r>
    </w:p>
    <w:p w14:paraId="6074F049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volatile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r w:rsidRPr="0079004D">
        <w:rPr>
          <w:sz w:val="24"/>
          <w:szCs w:val="24"/>
          <w:lang w:val="es-AR"/>
        </w:rPr>
        <w:t>int</w:t>
      </w:r>
      <w:proofErr w:type="spellEnd"/>
      <w:r w:rsidRPr="0079004D">
        <w:rPr>
          <w:sz w:val="24"/>
          <w:szCs w:val="24"/>
          <w:lang w:val="es-AR"/>
        </w:rPr>
        <w:t xml:space="preserve"> presionado = 0; // Indica si un botón fue presionado</w:t>
      </w:r>
    </w:p>
    <w:p w14:paraId="01330873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1DD7D4C8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void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79004D">
        <w:rPr>
          <w:sz w:val="24"/>
          <w:szCs w:val="24"/>
          <w:lang w:val="es-AR"/>
        </w:rPr>
        <w:t>main</w:t>
      </w:r>
      <w:proofErr w:type="spellEnd"/>
      <w:r w:rsidRPr="0079004D">
        <w:rPr>
          <w:sz w:val="24"/>
          <w:szCs w:val="24"/>
          <w:lang w:val="es-AR"/>
        </w:rPr>
        <w:t>(</w:t>
      </w:r>
      <w:proofErr w:type="gramEnd"/>
      <w:r w:rsidRPr="0079004D">
        <w:rPr>
          <w:sz w:val="24"/>
          <w:szCs w:val="24"/>
          <w:lang w:val="es-AR"/>
        </w:rPr>
        <w:t>) {</w:t>
      </w:r>
    </w:p>
    <w:p w14:paraId="7C0ACE8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</w:t>
      </w:r>
      <w:proofErr w:type="spellStart"/>
      <w:proofErr w:type="gramStart"/>
      <w:r w:rsidRPr="0079004D">
        <w:rPr>
          <w:sz w:val="24"/>
          <w:szCs w:val="24"/>
          <w:lang w:val="es-AR"/>
        </w:rPr>
        <w:t>iniPorts</w:t>
      </w:r>
      <w:proofErr w:type="spellEnd"/>
      <w:r w:rsidRPr="0079004D">
        <w:rPr>
          <w:sz w:val="24"/>
          <w:szCs w:val="24"/>
          <w:lang w:val="es-AR"/>
        </w:rPr>
        <w:t>(</w:t>
      </w:r>
      <w:proofErr w:type="gramEnd"/>
      <w:r w:rsidRPr="0079004D">
        <w:rPr>
          <w:sz w:val="24"/>
          <w:szCs w:val="24"/>
          <w:lang w:val="es-AR"/>
        </w:rPr>
        <w:t>);    // Inicializar los puertos</w:t>
      </w:r>
    </w:p>
    <w:p w14:paraId="45A2F105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iniTimer0(</w:t>
      </w:r>
      <w:proofErr w:type="gramStart"/>
      <w:r w:rsidRPr="0079004D">
        <w:rPr>
          <w:sz w:val="24"/>
          <w:szCs w:val="24"/>
          <w:lang w:val="es-AR"/>
        </w:rPr>
        <w:t xml:space="preserve">);   </w:t>
      </w:r>
      <w:proofErr w:type="gramEnd"/>
      <w:r w:rsidRPr="0079004D">
        <w:rPr>
          <w:sz w:val="24"/>
          <w:szCs w:val="24"/>
          <w:lang w:val="es-AR"/>
        </w:rPr>
        <w:t>// Inicializar el Timer0</w:t>
      </w:r>
    </w:p>
    <w:p w14:paraId="17051D5E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3A445CB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// Bucle principal</w:t>
      </w:r>
    </w:p>
    <w:p w14:paraId="6BA6A45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</w:t>
      </w:r>
      <w:proofErr w:type="spellStart"/>
      <w:r w:rsidRPr="0079004D">
        <w:rPr>
          <w:sz w:val="24"/>
          <w:szCs w:val="24"/>
          <w:lang w:val="es-AR"/>
        </w:rPr>
        <w:t>while</w:t>
      </w:r>
      <w:proofErr w:type="spellEnd"/>
      <w:r w:rsidRPr="0079004D">
        <w:rPr>
          <w:sz w:val="24"/>
          <w:szCs w:val="24"/>
          <w:lang w:val="es-AR"/>
        </w:rPr>
        <w:t xml:space="preserve"> (1) {</w:t>
      </w:r>
    </w:p>
    <w:p w14:paraId="72FB63BC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// Si alguno de los botones (RA0 o RA1) es presionado y no se ha registrado un presionado previo...</w:t>
      </w:r>
    </w:p>
    <w:p w14:paraId="312E241A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</w:t>
      </w:r>
      <w:proofErr w:type="spellStart"/>
      <w:r w:rsidRPr="0079004D">
        <w:rPr>
          <w:sz w:val="24"/>
          <w:szCs w:val="24"/>
          <w:lang w:val="es-AR"/>
        </w:rPr>
        <w:t>if</w:t>
      </w:r>
      <w:proofErr w:type="spellEnd"/>
      <w:r w:rsidRPr="0079004D">
        <w:rPr>
          <w:sz w:val="24"/>
          <w:szCs w:val="24"/>
          <w:lang w:val="es-AR"/>
        </w:rPr>
        <w:t xml:space="preserve"> (</w:t>
      </w:r>
      <w:proofErr w:type="gramStart"/>
      <w:r w:rsidRPr="0079004D">
        <w:rPr>
          <w:sz w:val="24"/>
          <w:szCs w:val="24"/>
          <w:lang w:val="es-AR"/>
        </w:rPr>
        <w:t>(!RA</w:t>
      </w:r>
      <w:proofErr w:type="gramEnd"/>
      <w:r w:rsidRPr="0079004D">
        <w:rPr>
          <w:sz w:val="24"/>
          <w:szCs w:val="24"/>
          <w:lang w:val="es-AR"/>
        </w:rPr>
        <w:t>1 || !RA0) &amp;&amp; !presionado) {</w:t>
      </w:r>
    </w:p>
    <w:p w14:paraId="522BB63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</w:t>
      </w:r>
      <w:proofErr w:type="spellStart"/>
      <w:r w:rsidRPr="0079004D">
        <w:rPr>
          <w:sz w:val="24"/>
          <w:szCs w:val="24"/>
          <w:lang w:val="es-AR"/>
        </w:rPr>
        <w:t>start</w:t>
      </w:r>
      <w:proofErr w:type="spellEnd"/>
      <w:r w:rsidRPr="0079004D">
        <w:rPr>
          <w:sz w:val="24"/>
          <w:szCs w:val="24"/>
          <w:lang w:val="es-AR"/>
        </w:rPr>
        <w:t xml:space="preserve"> = </w:t>
      </w:r>
      <w:proofErr w:type="gramStart"/>
      <w:r w:rsidRPr="0079004D">
        <w:rPr>
          <w:sz w:val="24"/>
          <w:szCs w:val="24"/>
          <w:lang w:val="es-AR"/>
        </w:rPr>
        <w:t xml:space="preserve">1;   </w:t>
      </w:r>
      <w:proofErr w:type="gramEnd"/>
      <w:r w:rsidRPr="0079004D">
        <w:rPr>
          <w:sz w:val="24"/>
          <w:szCs w:val="24"/>
          <w:lang w:val="es-AR"/>
        </w:rPr>
        <w:t xml:space="preserve">      // Habilitar el parpadeo de los </w:t>
      </w:r>
      <w:proofErr w:type="spellStart"/>
      <w:r w:rsidRPr="0079004D">
        <w:rPr>
          <w:sz w:val="24"/>
          <w:szCs w:val="24"/>
          <w:lang w:val="es-AR"/>
        </w:rPr>
        <w:t>LEDs</w:t>
      </w:r>
      <w:proofErr w:type="spellEnd"/>
    </w:p>
    <w:p w14:paraId="71FA1B5E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presionado = </w:t>
      </w:r>
      <w:proofErr w:type="gramStart"/>
      <w:r w:rsidRPr="0079004D">
        <w:rPr>
          <w:sz w:val="24"/>
          <w:szCs w:val="24"/>
          <w:lang w:val="es-AR"/>
        </w:rPr>
        <w:t xml:space="preserve">1;   </w:t>
      </w:r>
      <w:proofErr w:type="gramEnd"/>
      <w:r w:rsidRPr="0079004D">
        <w:rPr>
          <w:sz w:val="24"/>
          <w:szCs w:val="24"/>
          <w:lang w:val="es-AR"/>
        </w:rPr>
        <w:t xml:space="preserve"> // Marcar que un botón fue presionado</w:t>
      </w:r>
    </w:p>
    <w:p w14:paraId="22F8D89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}</w:t>
      </w:r>
    </w:p>
    <w:p w14:paraId="3F9AD56E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// Si ambos botones (RA0 y RA1) están sueltos y un botón fue presionado previamente...</w:t>
      </w:r>
    </w:p>
    <w:p w14:paraId="31FAA0FF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</w:t>
      </w:r>
      <w:proofErr w:type="spellStart"/>
      <w:r w:rsidRPr="0079004D">
        <w:rPr>
          <w:sz w:val="24"/>
          <w:szCs w:val="24"/>
          <w:lang w:val="es-AR"/>
        </w:rPr>
        <w:t>if</w:t>
      </w:r>
      <w:proofErr w:type="spellEnd"/>
      <w:r w:rsidRPr="0079004D">
        <w:rPr>
          <w:sz w:val="24"/>
          <w:szCs w:val="24"/>
          <w:lang w:val="es-AR"/>
        </w:rPr>
        <w:t xml:space="preserve"> (RA1 &amp;&amp; RA0 &amp;&amp; presionado) {</w:t>
      </w:r>
    </w:p>
    <w:p w14:paraId="76FF2DC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</w:t>
      </w:r>
      <w:proofErr w:type="spellStart"/>
      <w:r w:rsidRPr="0079004D">
        <w:rPr>
          <w:sz w:val="24"/>
          <w:szCs w:val="24"/>
          <w:lang w:val="es-AR"/>
        </w:rPr>
        <w:t>start</w:t>
      </w:r>
      <w:proofErr w:type="spellEnd"/>
      <w:r w:rsidRPr="0079004D">
        <w:rPr>
          <w:sz w:val="24"/>
          <w:szCs w:val="24"/>
          <w:lang w:val="es-AR"/>
        </w:rPr>
        <w:t xml:space="preserve">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     // Detener el parpadeo de los </w:t>
      </w:r>
      <w:proofErr w:type="spellStart"/>
      <w:r w:rsidRPr="0079004D">
        <w:rPr>
          <w:sz w:val="24"/>
          <w:szCs w:val="24"/>
          <w:lang w:val="es-AR"/>
        </w:rPr>
        <w:t>LEDs</w:t>
      </w:r>
      <w:proofErr w:type="spellEnd"/>
    </w:p>
    <w:p w14:paraId="368C0EA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presionado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// Marcar que los botones fueron soltados</w:t>
      </w:r>
    </w:p>
    <w:p w14:paraId="361ACAC0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}</w:t>
      </w:r>
    </w:p>
    <w:p w14:paraId="3CE0F66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}</w:t>
      </w:r>
    </w:p>
    <w:p w14:paraId="3458A5BA" w14:textId="20C77CF5" w:rsidR="0079004D" w:rsidRPr="008C7925" w:rsidRDefault="0079004D" w:rsidP="008C7925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}</w:t>
      </w:r>
    </w:p>
    <w:p w14:paraId="47DA8D56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// Rutina de Interrupción</w:t>
      </w:r>
    </w:p>
    <w:p w14:paraId="266D01FF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proofErr w:type="spellStart"/>
      <w:r w:rsidRPr="0079004D">
        <w:rPr>
          <w:sz w:val="24"/>
          <w:szCs w:val="24"/>
          <w:lang w:val="es-AR"/>
        </w:rPr>
        <w:t>void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spellStart"/>
      <w:r w:rsidRPr="0079004D">
        <w:rPr>
          <w:sz w:val="24"/>
          <w:szCs w:val="24"/>
          <w:lang w:val="es-AR"/>
        </w:rPr>
        <w:t>interrupt</w:t>
      </w:r>
      <w:proofErr w:type="spellEnd"/>
      <w:r w:rsidRPr="0079004D">
        <w:rPr>
          <w:sz w:val="24"/>
          <w:szCs w:val="24"/>
          <w:lang w:val="es-AR"/>
        </w:rPr>
        <w:t xml:space="preserve"> </w:t>
      </w:r>
      <w:proofErr w:type="gramStart"/>
      <w:r w:rsidRPr="0079004D">
        <w:rPr>
          <w:sz w:val="24"/>
          <w:szCs w:val="24"/>
          <w:lang w:val="es-AR"/>
        </w:rPr>
        <w:t>ISR(</w:t>
      </w:r>
      <w:proofErr w:type="gramEnd"/>
      <w:r w:rsidRPr="0079004D">
        <w:rPr>
          <w:sz w:val="24"/>
          <w:szCs w:val="24"/>
          <w:lang w:val="es-AR"/>
        </w:rPr>
        <w:t>) {</w:t>
      </w:r>
    </w:p>
    <w:p w14:paraId="3EF260BD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</w:t>
      </w:r>
      <w:proofErr w:type="spellStart"/>
      <w:r w:rsidRPr="0079004D">
        <w:rPr>
          <w:sz w:val="24"/>
          <w:szCs w:val="24"/>
          <w:lang w:val="es-AR"/>
        </w:rPr>
        <w:t>if</w:t>
      </w:r>
      <w:proofErr w:type="spellEnd"/>
      <w:r w:rsidRPr="0079004D">
        <w:rPr>
          <w:sz w:val="24"/>
          <w:szCs w:val="24"/>
          <w:lang w:val="es-AR"/>
        </w:rPr>
        <w:t xml:space="preserve"> (T0IF) </w:t>
      </w:r>
      <w:proofErr w:type="gramStart"/>
      <w:r w:rsidRPr="0079004D">
        <w:rPr>
          <w:sz w:val="24"/>
          <w:szCs w:val="24"/>
          <w:lang w:val="es-AR"/>
        </w:rPr>
        <w:t xml:space="preserve">{  </w:t>
      </w:r>
      <w:proofErr w:type="gramEnd"/>
      <w:r w:rsidRPr="0079004D">
        <w:rPr>
          <w:sz w:val="24"/>
          <w:szCs w:val="24"/>
          <w:lang w:val="es-AR"/>
        </w:rPr>
        <w:t xml:space="preserve">     // Verificar si la interrupción fue causada por el Timer0</w:t>
      </w:r>
    </w:p>
    <w:p w14:paraId="737608FA" w14:textId="45014A2C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T0IF = </w:t>
      </w:r>
      <w:proofErr w:type="gramStart"/>
      <w:r w:rsidRPr="0079004D">
        <w:rPr>
          <w:sz w:val="24"/>
          <w:szCs w:val="24"/>
          <w:lang w:val="es-AR"/>
        </w:rPr>
        <w:t xml:space="preserve">0;   </w:t>
      </w:r>
      <w:proofErr w:type="gramEnd"/>
      <w:r w:rsidRPr="0079004D">
        <w:rPr>
          <w:sz w:val="24"/>
          <w:szCs w:val="24"/>
          <w:lang w:val="es-AR"/>
        </w:rPr>
        <w:t xml:space="preserve">  // Limpiar </w:t>
      </w:r>
      <w:r w:rsidR="008C7925">
        <w:rPr>
          <w:sz w:val="24"/>
          <w:szCs w:val="24"/>
          <w:lang w:val="es-AR"/>
        </w:rPr>
        <w:t xml:space="preserve">el </w:t>
      </w:r>
      <w:proofErr w:type="spellStart"/>
      <w:r w:rsidR="008C7925">
        <w:rPr>
          <w:sz w:val="24"/>
          <w:szCs w:val="24"/>
          <w:lang w:val="es-AR"/>
        </w:rPr>
        <w:t>flag</w:t>
      </w:r>
      <w:proofErr w:type="spellEnd"/>
      <w:r w:rsidRPr="0079004D">
        <w:rPr>
          <w:sz w:val="24"/>
          <w:szCs w:val="24"/>
          <w:lang w:val="es-AR"/>
        </w:rPr>
        <w:t xml:space="preserve"> de interrupción del Timer0</w:t>
      </w:r>
    </w:p>
    <w:p w14:paraId="12434241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</w:t>
      </w:r>
      <w:proofErr w:type="spellStart"/>
      <w:r w:rsidRPr="0079004D">
        <w:rPr>
          <w:sz w:val="24"/>
          <w:szCs w:val="24"/>
          <w:lang w:val="es-AR"/>
        </w:rPr>
        <w:t>if</w:t>
      </w:r>
      <w:proofErr w:type="spellEnd"/>
      <w:r w:rsidRPr="0079004D">
        <w:rPr>
          <w:sz w:val="24"/>
          <w:szCs w:val="24"/>
          <w:lang w:val="es-AR"/>
        </w:rPr>
        <w:t xml:space="preserve"> (</w:t>
      </w:r>
      <w:proofErr w:type="spellStart"/>
      <w:r w:rsidRPr="0079004D">
        <w:rPr>
          <w:sz w:val="24"/>
          <w:szCs w:val="24"/>
          <w:lang w:val="es-AR"/>
        </w:rPr>
        <w:t>start</w:t>
      </w:r>
      <w:proofErr w:type="spellEnd"/>
      <w:r w:rsidRPr="0079004D">
        <w:rPr>
          <w:sz w:val="24"/>
          <w:szCs w:val="24"/>
          <w:lang w:val="es-AR"/>
        </w:rPr>
        <w:t xml:space="preserve"> == 1) </w:t>
      </w:r>
      <w:proofErr w:type="gramStart"/>
      <w:r w:rsidRPr="0079004D">
        <w:rPr>
          <w:sz w:val="24"/>
          <w:szCs w:val="24"/>
          <w:lang w:val="es-AR"/>
        </w:rPr>
        <w:t>{  /</w:t>
      </w:r>
      <w:proofErr w:type="gramEnd"/>
      <w:r w:rsidRPr="0079004D">
        <w:rPr>
          <w:sz w:val="24"/>
          <w:szCs w:val="24"/>
          <w:lang w:val="es-AR"/>
        </w:rPr>
        <w:t>/ Si el parpadeo está habilitado...</w:t>
      </w:r>
    </w:p>
    <w:p w14:paraId="39516C97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RB4 ^= </w:t>
      </w:r>
      <w:proofErr w:type="gramStart"/>
      <w:r w:rsidRPr="0079004D">
        <w:rPr>
          <w:sz w:val="24"/>
          <w:szCs w:val="24"/>
          <w:lang w:val="es-AR"/>
        </w:rPr>
        <w:t>1;  /</w:t>
      </w:r>
      <w:proofErr w:type="gramEnd"/>
      <w:r w:rsidRPr="0079004D">
        <w:rPr>
          <w:sz w:val="24"/>
          <w:szCs w:val="24"/>
          <w:lang w:val="es-AR"/>
        </w:rPr>
        <w:t>/ Alternar (</w:t>
      </w:r>
      <w:proofErr w:type="spellStart"/>
      <w:r w:rsidRPr="0079004D">
        <w:rPr>
          <w:sz w:val="24"/>
          <w:szCs w:val="24"/>
          <w:lang w:val="es-AR"/>
        </w:rPr>
        <w:t>toggle</w:t>
      </w:r>
      <w:proofErr w:type="spellEnd"/>
      <w:r w:rsidRPr="0079004D">
        <w:rPr>
          <w:sz w:val="24"/>
          <w:szCs w:val="24"/>
          <w:lang w:val="es-AR"/>
        </w:rPr>
        <w:t>) el estado del pin RB4</w:t>
      </w:r>
    </w:p>
    <w:p w14:paraId="03BFA072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    RB5 ^= </w:t>
      </w:r>
      <w:proofErr w:type="gramStart"/>
      <w:r w:rsidRPr="0079004D">
        <w:rPr>
          <w:sz w:val="24"/>
          <w:szCs w:val="24"/>
          <w:lang w:val="es-AR"/>
        </w:rPr>
        <w:t>1;  /</w:t>
      </w:r>
      <w:proofErr w:type="gramEnd"/>
      <w:r w:rsidRPr="0079004D">
        <w:rPr>
          <w:sz w:val="24"/>
          <w:szCs w:val="24"/>
          <w:lang w:val="es-AR"/>
        </w:rPr>
        <w:t>/ Alternar (</w:t>
      </w:r>
      <w:proofErr w:type="spellStart"/>
      <w:r w:rsidRPr="0079004D">
        <w:rPr>
          <w:sz w:val="24"/>
          <w:szCs w:val="24"/>
          <w:lang w:val="es-AR"/>
        </w:rPr>
        <w:t>toggle</w:t>
      </w:r>
      <w:proofErr w:type="spellEnd"/>
      <w:r w:rsidRPr="0079004D">
        <w:rPr>
          <w:sz w:val="24"/>
          <w:szCs w:val="24"/>
          <w:lang w:val="es-AR"/>
        </w:rPr>
        <w:t>) el estado del pin RB5</w:t>
      </w:r>
    </w:p>
    <w:p w14:paraId="697AE2BE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    }</w:t>
      </w:r>
    </w:p>
    <w:p w14:paraId="2A598F1B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 xml:space="preserve">    }</w:t>
      </w:r>
    </w:p>
    <w:p w14:paraId="425D3709" w14:textId="48D3D0DB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  <w:r w:rsidRPr="0079004D">
        <w:rPr>
          <w:sz w:val="24"/>
          <w:szCs w:val="24"/>
          <w:lang w:val="es-AR"/>
        </w:rPr>
        <w:t>}</w:t>
      </w:r>
    </w:p>
    <w:p w14:paraId="4E64385B" w14:textId="77777777" w:rsidR="0079004D" w:rsidRPr="0079004D" w:rsidRDefault="0079004D" w:rsidP="0079004D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775F17FB" w14:textId="3EE93690" w:rsidR="00D35C64" w:rsidRPr="00AF4B79" w:rsidRDefault="008C7925" w:rsidP="00AF4B79">
      <w:pPr>
        <w:spacing w:line="240" w:lineRule="auto"/>
        <w:rPr>
          <w:rFonts w:asciiTheme="majorHAnsi" w:hAnsiTheme="majorHAnsi"/>
          <w:b/>
          <w:bCs/>
          <w:noProof/>
          <w:color w:val="64B1BE" w:themeColor="accent1" w:themeShade="BF"/>
          <w:spacing w:val="-16"/>
          <w:sz w:val="56"/>
          <w:szCs w:val="56"/>
          <w:lang w:val="es-AR"/>
        </w:rPr>
      </w:pPr>
      <w:r>
        <w:rPr>
          <w:noProof/>
          <w:color w:val="64B1BE" w:themeColor="accent1" w:themeShade="BF"/>
          <w:sz w:val="56"/>
          <w:szCs w:val="56"/>
          <w:lang w:val="es-AR"/>
        </w:rPr>
        <w:br w:type="page"/>
      </w:r>
      <w:r w:rsidR="004C4588" w:rsidRPr="00AF4B79">
        <w:rPr>
          <w:b/>
          <w:bCs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892EE34" wp14:editId="6F16AABD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69967006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57EF" id="Conector recto 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D35C64"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>E</w:t>
      </w:r>
      <w:r w:rsidR="004C4588"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>JERCICIO 3</w:t>
      </w:r>
    </w:p>
    <w:p w14:paraId="5A3AA62A" w14:textId="1C3BCF25" w:rsidR="00340C75" w:rsidRDefault="00340C75" w:rsidP="00437D3D">
      <w:pPr>
        <w:spacing w:line="240" w:lineRule="auto"/>
        <w:rPr>
          <w:noProof/>
          <w:lang w:val="es-AR"/>
        </w:rPr>
      </w:pPr>
    </w:p>
    <w:p w14:paraId="6149C5E6" w14:textId="77777777" w:rsidR="00AD48B5" w:rsidRDefault="00AD48B5" w:rsidP="00AD48B5">
      <w:pPr>
        <w:rPr>
          <w:noProof/>
          <w:lang w:val="es-AR"/>
        </w:rPr>
      </w:pPr>
    </w:p>
    <w:p w14:paraId="3BAD947A" w14:textId="3F2CFBF1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36440AE0" w14:textId="77777777" w:rsidR="00AD48B5" w:rsidRDefault="00AD48B5" w:rsidP="00AD48B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</w:rPr>
      </w:pPr>
    </w:p>
    <w:p w14:paraId="29E15CD4" w14:textId="6E1C3F48" w:rsidR="00AD48B5" w:rsidRDefault="00AD48B5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 w:rsidRPr="00AD48B5">
        <w:rPr>
          <w:sz w:val="24"/>
          <w:szCs w:val="24"/>
        </w:rPr>
        <w:t>Utilice el entorno ISIS para abrir el diseño del circuito que se encuentra en la carpeta “</w:t>
      </w:r>
      <w:proofErr w:type="spellStart"/>
      <w:r w:rsidRPr="00AD48B5">
        <w:rPr>
          <w:sz w:val="24"/>
          <w:szCs w:val="24"/>
        </w:rPr>
        <w:t>Samples</w:t>
      </w:r>
      <w:proofErr w:type="spellEnd"/>
      <w:r w:rsidRPr="00AD48B5">
        <w:rPr>
          <w:sz w:val="24"/>
          <w:szCs w:val="24"/>
        </w:rPr>
        <w:t xml:space="preserve">\VSM </w:t>
      </w:r>
      <w:proofErr w:type="spellStart"/>
      <w:r w:rsidRPr="00AD48B5">
        <w:rPr>
          <w:sz w:val="24"/>
          <w:szCs w:val="24"/>
        </w:rPr>
        <w:t>for</w:t>
      </w:r>
      <w:proofErr w:type="spellEnd"/>
      <w:r w:rsidRPr="00AD48B5">
        <w:rPr>
          <w:sz w:val="24"/>
          <w:szCs w:val="24"/>
        </w:rPr>
        <w:t xml:space="preserve"> PICMICRO\VSM </w:t>
      </w:r>
      <w:proofErr w:type="spellStart"/>
      <w:r w:rsidRPr="00AD48B5">
        <w:rPr>
          <w:sz w:val="24"/>
          <w:szCs w:val="24"/>
        </w:rPr>
        <w:t>for</w:t>
      </w:r>
      <w:proofErr w:type="spellEnd"/>
      <w:r w:rsidRPr="00AD48B5">
        <w:rPr>
          <w:sz w:val="24"/>
          <w:szCs w:val="24"/>
        </w:rPr>
        <w:t xml:space="preserve"> PIC16\PIC ADC </w:t>
      </w:r>
      <w:proofErr w:type="spellStart"/>
      <w:r w:rsidRPr="00AD48B5">
        <w:rPr>
          <w:sz w:val="24"/>
          <w:szCs w:val="24"/>
        </w:rPr>
        <w:t>Example</w:t>
      </w:r>
      <w:proofErr w:type="spellEnd"/>
      <w:r w:rsidRPr="00AD48B5">
        <w:rPr>
          <w:sz w:val="24"/>
          <w:szCs w:val="24"/>
        </w:rPr>
        <w:t xml:space="preserve">”. En este esquema se observa un microcontrolador PIC 16F877; una resistencia variable (que simula un transductor) conectada a través del pin AN0; dos </w:t>
      </w:r>
      <w:proofErr w:type="spellStart"/>
      <w:r w:rsidRPr="00AD48B5">
        <w:rPr>
          <w:sz w:val="24"/>
          <w:szCs w:val="24"/>
        </w:rPr>
        <w:t>Latchs</w:t>
      </w:r>
      <w:proofErr w:type="spellEnd"/>
      <w:r w:rsidRPr="00AD48B5">
        <w:rPr>
          <w:sz w:val="24"/>
          <w:szCs w:val="24"/>
        </w:rPr>
        <w:t xml:space="preserve"> 74LS373 (multiplexados) cuyas entradas comparten el puerto B y que son controlados a través de los pines RD6 y RD7 del puerto D; cuatro </w:t>
      </w:r>
      <w:proofErr w:type="spellStart"/>
      <w:r w:rsidRPr="00AD48B5">
        <w:rPr>
          <w:sz w:val="24"/>
          <w:szCs w:val="24"/>
        </w:rPr>
        <w:t>displays</w:t>
      </w:r>
      <w:proofErr w:type="spellEnd"/>
      <w:r w:rsidRPr="00AD48B5">
        <w:rPr>
          <w:sz w:val="24"/>
          <w:szCs w:val="24"/>
        </w:rPr>
        <w:t xml:space="preserve"> de 7 segmentos hexadecimales conectados a las salidas de los </w:t>
      </w:r>
      <w:proofErr w:type="spellStart"/>
      <w:r w:rsidRPr="00AD48B5">
        <w:rPr>
          <w:sz w:val="24"/>
          <w:szCs w:val="24"/>
        </w:rPr>
        <w:t>latchs</w:t>
      </w:r>
      <w:proofErr w:type="spellEnd"/>
      <w:r w:rsidRPr="00AD48B5">
        <w:rPr>
          <w:sz w:val="24"/>
          <w:szCs w:val="24"/>
        </w:rPr>
        <w:t>. Configure el entorno y realice un programa en C que permita capturar valores analógicos realizando “</w:t>
      </w:r>
      <w:proofErr w:type="spellStart"/>
      <w:r w:rsidRPr="00AD48B5">
        <w:rPr>
          <w:sz w:val="24"/>
          <w:szCs w:val="24"/>
        </w:rPr>
        <w:t>polling</w:t>
      </w:r>
      <w:proofErr w:type="spellEnd"/>
      <w:r w:rsidRPr="00AD48B5">
        <w:rPr>
          <w:sz w:val="24"/>
          <w:szCs w:val="24"/>
        </w:rPr>
        <w:t xml:space="preserve">” y muestre los valores digitales (en hexadecimal) en los </w:t>
      </w:r>
      <w:proofErr w:type="spellStart"/>
      <w:r w:rsidRPr="00AD48B5">
        <w:rPr>
          <w:sz w:val="24"/>
          <w:szCs w:val="24"/>
        </w:rPr>
        <w:t>displays</w:t>
      </w:r>
      <w:proofErr w:type="spellEnd"/>
      <w:r w:rsidRPr="00AD48B5">
        <w:rPr>
          <w:sz w:val="24"/>
          <w:szCs w:val="24"/>
        </w:rPr>
        <w:t xml:space="preserve"> de 7 segmentos. Tenga en cuenta que: 1. debe configurar el pin AN0 como entrada analógica y como tensión de referencia el mismo del microcontrolador (VCC). 2. los </w:t>
      </w:r>
      <w:proofErr w:type="spellStart"/>
      <w:r w:rsidRPr="00AD48B5">
        <w:rPr>
          <w:sz w:val="24"/>
          <w:szCs w:val="24"/>
        </w:rPr>
        <w:t>latchs</w:t>
      </w:r>
      <w:proofErr w:type="spellEnd"/>
      <w:r w:rsidRPr="00AD48B5">
        <w:rPr>
          <w:sz w:val="24"/>
          <w:szCs w:val="24"/>
        </w:rPr>
        <w:t xml:space="preserve"> (74LS373) funcionan de forma multiplexada por lo que requieren la activación/desactivación en el pin LE para que los datos de entrada queden en la salida. 3. que los </w:t>
      </w:r>
      <w:proofErr w:type="spellStart"/>
      <w:r w:rsidRPr="00AD48B5">
        <w:rPr>
          <w:sz w:val="24"/>
          <w:szCs w:val="24"/>
        </w:rPr>
        <w:t>displays</w:t>
      </w:r>
      <w:proofErr w:type="spellEnd"/>
      <w:r w:rsidRPr="00AD48B5">
        <w:rPr>
          <w:sz w:val="24"/>
          <w:szCs w:val="24"/>
        </w:rPr>
        <w:t xml:space="preserve"> muestran los valores en hexadecimal, por ejemplo, si el valor a mostrar es 1510 o 11112 mostrará la letra “F”.</w:t>
      </w:r>
    </w:p>
    <w:p w14:paraId="311F6FA4" w14:textId="700B0C01" w:rsidR="00AF4B79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77E13CB0" w14:textId="7B22F830" w:rsidR="00AF4B79" w:rsidRPr="00AD48B5" w:rsidRDefault="00AF4B79" w:rsidP="00AF4B79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Circuito</w:t>
      </w:r>
    </w:p>
    <w:p w14:paraId="7DD88E8A" w14:textId="72D86D95" w:rsidR="00AF4B79" w:rsidRDefault="001F4EAC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848315E" wp14:editId="65D667D0">
            <wp:simplePos x="0" y="0"/>
            <wp:positionH relativeFrom="column">
              <wp:posOffset>107738</wp:posOffset>
            </wp:positionH>
            <wp:positionV relativeFrom="paragraph">
              <wp:posOffset>192616</wp:posOffset>
            </wp:positionV>
            <wp:extent cx="6534785" cy="2535555"/>
            <wp:effectExtent l="0" t="0" r="0" b="0"/>
            <wp:wrapSquare wrapText="bothSides"/>
            <wp:docPr id="467920590" name="Imagen 2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0590" name="Imagen 23" descr="Diagrama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B798" w14:textId="67DF089B" w:rsidR="00AF4B79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54A27CDC" w14:textId="77777777" w:rsidR="00AF4B79" w:rsidRDefault="00AF4B79" w:rsidP="00AF4B79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79004D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495ECB1A" w14:textId="77777777" w:rsidR="00AF4B79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63E948CC" w14:textId="1D29C76A" w:rsidR="001F4EAC" w:rsidRDefault="001F4EAC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comenzar, definimos RD6 y RD7 como LATCH1 y LATCH2. RD6 controla</w:t>
      </w:r>
      <w:r w:rsidR="00F128EC">
        <w:rPr>
          <w:sz w:val="24"/>
          <w:szCs w:val="24"/>
        </w:rPr>
        <w:t xml:space="preserve"> la activación del</w:t>
      </w:r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>, y este, los</w:t>
      </w:r>
      <w:r w:rsidR="00F128EC">
        <w:rPr>
          <w:sz w:val="24"/>
          <w:szCs w:val="24"/>
        </w:rPr>
        <w:t xml:space="preserve"> </w:t>
      </w:r>
      <w:proofErr w:type="spellStart"/>
      <w:r w:rsidR="00F128EC">
        <w:rPr>
          <w:sz w:val="24"/>
          <w:szCs w:val="24"/>
        </w:rPr>
        <w:t>displays</w:t>
      </w:r>
      <w:proofErr w:type="spellEnd"/>
      <w:r w:rsidR="00F128EC">
        <w:rPr>
          <w:sz w:val="24"/>
          <w:szCs w:val="24"/>
        </w:rPr>
        <w:t xml:space="preserve"> de los </w:t>
      </w:r>
      <w:r>
        <w:rPr>
          <w:sz w:val="24"/>
          <w:szCs w:val="24"/>
        </w:rPr>
        <w:t>dos dígitos m</w:t>
      </w:r>
      <w:r w:rsidR="00415B7C">
        <w:rPr>
          <w:sz w:val="24"/>
          <w:szCs w:val="24"/>
        </w:rPr>
        <w:t>enos</w:t>
      </w:r>
      <w:r>
        <w:rPr>
          <w:sz w:val="24"/>
          <w:szCs w:val="24"/>
        </w:rPr>
        <w:t xml:space="preserve"> significativos. RD7 controla </w:t>
      </w:r>
      <w:r w:rsidR="00F128EC">
        <w:rPr>
          <w:sz w:val="24"/>
          <w:szCs w:val="24"/>
        </w:rPr>
        <w:t>la activación d</w:t>
      </w:r>
      <w:r>
        <w:rPr>
          <w:sz w:val="24"/>
          <w:szCs w:val="24"/>
        </w:rPr>
        <w:t xml:space="preserve">el segundo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 xml:space="preserve">, y este, los </w:t>
      </w:r>
      <w:proofErr w:type="spellStart"/>
      <w:r w:rsidR="00F128EC">
        <w:rPr>
          <w:sz w:val="24"/>
          <w:szCs w:val="24"/>
        </w:rPr>
        <w:t>displays</w:t>
      </w:r>
      <w:proofErr w:type="spellEnd"/>
      <w:r w:rsidR="00F128EC">
        <w:rPr>
          <w:sz w:val="24"/>
          <w:szCs w:val="24"/>
        </w:rPr>
        <w:t xml:space="preserve"> de los </w:t>
      </w:r>
      <w:r>
        <w:rPr>
          <w:sz w:val="24"/>
          <w:szCs w:val="24"/>
        </w:rPr>
        <w:t xml:space="preserve">dos dígitos </w:t>
      </w:r>
      <w:r w:rsidR="00F128EC">
        <w:rPr>
          <w:sz w:val="24"/>
          <w:szCs w:val="24"/>
        </w:rPr>
        <w:t>m</w:t>
      </w:r>
      <w:r w:rsidR="00415B7C">
        <w:rPr>
          <w:sz w:val="24"/>
          <w:szCs w:val="24"/>
        </w:rPr>
        <w:t>ás</w:t>
      </w:r>
      <w:r w:rsidR="00F128EC">
        <w:rPr>
          <w:sz w:val="24"/>
          <w:szCs w:val="24"/>
        </w:rPr>
        <w:t xml:space="preserve"> significativos.</w:t>
      </w:r>
    </w:p>
    <w:p w14:paraId="472F5FAC" w14:textId="71DD9DFE" w:rsidR="00F128EC" w:rsidRDefault="00F128EC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Configuramos el ADC y elegimos la justificación a derecha, por lo que debemos activar el bit ADFM</w:t>
      </w:r>
      <w:r w:rsidR="00830AC2" w:rsidRPr="00830AC2">
        <w:rPr>
          <w:sz w:val="24"/>
          <w:szCs w:val="24"/>
        </w:rPr>
        <w:t>. Luego de esto debemos calcular el valor almacenado en ADRE sumando los dos bytes ADRESH (</w:t>
      </w:r>
      <w:proofErr w:type="spellStart"/>
      <w:r w:rsidR="00830AC2" w:rsidRPr="00830AC2">
        <w:rPr>
          <w:sz w:val="24"/>
          <w:szCs w:val="24"/>
        </w:rPr>
        <w:t>dezplazado</w:t>
      </w:r>
      <w:proofErr w:type="spellEnd"/>
      <w:r w:rsidR="00830AC2" w:rsidRPr="00830AC2">
        <w:rPr>
          <w:sz w:val="24"/>
          <w:szCs w:val="24"/>
        </w:rPr>
        <w:t xml:space="preserve"> 8 bits) y ADRESL para obtener el valor de 16 bits.</w:t>
      </w:r>
      <w:r w:rsidR="00830AC2">
        <w:rPr>
          <w:sz w:val="24"/>
          <w:szCs w:val="24"/>
        </w:rPr>
        <w:t xml:space="preserve"> </w:t>
      </w:r>
      <w:proofErr w:type="gramStart"/>
      <w:r w:rsidR="009A60F0">
        <w:rPr>
          <w:sz w:val="24"/>
          <w:szCs w:val="24"/>
        </w:rPr>
        <w:t>El</w:t>
      </w:r>
      <w:proofErr w:type="gramEnd"/>
      <w:r w:rsidR="009A60F0">
        <w:rPr>
          <w:sz w:val="24"/>
          <w:szCs w:val="24"/>
        </w:rPr>
        <w:t xml:space="preserve"> ADC tiene una resolución de 10 bits, por lo que aumentar el potenciómetro al 100%, debería mostrar 3FF en los </w:t>
      </w:r>
      <w:proofErr w:type="spellStart"/>
      <w:r w:rsidR="009A60F0">
        <w:rPr>
          <w:sz w:val="24"/>
          <w:szCs w:val="24"/>
        </w:rPr>
        <w:t>displays</w:t>
      </w:r>
      <w:proofErr w:type="spellEnd"/>
      <w:r w:rsidR="009A60F0">
        <w:rPr>
          <w:sz w:val="24"/>
          <w:szCs w:val="24"/>
        </w:rPr>
        <w:t xml:space="preserve"> (1023). </w:t>
      </w:r>
    </w:p>
    <w:p w14:paraId="7C662C47" w14:textId="5E03023F" w:rsidR="001F4EAC" w:rsidRDefault="009A60F0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16 bits se dividen en 2 bytes, el byte más significativo se envía al PORTB y se </w:t>
      </w:r>
      <w:r w:rsidR="00415B7C">
        <w:rPr>
          <w:sz w:val="24"/>
          <w:szCs w:val="24"/>
        </w:rPr>
        <w:t>envía un flanco de subida</w:t>
      </w:r>
      <w:r>
        <w:rPr>
          <w:sz w:val="24"/>
          <w:szCs w:val="24"/>
        </w:rPr>
        <w:t xml:space="preserve"> </w:t>
      </w:r>
      <w:r w:rsidR="00415B7C">
        <w:rPr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 w:rsidR="00415B7C">
        <w:rPr>
          <w:sz w:val="24"/>
          <w:szCs w:val="24"/>
        </w:rPr>
        <w:t>latch</w:t>
      </w:r>
      <w:proofErr w:type="spellEnd"/>
      <w:r w:rsidR="00415B7C">
        <w:rPr>
          <w:sz w:val="24"/>
          <w:szCs w:val="24"/>
        </w:rPr>
        <w:t xml:space="preserve"> 2. Realizamos lo mismo con el byte menos significativo, pero esta vez activando el </w:t>
      </w:r>
      <w:proofErr w:type="spellStart"/>
      <w:r w:rsidR="00415B7C">
        <w:rPr>
          <w:sz w:val="24"/>
          <w:szCs w:val="24"/>
        </w:rPr>
        <w:t>latch</w:t>
      </w:r>
      <w:proofErr w:type="spellEnd"/>
      <w:r w:rsidR="00415B7C">
        <w:rPr>
          <w:sz w:val="24"/>
          <w:szCs w:val="24"/>
        </w:rPr>
        <w:t xml:space="preserve"> 1.</w:t>
      </w:r>
    </w:p>
    <w:p w14:paraId="32C7D684" w14:textId="77777777" w:rsidR="00AF4B79" w:rsidRPr="00AD48B5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  <w:lang w:val="es-AR"/>
        </w:rPr>
      </w:pPr>
    </w:p>
    <w:p w14:paraId="13DF038A" w14:textId="77777777" w:rsidR="00AF4B79" w:rsidRDefault="00AF4B79" w:rsidP="00AF4B79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lastRenderedPageBreak/>
        <w:t>Código</w:t>
      </w:r>
    </w:p>
    <w:p w14:paraId="72EB7A28" w14:textId="3E68401C" w:rsidR="001F4EAC" w:rsidRDefault="001F4EAC" w:rsidP="00AD48B5">
      <w:pPr>
        <w:tabs>
          <w:tab w:val="left" w:pos="1388"/>
        </w:tabs>
        <w:rPr>
          <w:lang w:val="es-AR"/>
        </w:rPr>
      </w:pPr>
      <w:r>
        <w:rPr>
          <w:lang w:val="es-AR"/>
        </w:rPr>
        <w:t xml:space="preserve"> </w:t>
      </w:r>
    </w:p>
    <w:p w14:paraId="18371D1D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#include &lt;</w:t>
      </w:r>
      <w:proofErr w:type="spellStart"/>
      <w:r w:rsidRPr="001F4EAC">
        <w:rPr>
          <w:sz w:val="24"/>
          <w:szCs w:val="24"/>
          <w:lang w:val="es-AR"/>
        </w:rPr>
        <w:t>htc.h</w:t>
      </w:r>
      <w:proofErr w:type="spellEnd"/>
      <w:r w:rsidRPr="001F4EAC">
        <w:rPr>
          <w:sz w:val="24"/>
          <w:szCs w:val="24"/>
          <w:lang w:val="es-AR"/>
        </w:rPr>
        <w:t>&gt;</w:t>
      </w:r>
    </w:p>
    <w:p w14:paraId="15649311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4E6AA920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#define _XTAL_FREQ </w:t>
      </w:r>
      <w:proofErr w:type="gramStart"/>
      <w:r w:rsidRPr="001F4EAC">
        <w:rPr>
          <w:sz w:val="24"/>
          <w:szCs w:val="24"/>
          <w:lang w:val="es-AR"/>
        </w:rPr>
        <w:t>4000000  /</w:t>
      </w:r>
      <w:proofErr w:type="gramEnd"/>
      <w:r w:rsidRPr="001F4EAC">
        <w:rPr>
          <w:sz w:val="24"/>
          <w:szCs w:val="24"/>
          <w:lang w:val="es-AR"/>
        </w:rPr>
        <w:t>/ Frecuencia del oscilador (4 MHz)</w:t>
      </w:r>
    </w:p>
    <w:p w14:paraId="6CE70212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#define LATCH1 RD6          // Controla el primer </w:t>
      </w:r>
      <w:proofErr w:type="spellStart"/>
      <w:r w:rsidRPr="001F4EAC">
        <w:rPr>
          <w:sz w:val="24"/>
          <w:szCs w:val="24"/>
          <w:lang w:val="es-AR"/>
        </w:rPr>
        <w:t>latch</w:t>
      </w:r>
      <w:proofErr w:type="spellEnd"/>
      <w:r w:rsidRPr="001F4EAC">
        <w:rPr>
          <w:sz w:val="24"/>
          <w:szCs w:val="24"/>
          <w:lang w:val="es-AR"/>
        </w:rPr>
        <w:t xml:space="preserve"> (RD6)</w:t>
      </w:r>
    </w:p>
    <w:p w14:paraId="75475762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#define LATCH2 RD7          // Controla el segundo </w:t>
      </w:r>
      <w:proofErr w:type="spellStart"/>
      <w:r w:rsidRPr="001F4EAC">
        <w:rPr>
          <w:sz w:val="24"/>
          <w:szCs w:val="24"/>
          <w:lang w:val="es-AR"/>
        </w:rPr>
        <w:t>latch</w:t>
      </w:r>
      <w:proofErr w:type="spellEnd"/>
      <w:r w:rsidRPr="001F4EAC">
        <w:rPr>
          <w:sz w:val="24"/>
          <w:szCs w:val="24"/>
          <w:lang w:val="es-AR"/>
        </w:rPr>
        <w:t xml:space="preserve"> (RD7)</w:t>
      </w:r>
    </w:p>
    <w:p w14:paraId="4CF04BB4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39951108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// Función para inicializar el ADC</w:t>
      </w:r>
    </w:p>
    <w:p w14:paraId="26BB352D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proofErr w:type="spellStart"/>
      <w:r w:rsidRPr="001F4EAC">
        <w:rPr>
          <w:sz w:val="24"/>
          <w:szCs w:val="24"/>
          <w:lang w:val="es-AR"/>
        </w:rPr>
        <w:t>void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1F4EAC">
        <w:rPr>
          <w:sz w:val="24"/>
          <w:szCs w:val="24"/>
          <w:lang w:val="es-AR"/>
        </w:rPr>
        <w:t>initADC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 {</w:t>
      </w:r>
    </w:p>
    <w:p w14:paraId="76F3CDF2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ADCON0 = 0x</w:t>
      </w:r>
      <w:proofErr w:type="gramStart"/>
      <w:r w:rsidRPr="001F4EAC">
        <w:rPr>
          <w:sz w:val="24"/>
          <w:szCs w:val="24"/>
          <w:lang w:val="es-AR"/>
        </w:rPr>
        <w:t>01;  /</w:t>
      </w:r>
      <w:proofErr w:type="gramEnd"/>
      <w:r w:rsidRPr="001F4EAC">
        <w:rPr>
          <w:sz w:val="24"/>
          <w:szCs w:val="24"/>
          <w:lang w:val="es-AR"/>
        </w:rPr>
        <w:t>/ Seleccionar canal AN0 y encender el ADC</w:t>
      </w:r>
    </w:p>
    <w:p w14:paraId="0230AB83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ADCON1 = 0x0</w:t>
      </w:r>
      <w:proofErr w:type="gramStart"/>
      <w:r w:rsidRPr="001F4EAC">
        <w:rPr>
          <w:sz w:val="24"/>
          <w:szCs w:val="24"/>
          <w:lang w:val="es-AR"/>
        </w:rPr>
        <w:t>E;  /</w:t>
      </w:r>
      <w:proofErr w:type="gramEnd"/>
      <w:r w:rsidRPr="001F4EAC">
        <w:rPr>
          <w:sz w:val="24"/>
          <w:szCs w:val="24"/>
          <w:lang w:val="es-AR"/>
        </w:rPr>
        <w:t>/ Configurar AN0 como analógico, VREF = VCC</w:t>
      </w:r>
    </w:p>
    <w:p w14:paraId="203077F7" w14:textId="3F8F5604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ADFM = 1;</w:t>
      </w:r>
      <w:r w:rsidR="00830AC2" w:rsidRPr="00830AC2">
        <w:rPr>
          <w:sz w:val="24"/>
          <w:szCs w:val="24"/>
          <w:lang w:val="es-AR"/>
        </w:rPr>
        <w:t xml:space="preserve"> // Configurar justificación derecha</w:t>
      </w:r>
    </w:p>
    <w:p w14:paraId="7E76FB1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}</w:t>
      </w:r>
    </w:p>
    <w:p w14:paraId="358CD48A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76C28AC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// Función para leer el valor analógico desde AN0</w:t>
      </w:r>
    </w:p>
    <w:p w14:paraId="2052A333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proofErr w:type="spellStart"/>
      <w:r w:rsidRPr="001F4EAC">
        <w:rPr>
          <w:sz w:val="24"/>
          <w:szCs w:val="24"/>
          <w:lang w:val="es-AR"/>
        </w:rPr>
        <w:t>unsigned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r w:rsidRPr="001F4EAC">
        <w:rPr>
          <w:sz w:val="24"/>
          <w:szCs w:val="24"/>
          <w:lang w:val="es-AR"/>
        </w:rPr>
        <w:t>int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1F4EAC">
        <w:rPr>
          <w:sz w:val="24"/>
          <w:szCs w:val="24"/>
          <w:lang w:val="es-AR"/>
        </w:rPr>
        <w:t>readADC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 {</w:t>
      </w:r>
    </w:p>
    <w:p w14:paraId="1D4BAA48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__</w:t>
      </w:r>
      <w:proofErr w:type="spellStart"/>
      <w:r w:rsidRPr="001F4EAC">
        <w:rPr>
          <w:sz w:val="24"/>
          <w:szCs w:val="24"/>
          <w:lang w:val="es-AR"/>
        </w:rPr>
        <w:t>delay_</w:t>
      </w:r>
      <w:proofErr w:type="gramStart"/>
      <w:r w:rsidRPr="001F4EAC">
        <w:rPr>
          <w:sz w:val="24"/>
          <w:szCs w:val="24"/>
          <w:lang w:val="es-AR"/>
        </w:rPr>
        <w:t>us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20);  // Pequeña espera para la adquisición</w:t>
      </w:r>
    </w:p>
    <w:p w14:paraId="7AD03BF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r w:rsidRPr="001F4EAC">
        <w:rPr>
          <w:sz w:val="24"/>
          <w:szCs w:val="24"/>
          <w:lang w:val="es-AR"/>
        </w:rPr>
        <w:t>GO_nDONE</w:t>
      </w:r>
      <w:proofErr w:type="spellEnd"/>
      <w:r w:rsidRPr="001F4EAC">
        <w:rPr>
          <w:sz w:val="24"/>
          <w:szCs w:val="24"/>
          <w:lang w:val="es-AR"/>
        </w:rPr>
        <w:t xml:space="preserve"> = </w:t>
      </w:r>
      <w:proofErr w:type="gramStart"/>
      <w:r w:rsidRPr="001F4EAC">
        <w:rPr>
          <w:sz w:val="24"/>
          <w:szCs w:val="24"/>
          <w:lang w:val="es-AR"/>
        </w:rPr>
        <w:t xml:space="preserve">1;   </w:t>
      </w:r>
      <w:proofErr w:type="gramEnd"/>
      <w:r w:rsidRPr="001F4EAC">
        <w:rPr>
          <w:sz w:val="24"/>
          <w:szCs w:val="24"/>
          <w:lang w:val="es-AR"/>
        </w:rPr>
        <w:t xml:space="preserve"> // Iniciar la conversión ADC</w:t>
      </w:r>
    </w:p>
    <w:p w14:paraId="219921DD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proofErr w:type="gramStart"/>
      <w:r w:rsidRPr="001F4EAC">
        <w:rPr>
          <w:sz w:val="24"/>
          <w:szCs w:val="24"/>
          <w:lang w:val="es-AR"/>
        </w:rPr>
        <w:t>while</w:t>
      </w:r>
      <w:proofErr w:type="spellEnd"/>
      <w:r w:rsidRPr="001F4EAC">
        <w:rPr>
          <w:sz w:val="24"/>
          <w:szCs w:val="24"/>
          <w:lang w:val="es-AR"/>
        </w:rPr>
        <w:t>(</w:t>
      </w:r>
      <w:proofErr w:type="spellStart"/>
      <w:proofErr w:type="gramEnd"/>
      <w:r w:rsidRPr="001F4EAC">
        <w:rPr>
          <w:sz w:val="24"/>
          <w:szCs w:val="24"/>
          <w:lang w:val="es-AR"/>
        </w:rPr>
        <w:t>GO_nDONE</w:t>
      </w:r>
      <w:proofErr w:type="spellEnd"/>
      <w:r w:rsidRPr="001F4EAC">
        <w:rPr>
          <w:sz w:val="24"/>
          <w:szCs w:val="24"/>
          <w:lang w:val="es-AR"/>
        </w:rPr>
        <w:t>); // Esperar a que termine</w:t>
      </w:r>
    </w:p>
    <w:p w14:paraId="0AB4D881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r w:rsidRPr="001F4EAC">
        <w:rPr>
          <w:sz w:val="24"/>
          <w:szCs w:val="24"/>
          <w:lang w:val="es-AR"/>
        </w:rPr>
        <w:t>return</w:t>
      </w:r>
      <w:proofErr w:type="spellEnd"/>
      <w:r w:rsidRPr="001F4EAC">
        <w:rPr>
          <w:sz w:val="24"/>
          <w:szCs w:val="24"/>
          <w:lang w:val="es-AR"/>
        </w:rPr>
        <w:t xml:space="preserve"> (ADRESH &lt;&lt; 8) | </w:t>
      </w:r>
      <w:proofErr w:type="gramStart"/>
      <w:r w:rsidRPr="001F4EAC">
        <w:rPr>
          <w:sz w:val="24"/>
          <w:szCs w:val="24"/>
          <w:lang w:val="es-AR"/>
        </w:rPr>
        <w:t>ADRESL;  /</w:t>
      </w:r>
      <w:proofErr w:type="gramEnd"/>
      <w:r w:rsidRPr="001F4EAC">
        <w:rPr>
          <w:sz w:val="24"/>
          <w:szCs w:val="24"/>
          <w:lang w:val="es-AR"/>
        </w:rPr>
        <w:t>/ Devolver el valor de 10 bits</w:t>
      </w:r>
    </w:p>
    <w:p w14:paraId="56E28FB3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}</w:t>
      </w:r>
    </w:p>
    <w:p w14:paraId="4CAFA0C4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08B757C6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// Función para inicializar los puertos</w:t>
      </w:r>
    </w:p>
    <w:p w14:paraId="7CAEEEDD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proofErr w:type="spellStart"/>
      <w:r w:rsidRPr="001F4EAC">
        <w:rPr>
          <w:sz w:val="24"/>
          <w:szCs w:val="24"/>
          <w:lang w:val="es-AR"/>
        </w:rPr>
        <w:t>void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proofErr w:type="gramStart"/>
      <w:r w:rsidRPr="001F4EAC">
        <w:rPr>
          <w:sz w:val="24"/>
          <w:szCs w:val="24"/>
          <w:lang w:val="es-AR"/>
        </w:rPr>
        <w:t>initPorts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 {</w:t>
      </w:r>
    </w:p>
    <w:p w14:paraId="5E0E8D5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TRISA = 0x</w:t>
      </w:r>
      <w:proofErr w:type="gramStart"/>
      <w:r w:rsidRPr="001F4EAC">
        <w:rPr>
          <w:sz w:val="24"/>
          <w:szCs w:val="24"/>
          <w:lang w:val="es-AR"/>
        </w:rPr>
        <w:t>01;  /</w:t>
      </w:r>
      <w:proofErr w:type="gramEnd"/>
      <w:r w:rsidRPr="001F4EAC">
        <w:rPr>
          <w:sz w:val="24"/>
          <w:szCs w:val="24"/>
          <w:lang w:val="es-AR"/>
        </w:rPr>
        <w:t>/ AN0 como entrada</w:t>
      </w:r>
    </w:p>
    <w:p w14:paraId="6F523D5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TRISB = 0x</w:t>
      </w:r>
      <w:proofErr w:type="gramStart"/>
      <w:r w:rsidRPr="001F4EAC">
        <w:rPr>
          <w:sz w:val="24"/>
          <w:szCs w:val="24"/>
          <w:lang w:val="es-AR"/>
        </w:rPr>
        <w:t>00;  /</w:t>
      </w:r>
      <w:proofErr w:type="gramEnd"/>
      <w:r w:rsidRPr="001F4EAC">
        <w:rPr>
          <w:sz w:val="24"/>
          <w:szCs w:val="24"/>
          <w:lang w:val="es-AR"/>
        </w:rPr>
        <w:t xml:space="preserve">/ Puerto B como salida (para enviar los datos a los </w:t>
      </w:r>
      <w:proofErr w:type="spellStart"/>
      <w:r w:rsidRPr="001F4EAC">
        <w:rPr>
          <w:sz w:val="24"/>
          <w:szCs w:val="24"/>
          <w:lang w:val="es-AR"/>
        </w:rPr>
        <w:t>latchs</w:t>
      </w:r>
      <w:proofErr w:type="spellEnd"/>
      <w:r w:rsidRPr="001F4EAC">
        <w:rPr>
          <w:sz w:val="24"/>
          <w:szCs w:val="24"/>
          <w:lang w:val="es-AR"/>
        </w:rPr>
        <w:t>)</w:t>
      </w:r>
    </w:p>
    <w:p w14:paraId="41092068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TRISD = 0x</w:t>
      </w:r>
      <w:proofErr w:type="gramStart"/>
      <w:r w:rsidRPr="001F4EAC">
        <w:rPr>
          <w:sz w:val="24"/>
          <w:szCs w:val="24"/>
          <w:lang w:val="es-AR"/>
        </w:rPr>
        <w:t>00;  /</w:t>
      </w:r>
      <w:proofErr w:type="gramEnd"/>
      <w:r w:rsidRPr="001F4EAC">
        <w:rPr>
          <w:sz w:val="24"/>
          <w:szCs w:val="24"/>
          <w:lang w:val="es-AR"/>
        </w:rPr>
        <w:t xml:space="preserve">/ Puerto D como salida (para controlar los </w:t>
      </w:r>
      <w:proofErr w:type="spellStart"/>
      <w:r w:rsidRPr="001F4EAC">
        <w:rPr>
          <w:sz w:val="24"/>
          <w:szCs w:val="24"/>
          <w:lang w:val="es-AR"/>
        </w:rPr>
        <w:t>latchs</w:t>
      </w:r>
      <w:proofErr w:type="spellEnd"/>
      <w:r w:rsidRPr="001F4EAC">
        <w:rPr>
          <w:sz w:val="24"/>
          <w:szCs w:val="24"/>
          <w:lang w:val="es-AR"/>
        </w:rPr>
        <w:t>)</w:t>
      </w:r>
    </w:p>
    <w:p w14:paraId="162D06E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PORTB = 0x</w:t>
      </w:r>
      <w:proofErr w:type="gramStart"/>
      <w:r w:rsidRPr="001F4EAC">
        <w:rPr>
          <w:sz w:val="24"/>
          <w:szCs w:val="24"/>
          <w:lang w:val="es-AR"/>
        </w:rPr>
        <w:t>00;  /</w:t>
      </w:r>
      <w:proofErr w:type="gramEnd"/>
      <w:r w:rsidRPr="001F4EAC">
        <w:rPr>
          <w:sz w:val="24"/>
          <w:szCs w:val="24"/>
          <w:lang w:val="es-AR"/>
        </w:rPr>
        <w:t>/ Limpiar puerto B</w:t>
      </w:r>
    </w:p>
    <w:p w14:paraId="586FA76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PORTD = 0x</w:t>
      </w:r>
      <w:proofErr w:type="gramStart"/>
      <w:r w:rsidRPr="001F4EAC">
        <w:rPr>
          <w:sz w:val="24"/>
          <w:szCs w:val="24"/>
          <w:lang w:val="es-AR"/>
        </w:rPr>
        <w:t>00;  /</w:t>
      </w:r>
      <w:proofErr w:type="gramEnd"/>
      <w:r w:rsidRPr="001F4EAC">
        <w:rPr>
          <w:sz w:val="24"/>
          <w:szCs w:val="24"/>
          <w:lang w:val="es-AR"/>
        </w:rPr>
        <w:t>/ Limpiar puerto D</w:t>
      </w:r>
    </w:p>
    <w:p w14:paraId="4E77386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}</w:t>
      </w:r>
    </w:p>
    <w:p w14:paraId="4EBB6A2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06E571B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// Función para actualizar los </w:t>
      </w:r>
      <w:proofErr w:type="spellStart"/>
      <w:r w:rsidRPr="001F4EAC">
        <w:rPr>
          <w:sz w:val="24"/>
          <w:szCs w:val="24"/>
          <w:lang w:val="es-AR"/>
        </w:rPr>
        <w:t>displays</w:t>
      </w:r>
      <w:proofErr w:type="spellEnd"/>
      <w:r w:rsidRPr="001F4EAC">
        <w:rPr>
          <w:sz w:val="24"/>
          <w:szCs w:val="24"/>
          <w:lang w:val="es-AR"/>
        </w:rPr>
        <w:t xml:space="preserve"> con un valor de 16 bits</w:t>
      </w:r>
    </w:p>
    <w:p w14:paraId="2B47DE0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n-US"/>
        </w:rPr>
      </w:pPr>
      <w:r w:rsidRPr="001F4EA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F4EAC">
        <w:rPr>
          <w:sz w:val="24"/>
          <w:szCs w:val="24"/>
          <w:lang w:val="en-US"/>
        </w:rPr>
        <w:t>updateDisplay</w:t>
      </w:r>
      <w:proofErr w:type="spellEnd"/>
      <w:r w:rsidRPr="001F4EAC">
        <w:rPr>
          <w:sz w:val="24"/>
          <w:szCs w:val="24"/>
          <w:lang w:val="en-US"/>
        </w:rPr>
        <w:t>(</w:t>
      </w:r>
      <w:proofErr w:type="gramEnd"/>
      <w:r w:rsidRPr="001F4EAC">
        <w:rPr>
          <w:sz w:val="24"/>
          <w:szCs w:val="24"/>
          <w:lang w:val="en-US"/>
        </w:rPr>
        <w:t>unsigned int value) {</w:t>
      </w:r>
    </w:p>
    <w:p w14:paraId="7F1EACDA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n-US"/>
        </w:rPr>
        <w:t xml:space="preserve">    </w:t>
      </w:r>
      <w:proofErr w:type="spellStart"/>
      <w:r w:rsidRPr="001F4EAC">
        <w:rPr>
          <w:sz w:val="24"/>
          <w:szCs w:val="24"/>
          <w:lang w:val="es-AR"/>
        </w:rPr>
        <w:t>unsigned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r w:rsidRPr="001F4EAC">
        <w:rPr>
          <w:sz w:val="24"/>
          <w:szCs w:val="24"/>
          <w:lang w:val="es-AR"/>
        </w:rPr>
        <w:t>char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proofErr w:type="spellStart"/>
      <w:r w:rsidRPr="001F4EAC">
        <w:rPr>
          <w:sz w:val="24"/>
          <w:szCs w:val="24"/>
          <w:lang w:val="es-AR"/>
        </w:rPr>
        <w:t>digit</w:t>
      </w:r>
      <w:proofErr w:type="spellEnd"/>
      <w:r w:rsidRPr="001F4EAC">
        <w:rPr>
          <w:sz w:val="24"/>
          <w:szCs w:val="24"/>
          <w:lang w:val="es-AR"/>
        </w:rPr>
        <w:t>;</w:t>
      </w:r>
    </w:p>
    <w:p w14:paraId="56DA2B5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</w:p>
    <w:p w14:paraId="0ABE9EE0" w14:textId="507BDFE3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// Mostrar </w:t>
      </w:r>
      <w:r w:rsidR="00F128EC">
        <w:rPr>
          <w:sz w:val="24"/>
          <w:szCs w:val="24"/>
          <w:lang w:val="es-AR"/>
        </w:rPr>
        <w:t>los</w:t>
      </w:r>
      <w:r w:rsidRPr="001F4EAC">
        <w:rPr>
          <w:sz w:val="24"/>
          <w:szCs w:val="24"/>
          <w:lang w:val="es-AR"/>
        </w:rPr>
        <w:t xml:space="preserve"> dígito</w:t>
      </w:r>
      <w:r w:rsidR="00F128EC">
        <w:rPr>
          <w:sz w:val="24"/>
          <w:szCs w:val="24"/>
          <w:lang w:val="es-AR"/>
        </w:rPr>
        <w:t>s</w:t>
      </w:r>
      <w:r w:rsidRPr="001F4EAC">
        <w:rPr>
          <w:sz w:val="24"/>
          <w:szCs w:val="24"/>
          <w:lang w:val="es-AR"/>
        </w:rPr>
        <w:t xml:space="preserve"> más significativo</w:t>
      </w:r>
      <w:r w:rsidR="00F128EC">
        <w:rPr>
          <w:sz w:val="24"/>
          <w:szCs w:val="24"/>
          <w:lang w:val="es-AR"/>
        </w:rPr>
        <w:t>s</w:t>
      </w:r>
      <w:r w:rsidRPr="001F4EAC">
        <w:rPr>
          <w:sz w:val="24"/>
          <w:szCs w:val="24"/>
          <w:lang w:val="es-AR"/>
        </w:rPr>
        <w:t xml:space="preserve"> en el </w:t>
      </w:r>
      <w:proofErr w:type="spellStart"/>
      <w:r w:rsidRPr="001F4EAC">
        <w:rPr>
          <w:sz w:val="24"/>
          <w:szCs w:val="24"/>
          <w:lang w:val="es-AR"/>
        </w:rPr>
        <w:t>display</w:t>
      </w:r>
      <w:proofErr w:type="spellEnd"/>
      <w:r w:rsidRPr="001F4EAC">
        <w:rPr>
          <w:sz w:val="24"/>
          <w:szCs w:val="24"/>
          <w:lang w:val="es-AR"/>
        </w:rPr>
        <w:t xml:space="preserve"> 1</w:t>
      </w:r>
      <w:r w:rsidR="00F128EC">
        <w:rPr>
          <w:sz w:val="24"/>
          <w:szCs w:val="24"/>
          <w:lang w:val="es-AR"/>
        </w:rPr>
        <w:t xml:space="preserve"> y 2</w:t>
      </w:r>
    </w:p>
    <w:p w14:paraId="4DE1B62A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r w:rsidRPr="001F4EAC">
        <w:rPr>
          <w:sz w:val="24"/>
          <w:szCs w:val="24"/>
          <w:lang w:val="es-AR"/>
        </w:rPr>
        <w:t>digit</w:t>
      </w:r>
      <w:proofErr w:type="spellEnd"/>
      <w:r w:rsidRPr="001F4EAC">
        <w:rPr>
          <w:sz w:val="24"/>
          <w:szCs w:val="24"/>
          <w:lang w:val="es-AR"/>
        </w:rPr>
        <w:t xml:space="preserve"> = (</w:t>
      </w:r>
      <w:proofErr w:type="spellStart"/>
      <w:r w:rsidRPr="001F4EAC">
        <w:rPr>
          <w:sz w:val="24"/>
          <w:szCs w:val="24"/>
          <w:lang w:val="es-AR"/>
        </w:rPr>
        <w:t>value</w:t>
      </w:r>
      <w:proofErr w:type="spellEnd"/>
      <w:r w:rsidRPr="001F4EAC">
        <w:rPr>
          <w:sz w:val="24"/>
          <w:szCs w:val="24"/>
          <w:lang w:val="es-AR"/>
        </w:rPr>
        <w:t xml:space="preserve"> &gt;&gt; 8) &amp; 0</w:t>
      </w:r>
      <w:proofErr w:type="gramStart"/>
      <w:r w:rsidRPr="001F4EAC">
        <w:rPr>
          <w:sz w:val="24"/>
          <w:szCs w:val="24"/>
          <w:lang w:val="es-AR"/>
        </w:rPr>
        <w:t>xFF;  /</w:t>
      </w:r>
      <w:proofErr w:type="gramEnd"/>
      <w:r w:rsidRPr="001F4EAC">
        <w:rPr>
          <w:sz w:val="24"/>
          <w:szCs w:val="24"/>
          <w:lang w:val="es-AR"/>
        </w:rPr>
        <w:t>/ Más significativos 8 bits</w:t>
      </w:r>
    </w:p>
    <w:p w14:paraId="67164B56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PORTB = </w:t>
      </w:r>
      <w:proofErr w:type="spellStart"/>
      <w:proofErr w:type="gramStart"/>
      <w:r w:rsidRPr="001F4EAC">
        <w:rPr>
          <w:sz w:val="24"/>
          <w:szCs w:val="24"/>
          <w:lang w:val="es-AR"/>
        </w:rPr>
        <w:t>digit</w:t>
      </w:r>
      <w:proofErr w:type="spellEnd"/>
      <w:r w:rsidRPr="001F4EAC">
        <w:rPr>
          <w:sz w:val="24"/>
          <w:szCs w:val="24"/>
          <w:lang w:val="es-AR"/>
        </w:rPr>
        <w:t xml:space="preserve">;   </w:t>
      </w:r>
      <w:proofErr w:type="gramEnd"/>
      <w:r w:rsidRPr="001F4EAC">
        <w:rPr>
          <w:sz w:val="24"/>
          <w:szCs w:val="24"/>
          <w:lang w:val="es-AR"/>
        </w:rPr>
        <w:t xml:space="preserve">     // Enviar el dígito al puerto B</w:t>
      </w:r>
    </w:p>
    <w:p w14:paraId="5D551987" w14:textId="3B48ED85" w:rsidR="001F4EAC" w:rsidRPr="00830AC2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r w:rsidRPr="00830AC2">
        <w:rPr>
          <w:sz w:val="24"/>
          <w:szCs w:val="24"/>
          <w:lang w:val="es-AR"/>
        </w:rPr>
        <w:t xml:space="preserve">LATCH2 = 1; LATCH2 = </w:t>
      </w:r>
      <w:proofErr w:type="gramStart"/>
      <w:r w:rsidRPr="00830AC2">
        <w:rPr>
          <w:sz w:val="24"/>
          <w:szCs w:val="24"/>
          <w:lang w:val="es-AR"/>
        </w:rPr>
        <w:t>0;  /</w:t>
      </w:r>
      <w:proofErr w:type="gramEnd"/>
      <w:r w:rsidRPr="00830AC2">
        <w:rPr>
          <w:sz w:val="24"/>
          <w:szCs w:val="24"/>
          <w:lang w:val="es-AR"/>
        </w:rPr>
        <w:t xml:space="preserve">/ Activar el primer </w:t>
      </w:r>
      <w:proofErr w:type="spellStart"/>
      <w:r w:rsidRPr="00830AC2">
        <w:rPr>
          <w:sz w:val="24"/>
          <w:szCs w:val="24"/>
          <w:lang w:val="es-AR"/>
        </w:rPr>
        <w:t>latch</w:t>
      </w:r>
      <w:proofErr w:type="spellEnd"/>
      <w:r w:rsidRPr="00830AC2">
        <w:rPr>
          <w:sz w:val="24"/>
          <w:szCs w:val="24"/>
          <w:lang w:val="es-AR"/>
        </w:rPr>
        <w:t xml:space="preserve"> </w:t>
      </w:r>
    </w:p>
    <w:p w14:paraId="24C1307A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__</w:t>
      </w:r>
      <w:proofErr w:type="spellStart"/>
      <w:r w:rsidRPr="001F4EAC">
        <w:rPr>
          <w:sz w:val="24"/>
          <w:szCs w:val="24"/>
          <w:lang w:val="es-AR"/>
        </w:rPr>
        <w:t>delay_</w:t>
      </w:r>
      <w:proofErr w:type="gramStart"/>
      <w:r w:rsidRPr="001F4EAC">
        <w:rPr>
          <w:sz w:val="24"/>
          <w:szCs w:val="24"/>
          <w:lang w:val="es-AR"/>
        </w:rPr>
        <w:t>ms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1);  // Esperar para estabilidad</w:t>
      </w:r>
    </w:p>
    <w:p w14:paraId="226D896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5F3CAFB2" w14:textId="2B72A6BD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lastRenderedPageBreak/>
        <w:t xml:space="preserve">    // Mostrar </w:t>
      </w:r>
      <w:r w:rsidR="00F128EC">
        <w:rPr>
          <w:sz w:val="24"/>
          <w:szCs w:val="24"/>
          <w:lang w:val="es-AR"/>
        </w:rPr>
        <w:t>los dígitos menos significativos</w:t>
      </w:r>
      <w:r w:rsidRPr="001F4EAC">
        <w:rPr>
          <w:sz w:val="24"/>
          <w:szCs w:val="24"/>
          <w:lang w:val="es-AR"/>
        </w:rPr>
        <w:t xml:space="preserve"> en el </w:t>
      </w:r>
      <w:proofErr w:type="spellStart"/>
      <w:r w:rsidRPr="001F4EAC">
        <w:rPr>
          <w:sz w:val="24"/>
          <w:szCs w:val="24"/>
          <w:lang w:val="es-AR"/>
        </w:rPr>
        <w:t>display</w:t>
      </w:r>
      <w:proofErr w:type="spellEnd"/>
      <w:r w:rsidRPr="001F4EAC">
        <w:rPr>
          <w:sz w:val="24"/>
          <w:szCs w:val="24"/>
          <w:lang w:val="es-AR"/>
        </w:rPr>
        <w:t xml:space="preserve"> </w:t>
      </w:r>
      <w:r w:rsidR="00F128EC">
        <w:rPr>
          <w:sz w:val="24"/>
          <w:szCs w:val="24"/>
          <w:lang w:val="es-AR"/>
        </w:rPr>
        <w:t>3 y 4</w:t>
      </w:r>
    </w:p>
    <w:p w14:paraId="362D2EDC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r w:rsidRPr="001F4EAC">
        <w:rPr>
          <w:sz w:val="24"/>
          <w:szCs w:val="24"/>
          <w:lang w:val="es-AR"/>
        </w:rPr>
        <w:t>digit</w:t>
      </w:r>
      <w:proofErr w:type="spellEnd"/>
      <w:r w:rsidRPr="001F4EAC">
        <w:rPr>
          <w:sz w:val="24"/>
          <w:szCs w:val="24"/>
          <w:lang w:val="es-AR"/>
        </w:rPr>
        <w:t xml:space="preserve"> = (</w:t>
      </w:r>
      <w:proofErr w:type="spellStart"/>
      <w:r w:rsidRPr="001F4EAC">
        <w:rPr>
          <w:sz w:val="24"/>
          <w:szCs w:val="24"/>
          <w:lang w:val="es-AR"/>
        </w:rPr>
        <w:t>value</w:t>
      </w:r>
      <w:proofErr w:type="spellEnd"/>
      <w:r w:rsidRPr="001F4EAC">
        <w:rPr>
          <w:sz w:val="24"/>
          <w:szCs w:val="24"/>
          <w:lang w:val="es-AR"/>
        </w:rPr>
        <w:t>) &amp; 0</w:t>
      </w:r>
      <w:proofErr w:type="gramStart"/>
      <w:r w:rsidRPr="001F4EAC">
        <w:rPr>
          <w:sz w:val="24"/>
          <w:szCs w:val="24"/>
          <w:lang w:val="es-AR"/>
        </w:rPr>
        <w:t xml:space="preserve">xFF;   </w:t>
      </w:r>
      <w:proofErr w:type="gramEnd"/>
      <w:r w:rsidRPr="001F4EAC">
        <w:rPr>
          <w:sz w:val="24"/>
          <w:szCs w:val="24"/>
          <w:lang w:val="es-AR"/>
        </w:rPr>
        <w:t>// Siguiente dígito</w:t>
      </w:r>
    </w:p>
    <w:p w14:paraId="7E6B76AC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PORTB = </w:t>
      </w:r>
      <w:proofErr w:type="spellStart"/>
      <w:r w:rsidRPr="001F4EAC">
        <w:rPr>
          <w:sz w:val="24"/>
          <w:szCs w:val="24"/>
          <w:lang w:val="es-AR"/>
        </w:rPr>
        <w:t>digit</w:t>
      </w:r>
      <w:proofErr w:type="spellEnd"/>
      <w:r w:rsidRPr="001F4EAC">
        <w:rPr>
          <w:sz w:val="24"/>
          <w:szCs w:val="24"/>
          <w:lang w:val="es-AR"/>
        </w:rPr>
        <w:t xml:space="preserve">; </w:t>
      </w:r>
    </w:p>
    <w:p w14:paraId="7BB4B2FF" w14:textId="6873600C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LATCH1 = 1; LATCH1 = </w:t>
      </w:r>
      <w:proofErr w:type="gramStart"/>
      <w:r w:rsidRPr="001F4EAC">
        <w:rPr>
          <w:sz w:val="24"/>
          <w:szCs w:val="24"/>
          <w:lang w:val="es-AR"/>
        </w:rPr>
        <w:t>0;  /</w:t>
      </w:r>
      <w:proofErr w:type="gramEnd"/>
      <w:r w:rsidRPr="001F4EAC">
        <w:rPr>
          <w:sz w:val="24"/>
          <w:szCs w:val="24"/>
          <w:lang w:val="es-AR"/>
        </w:rPr>
        <w:t xml:space="preserve">/ Activar el segundo </w:t>
      </w:r>
      <w:proofErr w:type="spellStart"/>
      <w:r w:rsidRPr="001F4EAC">
        <w:rPr>
          <w:sz w:val="24"/>
          <w:szCs w:val="24"/>
          <w:lang w:val="es-AR"/>
        </w:rPr>
        <w:t>latch</w:t>
      </w:r>
      <w:proofErr w:type="spellEnd"/>
      <w:r w:rsidRPr="001F4EAC">
        <w:rPr>
          <w:sz w:val="24"/>
          <w:szCs w:val="24"/>
          <w:lang w:val="es-AR"/>
        </w:rPr>
        <w:t xml:space="preserve"> </w:t>
      </w:r>
    </w:p>
    <w:p w14:paraId="5E43CD0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__</w:t>
      </w:r>
      <w:proofErr w:type="spellStart"/>
      <w:r w:rsidRPr="001F4EAC">
        <w:rPr>
          <w:sz w:val="24"/>
          <w:szCs w:val="24"/>
          <w:lang w:val="es-AR"/>
        </w:rPr>
        <w:t>delay_</w:t>
      </w:r>
      <w:proofErr w:type="gramStart"/>
      <w:r w:rsidRPr="001F4EAC">
        <w:rPr>
          <w:sz w:val="24"/>
          <w:szCs w:val="24"/>
          <w:lang w:val="es-AR"/>
        </w:rPr>
        <w:t>ms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1);  // Esperar para estabilidad</w:t>
      </w:r>
    </w:p>
    <w:p w14:paraId="6A1E8BFE" w14:textId="77777777" w:rsidR="001F4EAC" w:rsidRPr="00830AC2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830AC2">
        <w:rPr>
          <w:sz w:val="24"/>
          <w:szCs w:val="24"/>
          <w:lang w:val="es-AR"/>
        </w:rPr>
        <w:t>}</w:t>
      </w:r>
    </w:p>
    <w:p w14:paraId="30ED7D6B" w14:textId="77777777" w:rsidR="001F4EAC" w:rsidRPr="00830AC2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p w14:paraId="21F14C29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n-US"/>
        </w:rPr>
      </w:pPr>
      <w:r w:rsidRPr="001F4EAC">
        <w:rPr>
          <w:sz w:val="24"/>
          <w:szCs w:val="24"/>
          <w:lang w:val="en-US"/>
        </w:rPr>
        <w:t xml:space="preserve">// </w:t>
      </w:r>
      <w:proofErr w:type="spellStart"/>
      <w:r w:rsidRPr="001F4EAC">
        <w:rPr>
          <w:sz w:val="24"/>
          <w:szCs w:val="24"/>
          <w:lang w:val="en-US"/>
        </w:rPr>
        <w:t>Programa</w:t>
      </w:r>
      <w:proofErr w:type="spellEnd"/>
      <w:r w:rsidRPr="001F4EAC">
        <w:rPr>
          <w:sz w:val="24"/>
          <w:szCs w:val="24"/>
          <w:lang w:val="en-US"/>
        </w:rPr>
        <w:t xml:space="preserve"> principal</w:t>
      </w:r>
    </w:p>
    <w:p w14:paraId="41039603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n-US"/>
        </w:rPr>
      </w:pPr>
      <w:r w:rsidRPr="001F4EAC">
        <w:rPr>
          <w:sz w:val="24"/>
          <w:szCs w:val="24"/>
          <w:lang w:val="en-US"/>
        </w:rPr>
        <w:t xml:space="preserve">void </w:t>
      </w:r>
      <w:proofErr w:type="gramStart"/>
      <w:r w:rsidRPr="001F4EAC">
        <w:rPr>
          <w:sz w:val="24"/>
          <w:szCs w:val="24"/>
          <w:lang w:val="en-US"/>
        </w:rPr>
        <w:t>main(</w:t>
      </w:r>
      <w:proofErr w:type="gramEnd"/>
      <w:r w:rsidRPr="001F4EAC">
        <w:rPr>
          <w:sz w:val="24"/>
          <w:szCs w:val="24"/>
          <w:lang w:val="en-US"/>
        </w:rPr>
        <w:t>) {</w:t>
      </w:r>
    </w:p>
    <w:p w14:paraId="419ED81E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n-US"/>
        </w:rPr>
      </w:pPr>
      <w:r w:rsidRPr="001F4EAC">
        <w:rPr>
          <w:sz w:val="24"/>
          <w:szCs w:val="24"/>
          <w:lang w:val="en-US"/>
        </w:rPr>
        <w:t xml:space="preserve">    unsigned int </w:t>
      </w:r>
      <w:proofErr w:type="spellStart"/>
      <w:proofErr w:type="gramStart"/>
      <w:r w:rsidRPr="001F4EAC">
        <w:rPr>
          <w:sz w:val="24"/>
          <w:szCs w:val="24"/>
          <w:lang w:val="en-US"/>
        </w:rPr>
        <w:t>adcValue</w:t>
      </w:r>
      <w:proofErr w:type="spellEnd"/>
      <w:r w:rsidRPr="001F4EAC">
        <w:rPr>
          <w:sz w:val="24"/>
          <w:szCs w:val="24"/>
          <w:lang w:val="en-US"/>
        </w:rPr>
        <w:t>;</w:t>
      </w:r>
      <w:proofErr w:type="gramEnd"/>
    </w:p>
    <w:p w14:paraId="05D5C760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n-US"/>
        </w:rPr>
      </w:pPr>
      <w:r w:rsidRPr="001F4EAC">
        <w:rPr>
          <w:sz w:val="24"/>
          <w:szCs w:val="24"/>
          <w:lang w:val="en-US"/>
        </w:rPr>
        <w:t xml:space="preserve">    </w:t>
      </w:r>
    </w:p>
    <w:p w14:paraId="754E647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4EAC">
        <w:rPr>
          <w:sz w:val="24"/>
          <w:szCs w:val="24"/>
          <w:lang w:val="es-AR"/>
        </w:rPr>
        <w:t>initPorts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);    // Inicializar puertos</w:t>
      </w:r>
    </w:p>
    <w:p w14:paraId="5B7245E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proofErr w:type="gramStart"/>
      <w:r w:rsidRPr="001F4EAC">
        <w:rPr>
          <w:sz w:val="24"/>
          <w:szCs w:val="24"/>
          <w:lang w:val="es-AR"/>
        </w:rPr>
        <w:t>initADC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);      // Inicializar ADC</w:t>
      </w:r>
    </w:p>
    <w:p w14:paraId="49F1CDF2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</w:p>
    <w:p w14:paraId="5C769ADF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</w:t>
      </w:r>
      <w:proofErr w:type="spellStart"/>
      <w:proofErr w:type="gramStart"/>
      <w:r w:rsidRPr="001F4EAC">
        <w:rPr>
          <w:sz w:val="24"/>
          <w:szCs w:val="24"/>
          <w:lang w:val="es-AR"/>
        </w:rPr>
        <w:t>while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1) {</w:t>
      </w:r>
    </w:p>
    <w:p w14:paraId="4D2054AC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    </w:t>
      </w:r>
      <w:proofErr w:type="spellStart"/>
      <w:r w:rsidRPr="001F4EAC">
        <w:rPr>
          <w:sz w:val="24"/>
          <w:szCs w:val="24"/>
          <w:lang w:val="es-AR"/>
        </w:rPr>
        <w:t>adcValue</w:t>
      </w:r>
      <w:proofErr w:type="spellEnd"/>
      <w:r w:rsidRPr="001F4EAC">
        <w:rPr>
          <w:sz w:val="24"/>
          <w:szCs w:val="24"/>
          <w:lang w:val="es-AR"/>
        </w:rPr>
        <w:t xml:space="preserve"> = </w:t>
      </w:r>
      <w:proofErr w:type="spellStart"/>
      <w:proofErr w:type="gramStart"/>
      <w:r w:rsidRPr="001F4EAC">
        <w:rPr>
          <w:sz w:val="24"/>
          <w:szCs w:val="24"/>
          <w:lang w:val="es-AR"/>
        </w:rPr>
        <w:t>readADC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);        // Leer valor del ADC</w:t>
      </w:r>
    </w:p>
    <w:p w14:paraId="6C5D276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    </w:t>
      </w:r>
      <w:proofErr w:type="spellStart"/>
      <w:r w:rsidRPr="001F4EAC">
        <w:rPr>
          <w:sz w:val="24"/>
          <w:szCs w:val="24"/>
          <w:lang w:val="es-AR"/>
        </w:rPr>
        <w:t>updateDisplay</w:t>
      </w:r>
      <w:proofErr w:type="spellEnd"/>
      <w:r w:rsidRPr="001F4EAC">
        <w:rPr>
          <w:sz w:val="24"/>
          <w:szCs w:val="24"/>
          <w:lang w:val="es-AR"/>
        </w:rPr>
        <w:t>(</w:t>
      </w:r>
      <w:proofErr w:type="spellStart"/>
      <w:r w:rsidRPr="001F4EAC">
        <w:rPr>
          <w:sz w:val="24"/>
          <w:szCs w:val="24"/>
          <w:lang w:val="es-AR"/>
        </w:rPr>
        <w:t>adcValue</w:t>
      </w:r>
      <w:proofErr w:type="spellEnd"/>
      <w:proofErr w:type="gramStart"/>
      <w:r w:rsidRPr="001F4EAC">
        <w:rPr>
          <w:sz w:val="24"/>
          <w:szCs w:val="24"/>
          <w:lang w:val="es-AR"/>
        </w:rPr>
        <w:t xml:space="preserve">);   </w:t>
      </w:r>
      <w:proofErr w:type="gramEnd"/>
      <w:r w:rsidRPr="001F4EAC">
        <w:rPr>
          <w:sz w:val="24"/>
          <w:szCs w:val="24"/>
          <w:lang w:val="es-AR"/>
        </w:rPr>
        <w:t xml:space="preserve">  // Mostrar valor en los </w:t>
      </w:r>
      <w:proofErr w:type="spellStart"/>
      <w:r w:rsidRPr="001F4EAC">
        <w:rPr>
          <w:sz w:val="24"/>
          <w:szCs w:val="24"/>
          <w:lang w:val="es-AR"/>
        </w:rPr>
        <w:t>displays</w:t>
      </w:r>
      <w:proofErr w:type="spellEnd"/>
    </w:p>
    <w:p w14:paraId="4CBD3085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    __</w:t>
      </w:r>
      <w:proofErr w:type="spellStart"/>
      <w:r w:rsidRPr="001F4EAC">
        <w:rPr>
          <w:sz w:val="24"/>
          <w:szCs w:val="24"/>
          <w:lang w:val="es-AR"/>
        </w:rPr>
        <w:t>delay_</w:t>
      </w:r>
      <w:proofErr w:type="gramStart"/>
      <w:r w:rsidRPr="001F4EAC">
        <w:rPr>
          <w:sz w:val="24"/>
          <w:szCs w:val="24"/>
          <w:lang w:val="es-AR"/>
        </w:rPr>
        <w:t>ms</w:t>
      </w:r>
      <w:proofErr w:type="spellEnd"/>
      <w:r w:rsidRPr="001F4EAC">
        <w:rPr>
          <w:sz w:val="24"/>
          <w:szCs w:val="24"/>
          <w:lang w:val="es-AR"/>
        </w:rPr>
        <w:t>(</w:t>
      </w:r>
      <w:proofErr w:type="gramEnd"/>
      <w:r w:rsidRPr="001F4EAC">
        <w:rPr>
          <w:sz w:val="24"/>
          <w:szCs w:val="24"/>
          <w:lang w:val="es-AR"/>
        </w:rPr>
        <w:t>500);             // Esperar antes de la siguiente lectura</w:t>
      </w:r>
    </w:p>
    <w:p w14:paraId="10FB4EA3" w14:textId="77777777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 xml:space="preserve">    }</w:t>
      </w:r>
    </w:p>
    <w:p w14:paraId="653177E5" w14:textId="14048169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  <w:r w:rsidRPr="001F4EAC">
        <w:rPr>
          <w:sz w:val="24"/>
          <w:szCs w:val="24"/>
          <w:lang w:val="es-AR"/>
        </w:rPr>
        <w:t>}</w:t>
      </w:r>
    </w:p>
    <w:sectPr w:rsidR="001F4EAC" w:rsidRPr="001F4EAC" w:rsidSect="001C4153">
      <w:pgSz w:w="11906" w:h="16838" w:code="9"/>
      <w:pgMar w:top="720" w:right="734" w:bottom="288" w:left="720" w:header="720" w:footer="720" w:gutter="0"/>
      <w:pgBorders w:offsetFrom="page">
        <w:top w:val="single" w:sz="8" w:space="24" w:color="64B1BE" w:themeColor="accent1" w:themeShade="BF"/>
        <w:left w:val="single" w:sz="8" w:space="24" w:color="64B1BE" w:themeColor="accent1" w:themeShade="BF"/>
        <w:bottom w:val="single" w:sz="8" w:space="24" w:color="64B1BE" w:themeColor="accent1" w:themeShade="BF"/>
        <w:right w:val="single" w:sz="8" w:space="24" w:color="64B1BE" w:themeColor="accent1" w:themeShade="BF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436CD" w14:textId="77777777" w:rsidR="001037E2" w:rsidRDefault="001037E2" w:rsidP="00002BDA">
      <w:pPr>
        <w:spacing w:line="240" w:lineRule="auto"/>
      </w:pPr>
      <w:r>
        <w:separator/>
      </w:r>
    </w:p>
  </w:endnote>
  <w:endnote w:type="continuationSeparator" w:id="0">
    <w:p w14:paraId="5724ABCD" w14:textId="77777777" w:rsidR="001037E2" w:rsidRDefault="001037E2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F68F4" w14:textId="77777777" w:rsidR="001037E2" w:rsidRDefault="001037E2" w:rsidP="00002BDA">
      <w:pPr>
        <w:spacing w:line="240" w:lineRule="auto"/>
      </w:pPr>
      <w:r>
        <w:separator/>
      </w:r>
    </w:p>
  </w:footnote>
  <w:footnote w:type="continuationSeparator" w:id="0">
    <w:p w14:paraId="2911B90B" w14:textId="77777777" w:rsidR="001037E2" w:rsidRDefault="001037E2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4CD570F"/>
    <w:multiLevelType w:val="hybridMultilevel"/>
    <w:tmpl w:val="E9D65CB2"/>
    <w:lvl w:ilvl="0" w:tplc="549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2102"/>
    <w:multiLevelType w:val="hybridMultilevel"/>
    <w:tmpl w:val="FC002E58"/>
    <w:lvl w:ilvl="0" w:tplc="3E4AEA4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B984E6C"/>
    <w:multiLevelType w:val="hybridMultilevel"/>
    <w:tmpl w:val="96E07D80"/>
    <w:lvl w:ilvl="0" w:tplc="F58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47822611">
    <w:abstractNumId w:val="2"/>
  </w:num>
  <w:num w:numId="2" w16cid:durableId="389353213">
    <w:abstractNumId w:val="6"/>
  </w:num>
  <w:num w:numId="3" w16cid:durableId="301279927">
    <w:abstractNumId w:val="5"/>
  </w:num>
  <w:num w:numId="4" w16cid:durableId="652873820">
    <w:abstractNumId w:val="0"/>
  </w:num>
  <w:num w:numId="5" w16cid:durableId="207107789">
    <w:abstractNumId w:val="1"/>
  </w:num>
  <w:num w:numId="6" w16cid:durableId="330913549">
    <w:abstractNumId w:val="8"/>
  </w:num>
  <w:num w:numId="7" w16cid:durableId="15467591">
    <w:abstractNumId w:val="7"/>
  </w:num>
  <w:num w:numId="8" w16cid:durableId="1009407291">
    <w:abstractNumId w:val="4"/>
  </w:num>
  <w:num w:numId="9" w16cid:durableId="1256015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C"/>
    <w:rsid w:val="00002BDA"/>
    <w:rsid w:val="0006143D"/>
    <w:rsid w:val="00082D70"/>
    <w:rsid w:val="0008627F"/>
    <w:rsid w:val="000C1ABC"/>
    <w:rsid w:val="000E35E0"/>
    <w:rsid w:val="000E7447"/>
    <w:rsid w:val="000F0B4F"/>
    <w:rsid w:val="001037E2"/>
    <w:rsid w:val="00112A64"/>
    <w:rsid w:val="00114FEB"/>
    <w:rsid w:val="001B0B25"/>
    <w:rsid w:val="001C4153"/>
    <w:rsid w:val="001C5C9D"/>
    <w:rsid w:val="001E774B"/>
    <w:rsid w:val="001F4EAC"/>
    <w:rsid w:val="002663FD"/>
    <w:rsid w:val="00266998"/>
    <w:rsid w:val="002847DF"/>
    <w:rsid w:val="002A3681"/>
    <w:rsid w:val="002B6BDA"/>
    <w:rsid w:val="00340C75"/>
    <w:rsid w:val="003A0A69"/>
    <w:rsid w:val="003E6D64"/>
    <w:rsid w:val="003F21E4"/>
    <w:rsid w:val="00401209"/>
    <w:rsid w:val="0040236A"/>
    <w:rsid w:val="0041151A"/>
    <w:rsid w:val="00411750"/>
    <w:rsid w:val="00415B7C"/>
    <w:rsid w:val="00430D88"/>
    <w:rsid w:val="00432485"/>
    <w:rsid w:val="00437D3D"/>
    <w:rsid w:val="0046550F"/>
    <w:rsid w:val="004B1617"/>
    <w:rsid w:val="004C4588"/>
    <w:rsid w:val="00506D36"/>
    <w:rsid w:val="00543728"/>
    <w:rsid w:val="00545CD4"/>
    <w:rsid w:val="005B5474"/>
    <w:rsid w:val="005D49CA"/>
    <w:rsid w:val="005F2930"/>
    <w:rsid w:val="00637A18"/>
    <w:rsid w:val="00650758"/>
    <w:rsid w:val="006879BC"/>
    <w:rsid w:val="00691FA9"/>
    <w:rsid w:val="006B6DA6"/>
    <w:rsid w:val="006C2EF3"/>
    <w:rsid w:val="006E21D7"/>
    <w:rsid w:val="007466F4"/>
    <w:rsid w:val="00747FFA"/>
    <w:rsid w:val="00765191"/>
    <w:rsid w:val="0079004D"/>
    <w:rsid w:val="00830AC2"/>
    <w:rsid w:val="008413A3"/>
    <w:rsid w:val="00846FAC"/>
    <w:rsid w:val="00847C9D"/>
    <w:rsid w:val="00847EEF"/>
    <w:rsid w:val="00851431"/>
    <w:rsid w:val="008539E9"/>
    <w:rsid w:val="008609AE"/>
    <w:rsid w:val="0086291E"/>
    <w:rsid w:val="008B0C3C"/>
    <w:rsid w:val="008C7925"/>
    <w:rsid w:val="008F30EA"/>
    <w:rsid w:val="00913238"/>
    <w:rsid w:val="00936ACC"/>
    <w:rsid w:val="00951161"/>
    <w:rsid w:val="009576C4"/>
    <w:rsid w:val="00976215"/>
    <w:rsid w:val="009A60F0"/>
    <w:rsid w:val="009A7028"/>
    <w:rsid w:val="009B3077"/>
    <w:rsid w:val="009C4535"/>
    <w:rsid w:val="009C61A6"/>
    <w:rsid w:val="009E0FC2"/>
    <w:rsid w:val="009E3B96"/>
    <w:rsid w:val="00A152C8"/>
    <w:rsid w:val="00A635D5"/>
    <w:rsid w:val="00A82D03"/>
    <w:rsid w:val="00AD48B5"/>
    <w:rsid w:val="00AF4B79"/>
    <w:rsid w:val="00B13BCB"/>
    <w:rsid w:val="00B2034F"/>
    <w:rsid w:val="00B61DC4"/>
    <w:rsid w:val="00B72ED1"/>
    <w:rsid w:val="00B80EE9"/>
    <w:rsid w:val="00B90817"/>
    <w:rsid w:val="00BB0722"/>
    <w:rsid w:val="00C412FE"/>
    <w:rsid w:val="00C71F29"/>
    <w:rsid w:val="00C72B87"/>
    <w:rsid w:val="00C742E1"/>
    <w:rsid w:val="00C8183F"/>
    <w:rsid w:val="00C83E97"/>
    <w:rsid w:val="00CA3378"/>
    <w:rsid w:val="00CB16E8"/>
    <w:rsid w:val="00D00539"/>
    <w:rsid w:val="00D03CFE"/>
    <w:rsid w:val="00D136DC"/>
    <w:rsid w:val="00D35C64"/>
    <w:rsid w:val="00D37DFF"/>
    <w:rsid w:val="00D44BBF"/>
    <w:rsid w:val="00D82BEC"/>
    <w:rsid w:val="00DB6B7E"/>
    <w:rsid w:val="00E14AA7"/>
    <w:rsid w:val="00E3586C"/>
    <w:rsid w:val="00E50C0E"/>
    <w:rsid w:val="00E6525B"/>
    <w:rsid w:val="00E92385"/>
    <w:rsid w:val="00E93F11"/>
    <w:rsid w:val="00E970EA"/>
    <w:rsid w:val="00ED6E70"/>
    <w:rsid w:val="00EE11A9"/>
    <w:rsid w:val="00EF10F2"/>
    <w:rsid w:val="00F128EC"/>
    <w:rsid w:val="00F12B2B"/>
    <w:rsid w:val="00F205C4"/>
    <w:rsid w:val="00F24CA1"/>
    <w:rsid w:val="00F37634"/>
    <w:rsid w:val="00F41ACF"/>
    <w:rsid w:val="00F430A8"/>
    <w:rsid w:val="00F5689F"/>
    <w:rsid w:val="00F7064C"/>
    <w:rsid w:val="00F93BC9"/>
    <w:rsid w:val="00FA5C06"/>
    <w:rsid w:val="00FB4B76"/>
    <w:rsid w:val="00FB53EE"/>
    <w:rsid w:val="00FC44C1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5689F"/>
    <w:pPr>
      <w:ind w:left="14"/>
    </w:pPr>
  </w:style>
  <w:style w:type="paragraph" w:customStyle="1" w:styleId="Vietasdeaptitudes">
    <w:name w:val="Viñetas de aptitudes"/>
    <w:basedOn w:val="Aptitudesenvietas"/>
    <w:qFormat/>
    <w:rsid w:val="00F5689F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D3D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ES%7bA40F86C7-2283-4D28-84BE-42717DA99FBA%7d\%7b16E01CD3-D07A-406C-BB76-AEF0AEC051B3%7dtf56093610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{16E01CD3-D07A-406C-BB76-AEF0AEC051B3}tf56093610_win32</Template>
  <TotalTime>0</TotalTime>
  <Pages>8</Pages>
  <Words>1499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2024-09-12T18:55:00Z</dcterms:created>
  <dcterms:modified xsi:type="dcterms:W3CDTF">2024-09-12T22:14:00Z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