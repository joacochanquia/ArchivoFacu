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Y="97"/>
        <w:tblW w:w="5000" w:type="pct"/>
        <w:tblLook w:val="0600" w:firstRow="0" w:lastRow="0" w:firstColumn="0" w:lastColumn="0" w:noHBand="1" w:noVBand="1"/>
      </w:tblPr>
      <w:tblGrid>
        <w:gridCol w:w="5965"/>
        <w:gridCol w:w="802"/>
        <w:gridCol w:w="250"/>
        <w:gridCol w:w="3651"/>
      </w:tblGrid>
      <w:tr w:rsidR="0027442C" w:rsidRPr="00DB6B7E" w14:paraId="5344A11A" w14:textId="77777777" w:rsidTr="0027442C">
        <w:trPr>
          <w:trHeight w:val="1728"/>
        </w:trPr>
        <w:tc>
          <w:tcPr>
            <w:tcW w:w="3172" w:type="pct"/>
            <w:gridSpan w:val="2"/>
          </w:tcPr>
          <w:p w14:paraId="526AC9D7" w14:textId="77777777" w:rsidR="0027442C" w:rsidRPr="0027442C" w:rsidRDefault="0027442C" w:rsidP="0027442C">
            <w:pPr>
              <w:pStyle w:val="Ttulo"/>
              <w:rPr>
                <w:noProof/>
                <w:sz w:val="60"/>
                <w:szCs w:val="60"/>
              </w:rPr>
            </w:pPr>
            <w:r w:rsidRPr="0027442C">
              <w:rPr>
                <w:noProof/>
                <w:sz w:val="60"/>
                <w:szCs w:val="60"/>
              </w:rPr>
              <w:t>Informe de trabajo</w:t>
            </w:r>
          </w:p>
          <w:p w14:paraId="65CE15E5" w14:textId="1A746497" w:rsidR="0027442C" w:rsidRPr="008F4DCC" w:rsidRDefault="0027442C" w:rsidP="0027442C">
            <w:pPr>
              <w:pStyle w:val="Subttulo"/>
              <w:rPr>
                <w:noProof/>
                <w:color w:val="64B1BE" w:themeColor="accent1" w:themeShade="BF"/>
                <w:szCs w:val="40"/>
              </w:rPr>
            </w:pPr>
            <w:r w:rsidRPr="008F4DCC">
              <w:rPr>
                <w:noProof/>
                <w:color w:val="64B1BE" w:themeColor="accent1" w:themeShade="BF"/>
                <w:szCs w:val="40"/>
              </w:rPr>
              <w:t xml:space="preserve">Resolución de un circuito con fuentes de tensión continua en </w:t>
            </w:r>
            <w:r w:rsidR="00BE4337">
              <w:rPr>
                <w:noProof/>
                <w:color w:val="64B1BE" w:themeColor="accent1" w:themeShade="BF"/>
                <w:szCs w:val="40"/>
              </w:rPr>
              <w:t>estado transitorio</w:t>
            </w:r>
            <w:r w:rsidR="00350BF3">
              <w:rPr>
                <w:noProof/>
                <w:color w:val="64B1BE" w:themeColor="accent1" w:themeShade="BF"/>
                <w:szCs w:val="40"/>
              </w:rPr>
              <w:t>.</w:t>
            </w:r>
          </w:p>
          <w:p w14:paraId="2E2AD566" w14:textId="77777777" w:rsidR="0027442C" w:rsidRPr="00EE11A9" w:rsidRDefault="0027442C" w:rsidP="0027442C"/>
        </w:tc>
        <w:tc>
          <w:tcPr>
            <w:tcW w:w="117" w:type="pct"/>
          </w:tcPr>
          <w:p w14:paraId="3C49706A" w14:textId="77777777" w:rsidR="0027442C" w:rsidRPr="00DB6B7E" w:rsidRDefault="0027442C" w:rsidP="0027442C">
            <w:pPr>
              <w:rPr>
                <w:noProof/>
              </w:rPr>
            </w:pPr>
          </w:p>
        </w:tc>
        <w:tc>
          <w:tcPr>
            <w:tcW w:w="1711" w:type="pct"/>
            <w:vMerge w:val="restart"/>
            <w:vAlign w:val="bottom"/>
          </w:tcPr>
          <w:p w14:paraId="686A5B7C" w14:textId="77777777" w:rsidR="0027442C" w:rsidRPr="0027442C" w:rsidRDefault="0027442C" w:rsidP="0027442C">
            <w:pPr>
              <w:pStyle w:val="Informacindecontactodecuerpo"/>
              <w:ind w:left="0"/>
              <w:rPr>
                <w:noProof/>
                <w:sz w:val="140"/>
                <w:szCs w:val="140"/>
                <w:lang w:val="en-US"/>
              </w:rPr>
            </w:pPr>
            <w:r w:rsidRPr="00E970EA">
              <w:rPr>
                <w:noProof/>
                <w:color w:val="64B1BE" w:themeColor="accent1" w:themeShade="BF"/>
                <w:sz w:val="144"/>
                <w:szCs w:val="144"/>
                <w:lang w:val="es-AR"/>
              </w:rPr>
              <w:t xml:space="preserve"> </w:t>
            </w:r>
            <w:r w:rsidRPr="0027442C">
              <w:rPr>
                <w:noProof/>
                <w:color w:val="64B1BE" w:themeColor="accent1" w:themeShade="BF"/>
                <w:sz w:val="140"/>
                <w:szCs w:val="140"/>
                <w:lang w:val="es-AR"/>
              </w:rPr>
              <w:t>G10</w:t>
            </w:r>
          </w:p>
        </w:tc>
      </w:tr>
      <w:tr w:rsidR="0027442C" w:rsidRPr="00DB6B7E" w14:paraId="4B10D173" w14:textId="77777777" w:rsidTr="0027442C">
        <w:trPr>
          <w:trHeight w:val="115"/>
        </w:trPr>
        <w:tc>
          <w:tcPr>
            <w:tcW w:w="3172" w:type="pct"/>
            <w:gridSpan w:val="2"/>
            <w:shd w:val="clear" w:color="auto" w:fill="auto"/>
            <w:tcMar>
              <w:left w:w="115" w:type="dxa"/>
              <w:right w:w="115" w:type="dxa"/>
            </w:tcMar>
          </w:tcPr>
          <w:p w14:paraId="0AE5425B" w14:textId="77777777" w:rsidR="0027442C" w:rsidRPr="00DB6B7E" w:rsidRDefault="00000000" w:rsidP="0027442C">
            <w:pPr>
              <w:spacing w:line="240" w:lineRule="auto"/>
              <w:rPr>
                <w:noProof/>
                <w:sz w:val="10"/>
                <w:szCs w:val="10"/>
              </w:rPr>
            </w:pPr>
            <w:r>
              <w:rPr>
                <w:noProof/>
              </w:rPr>
              <w:pict w14:anchorId="0F59D042">
                <v:shapetype id="_x0000_t202" coordsize="21600,21600" o:spt="202" path="m,l,21600r21600,l21600,xe">
                  <v:stroke joinstyle="miter"/>
                  <v:path gradientshapeok="t" o:connecttype="rect"/>
                </v:shapetype>
                <v:shape id="_x0000_s2090" type="#_x0000_t202" style="position:absolute;margin-left:-5.5pt;margin-top:15.6pt;width:324.5pt;height:95.25pt;z-index:251654144;visibility:visible;mso-height-percent:0;mso-wrap-distance-left:9pt;mso-wrap-distance-top:3.6pt;mso-wrap-distance-right:9pt;mso-wrap-distance-bottom:3.6pt;mso-position-horizontal:absolute;mso-position-horizontal-relative:text;mso-position-vertical:absolute;mso-position-vertical-relative:page;mso-height-percent:0;mso-width-relative:margin;mso-height-relative:margin;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" filled="f" stroked="f">
                  <v:textbox style="mso-next-textbox:#_x0000_s2090;mso-fit-shape-to-text:t">
                    <w:txbxContent>
                      <w:p w14:paraId="13705EA0" w14:textId="195A20B8" w:rsidR="0027442C" w:rsidRPr="00EE11A9" w:rsidRDefault="0027442C" w:rsidP="0027442C">
                        <w:pPr>
                          <w:rPr>
                            <w:sz w:val="28"/>
                            <w:szCs w:val="28"/>
                            <w:lang w:val="es-AR"/>
                          </w:rPr>
                        </w:pPr>
                        <w:r w:rsidRPr="00EE11A9">
                          <w:rPr>
                            <w:sz w:val="28"/>
                            <w:szCs w:val="28"/>
                            <w:lang w:val="es-AR"/>
                          </w:rPr>
                          <w:t>Facultad de Ingeniería</w:t>
                        </w:r>
                        <w:r w:rsidR="001D7DC8">
                          <w:rPr>
                            <w:sz w:val="28"/>
                            <w:szCs w:val="28"/>
                            <w:lang w:val="es-AR"/>
                          </w:rPr>
                          <w:t xml:space="preserve"> UNLP</w:t>
                        </w:r>
                      </w:p>
                      <w:p w14:paraId="58EACFA1" w14:textId="0FA94773" w:rsidR="0027442C" w:rsidRDefault="0027442C" w:rsidP="0027442C">
                        <w:pPr>
                          <w:rPr>
                            <w:sz w:val="28"/>
                            <w:szCs w:val="28"/>
                            <w:lang w:val="es-AR"/>
                          </w:rPr>
                        </w:pPr>
                        <w:r w:rsidRPr="00EE11A9">
                          <w:rPr>
                            <w:sz w:val="28"/>
                            <w:szCs w:val="28"/>
                            <w:lang w:val="es-AR"/>
                          </w:rPr>
                          <w:t>Física I</w:t>
                        </w:r>
                        <w:r>
                          <w:rPr>
                            <w:sz w:val="28"/>
                            <w:szCs w:val="28"/>
                            <w:lang w:val="es-AR"/>
                          </w:rPr>
                          <w:t>I</w:t>
                        </w:r>
                        <w:r w:rsidRPr="00EE11A9">
                          <w:rPr>
                            <w:sz w:val="28"/>
                            <w:szCs w:val="28"/>
                            <w:lang w:val="es-AR"/>
                          </w:rPr>
                          <w:t xml:space="preserve"> – Comisión </w:t>
                        </w:r>
                        <w:r>
                          <w:rPr>
                            <w:sz w:val="28"/>
                            <w:szCs w:val="28"/>
                            <w:lang w:val="es-AR"/>
                          </w:rPr>
                          <w:t>G26</w:t>
                        </w:r>
                      </w:p>
                      <w:p w14:paraId="6C26AF50" w14:textId="430C0D81" w:rsidR="0027442C" w:rsidRPr="00EE11A9" w:rsidRDefault="0027442C" w:rsidP="0027442C">
                        <w:pPr>
                          <w:rPr>
                            <w:sz w:val="28"/>
                            <w:szCs w:val="28"/>
                            <w:lang w:val="es-AR"/>
                          </w:rPr>
                        </w:pPr>
                        <w:r>
                          <w:rPr>
                            <w:sz w:val="28"/>
                            <w:szCs w:val="28"/>
                            <w:lang w:val="es-AR"/>
                          </w:rPr>
                          <w:t>Curso 2022 Segundo Cuatrimestre</w:t>
                        </w:r>
                      </w:p>
                    </w:txbxContent>
                  </v:textbox>
                  <w10:wrap type="through" anchory="page"/>
                </v:shape>
              </w:pict>
            </w:r>
            <w:r>
              <w:pict w14:anchorId="09D9C6E5">
                <v:line id="Línea 25" o:spid="_x0000_s2105" alt="&quot;&quot;" style="visibility:visible;mso-wrap-style:square;mso-left-percent:-10001;mso-top-percent:-10001;mso-position-horizontal:absolute;mso-position-horizontal-relative:char;mso-position-vertical:absolute;mso-position-vertical-relative:line;mso-left-percent:-10001;mso-top-percent:-10001" from="0,0" to="304.55pt,0" strokecolor="#231f20" strokeweight="5pt">
                  <o:lock v:ext="edit" shapetype="f"/>
                  <w10:wrap type="none"/>
                  <w10:anchorlock/>
                </v:line>
              </w:pict>
            </w:r>
          </w:p>
        </w:tc>
        <w:tc>
          <w:tcPr>
            <w:tcW w:w="117" w:type="pct"/>
            <w:shd w:val="clear" w:color="auto" w:fill="auto"/>
          </w:tcPr>
          <w:p w14:paraId="182F63B8" w14:textId="77777777" w:rsidR="0027442C" w:rsidRPr="00DB6B7E" w:rsidRDefault="0027442C" w:rsidP="0027442C">
            <w:pPr>
              <w:spacing w:line="240" w:lineRule="auto"/>
              <w:rPr>
                <w:noProof/>
                <w:sz w:val="8"/>
                <w:szCs w:val="8"/>
              </w:rPr>
            </w:pPr>
          </w:p>
        </w:tc>
        <w:tc>
          <w:tcPr>
            <w:tcW w:w="1711" w:type="pct"/>
            <w:vMerge/>
            <w:shd w:val="clear" w:color="auto" w:fill="auto"/>
          </w:tcPr>
          <w:p w14:paraId="6D114855" w14:textId="77777777" w:rsidR="0027442C" w:rsidRPr="00DB6B7E" w:rsidRDefault="0027442C" w:rsidP="0027442C">
            <w:pPr>
              <w:spacing w:line="240" w:lineRule="auto"/>
              <w:rPr>
                <w:noProof/>
                <w:sz w:val="8"/>
                <w:szCs w:val="8"/>
              </w:rPr>
            </w:pPr>
          </w:p>
        </w:tc>
      </w:tr>
      <w:tr w:rsidR="0027442C" w:rsidRPr="00DB6B7E" w14:paraId="151AAD5F" w14:textId="77777777" w:rsidTr="00E46B1B">
        <w:trPr>
          <w:trHeight w:val="1074"/>
        </w:trPr>
        <w:tc>
          <w:tcPr>
            <w:tcW w:w="3172" w:type="pct"/>
            <w:gridSpan w:val="2"/>
          </w:tcPr>
          <w:p w14:paraId="5F400A42" w14:textId="5451020C" w:rsidR="0027442C" w:rsidRPr="00DB6B7E" w:rsidRDefault="0027442C" w:rsidP="0027442C">
            <w:pPr>
              <w:rPr>
                <w:noProof/>
              </w:rPr>
            </w:pPr>
          </w:p>
        </w:tc>
        <w:tc>
          <w:tcPr>
            <w:tcW w:w="117" w:type="pct"/>
          </w:tcPr>
          <w:p w14:paraId="36D66BE1" w14:textId="77777777" w:rsidR="0027442C" w:rsidRPr="00DB6B7E" w:rsidRDefault="0027442C" w:rsidP="0027442C">
            <w:pPr>
              <w:rPr>
                <w:noProof/>
              </w:rPr>
            </w:pPr>
          </w:p>
        </w:tc>
        <w:tc>
          <w:tcPr>
            <w:tcW w:w="1711" w:type="pct"/>
          </w:tcPr>
          <w:p w14:paraId="5AF571C6" w14:textId="2496693E" w:rsidR="0027442C" w:rsidRPr="00DB6B7E" w:rsidRDefault="0027442C" w:rsidP="0027442C">
            <w:pPr>
              <w:rPr>
                <w:noProof/>
              </w:rPr>
            </w:pPr>
          </w:p>
        </w:tc>
      </w:tr>
      <w:tr w:rsidR="0027442C" w:rsidRPr="00DB6B7E" w14:paraId="703E0C85" w14:textId="77777777" w:rsidTr="00E46B1B">
        <w:trPr>
          <w:trHeight w:val="68"/>
        </w:trPr>
        <w:tc>
          <w:tcPr>
            <w:tcW w:w="3172" w:type="pct"/>
            <w:gridSpan w:val="2"/>
          </w:tcPr>
          <w:p w14:paraId="3B79D354" w14:textId="432BEFF3" w:rsidR="0027442C" w:rsidRPr="00DB6B7E" w:rsidRDefault="0027442C" w:rsidP="0027442C">
            <w:pPr>
              <w:spacing w:line="240" w:lineRule="auto"/>
              <w:rPr>
                <w:noProof/>
                <w:sz w:val="10"/>
                <w:szCs w:val="10"/>
              </w:rPr>
            </w:pPr>
            <w:bookmarkStart w:id="0" w:name="_Hlk41255654"/>
          </w:p>
        </w:tc>
        <w:tc>
          <w:tcPr>
            <w:tcW w:w="117" w:type="pct"/>
          </w:tcPr>
          <w:p w14:paraId="4BAD11BC" w14:textId="77777777" w:rsidR="0027442C" w:rsidRPr="00DB6B7E" w:rsidRDefault="0027442C" w:rsidP="0027442C">
            <w:pPr>
              <w:spacing w:line="240" w:lineRule="auto"/>
              <w:rPr>
                <w:noProof/>
                <w:sz w:val="8"/>
                <w:szCs w:val="8"/>
              </w:rPr>
            </w:pPr>
          </w:p>
        </w:tc>
        <w:tc>
          <w:tcPr>
            <w:tcW w:w="1711" w:type="pct"/>
          </w:tcPr>
          <w:p w14:paraId="498E396E" w14:textId="423197E0" w:rsidR="0027442C" w:rsidRPr="00DB6B7E" w:rsidRDefault="0027442C" w:rsidP="0027442C">
            <w:pPr>
              <w:spacing w:line="240" w:lineRule="auto"/>
              <w:rPr>
                <w:noProof/>
                <w:sz w:val="8"/>
                <w:szCs w:val="8"/>
              </w:rPr>
            </w:pPr>
          </w:p>
        </w:tc>
      </w:tr>
      <w:bookmarkEnd w:id="0"/>
      <w:tr w:rsidR="0027442C" w:rsidRPr="00DB6B7E" w14:paraId="3F8CD3D7" w14:textId="77777777" w:rsidTr="003A0A67">
        <w:trPr>
          <w:trHeight w:val="68"/>
        </w:trPr>
        <w:tc>
          <w:tcPr>
            <w:tcW w:w="2796" w:type="pct"/>
          </w:tcPr>
          <w:p w14:paraId="1773492C" w14:textId="6E40EAAF" w:rsidR="0027442C" w:rsidRPr="00DB6B7E" w:rsidRDefault="0027442C" w:rsidP="0027442C">
            <w:pPr>
              <w:rPr>
                <w:noProof/>
              </w:rPr>
            </w:pPr>
          </w:p>
        </w:tc>
        <w:tc>
          <w:tcPr>
            <w:tcW w:w="376" w:type="pct"/>
          </w:tcPr>
          <w:p w14:paraId="3CCAE464" w14:textId="77777777" w:rsidR="0027442C" w:rsidRPr="00DB6B7E" w:rsidRDefault="0027442C" w:rsidP="0027442C">
            <w:pPr>
              <w:rPr>
                <w:noProof/>
              </w:rPr>
            </w:pPr>
          </w:p>
        </w:tc>
        <w:tc>
          <w:tcPr>
            <w:tcW w:w="1828" w:type="pct"/>
            <w:gridSpan w:val="2"/>
          </w:tcPr>
          <w:p w14:paraId="4EA8AE23" w14:textId="7FFD5841" w:rsidR="0027442C" w:rsidRDefault="0027442C" w:rsidP="0027442C">
            <w:pPr>
              <w:jc w:val="right"/>
              <w:rPr>
                <w:noProof/>
              </w:rPr>
            </w:pPr>
            <w:r>
              <w:rPr>
                <w:noProof/>
              </w:rPr>
              <w:t xml:space="preserve">        </w:t>
            </w:r>
          </w:p>
          <w:p w14:paraId="382D5E71" w14:textId="77777777" w:rsidR="0027442C" w:rsidRPr="00DB6B7E" w:rsidRDefault="0027442C" w:rsidP="0027442C">
            <w:pPr>
              <w:jc w:val="right"/>
              <w:rPr>
                <w:noProof/>
              </w:rPr>
            </w:pPr>
          </w:p>
        </w:tc>
      </w:tr>
      <w:tr w:rsidR="0027442C" w:rsidRPr="008B0C3C" w14:paraId="5D0B14BA" w14:textId="77777777" w:rsidTr="0027442C">
        <w:tc>
          <w:tcPr>
            <w:tcW w:w="3172" w:type="pct"/>
            <w:gridSpan w:val="2"/>
          </w:tcPr>
          <w:p w14:paraId="76AB1F5B" w14:textId="4B78206D" w:rsidR="0027442C" w:rsidRPr="003A0A67" w:rsidRDefault="00000000" w:rsidP="00BE4337">
            <w:pPr>
              <w:spacing w:line="360" w:lineRule="auto"/>
              <w:rPr>
                <w:noProof/>
                <w:sz w:val="32"/>
                <w:szCs w:val="32"/>
              </w:rPr>
            </w:pPr>
            <w:r>
              <w:rPr>
                <w:noProof/>
              </w:rPr>
              <w:pict w14:anchorId="77011F0A">
                <v:shapetype id="_x0000_t32" coordsize="21600,21600" o:spt="32" o:oned="t" path="m,l21600,21600e" filled="f">
                  <v:path arrowok="t" fillok="f" o:connecttype="none"/>
                  <o:lock v:ext="edit" shapetype="t"/>
                </v:shapetype>
                <v:shape id="_x0000_s2093" type="#_x0000_t32" style="position:absolute;margin-left:6.35pt;margin-top:16.9pt;width:304.55pt;height:0;z-index:25166028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00]" strokeweight="3pt">
                  <v:shadow color="#868686"/>
                </v:shape>
              </w:pict>
            </w:r>
          </w:p>
        </w:tc>
        <w:tc>
          <w:tcPr>
            <w:tcW w:w="117" w:type="pct"/>
          </w:tcPr>
          <w:p w14:paraId="1DDEECDB" w14:textId="77777777" w:rsidR="0027442C" w:rsidRPr="00DB6B7E" w:rsidRDefault="0027442C" w:rsidP="0027442C">
            <w:pPr>
              <w:rPr>
                <w:noProof/>
              </w:rPr>
            </w:pPr>
          </w:p>
        </w:tc>
        <w:tc>
          <w:tcPr>
            <w:tcW w:w="1711" w:type="pct"/>
          </w:tcPr>
          <w:p w14:paraId="0C315EB6" w14:textId="352FBBE3" w:rsidR="0027442C" w:rsidRPr="008B0C3C" w:rsidRDefault="00000000" w:rsidP="0027442C">
            <w:pPr>
              <w:pStyle w:val="Informacindecontactodecuerpo"/>
              <w:rPr>
                <w:noProof/>
                <w:lang w:val="en-US"/>
              </w:rPr>
            </w:pPr>
            <w:r>
              <w:rPr>
                <w:noProof/>
              </w:rPr>
              <w:pict w14:anchorId="5FC36ADA">
                <v:shape id="_x0000_s2095" type="#_x0000_t32" style="position:absolute;left:0;text-align:left;margin-left:-2.85pt;margin-top:17.5pt;width:157.2pt;height:0;z-index:25166131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00]" strokeweight="3pt">
                  <v:shadow color="#868686"/>
                </v:shape>
              </w:pict>
            </w:r>
            <w:r>
              <w:rPr>
                <w:noProof/>
              </w:rPr>
              <w:pict w14:anchorId="480F5652">
                <v:shape id="_x0000_s2086" type="#_x0000_t202" style="position:absolute;left:0;text-align:left;margin-left:-5.4pt;margin-top:6.35pt;width:153.6pt;height:22.0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" filled="f" stroked="f">
                  <v:textbox style="mso-next-textbox:#_x0000_s2086;mso-fit-shape-to-text:t">
                    <w:txbxContent>
                      <w:p w14:paraId="432C3379" w14:textId="4E40BDE1" w:rsidR="0027442C" w:rsidRPr="00F24CA1" w:rsidRDefault="0027442C" w:rsidP="0027442C">
                        <w:pPr>
                          <w:rPr>
                            <w:sz w:val="48"/>
                            <w:szCs w:val="48"/>
                            <w:lang w:val="es-AR"/>
                          </w:rPr>
                        </w:pPr>
                      </w:p>
                    </w:txbxContent>
                  </v:textbox>
                  <w10:wrap type="square" anchory="page"/>
                </v:shape>
              </w:pict>
            </w:r>
            <w:r w:rsidR="0027442C" w:rsidRPr="008B0C3C">
              <w:rPr>
                <w:noProof/>
                <w:lang w:val="en-US" w:bidi="es-ES"/>
              </w:rPr>
              <w:t xml:space="preserve"> </w:t>
            </w:r>
          </w:p>
        </w:tc>
      </w:tr>
      <w:tr w:rsidR="0027442C" w:rsidRPr="002A3681" w14:paraId="3B3FEF4A" w14:textId="77777777" w:rsidTr="0027442C">
        <w:tc>
          <w:tcPr>
            <w:tcW w:w="3172" w:type="pct"/>
            <w:gridSpan w:val="2"/>
          </w:tcPr>
          <w:p w14:paraId="0D270EA5" w14:textId="2D98B634" w:rsidR="0027442C" w:rsidRPr="002A3681" w:rsidRDefault="00E46B1B" w:rsidP="0027442C">
            <w:pPr>
              <w:pStyle w:val="Prrafodelista"/>
              <w:numPr>
                <w:ilvl w:val="0"/>
                <w:numId w:val="7"/>
              </w:numPr>
              <w:spacing w:line="360" w:lineRule="auto"/>
              <w:rPr>
                <w:noProof/>
                <w:sz w:val="44"/>
                <w:szCs w:val="44"/>
              </w:rPr>
            </w:pPr>
            <w:r>
              <w:rPr>
                <w:noProof/>
                <w:sz w:val="44"/>
                <w:szCs w:val="44"/>
              </w:rPr>
              <w:t>Joaquín Chanquía</w:t>
            </w:r>
          </w:p>
          <w:p w14:paraId="2E699913" w14:textId="23E3775E" w:rsidR="0027442C" w:rsidRPr="00B61DC4" w:rsidRDefault="0027442C" w:rsidP="0027442C">
            <w:pPr>
              <w:pStyle w:val="Prrafodelista"/>
              <w:spacing w:line="360" w:lineRule="auto"/>
              <w:ind w:left="720"/>
              <w:rPr>
                <w:noProof/>
                <w:sz w:val="32"/>
                <w:szCs w:val="32"/>
              </w:rPr>
            </w:pPr>
            <w:r>
              <w:rPr>
                <w:noProof/>
                <w:sz w:val="32"/>
                <w:szCs w:val="32"/>
              </w:rPr>
              <w:t>Ing. En Computación</w:t>
            </w:r>
          </w:p>
        </w:tc>
        <w:tc>
          <w:tcPr>
            <w:tcW w:w="117" w:type="pct"/>
          </w:tcPr>
          <w:p w14:paraId="24222C2B" w14:textId="77777777" w:rsidR="0027442C" w:rsidRPr="00DB6B7E" w:rsidRDefault="0027442C" w:rsidP="0027442C">
            <w:pPr>
              <w:rPr>
                <w:noProof/>
              </w:rPr>
            </w:pPr>
          </w:p>
        </w:tc>
        <w:tc>
          <w:tcPr>
            <w:tcW w:w="1711" w:type="pct"/>
          </w:tcPr>
          <w:p w14:paraId="4E054549" w14:textId="31E9A490" w:rsidR="0027442C" w:rsidRPr="002A3681" w:rsidRDefault="00000000" w:rsidP="0027442C">
            <w:pPr>
              <w:pStyle w:val="Informacindecontactodecuerpo"/>
              <w:rPr>
                <w:noProof/>
              </w:rPr>
            </w:pPr>
            <w:r>
              <w:rPr>
                <w:noProof/>
              </w:rPr>
              <w:pict w14:anchorId="0F6F7137">
                <v:shape id="_x0000_s2087" type="#_x0000_t202" style="position:absolute;left:0;text-align:left;margin-left:-5.35pt;margin-top:6.25pt;width:153.6pt;height:22.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" filled="f" stroked="f">
                  <v:textbox style="mso-next-textbox:#_x0000_s2087;mso-fit-shape-to-text:t">
                    <w:txbxContent>
                      <w:p w14:paraId="11BF7696" w14:textId="77777777" w:rsidR="0027442C" w:rsidRPr="00F24CA1" w:rsidRDefault="0027442C" w:rsidP="0027442C">
                        <w:pPr>
                          <w:rPr>
                            <w:sz w:val="48"/>
                            <w:szCs w:val="48"/>
                            <w:lang w:val="es-AR"/>
                          </w:rPr>
                        </w:pPr>
                        <w:r w:rsidRPr="00F24CA1">
                          <w:rPr>
                            <w:sz w:val="48"/>
                            <w:szCs w:val="48"/>
                            <w:lang w:val="es-AR"/>
                          </w:rPr>
                          <w:t>028</w:t>
                        </w:r>
                        <w:r>
                          <w:rPr>
                            <w:sz w:val="48"/>
                            <w:szCs w:val="48"/>
                            <w:lang w:val="es-AR"/>
                          </w:rPr>
                          <w:t>87/7</w:t>
                        </w:r>
                      </w:p>
                    </w:txbxContent>
                  </v:textbox>
                  <w10:wrap anchory="page"/>
                </v:shape>
              </w:pict>
            </w:r>
          </w:p>
        </w:tc>
      </w:tr>
      <w:tr w:rsidR="0027442C" w:rsidRPr="008B0C3C" w14:paraId="4B5B1E5D" w14:textId="77777777" w:rsidTr="0027442C">
        <w:tc>
          <w:tcPr>
            <w:tcW w:w="3172" w:type="pct"/>
            <w:gridSpan w:val="2"/>
          </w:tcPr>
          <w:p w14:paraId="1ECBC7B2" w14:textId="6A2DD52F" w:rsidR="0027442C" w:rsidRDefault="0027442C" w:rsidP="0027442C">
            <w:pPr>
              <w:pStyle w:val="Prrafodelista"/>
              <w:numPr>
                <w:ilvl w:val="0"/>
                <w:numId w:val="7"/>
              </w:numPr>
              <w:spacing w:line="360" w:lineRule="auto"/>
              <w:rPr>
                <w:noProof/>
                <w:sz w:val="44"/>
                <w:szCs w:val="44"/>
              </w:rPr>
            </w:pPr>
            <w:r w:rsidRPr="00F24CA1">
              <w:rPr>
                <w:noProof/>
                <w:sz w:val="44"/>
                <w:szCs w:val="44"/>
              </w:rPr>
              <w:t>M</w:t>
            </w:r>
            <w:r w:rsidR="00F45C9E">
              <w:rPr>
                <w:noProof/>
                <w:sz w:val="44"/>
                <w:szCs w:val="44"/>
              </w:rPr>
              <w:t>elina Caciani Toniolo</w:t>
            </w:r>
          </w:p>
          <w:p w14:paraId="0AB8BB07" w14:textId="4E89F739" w:rsidR="0027442C" w:rsidRPr="00B61DC4" w:rsidRDefault="00F45C9E" w:rsidP="0027442C">
            <w:pPr>
              <w:pStyle w:val="Prrafodelista"/>
              <w:spacing w:line="360" w:lineRule="auto"/>
              <w:ind w:left="720"/>
              <w:rPr>
                <w:noProof/>
                <w:sz w:val="32"/>
                <w:szCs w:val="32"/>
              </w:rPr>
            </w:pPr>
            <w:r>
              <w:rPr>
                <w:noProof/>
                <w:sz w:val="32"/>
                <w:szCs w:val="32"/>
              </w:rPr>
              <w:t>Ing. En Computación</w:t>
            </w:r>
          </w:p>
        </w:tc>
        <w:tc>
          <w:tcPr>
            <w:tcW w:w="117" w:type="pct"/>
          </w:tcPr>
          <w:p w14:paraId="6BEBBA55" w14:textId="77777777" w:rsidR="0027442C" w:rsidRPr="00DB6B7E" w:rsidRDefault="0027442C" w:rsidP="0027442C">
            <w:pPr>
              <w:rPr>
                <w:noProof/>
              </w:rPr>
            </w:pPr>
          </w:p>
        </w:tc>
        <w:tc>
          <w:tcPr>
            <w:tcW w:w="1711" w:type="pct"/>
          </w:tcPr>
          <w:p w14:paraId="4D5830F6" w14:textId="77777777" w:rsidR="0027442C" w:rsidRPr="008B0C3C" w:rsidRDefault="00000000" w:rsidP="0027442C">
            <w:pPr>
              <w:pStyle w:val="Informacindecontactodecuerpo"/>
              <w:rPr>
                <w:noProof/>
                <w:lang w:val="en-US"/>
              </w:rPr>
            </w:pPr>
            <w:r>
              <w:rPr>
                <w:noProof/>
              </w:rPr>
              <w:pict w14:anchorId="41571443">
                <v:shape id="_x0000_s2088" type="#_x0000_t202" style="position:absolute;left:0;text-align:left;margin-left:-5.4pt;margin-top:6.35pt;width:153.6pt;height:22.0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" filled="f" stroked="f">
                  <v:textbox style="mso-next-textbox:#_x0000_s2088;mso-fit-shape-to-text:t">
                    <w:txbxContent>
                      <w:p w14:paraId="793512DC" w14:textId="5E9F2AF1" w:rsidR="0027442C" w:rsidRPr="00F24CA1" w:rsidRDefault="0027442C" w:rsidP="0027442C">
                        <w:pPr>
                          <w:rPr>
                            <w:sz w:val="48"/>
                            <w:szCs w:val="48"/>
                            <w:lang w:val="es-AR"/>
                          </w:rPr>
                        </w:pPr>
                        <w:r w:rsidRPr="00411750">
                          <w:rPr>
                            <w:sz w:val="48"/>
                            <w:szCs w:val="48"/>
                            <w:lang w:val="es-AR"/>
                          </w:rPr>
                          <w:t>02</w:t>
                        </w:r>
                        <w:r w:rsidR="00F45C9E">
                          <w:rPr>
                            <w:sz w:val="48"/>
                            <w:szCs w:val="48"/>
                            <w:lang w:val="es-AR"/>
                          </w:rPr>
                          <w:t>866/1</w:t>
                        </w:r>
                      </w:p>
                    </w:txbxContent>
                  </v:textbox>
                  <w10:wrap type="square" anchory="page"/>
                </v:shape>
              </w:pict>
            </w:r>
            <w:r w:rsidR="0027442C" w:rsidRPr="008B0C3C">
              <w:rPr>
                <w:noProof/>
                <w:lang w:val="en-US" w:bidi="es-ES"/>
              </w:rPr>
              <w:t xml:space="preserve"> </w:t>
            </w:r>
          </w:p>
        </w:tc>
      </w:tr>
      <w:tr w:rsidR="0027442C" w:rsidRPr="008B0C3C" w14:paraId="4F252253" w14:textId="77777777" w:rsidTr="0027442C">
        <w:tc>
          <w:tcPr>
            <w:tcW w:w="3172" w:type="pct"/>
            <w:gridSpan w:val="2"/>
          </w:tcPr>
          <w:p w14:paraId="01A8BD31" w14:textId="77777777" w:rsidR="0027442C" w:rsidRDefault="0027442C" w:rsidP="0027442C">
            <w:pPr>
              <w:pStyle w:val="Prrafodelista"/>
              <w:numPr>
                <w:ilvl w:val="0"/>
                <w:numId w:val="7"/>
              </w:numPr>
              <w:spacing w:line="360" w:lineRule="auto"/>
              <w:rPr>
                <w:noProof/>
                <w:sz w:val="44"/>
                <w:szCs w:val="44"/>
              </w:rPr>
            </w:pPr>
            <w:r>
              <w:rPr>
                <w:noProof/>
                <w:sz w:val="44"/>
                <w:szCs w:val="44"/>
              </w:rPr>
              <w:t>Gabriel Ollier</w:t>
            </w:r>
            <w:r w:rsidRPr="00F24CA1">
              <w:rPr>
                <w:noProof/>
                <w:sz w:val="44"/>
                <w:szCs w:val="44"/>
              </w:rPr>
              <w:t xml:space="preserve"> </w:t>
            </w:r>
          </w:p>
          <w:p w14:paraId="416EA764" w14:textId="65F4EDCC" w:rsidR="003A0A67" w:rsidRPr="00B61DC4" w:rsidRDefault="00F45C9E" w:rsidP="003A0A67">
            <w:pPr>
              <w:spacing w:line="360" w:lineRule="auto"/>
              <w:ind w:left="720"/>
              <w:rPr>
                <w:noProof/>
                <w:sz w:val="32"/>
                <w:szCs w:val="32"/>
              </w:rPr>
            </w:pPr>
            <w:r>
              <w:rPr>
                <w:noProof/>
                <w:sz w:val="32"/>
                <w:szCs w:val="32"/>
              </w:rPr>
              <w:t>Ing. En Computació</w:t>
            </w:r>
            <w:r w:rsidR="003A0A67">
              <w:rPr>
                <w:noProof/>
                <w:sz w:val="32"/>
                <w:szCs w:val="32"/>
              </w:rPr>
              <w:t>n</w:t>
            </w:r>
          </w:p>
        </w:tc>
        <w:tc>
          <w:tcPr>
            <w:tcW w:w="117" w:type="pct"/>
          </w:tcPr>
          <w:p w14:paraId="4D186FB6" w14:textId="77777777" w:rsidR="0027442C" w:rsidRPr="00DB6B7E" w:rsidRDefault="0027442C" w:rsidP="0027442C">
            <w:pPr>
              <w:rPr>
                <w:noProof/>
              </w:rPr>
            </w:pPr>
          </w:p>
        </w:tc>
        <w:tc>
          <w:tcPr>
            <w:tcW w:w="1711" w:type="pct"/>
          </w:tcPr>
          <w:p w14:paraId="3D8269E4" w14:textId="77777777" w:rsidR="0027442C" w:rsidRPr="008B0C3C" w:rsidRDefault="00000000" w:rsidP="0027442C">
            <w:pPr>
              <w:pStyle w:val="Informacindecontactodecuerpo"/>
              <w:rPr>
                <w:noProof/>
                <w:lang w:val="en-US"/>
              </w:rPr>
            </w:pPr>
            <w:r>
              <w:rPr>
                <w:noProof/>
              </w:rPr>
              <w:pict w14:anchorId="44B11A8B">
                <v:shape id="_x0000_s2089" type="#_x0000_t202" style="position:absolute;left:0;text-align:left;margin-left:-5.4pt;margin-top:6.35pt;width:153.6pt;height:22.0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" filled="f" stroked="f">
                  <v:textbox style="mso-next-textbox:#_x0000_s2089;mso-fit-shape-to-text:t">
                    <w:txbxContent>
                      <w:p w14:paraId="04216EDF" w14:textId="77777777" w:rsidR="0027442C" w:rsidRPr="00F24CA1" w:rsidRDefault="0027442C" w:rsidP="0027442C">
                        <w:pPr>
                          <w:rPr>
                            <w:sz w:val="48"/>
                            <w:szCs w:val="48"/>
                            <w:lang w:val="es-AR"/>
                          </w:rPr>
                        </w:pPr>
                        <w:r w:rsidRPr="00411750">
                          <w:rPr>
                            <w:sz w:val="48"/>
                            <w:szCs w:val="48"/>
                            <w:lang w:val="es-AR"/>
                          </w:rPr>
                          <w:t>02958/4</w:t>
                        </w:r>
                      </w:p>
                    </w:txbxContent>
                  </v:textbox>
                  <w10:wrap type="square" anchory="page"/>
                </v:shape>
              </w:pict>
            </w:r>
            <w:r w:rsidR="0027442C" w:rsidRPr="008B0C3C">
              <w:rPr>
                <w:noProof/>
                <w:lang w:val="en-US" w:bidi="es-ES"/>
              </w:rPr>
              <w:t xml:space="preserve"> </w:t>
            </w:r>
          </w:p>
        </w:tc>
      </w:tr>
      <w:tr w:rsidR="0027442C" w:rsidRPr="00E46B1B" w14:paraId="643491CF" w14:textId="77777777" w:rsidTr="003A0A67">
        <w:trPr>
          <w:trHeight w:val="2554"/>
        </w:trPr>
        <w:tc>
          <w:tcPr>
            <w:tcW w:w="3172" w:type="pct"/>
            <w:gridSpan w:val="2"/>
          </w:tcPr>
          <w:p w14:paraId="1E3306A7" w14:textId="67FD84EF" w:rsidR="00BE4337" w:rsidRPr="00BE4337" w:rsidRDefault="0027442C" w:rsidP="00BE4337">
            <w:pPr>
              <w:pStyle w:val="Prrafodelista"/>
              <w:numPr>
                <w:ilvl w:val="0"/>
                <w:numId w:val="7"/>
              </w:numPr>
              <w:spacing w:line="360" w:lineRule="auto"/>
              <w:rPr>
                <w:noProof/>
                <w:sz w:val="44"/>
                <w:szCs w:val="44"/>
              </w:rPr>
            </w:pPr>
            <w:r w:rsidRPr="00BE4337">
              <w:rPr>
                <w:noProof/>
                <w:sz w:val="44"/>
                <w:szCs w:val="44"/>
              </w:rPr>
              <w:t>M</w:t>
            </w:r>
            <w:r w:rsidR="00BE4337" w:rsidRPr="00BE4337">
              <w:rPr>
                <w:noProof/>
                <w:sz w:val="44"/>
                <w:szCs w:val="44"/>
              </w:rPr>
              <w:t>ercedes Fernandez Di Sisto</w:t>
            </w:r>
            <w:r w:rsidR="003A0A67" w:rsidRPr="00BE4337">
              <w:rPr>
                <w:noProof/>
                <w:sz w:val="32"/>
                <w:szCs w:val="32"/>
              </w:rPr>
              <w:t xml:space="preserve">   </w:t>
            </w:r>
          </w:p>
          <w:p w14:paraId="27F59D1A" w14:textId="392366FF" w:rsidR="00F45C9E" w:rsidRPr="00BE4337" w:rsidRDefault="003A0A67" w:rsidP="00BE4337">
            <w:pPr>
              <w:pStyle w:val="Prrafodelista"/>
              <w:spacing w:line="360" w:lineRule="auto"/>
              <w:ind w:left="360"/>
              <w:rPr>
                <w:noProof/>
                <w:sz w:val="44"/>
                <w:szCs w:val="44"/>
              </w:rPr>
            </w:pPr>
            <w:r w:rsidRPr="00BE4337">
              <w:rPr>
                <w:noProof/>
                <w:sz w:val="32"/>
                <w:szCs w:val="32"/>
              </w:rPr>
              <w:t xml:space="preserve"> </w:t>
            </w:r>
            <w:r w:rsidR="00BE4337">
              <w:rPr>
                <w:noProof/>
                <w:sz w:val="32"/>
                <w:szCs w:val="32"/>
              </w:rPr>
              <w:t xml:space="preserve">   </w:t>
            </w:r>
            <w:r w:rsidRPr="00BE4337">
              <w:rPr>
                <w:noProof/>
                <w:sz w:val="32"/>
                <w:szCs w:val="32"/>
              </w:rPr>
              <w:t xml:space="preserve">Ing. </w:t>
            </w:r>
            <w:r w:rsidR="00BE4337">
              <w:rPr>
                <w:noProof/>
                <w:sz w:val="32"/>
                <w:szCs w:val="32"/>
              </w:rPr>
              <w:t>Industrial</w:t>
            </w:r>
          </w:p>
          <w:p w14:paraId="73CE5386" w14:textId="4C6DAC74" w:rsidR="00E46B1B" w:rsidRPr="003A0A67" w:rsidRDefault="00000000" w:rsidP="003A0A67">
            <w:pPr>
              <w:pStyle w:val="Prrafodelista"/>
              <w:numPr>
                <w:ilvl w:val="0"/>
                <w:numId w:val="7"/>
              </w:numPr>
              <w:spacing w:line="360" w:lineRule="auto"/>
              <w:rPr>
                <w:noProof/>
                <w:sz w:val="44"/>
                <w:szCs w:val="44"/>
                <w:lang w:val="en-US"/>
              </w:rPr>
            </w:pPr>
            <w:r>
              <w:rPr>
                <w:noProof/>
                <w:sz w:val="44"/>
                <w:szCs w:val="44"/>
                <w:lang w:val="en-US"/>
              </w:rPr>
              <w:pict w14:anchorId="0AD0CC2C">
                <v:shape id="_x0000_s2099" type="#_x0000_t202" style="position:absolute;left:0;text-align:left;margin-left:31.8pt;margin-top:26pt;width:163.2pt;height:38.25pt;z-index:251663360;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filled="f" fillcolor="#cbe5e9 [1940]" stroked="f" strokecolor="#a9d4db [3204]" strokeweight=".25pt">
                  <v:shadow on="t" type="perspective" color="#397c88 [1604]" opacity=".5" offset="1pt" offset2="-1pt"/>
                  <v:textbox style="mso-next-textbox:#_x0000_s2099">
                    <w:txbxContent>
                      <w:p w14:paraId="07355C4D" w14:textId="528A5834" w:rsidR="003A0A67" w:rsidRPr="003A0A67" w:rsidRDefault="003A0A67">
                        <w:pPr>
                          <w:rPr>
                            <w:sz w:val="32"/>
                            <w:szCs w:val="32"/>
                            <w:lang w:val="es-AR"/>
                          </w:rPr>
                        </w:pPr>
                        <w:r w:rsidRPr="003A0A67">
                          <w:rPr>
                            <w:sz w:val="32"/>
                            <w:szCs w:val="32"/>
                            <w:lang w:val="es-AR"/>
                          </w:rPr>
                          <w:t>Ing. Industrial</w:t>
                        </w:r>
                      </w:p>
                    </w:txbxContent>
                  </v:textbox>
                </v:shape>
              </w:pict>
            </w:r>
            <w:r w:rsidR="00F45C9E">
              <w:rPr>
                <w:noProof/>
                <w:sz w:val="44"/>
                <w:szCs w:val="44"/>
                <w:lang w:val="en-US"/>
              </w:rPr>
              <w:t>Iv</w:t>
            </w:r>
            <w:r w:rsidR="002D2AB4">
              <w:rPr>
                <w:noProof/>
                <w:sz w:val="44"/>
                <w:szCs w:val="44"/>
                <w:lang w:val="en-US"/>
              </w:rPr>
              <w:t>á</w:t>
            </w:r>
            <w:r w:rsidR="00F45C9E">
              <w:rPr>
                <w:noProof/>
                <w:sz w:val="44"/>
                <w:szCs w:val="44"/>
                <w:lang w:val="en-US"/>
              </w:rPr>
              <w:t xml:space="preserve">n Montero  </w:t>
            </w:r>
          </w:p>
          <w:p w14:paraId="032EF013" w14:textId="65FACF26" w:rsidR="0027442C" w:rsidRPr="00E46B1B" w:rsidRDefault="0027442C" w:rsidP="00E46B1B">
            <w:pPr>
              <w:pStyle w:val="Prrafodelista"/>
              <w:spacing w:line="360" w:lineRule="auto"/>
              <w:ind w:left="720"/>
              <w:rPr>
                <w:noProof/>
                <w:sz w:val="32"/>
                <w:szCs w:val="32"/>
                <w:lang w:val="en-US"/>
              </w:rPr>
            </w:pPr>
          </w:p>
        </w:tc>
        <w:tc>
          <w:tcPr>
            <w:tcW w:w="117" w:type="pct"/>
          </w:tcPr>
          <w:p w14:paraId="3ABCAE24" w14:textId="77777777" w:rsidR="0027442C" w:rsidRPr="00E46B1B" w:rsidRDefault="0027442C" w:rsidP="0027442C">
            <w:pPr>
              <w:rPr>
                <w:noProof/>
                <w:lang w:val="en-US"/>
              </w:rPr>
            </w:pPr>
          </w:p>
        </w:tc>
        <w:tc>
          <w:tcPr>
            <w:tcW w:w="1711" w:type="pct"/>
          </w:tcPr>
          <w:p w14:paraId="73717F7B" w14:textId="689E708F" w:rsidR="0027442C" w:rsidRPr="008B0C3C" w:rsidRDefault="00000000" w:rsidP="0027442C">
            <w:pPr>
              <w:pStyle w:val="Informacindecontactodecuerpo"/>
              <w:rPr>
                <w:noProof/>
                <w:lang w:val="en-US"/>
              </w:rPr>
            </w:pPr>
            <w:r>
              <w:rPr>
                <w:noProof/>
              </w:rPr>
              <w:pict w14:anchorId="4902BFE0">
                <v:shape id="_x0000_s2096" type="#_x0000_t202" alt="74194/2" style="position:absolute;left:0;text-align:left;margin-left:-2.85pt;margin-top:67.8pt;width:128.4pt;height:34.8pt;z-index:251662336;mso-height-percent:0;mso-wrap-distance-left:9pt;mso-wrap-distance-top:0;mso-wrap-distance-right:9pt;mso-wrap-distance-bottom:0;mso-position-horizontal-relative:text;mso-position-vertical-relative:text;mso-height-percent:0;mso-width-relative:page;mso-height-relative:page;mso-position-horizontal-col-start:0;mso-width-col-span:0;v-text-anchor:top" filled="f" fillcolor="#cbe5e9 [1940]" stroked="f" strokecolor="#a9d4db [3204]" strokeweight=".25pt">
                  <v:shadow on="t" type="perspective" color="#397c88 [1604]" opacity=".5" offset="1pt" offset2="-1pt"/>
                  <v:textbox style="mso-next-textbox:#_x0000_s2096">
                    <w:txbxContent>
                      <w:p w14:paraId="0987BFE8" w14:textId="7472078E" w:rsidR="00F45C9E" w:rsidRPr="00F45C9E" w:rsidRDefault="00F45C9E">
                        <w:pPr>
                          <w:rPr>
                            <w:sz w:val="48"/>
                            <w:szCs w:val="48"/>
                            <w:lang w:val="es-AR"/>
                          </w:rPr>
                        </w:pPr>
                        <w:r w:rsidRPr="00F45C9E">
                          <w:rPr>
                            <w:sz w:val="48"/>
                            <w:szCs w:val="48"/>
                            <w:lang w:val="es-AR"/>
                          </w:rPr>
                          <w:t>74194/</w:t>
                        </w:r>
                        <w:r>
                          <w:rPr>
                            <w:sz w:val="48"/>
                            <w:szCs w:val="48"/>
                            <w:lang w:val="es-AR"/>
                          </w:rPr>
                          <w:t>2</w:t>
                        </w:r>
                      </w:p>
                    </w:txbxContent>
                  </v:textbox>
                </v:shape>
              </w:pict>
            </w:r>
            <w:r>
              <w:rPr>
                <w:noProof/>
              </w:rPr>
              <w:pict w14:anchorId="595415EB">
                <v:shape id="Cuadro de texto 2" o:spid="_x0000_s2085" type="#_x0000_t202" style="position:absolute;left:0;text-align:left;margin-left:-5.4pt;margin-top:6.35pt;width:153.6pt;height:22.0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" filled="f" stroked="f">
                  <v:textbox style="mso-next-textbox:#Cuadro de texto 2;mso-fit-shape-to-text:t">
                    <w:txbxContent>
                      <w:p w14:paraId="11A718B0" w14:textId="362E1A2E" w:rsidR="0027442C" w:rsidRPr="00F24CA1" w:rsidRDefault="00BE4337" w:rsidP="0027442C">
                        <w:pPr>
                          <w:rPr>
                            <w:sz w:val="48"/>
                            <w:szCs w:val="48"/>
                            <w:lang w:val="es-AR"/>
                          </w:rPr>
                        </w:pPr>
                        <w:r>
                          <w:rPr>
                            <w:sz w:val="48"/>
                            <w:szCs w:val="48"/>
                            <w:lang w:val="es-AR"/>
                          </w:rPr>
                          <w:t>74794/3</w:t>
                        </w:r>
                      </w:p>
                    </w:txbxContent>
                  </v:textbox>
                  <w10:wrap type="square" anchory="page"/>
                </v:shape>
              </w:pict>
            </w:r>
            <w:r w:rsidR="0027442C" w:rsidRPr="008B0C3C">
              <w:rPr>
                <w:noProof/>
                <w:lang w:val="en-US" w:bidi="es-ES"/>
              </w:rPr>
              <w:t xml:space="preserve"> </w:t>
            </w:r>
          </w:p>
        </w:tc>
      </w:tr>
    </w:tbl>
    <w:p w14:paraId="3EB5CB0C" w14:textId="3C3F993F" w:rsidR="00340C75" w:rsidRPr="008B0C3C" w:rsidRDefault="00000000" w:rsidP="00AD44D9">
      <w:pPr>
        <w:jc w:val="right"/>
        <w:rPr>
          <w:noProof/>
          <w:lang w:val="en-US"/>
        </w:rPr>
        <w:sectPr w:rsidR="00340C75" w:rsidRPr="008B0C3C" w:rsidSect="001C4153">
          <w:pgSz w:w="11906" w:h="16838" w:code="9"/>
          <w:pgMar w:top="720" w:right="734" w:bottom="288" w:left="720" w:header="720" w:footer="720" w:gutter="0"/>
          <w:pgBorders w:display="notFirstPage" w:offsetFrom="page">
            <w:top w:val="single" w:sz="8" w:space="24" w:color="64B1BE" w:themeColor="accent1" w:themeShade="BF"/>
            <w:left w:val="single" w:sz="8" w:space="24" w:color="64B1BE" w:themeColor="accent1" w:themeShade="BF"/>
            <w:bottom w:val="single" w:sz="8" w:space="24" w:color="64B1BE" w:themeColor="accent1" w:themeShade="BF"/>
            <w:right w:val="single" w:sz="8" w:space="24" w:color="64B1BE" w:themeColor="accent1" w:themeShade="BF"/>
          </w:pgBorders>
          <w:cols w:space="720"/>
          <w:docGrid w:linePitch="245"/>
        </w:sectPr>
      </w:pPr>
      <w:r>
        <w:rPr>
          <w:noProof/>
        </w:rPr>
        <w:pict w14:anchorId="696B795D">
          <v:shape id="_x0000_s2065" type="#_x0000_t202" style="position:absolute;left:0;text-align:left;margin-left:411.15pt;margin-top:-9.6pt;width:111.8pt;height:36pt;z-index:251658240;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wrapcoords="-145 -745 -145 21600 21745 21600 21745 -745 -145 -745" fillcolor="#cbe5e9 [1940]" strokecolor="#a9d4db [3204]" strokeweight=".5pt">
            <v:fill color2="#b9dce2 [2612]" rotate="t" colors="0 #daecef;.5 #cde6ea;1 #c6e3e8" focus="100%" type="gradient">
              <o:fill v:ext="view" type="gradientUnscaled"/>
            </v:fill>
            <v:textbox style="mso-next-textbox:#_x0000_s2065;mso-fit-shape-to-text:t">
              <w:txbxContent>
                <w:p w14:paraId="76AA7FDB" w14:textId="0E5745A6" w:rsidR="00B61DC4" w:rsidRDefault="00B8440D" w:rsidP="00B61DC4">
                  <w:pPr>
                    <w:jc w:val="center"/>
                  </w:pPr>
                  <w:r>
                    <w:rPr>
                      <w:noProof/>
                    </w:rPr>
                    <w:t xml:space="preserve">Realización: </w:t>
                  </w:r>
                  <w:r w:rsidR="00BE4337">
                    <w:rPr>
                      <w:noProof/>
                    </w:rPr>
                    <w:t>16</w:t>
                  </w:r>
                  <w:r w:rsidR="008F4DCC">
                    <w:rPr>
                      <w:noProof/>
                    </w:rPr>
                    <w:t xml:space="preserve"> de </w:t>
                  </w:r>
                  <w:r w:rsidR="00BE4337">
                    <w:rPr>
                      <w:noProof/>
                    </w:rPr>
                    <w:t>noviembre</w:t>
                  </w:r>
                  <w:r w:rsidR="008F4DCC">
                    <w:rPr>
                      <w:noProof/>
                    </w:rPr>
                    <w:t xml:space="preserve"> </w:t>
                  </w:r>
                  <w:r w:rsidR="00E970EA">
                    <w:rPr>
                      <w:noProof/>
                    </w:rPr>
                    <w:t>d</w:t>
                  </w:r>
                  <w:r w:rsidR="00B61DC4">
                    <w:rPr>
                      <w:noProof/>
                    </w:rPr>
                    <w:t>e 2022</w:t>
                  </w:r>
                </w:p>
              </w:txbxContent>
            </v:textbox>
            <w10:wrap type="through" anchorx="margin"/>
          </v:shape>
        </w:pict>
      </w:r>
      <w:r>
        <w:rPr>
          <w:noProof/>
          <w:color w:val="64B1BE" w:themeColor="accent1" w:themeShade="BF"/>
          <w:sz w:val="144"/>
          <w:szCs w:val="144"/>
          <w:lang w:val="es-AR"/>
        </w:rPr>
        <w:pict w14:anchorId="696B795D">
          <v:shape id="_x0000_s2072" type="#_x0000_t202" style="position:absolute;left:0;text-align:left;margin-left:409.95pt;margin-top:52.8pt;width:111.8pt;height:36pt;z-index:251659264;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wrapcoords="-145 -745 -145 21600 21745 21600 21745 -745 -145 -745" fillcolor="#cbe5e9 [1940]" strokecolor="#a9d4db [3204]" strokeweight=".5pt">
            <v:fill color2="#b9dce2 [2612]" rotate="t" colors="0 #daecef;.5 #cde6ea;1 #c6e3e8" focus="100%" type="gradient">
              <o:fill v:ext="view" type="gradientUnscaled"/>
            </v:fill>
            <v:textbox style="mso-next-textbox:#_x0000_s2072;mso-fit-shape-to-text:t">
              <w:txbxContent>
                <w:p w14:paraId="6F6D2526" w14:textId="59D90EC6" w:rsidR="0027442C" w:rsidRDefault="0027442C" w:rsidP="0027442C">
                  <w:pPr>
                    <w:jc w:val="center"/>
                  </w:pPr>
                  <w:r>
                    <w:rPr>
                      <w:noProof/>
                    </w:rPr>
                    <w:t xml:space="preserve">Entrega: </w:t>
                  </w:r>
                  <w:r w:rsidR="00C27EFB">
                    <w:rPr>
                      <w:noProof/>
                    </w:rPr>
                    <w:t>4</w:t>
                  </w:r>
                  <w:r>
                    <w:rPr>
                      <w:noProof/>
                    </w:rPr>
                    <w:t xml:space="preserve"> de </w:t>
                  </w:r>
                  <w:r w:rsidR="00C27EFB">
                    <w:rPr>
                      <w:noProof/>
                    </w:rPr>
                    <w:t>diciembre</w:t>
                  </w:r>
                  <w:r w:rsidR="00BE4337">
                    <w:rPr>
                      <w:noProof/>
                    </w:rPr>
                    <w:t xml:space="preserve"> </w:t>
                  </w:r>
                  <w:r>
                    <w:rPr>
                      <w:noProof/>
                    </w:rPr>
                    <w:t>de 2022</w:t>
                  </w:r>
                </w:p>
              </w:txbxContent>
            </v:textbox>
            <w10:wrap type="through" anchorx="margin"/>
          </v:shape>
        </w:pict>
      </w:r>
      <w:r>
        <w:rPr>
          <w:noProof/>
        </w:rPr>
        <w:pict w14:anchorId="7FCF979A">
          <v:rect id="Rectángulo 29" o:spid="_x0000_s2064" alt="&quot;&quot;" style="position:absolute;left:0;text-align:left;margin-left:0;margin-top:222.55pt;width:551.1pt;height:556.3pt;z-index:-2516684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" fillcolor="#a9d4db [3204]" stroked="f">
            <v:path arrowok="t"/>
            <w10:wrap anchorx="page"/>
          </v:rect>
        </w:pict>
      </w:r>
      <w:r w:rsidR="00B61DC4" w:rsidRPr="00E46B1B">
        <w:rPr>
          <w:noProof/>
          <w:lang w:val="en-US"/>
        </w:rPr>
        <w:t xml:space="preserve"> </w:t>
      </w:r>
    </w:p>
    <w:p w14:paraId="747606C3" w14:textId="6EEE6970" w:rsidR="00114FEB" w:rsidRDefault="00114FEB" w:rsidP="00114FEB">
      <w:pPr>
        <w:spacing w:line="240" w:lineRule="auto"/>
        <w:rPr>
          <w:sz w:val="24"/>
          <w:szCs w:val="24"/>
          <w:lang w:val="es-AR"/>
        </w:rPr>
      </w:pPr>
    </w:p>
    <w:p w14:paraId="0D91063F" w14:textId="5B080B8D" w:rsidR="00CB16E8" w:rsidRPr="00B13BCB" w:rsidRDefault="00000000" w:rsidP="0046550F">
      <w:pPr>
        <w:pStyle w:val="Ttulo1"/>
        <w:spacing w:line="276" w:lineRule="auto"/>
        <w:rPr>
          <w:noProof/>
          <w:color w:val="64B1BE" w:themeColor="accent1" w:themeShade="BF"/>
          <w:sz w:val="56"/>
          <w:szCs w:val="56"/>
          <w:lang w:val="es-AR"/>
        </w:rPr>
      </w:pPr>
      <w:r>
        <w:rPr>
          <w:noProof/>
        </w:rPr>
        <w:pict w14:anchorId="337B6089">
          <v:line id="Conector recto 12" o:spid="_x0000_s2053"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pt,41.45pt" to="514.45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" strokecolor="#a9d4db [3204]" strokeweight="2pt">
            <v:stroke joinstyle="miter"/>
          </v:line>
        </w:pict>
      </w:r>
      <w:r w:rsidR="00AD44D9">
        <w:rPr>
          <w:noProof/>
          <w:color w:val="64B1BE" w:themeColor="accent1" w:themeShade="BF"/>
          <w:sz w:val="56"/>
          <w:szCs w:val="56"/>
          <w:lang w:val="es-AR"/>
        </w:rPr>
        <w:t>INTRODUCCIÓN</w:t>
      </w:r>
    </w:p>
    <w:p w14:paraId="353B06DB" w14:textId="77777777" w:rsidR="00AD44D9" w:rsidRDefault="00AD44D9" w:rsidP="00AD44D9">
      <w:pPr>
        <w:spacing w:line="240" w:lineRule="auto"/>
        <w:ind w:firstLine="720"/>
        <w:rPr>
          <w:sz w:val="24"/>
          <w:szCs w:val="24"/>
          <w:lang w:val="es-AR"/>
        </w:rPr>
      </w:pPr>
    </w:p>
    <w:p w14:paraId="06523B55" w14:textId="77777777" w:rsidR="00B5714C" w:rsidRPr="00B5714C" w:rsidRDefault="00B5714C" w:rsidP="00B5714C">
      <w:pPr>
        <w:spacing w:line="240" w:lineRule="auto"/>
        <w:ind w:firstLine="720"/>
        <w:rPr>
          <w:sz w:val="24"/>
          <w:szCs w:val="24"/>
          <w:lang w:val="es-AR"/>
        </w:rPr>
      </w:pPr>
      <w:r w:rsidRPr="00B5714C">
        <w:rPr>
          <w:sz w:val="24"/>
          <w:szCs w:val="24"/>
          <w:lang w:val="es-AR"/>
        </w:rPr>
        <w:t xml:space="preserve">Para este laboratorio usamos una placa de experimentación autónoma PALC-1, la cual contaba con un circuito de corriente continua, el cual podía observarse en un estado transitorio. Este contaba con un capacitor de capacitancia regulable, una fuente de alimentación que entregaba aproximadamente 8V de voltaje y dos resistencias, una con un valor fijo de 10 kOhms y otra variable mediante el uso de una perilla ubicada en la placa. </w:t>
      </w:r>
    </w:p>
    <w:p w14:paraId="6573735D" w14:textId="1BBAF084" w:rsidR="000C1ABC" w:rsidRPr="00B5714C" w:rsidRDefault="00B5714C" w:rsidP="00B5714C">
      <w:pPr>
        <w:spacing w:line="240" w:lineRule="auto"/>
        <w:ind w:firstLine="720"/>
        <w:rPr>
          <w:sz w:val="24"/>
          <w:szCs w:val="24"/>
        </w:rPr>
      </w:pPr>
      <w:r w:rsidRPr="00B5714C">
        <w:rPr>
          <w:sz w:val="24"/>
          <w:szCs w:val="24"/>
          <w:lang w:val="es-AR"/>
        </w:rPr>
        <w:t>Para poder calcular el tiempo caracteristico del sistema tanto de la carga como de la descarga usamos la formula vista en la practica para calcular este. Para graficar tanto el grafico de la función teórica como el de nuestros valores utilizamos el programa Excel de Microsoft Office. Utilizando una tabla para cargar el resultado obtenido experimentalmente, con otra columna para compararlo con el valor teórico, el cual obtuvimos utilizando las formulas obtenidas en la practica luego del calculo diferencial derivado de la ley de Kirchhoff cuando el capacitor varia su carga con respecto al tiempo. A su vez utilizamos la función de graficar para mostrar los resultados de la tabla en un grafico.</w:t>
      </w:r>
    </w:p>
    <w:p w14:paraId="00437110" w14:textId="3B9B7377" w:rsidR="006879BC" w:rsidRDefault="006879BC" w:rsidP="00114FEB">
      <w:pPr>
        <w:spacing w:line="240" w:lineRule="auto"/>
        <w:rPr>
          <w:sz w:val="24"/>
          <w:szCs w:val="24"/>
          <w:lang w:val="es-AR"/>
        </w:rPr>
      </w:pPr>
    </w:p>
    <w:p w14:paraId="65D77821" w14:textId="7D405A94" w:rsidR="00D35C64" w:rsidRPr="005B5474" w:rsidRDefault="00000000" w:rsidP="00D35C64">
      <w:pPr>
        <w:pStyle w:val="Ttulo1"/>
        <w:rPr>
          <w:noProof/>
          <w:color w:val="64B1BE" w:themeColor="accent1" w:themeShade="BF"/>
          <w:sz w:val="56"/>
          <w:szCs w:val="56"/>
          <w:lang w:val="es-AR"/>
        </w:rPr>
      </w:pPr>
      <w:r>
        <w:rPr>
          <w:noProof/>
        </w:rPr>
        <w:pict w14:anchorId="755A1443">
          <v:line id="Conector recto 13" o:spid="_x0000_s2052"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pt,41.45pt" to="514.45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" strokecolor="#a9d4db [3204]" strokeweight="2pt">
            <v:stroke joinstyle="miter"/>
          </v:line>
        </w:pict>
      </w:r>
      <w:r w:rsidR="00AD44D9">
        <w:rPr>
          <w:noProof/>
          <w:color w:val="64B1BE" w:themeColor="accent1" w:themeShade="BF"/>
          <w:sz w:val="56"/>
          <w:szCs w:val="56"/>
          <w:lang w:val="es-AR"/>
        </w:rPr>
        <w:t>OBJETIVO</w:t>
      </w:r>
    </w:p>
    <w:p w14:paraId="30C5932D" w14:textId="77777777" w:rsidR="00AD44D9" w:rsidRDefault="00AD44D9" w:rsidP="00AD44D9">
      <w:pPr>
        <w:spacing w:line="240" w:lineRule="auto"/>
        <w:ind w:firstLine="720"/>
        <w:rPr>
          <w:sz w:val="24"/>
          <w:szCs w:val="24"/>
          <w:lang w:val="es-AR"/>
        </w:rPr>
      </w:pPr>
    </w:p>
    <w:p w14:paraId="1F21CD2A" w14:textId="464BAAE1" w:rsidR="009C7FB9" w:rsidRDefault="00BE4337" w:rsidP="00BE4337">
      <w:pPr>
        <w:spacing w:line="276" w:lineRule="auto"/>
        <w:ind w:firstLine="720"/>
        <w:rPr>
          <w:sz w:val="24"/>
          <w:szCs w:val="24"/>
          <w:lang w:val="es-AR"/>
        </w:rPr>
      </w:pPr>
      <w:r w:rsidRPr="00BE4337">
        <w:rPr>
          <w:sz w:val="24"/>
          <w:szCs w:val="24"/>
        </w:rPr>
        <w:t>Trabajar con un circuito RC (compuesto por un resistor de resistencia R y un capacitor de capacidad C) conectado en serie a una fuente de tensión continua, observando su comportamiento y diversos puntos característicos. Este tipo de circuitos nos permite modelar fenómenos que respondan a ecuaciones diferenciales de primer grado.</w:t>
      </w:r>
    </w:p>
    <w:p w14:paraId="1F778D00" w14:textId="79DEF087" w:rsidR="009C7FB9" w:rsidRPr="009C7FB9" w:rsidRDefault="009C7FB9" w:rsidP="009C7FB9">
      <w:pPr>
        <w:spacing w:line="240" w:lineRule="auto"/>
        <w:rPr>
          <w:color w:val="64B1BE" w:themeColor="accent1" w:themeShade="BF"/>
          <w:sz w:val="28"/>
          <w:szCs w:val="28"/>
          <w:u w:val="single"/>
          <w:lang w:val="es-AR"/>
        </w:rPr>
      </w:pPr>
      <w:r w:rsidRPr="009C7FB9">
        <w:rPr>
          <w:color w:val="64B1BE" w:themeColor="accent1" w:themeShade="BF"/>
          <w:sz w:val="28"/>
          <w:szCs w:val="28"/>
          <w:u w:val="single"/>
          <w:lang w:val="es-AR"/>
        </w:rPr>
        <w:t>Circuito utilizado:</w:t>
      </w:r>
    </w:p>
    <w:p w14:paraId="78BE731C" w14:textId="77777777" w:rsidR="009C7FB9" w:rsidRDefault="009C7FB9" w:rsidP="009C7FB9">
      <w:pPr>
        <w:spacing w:line="240" w:lineRule="auto"/>
        <w:rPr>
          <w:sz w:val="24"/>
          <w:szCs w:val="24"/>
          <w:lang w:val="es-AR"/>
        </w:rPr>
      </w:pPr>
    </w:p>
    <w:p w14:paraId="379236C3" w14:textId="30FE033C" w:rsidR="009C7FB9" w:rsidRDefault="001B742C" w:rsidP="00297E93">
      <w:pPr>
        <w:spacing w:line="240" w:lineRule="auto"/>
        <w:ind w:firstLine="720"/>
        <w:jc w:val="center"/>
        <w:rPr>
          <w:sz w:val="24"/>
          <w:szCs w:val="24"/>
          <w:lang w:val="es-AR"/>
        </w:rPr>
      </w:pPr>
      <w:r>
        <w:rPr>
          <w:noProof/>
        </w:rPr>
        <w:drawing>
          <wp:inline distT="0" distB="0" distL="0" distR="0" wp14:anchorId="42F73526" wp14:editId="60CA0D8D">
            <wp:extent cx="3009900" cy="2971800"/>
            <wp:effectExtent l="0" t="19050" r="0" b="0"/>
            <wp:docPr id="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9900" cy="2971800"/>
                    </a:xfrm>
                    <a:prstGeom prst="rect">
                      <a:avLst/>
                    </a:prstGeom>
                    <a:noFill/>
                    <a:ln>
                      <a:noFill/>
                    </a:ln>
                  </pic:spPr>
                </pic:pic>
              </a:graphicData>
            </a:graphic>
          </wp:inline>
        </w:drawing>
      </w:r>
    </w:p>
    <w:p w14:paraId="1439AD5A" w14:textId="024D55FD" w:rsidR="009C7FB9" w:rsidRDefault="00B5714C" w:rsidP="00B5714C">
      <w:pPr>
        <w:spacing w:line="240" w:lineRule="auto"/>
        <w:rPr>
          <w:sz w:val="24"/>
          <w:szCs w:val="24"/>
          <w:lang w:val="es-AR"/>
        </w:rPr>
      </w:pPr>
      <w:r>
        <w:rPr>
          <w:sz w:val="24"/>
          <w:szCs w:val="24"/>
          <w:lang w:val="es-AR"/>
        </w:rPr>
        <w:br w:type="column"/>
      </w:r>
      <w:r w:rsidR="00B87721">
        <w:rPr>
          <w:sz w:val="24"/>
          <w:szCs w:val="24"/>
          <w:lang w:val="es-AR"/>
        </w:rPr>
        <w:lastRenderedPageBreak/>
        <w:t xml:space="preserve"> </w:t>
      </w:r>
    </w:p>
    <w:p w14:paraId="76F73268" w14:textId="471F6C53" w:rsidR="009C7FB9" w:rsidRPr="005B5474" w:rsidRDefault="00000000" w:rsidP="009C7FB9">
      <w:pPr>
        <w:pStyle w:val="Ttulo1"/>
        <w:rPr>
          <w:noProof/>
          <w:color w:val="64B1BE" w:themeColor="accent1" w:themeShade="BF"/>
          <w:sz w:val="56"/>
          <w:szCs w:val="56"/>
          <w:lang w:val="es-AR"/>
        </w:rPr>
      </w:pPr>
      <w:r>
        <w:rPr>
          <w:noProof/>
        </w:rPr>
        <w:pict w14:anchorId="2963DBE2">
          <v:line id="Conector recto 14" o:spid="_x0000_s2100"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pt,41.45pt" to="514.45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" strokecolor="#a9d4db [3204]" strokeweight="2pt">
            <v:stroke joinstyle="miter"/>
          </v:line>
        </w:pict>
      </w:r>
      <w:r w:rsidR="009C7FB9">
        <w:rPr>
          <w:noProof/>
          <w:color w:val="64B1BE" w:themeColor="accent1" w:themeShade="BF"/>
          <w:sz w:val="56"/>
          <w:szCs w:val="56"/>
          <w:lang w:val="es-AR"/>
        </w:rPr>
        <w:t>PROCEDIMIENTO</w:t>
      </w:r>
    </w:p>
    <w:p w14:paraId="15590793" w14:textId="78154571" w:rsidR="009C7FB9" w:rsidRDefault="009C7FB9" w:rsidP="009C7FB9">
      <w:pPr>
        <w:ind w:firstLine="720"/>
        <w:rPr>
          <w:sz w:val="24"/>
          <w:szCs w:val="24"/>
        </w:rPr>
      </w:pPr>
    </w:p>
    <w:p w14:paraId="6316020D" w14:textId="6A0308FB" w:rsidR="00D0182A" w:rsidRDefault="00D0182A" w:rsidP="009C7FB9">
      <w:pPr>
        <w:ind w:firstLine="720"/>
        <w:rPr>
          <w:sz w:val="24"/>
          <w:szCs w:val="24"/>
        </w:rPr>
      </w:pPr>
      <w:r>
        <w:rPr>
          <w:sz w:val="24"/>
          <w:szCs w:val="24"/>
        </w:rPr>
        <w:t xml:space="preserve">El primer paso fue configurar tanto la resistencia que llamamos R1 como al capacitor que </w:t>
      </w:r>
      <w:r w:rsidR="0078369F">
        <w:rPr>
          <w:sz w:val="24"/>
          <w:szCs w:val="24"/>
        </w:rPr>
        <w:t>está</w:t>
      </w:r>
      <w:r>
        <w:rPr>
          <w:sz w:val="24"/>
          <w:szCs w:val="24"/>
        </w:rPr>
        <w:t xml:space="preserve"> en el circuito:</w:t>
      </w:r>
    </w:p>
    <w:p w14:paraId="73BFDBEB" w14:textId="1B548664" w:rsidR="00D0182A" w:rsidRPr="00B5714C" w:rsidRDefault="00D0182A" w:rsidP="00D0182A">
      <w:pPr>
        <w:ind w:firstLine="720"/>
        <w:jc w:val="center"/>
        <w:rPr>
          <w:sz w:val="24"/>
          <w:szCs w:val="24"/>
          <w:lang w:val="es-AR"/>
        </w:rPr>
      </w:pPr>
      <w:r w:rsidRPr="00B5714C">
        <w:rPr>
          <w:sz w:val="24"/>
          <w:szCs w:val="24"/>
          <w:lang w:val="es-AR"/>
        </w:rPr>
        <w:t>R1 = 10 kOhms</w:t>
      </w:r>
      <w:r w:rsidRPr="00B5714C">
        <w:rPr>
          <w:sz w:val="24"/>
          <w:szCs w:val="24"/>
          <w:lang w:val="es-AR"/>
        </w:rPr>
        <w:tab/>
        <w:t xml:space="preserve">C = </w:t>
      </w:r>
      <w:r w:rsidR="00B517FE" w:rsidRPr="00B5714C">
        <w:rPr>
          <w:sz w:val="24"/>
          <w:szCs w:val="24"/>
          <w:lang w:val="es-AR"/>
        </w:rPr>
        <w:t>2 mF</w:t>
      </w:r>
    </w:p>
    <w:p w14:paraId="4D40CFC3" w14:textId="67C23EA3" w:rsidR="00D0182A" w:rsidRDefault="003179FA" w:rsidP="009C7FB9">
      <w:pPr>
        <w:ind w:firstLine="720"/>
        <w:rPr>
          <w:sz w:val="24"/>
          <w:szCs w:val="24"/>
          <w:lang w:val="es-AR"/>
        </w:rPr>
      </w:pPr>
      <w:r w:rsidRPr="003179FA">
        <w:rPr>
          <w:sz w:val="24"/>
          <w:szCs w:val="24"/>
          <w:lang w:val="es-AR"/>
        </w:rPr>
        <w:t xml:space="preserve">Luego de esto </w:t>
      </w:r>
      <w:r>
        <w:rPr>
          <w:sz w:val="24"/>
          <w:szCs w:val="24"/>
          <w:lang w:val="es-AR"/>
        </w:rPr>
        <w:t xml:space="preserve">presionamos el botón para </w:t>
      </w:r>
      <w:r w:rsidR="00B2650C">
        <w:rPr>
          <w:sz w:val="24"/>
          <w:szCs w:val="24"/>
          <w:lang w:val="es-AR"/>
        </w:rPr>
        <w:t>iniciar el circuito en la posición de descarga</w:t>
      </w:r>
      <w:r w:rsidR="003A38B3">
        <w:rPr>
          <w:sz w:val="24"/>
          <w:szCs w:val="24"/>
          <w:lang w:val="es-AR"/>
        </w:rPr>
        <w:t xml:space="preserve"> para así sacar cualquier posible carga preexistente que tenga el capacitor</w:t>
      </w:r>
      <w:r w:rsidR="00D72255">
        <w:rPr>
          <w:sz w:val="24"/>
          <w:szCs w:val="24"/>
          <w:lang w:val="es-AR"/>
        </w:rPr>
        <w:t>.</w:t>
      </w:r>
    </w:p>
    <w:p w14:paraId="3A1BCB3F" w14:textId="335F3DD0" w:rsidR="00B5714C" w:rsidRPr="00B5714C" w:rsidRDefault="00B5714C" w:rsidP="00B5714C">
      <w:pPr>
        <w:ind w:firstLine="720"/>
        <w:rPr>
          <w:sz w:val="24"/>
          <w:szCs w:val="24"/>
        </w:rPr>
      </w:pPr>
      <w:r w:rsidRPr="00B5714C">
        <w:rPr>
          <w:sz w:val="24"/>
          <w:szCs w:val="24"/>
        </w:rPr>
        <w:t xml:space="preserve">Calculamos el tiempo </w:t>
      </w:r>
      <w:r w:rsidRPr="00B5714C">
        <w:rPr>
          <w:sz w:val="24"/>
          <w:szCs w:val="24"/>
        </w:rPr>
        <w:t>característico</w:t>
      </w:r>
      <w:r w:rsidRPr="00B5714C">
        <w:rPr>
          <w:sz w:val="24"/>
          <w:szCs w:val="24"/>
        </w:rPr>
        <w:t xml:space="preserve"> tanto de carga como de descarga usando la formula:</w:t>
      </w:r>
    </w:p>
    <w:p w14:paraId="2D926E70" w14:textId="350C365D" w:rsidR="00E403BC" w:rsidRPr="00B87721" w:rsidRDefault="00B87721" w:rsidP="00E403BC">
      <w:pPr>
        <w:ind w:firstLine="720"/>
        <w:jc w:val="center"/>
        <w:rPr>
          <w:sz w:val="24"/>
          <w:szCs w:val="24"/>
        </w:rPr>
      </w:pPr>
      <w:r>
        <w:rPr>
          <w:sz w:val="24"/>
          <w:szCs w:val="24"/>
        </w:rPr>
        <w:t>τ</w:t>
      </w:r>
      <w:r>
        <w:rPr>
          <w:sz w:val="24"/>
          <w:szCs w:val="24"/>
          <w:vertAlign w:val="subscript"/>
        </w:rPr>
        <w:t>c</w:t>
      </w:r>
      <w:r>
        <w:rPr>
          <w:sz w:val="24"/>
          <w:szCs w:val="24"/>
        </w:rPr>
        <w:t>=</w:t>
      </w:r>
      <w:r>
        <w:rPr>
          <w:sz w:val="24"/>
          <w:szCs w:val="24"/>
        </w:rPr>
        <w:t>(R</w:t>
      </w:r>
      <w:r w:rsidRPr="00B87721">
        <w:rPr>
          <w:sz w:val="24"/>
          <w:szCs w:val="24"/>
          <w:vertAlign w:val="subscript"/>
        </w:rPr>
        <w:t>1</w:t>
      </w:r>
      <w:r>
        <w:rPr>
          <w:sz w:val="24"/>
          <w:szCs w:val="24"/>
        </w:rPr>
        <w:t>+R</w:t>
      </w:r>
      <w:r w:rsidRPr="00B87721">
        <w:rPr>
          <w:sz w:val="24"/>
          <w:szCs w:val="24"/>
          <w:vertAlign w:val="subscript"/>
        </w:rPr>
        <w:t>2</w:t>
      </w:r>
      <w:r>
        <w:rPr>
          <w:sz w:val="24"/>
          <w:szCs w:val="24"/>
        </w:rPr>
        <w:t>)C</w:t>
      </w:r>
      <w:r w:rsidR="00E403BC">
        <w:rPr>
          <w:sz w:val="24"/>
          <w:szCs w:val="24"/>
        </w:rPr>
        <w:tab/>
      </w:r>
      <w:r w:rsidR="00E403BC">
        <w:rPr>
          <w:sz w:val="24"/>
          <w:szCs w:val="24"/>
        </w:rPr>
        <w:tab/>
      </w:r>
      <w:r>
        <w:rPr>
          <w:sz w:val="24"/>
          <w:szCs w:val="24"/>
        </w:rPr>
        <w:t>τ</w:t>
      </w:r>
      <w:r>
        <w:rPr>
          <w:sz w:val="24"/>
          <w:szCs w:val="24"/>
          <w:vertAlign w:val="subscript"/>
        </w:rPr>
        <w:t>d</w:t>
      </w:r>
      <w:r>
        <w:rPr>
          <w:sz w:val="24"/>
          <w:szCs w:val="24"/>
        </w:rPr>
        <w:t>=</w:t>
      </w:r>
      <w:r>
        <w:rPr>
          <w:sz w:val="24"/>
          <w:szCs w:val="24"/>
        </w:rPr>
        <w:t>R</w:t>
      </w:r>
      <w:r w:rsidRPr="00B87721">
        <w:rPr>
          <w:sz w:val="24"/>
          <w:szCs w:val="24"/>
          <w:vertAlign w:val="subscript"/>
        </w:rPr>
        <w:t>1</w:t>
      </w:r>
      <w:r>
        <w:rPr>
          <w:sz w:val="24"/>
          <w:szCs w:val="24"/>
        </w:rPr>
        <w:t>C</w:t>
      </w:r>
    </w:p>
    <w:p w14:paraId="60EB2526" w14:textId="24C93E67" w:rsidR="00E403BC" w:rsidRDefault="00E403BC" w:rsidP="00E403BC">
      <w:pPr>
        <w:ind w:firstLine="720"/>
        <w:jc w:val="center"/>
        <w:rPr>
          <w:sz w:val="24"/>
          <w:szCs w:val="24"/>
        </w:rPr>
      </w:pPr>
      <w:r>
        <w:rPr>
          <w:sz w:val="24"/>
          <w:szCs w:val="24"/>
        </w:rPr>
        <w:t>τ</w:t>
      </w:r>
      <w:r>
        <w:rPr>
          <w:sz w:val="24"/>
          <w:szCs w:val="24"/>
          <w:vertAlign w:val="subscript"/>
        </w:rPr>
        <w:t>c</w:t>
      </w:r>
      <w:r>
        <w:rPr>
          <w:sz w:val="24"/>
          <w:szCs w:val="24"/>
        </w:rPr>
        <w:t>=</w:t>
      </w:r>
      <w:r>
        <w:rPr>
          <w:sz w:val="24"/>
          <w:szCs w:val="24"/>
        </w:rPr>
        <w:t>40s</w:t>
      </w:r>
      <w:r>
        <w:rPr>
          <w:sz w:val="24"/>
          <w:szCs w:val="24"/>
        </w:rPr>
        <w:tab/>
      </w:r>
      <w:r>
        <w:rPr>
          <w:sz w:val="24"/>
          <w:szCs w:val="24"/>
        </w:rPr>
        <w:tab/>
      </w:r>
      <w:r>
        <w:rPr>
          <w:sz w:val="24"/>
          <w:szCs w:val="24"/>
        </w:rPr>
        <w:tab/>
      </w:r>
      <w:r>
        <w:rPr>
          <w:sz w:val="24"/>
          <w:szCs w:val="24"/>
        </w:rPr>
        <w:t>τ</w:t>
      </w:r>
      <w:r>
        <w:rPr>
          <w:sz w:val="24"/>
          <w:szCs w:val="24"/>
          <w:vertAlign w:val="subscript"/>
        </w:rPr>
        <w:t>d</w:t>
      </w:r>
      <w:r>
        <w:rPr>
          <w:sz w:val="24"/>
          <w:szCs w:val="24"/>
        </w:rPr>
        <w:t>=</w:t>
      </w:r>
      <w:r>
        <w:rPr>
          <w:sz w:val="24"/>
          <w:szCs w:val="24"/>
        </w:rPr>
        <w:t>20s</w:t>
      </w:r>
    </w:p>
    <w:p w14:paraId="5856F41E" w14:textId="308E5F4F" w:rsidR="00B5714C" w:rsidRPr="00B5714C" w:rsidRDefault="00B5714C" w:rsidP="00B5714C">
      <w:pPr>
        <w:ind w:firstLine="720"/>
        <w:rPr>
          <w:sz w:val="24"/>
          <w:szCs w:val="24"/>
        </w:rPr>
      </w:pPr>
      <w:r w:rsidRPr="00B5714C">
        <w:rPr>
          <w:sz w:val="24"/>
          <w:szCs w:val="24"/>
        </w:rPr>
        <w:t>Luego de esto apagamos la placa y pusimos el modo de carga. Conectamos el multímetro, preparamos un celular con un temporizador y otro con una cámara. Cuando ya teníamos todo listo comenzamos a grabar un video del cronometro y del multímetro, nos coordinamos y comenzamos el cronometro al mismo tiempo que prendimos la placa. Así guardamos la información del voltaje en cada momento de la experiencia.</w:t>
      </w:r>
    </w:p>
    <w:p w14:paraId="1ADFF52C" w14:textId="62DB3CE2" w:rsidR="00B5714C" w:rsidRPr="00B5714C" w:rsidRDefault="00B5714C" w:rsidP="00B5714C">
      <w:pPr>
        <w:ind w:firstLine="720"/>
        <w:rPr>
          <w:sz w:val="24"/>
          <w:szCs w:val="24"/>
        </w:rPr>
      </w:pPr>
      <w:r w:rsidRPr="00B5714C">
        <w:rPr>
          <w:sz w:val="24"/>
          <w:szCs w:val="24"/>
        </w:rPr>
        <w:t>Al terminar la carga, la cual dimos por finalizada pasados 4</w:t>
      </w:r>
      <w:r w:rsidR="00AA7BC9">
        <w:rPr>
          <w:sz w:val="24"/>
          <w:szCs w:val="24"/>
        </w:rPr>
        <w:t>τ</w:t>
      </w:r>
      <w:r w:rsidR="00AA7BC9">
        <w:rPr>
          <w:sz w:val="24"/>
          <w:szCs w:val="24"/>
          <w:vertAlign w:val="subscript"/>
        </w:rPr>
        <w:t>c</w:t>
      </w:r>
      <w:r w:rsidR="00AA7BC9">
        <w:rPr>
          <w:sz w:val="24"/>
          <w:szCs w:val="24"/>
        </w:rPr>
        <w:t xml:space="preserve"> </w:t>
      </w:r>
      <w:r w:rsidRPr="00B5714C">
        <w:rPr>
          <w:sz w:val="24"/>
          <w:szCs w:val="24"/>
        </w:rPr>
        <w:t>(</w:t>
      </w:r>
      <w:r w:rsidR="00AA7BC9">
        <w:rPr>
          <w:sz w:val="24"/>
          <w:szCs w:val="24"/>
        </w:rPr>
        <w:t>2’40”</w:t>
      </w:r>
      <w:r w:rsidRPr="00B5714C">
        <w:rPr>
          <w:sz w:val="24"/>
          <w:szCs w:val="24"/>
        </w:rPr>
        <w:t>) detuvimos el video y apagamos la placa. Aquí vimos que el voltaje máximo al que llego fue de 7,75V.</w:t>
      </w:r>
    </w:p>
    <w:p w14:paraId="1CCD5D65" w14:textId="233F372D" w:rsidR="00B5714C" w:rsidRPr="00B5714C" w:rsidRDefault="00B5714C" w:rsidP="00B5714C">
      <w:pPr>
        <w:ind w:firstLine="720"/>
        <w:rPr>
          <w:sz w:val="24"/>
          <w:szCs w:val="24"/>
        </w:rPr>
      </w:pPr>
      <w:r w:rsidRPr="00B5714C">
        <w:rPr>
          <w:sz w:val="24"/>
          <w:szCs w:val="24"/>
        </w:rPr>
        <w:t xml:space="preserve">Rápidamente movimos el interruptor a la posición de descarga, reiniciamos el cronometro, comenzamos el video y prendimos la placa, </w:t>
      </w:r>
      <w:r w:rsidR="00AA7BC9" w:rsidRPr="00B5714C">
        <w:rPr>
          <w:sz w:val="24"/>
          <w:szCs w:val="24"/>
        </w:rPr>
        <w:t>allí</w:t>
      </w:r>
      <w:r w:rsidRPr="00B5714C">
        <w:rPr>
          <w:sz w:val="24"/>
          <w:szCs w:val="24"/>
        </w:rPr>
        <w:t xml:space="preserve"> notamos que la carga inicial al prender nuevamente la placa había cambiado (*****probablemente por resistencias internas con las que contaba el multímetro conectado*****) a un valor de 7,72V así que usamos ese como voltaje inicial. Una vez que pasaron aproximadamente 4</w:t>
      </w:r>
      <w:r w:rsidR="00AA7BC9">
        <w:rPr>
          <w:sz w:val="24"/>
          <w:szCs w:val="24"/>
        </w:rPr>
        <w:t>τ</w:t>
      </w:r>
      <w:r w:rsidR="00AA7BC9">
        <w:rPr>
          <w:sz w:val="24"/>
          <w:szCs w:val="24"/>
          <w:vertAlign w:val="subscript"/>
        </w:rPr>
        <w:t>d</w:t>
      </w:r>
      <w:r w:rsidR="00AA7BC9">
        <w:rPr>
          <w:sz w:val="24"/>
          <w:szCs w:val="24"/>
        </w:rPr>
        <w:t xml:space="preserve"> </w:t>
      </w:r>
      <w:r w:rsidRPr="00B5714C">
        <w:rPr>
          <w:sz w:val="24"/>
          <w:szCs w:val="24"/>
        </w:rPr>
        <w:t>del nuevo sistema</w:t>
      </w:r>
      <w:r w:rsidR="00AA7BC9">
        <w:rPr>
          <w:sz w:val="24"/>
          <w:szCs w:val="24"/>
        </w:rPr>
        <w:t xml:space="preserve"> (1’20”</w:t>
      </w:r>
      <w:r w:rsidRPr="00B5714C">
        <w:rPr>
          <w:sz w:val="24"/>
          <w:szCs w:val="24"/>
        </w:rPr>
        <w:t>), apagamos tanto la cámara como la placa.</w:t>
      </w:r>
    </w:p>
    <w:p w14:paraId="408CB7BB" w14:textId="1EB08C70" w:rsidR="00B5714C" w:rsidRPr="00B5714C" w:rsidRDefault="00B5714C" w:rsidP="00C02AA4">
      <w:pPr>
        <w:ind w:firstLine="720"/>
        <w:rPr>
          <w:sz w:val="24"/>
          <w:szCs w:val="24"/>
        </w:rPr>
      </w:pPr>
      <w:r w:rsidRPr="00B5714C">
        <w:rPr>
          <w:sz w:val="24"/>
          <w:szCs w:val="24"/>
        </w:rPr>
        <w:t>Teniendo ya el material necesario, nos repartimos el tiempo total del experimento y anotamos cada integrante del grupo un intervalo del tiempo, anotando el voltaje marcado por el multímetro cada dos segundos. Así luego de graficar los valores en Excel, lo comparamos con la gráfica de la función teórica.</w:t>
      </w:r>
    </w:p>
    <w:p w14:paraId="7171566D" w14:textId="77777777" w:rsidR="00B5714C" w:rsidRPr="00B5714C" w:rsidRDefault="00B5714C" w:rsidP="00B5714C">
      <w:pPr>
        <w:ind w:firstLine="720"/>
        <w:rPr>
          <w:sz w:val="24"/>
          <w:szCs w:val="24"/>
        </w:rPr>
      </w:pPr>
      <w:r w:rsidRPr="00B5714C">
        <w:rPr>
          <w:sz w:val="24"/>
          <w:szCs w:val="24"/>
        </w:rPr>
        <w:t xml:space="preserve">Notamos que los valores por los que paso el sistema eran muy parecidos al teórico excepto en el primer segundo, donde encontramos una diferencia mucho mayor al del resto de los puntos. </w:t>
      </w:r>
    </w:p>
    <w:p w14:paraId="240D771B" w14:textId="5DEDAA23" w:rsidR="00B5714C" w:rsidRPr="00B5714C" w:rsidRDefault="00B5714C" w:rsidP="00B5714C">
      <w:pPr>
        <w:ind w:firstLine="720"/>
        <w:rPr>
          <w:sz w:val="24"/>
          <w:szCs w:val="24"/>
        </w:rPr>
      </w:pPr>
      <w:r w:rsidRPr="00B5714C">
        <w:rPr>
          <w:sz w:val="24"/>
          <w:szCs w:val="24"/>
        </w:rPr>
        <w:t xml:space="preserve">Con esto dimos por finalizada la actividad 1 e hicimos la actividad 2, calculando el voltaje en el cual la carga </w:t>
      </w:r>
      <w:r w:rsidR="00E403BC" w:rsidRPr="00B5714C">
        <w:rPr>
          <w:sz w:val="24"/>
          <w:szCs w:val="24"/>
        </w:rPr>
        <w:t>está</w:t>
      </w:r>
      <w:r w:rsidRPr="00B5714C">
        <w:rPr>
          <w:sz w:val="24"/>
          <w:szCs w:val="24"/>
        </w:rPr>
        <w:t xml:space="preserve"> a un 63% para la carga y en un 37% en la descarga</w:t>
      </w:r>
      <w:r w:rsidR="00940DAD">
        <w:rPr>
          <w:sz w:val="24"/>
          <w:szCs w:val="24"/>
        </w:rPr>
        <w:t>:</w:t>
      </w:r>
    </w:p>
    <w:p w14:paraId="339F02AD" w14:textId="576BC777" w:rsidR="00B5714C" w:rsidRPr="00E403BC" w:rsidRDefault="00940DAD" w:rsidP="00E403BC">
      <w:pPr>
        <w:ind w:firstLine="720"/>
        <w:jc w:val="center"/>
        <w:rPr>
          <w:sz w:val="24"/>
          <w:szCs w:val="24"/>
        </w:rPr>
      </w:pPr>
      <w:r>
        <w:rPr>
          <w:sz w:val="24"/>
          <w:szCs w:val="24"/>
        </w:rPr>
        <w:t>0.63*V</w:t>
      </w:r>
      <w:r w:rsidRPr="00E403BC">
        <w:rPr>
          <w:rFonts w:ascii="Arial" w:hAnsi="Arial"/>
          <w:sz w:val="24"/>
          <w:szCs w:val="24"/>
          <w:vertAlign w:val="subscript"/>
        </w:rPr>
        <w:t>∞</w:t>
      </w:r>
      <w:r w:rsidRPr="00E403BC">
        <w:rPr>
          <w:sz w:val="24"/>
          <w:szCs w:val="24"/>
        </w:rPr>
        <w:t>=</w:t>
      </w:r>
      <w:r w:rsidR="00E403BC" w:rsidRPr="00E403BC">
        <w:rPr>
          <w:sz w:val="24"/>
          <w:szCs w:val="24"/>
        </w:rPr>
        <w:t>4.8825V</w:t>
      </w:r>
      <w:r w:rsidR="00E403BC">
        <w:rPr>
          <w:sz w:val="24"/>
          <w:szCs w:val="24"/>
        </w:rPr>
        <w:tab/>
      </w:r>
      <w:r w:rsidR="00E403BC">
        <w:rPr>
          <w:sz w:val="24"/>
          <w:szCs w:val="24"/>
        </w:rPr>
        <w:tab/>
        <w:t>0.37*V</w:t>
      </w:r>
      <w:r w:rsidR="00E403BC">
        <w:rPr>
          <w:sz w:val="24"/>
          <w:szCs w:val="24"/>
          <w:vertAlign w:val="subscript"/>
        </w:rPr>
        <w:t>0</w:t>
      </w:r>
      <w:r w:rsidR="00E403BC">
        <w:rPr>
          <w:sz w:val="24"/>
          <w:szCs w:val="24"/>
        </w:rPr>
        <w:t>=2.8564V</w:t>
      </w:r>
    </w:p>
    <w:p w14:paraId="5EBB9E93" w14:textId="3779B6B7" w:rsidR="00B35C04" w:rsidRDefault="00B5714C" w:rsidP="00B35C04">
      <w:pPr>
        <w:ind w:firstLine="720"/>
        <w:rPr>
          <w:sz w:val="24"/>
          <w:szCs w:val="24"/>
        </w:rPr>
      </w:pPr>
      <w:r w:rsidRPr="00B5714C">
        <w:rPr>
          <w:sz w:val="24"/>
          <w:szCs w:val="24"/>
        </w:rPr>
        <w:t xml:space="preserve">Luego </w:t>
      </w:r>
      <w:r w:rsidR="00B35C04">
        <w:rPr>
          <w:sz w:val="24"/>
          <w:szCs w:val="24"/>
        </w:rPr>
        <w:t>utilizando la fórmula de interpolación lineal para calcular el tiempo en la carga conociendo el voltaje en los tiempos t</w:t>
      </w:r>
      <w:r w:rsidR="00B35C04">
        <w:rPr>
          <w:sz w:val="24"/>
          <w:szCs w:val="24"/>
          <w:vertAlign w:val="subscript"/>
        </w:rPr>
        <w:t>1</w:t>
      </w:r>
      <w:r w:rsidR="00B35C04">
        <w:rPr>
          <w:sz w:val="24"/>
          <w:szCs w:val="24"/>
        </w:rPr>
        <w:t>=38s (v</w:t>
      </w:r>
      <w:r w:rsidR="00B35C04">
        <w:rPr>
          <w:sz w:val="24"/>
          <w:szCs w:val="24"/>
          <w:vertAlign w:val="subscript"/>
        </w:rPr>
        <w:t>1</w:t>
      </w:r>
      <w:r w:rsidR="00B35C04">
        <w:rPr>
          <w:sz w:val="24"/>
          <w:szCs w:val="24"/>
        </w:rPr>
        <w:t xml:space="preserve">=4,799V) y </w:t>
      </w:r>
      <w:r w:rsidR="00B35C04">
        <w:rPr>
          <w:sz w:val="24"/>
          <w:szCs w:val="24"/>
        </w:rPr>
        <w:t>t</w:t>
      </w:r>
      <w:r w:rsidR="00B35C04">
        <w:rPr>
          <w:sz w:val="24"/>
          <w:szCs w:val="24"/>
          <w:vertAlign w:val="subscript"/>
        </w:rPr>
        <w:t>2</w:t>
      </w:r>
      <w:r w:rsidR="00B35C04">
        <w:rPr>
          <w:sz w:val="24"/>
          <w:szCs w:val="24"/>
        </w:rPr>
        <w:t>=</w:t>
      </w:r>
      <w:r w:rsidR="00B35C04">
        <w:rPr>
          <w:sz w:val="24"/>
          <w:szCs w:val="24"/>
        </w:rPr>
        <w:t>40</w:t>
      </w:r>
      <w:r w:rsidR="00B35C04">
        <w:rPr>
          <w:sz w:val="24"/>
          <w:szCs w:val="24"/>
        </w:rPr>
        <w:t>s (v</w:t>
      </w:r>
      <w:r w:rsidR="00B35C04">
        <w:rPr>
          <w:sz w:val="24"/>
          <w:szCs w:val="24"/>
          <w:vertAlign w:val="subscript"/>
        </w:rPr>
        <w:t>2</w:t>
      </w:r>
      <w:r w:rsidR="00B35C04">
        <w:rPr>
          <w:sz w:val="24"/>
          <w:szCs w:val="24"/>
        </w:rPr>
        <w:t>=4</w:t>
      </w:r>
      <w:r w:rsidR="00B35C04">
        <w:rPr>
          <w:sz w:val="24"/>
          <w:szCs w:val="24"/>
        </w:rPr>
        <w:t>,928</w:t>
      </w:r>
      <w:r w:rsidR="00B35C04">
        <w:rPr>
          <w:sz w:val="24"/>
          <w:szCs w:val="24"/>
        </w:rPr>
        <w:t>V)</w:t>
      </w:r>
      <w:r w:rsidR="00B35C04">
        <w:rPr>
          <w:sz w:val="24"/>
          <w:szCs w:val="24"/>
        </w:rPr>
        <w:t xml:space="preserve"> y para la descarga con los tiempos</w:t>
      </w:r>
      <w:r w:rsidR="00D152DC">
        <w:rPr>
          <w:sz w:val="24"/>
          <w:szCs w:val="24"/>
        </w:rPr>
        <w:t xml:space="preserve"> </w:t>
      </w:r>
      <w:r w:rsidR="00D152DC">
        <w:rPr>
          <w:sz w:val="24"/>
          <w:szCs w:val="24"/>
        </w:rPr>
        <w:t>t</w:t>
      </w:r>
      <w:r w:rsidR="00D152DC">
        <w:rPr>
          <w:sz w:val="24"/>
          <w:szCs w:val="24"/>
          <w:vertAlign w:val="subscript"/>
        </w:rPr>
        <w:t>1</w:t>
      </w:r>
      <w:r w:rsidR="00D152DC">
        <w:rPr>
          <w:sz w:val="24"/>
          <w:szCs w:val="24"/>
        </w:rPr>
        <w:t>=</w:t>
      </w:r>
      <w:r w:rsidR="00D152DC">
        <w:rPr>
          <w:sz w:val="24"/>
          <w:szCs w:val="24"/>
        </w:rPr>
        <w:t>18</w:t>
      </w:r>
      <w:r w:rsidR="00D152DC">
        <w:rPr>
          <w:sz w:val="24"/>
          <w:szCs w:val="24"/>
        </w:rPr>
        <w:t>s (v</w:t>
      </w:r>
      <w:r w:rsidR="00D152DC">
        <w:rPr>
          <w:sz w:val="24"/>
          <w:szCs w:val="24"/>
          <w:vertAlign w:val="subscript"/>
        </w:rPr>
        <w:t>1</w:t>
      </w:r>
      <w:r w:rsidR="00D152DC">
        <w:rPr>
          <w:sz w:val="24"/>
          <w:szCs w:val="24"/>
        </w:rPr>
        <w:t>=</w:t>
      </w:r>
      <w:r w:rsidR="00D152DC">
        <w:rPr>
          <w:sz w:val="24"/>
          <w:szCs w:val="24"/>
        </w:rPr>
        <w:t>3,233</w:t>
      </w:r>
      <w:r w:rsidR="00D152DC">
        <w:rPr>
          <w:sz w:val="24"/>
          <w:szCs w:val="24"/>
        </w:rPr>
        <w:t>V) y t</w:t>
      </w:r>
      <w:r w:rsidR="00D152DC">
        <w:rPr>
          <w:sz w:val="24"/>
          <w:szCs w:val="24"/>
          <w:vertAlign w:val="subscript"/>
        </w:rPr>
        <w:t>2</w:t>
      </w:r>
      <w:r w:rsidR="00D152DC">
        <w:rPr>
          <w:sz w:val="24"/>
          <w:szCs w:val="24"/>
        </w:rPr>
        <w:t>=</w:t>
      </w:r>
      <w:r w:rsidR="00D152DC">
        <w:rPr>
          <w:sz w:val="24"/>
          <w:szCs w:val="24"/>
        </w:rPr>
        <w:t>20</w:t>
      </w:r>
      <w:r w:rsidR="00D152DC">
        <w:rPr>
          <w:sz w:val="24"/>
          <w:szCs w:val="24"/>
        </w:rPr>
        <w:t>s (v</w:t>
      </w:r>
      <w:r w:rsidR="00D152DC">
        <w:rPr>
          <w:sz w:val="24"/>
          <w:szCs w:val="24"/>
          <w:vertAlign w:val="subscript"/>
        </w:rPr>
        <w:t>2</w:t>
      </w:r>
      <w:r w:rsidR="00D152DC">
        <w:rPr>
          <w:sz w:val="24"/>
          <w:szCs w:val="24"/>
        </w:rPr>
        <w:t>=</w:t>
      </w:r>
      <w:r w:rsidR="00D152DC">
        <w:rPr>
          <w:sz w:val="24"/>
          <w:szCs w:val="24"/>
        </w:rPr>
        <w:t>2</w:t>
      </w:r>
      <w:r w:rsidR="00D152DC">
        <w:rPr>
          <w:sz w:val="24"/>
          <w:szCs w:val="24"/>
        </w:rPr>
        <w:t>,</w:t>
      </w:r>
      <w:r w:rsidR="00D152DC">
        <w:rPr>
          <w:sz w:val="24"/>
          <w:szCs w:val="24"/>
        </w:rPr>
        <w:t>885</w:t>
      </w:r>
      <w:r w:rsidR="00D152DC">
        <w:rPr>
          <w:sz w:val="24"/>
          <w:szCs w:val="24"/>
        </w:rPr>
        <w:t>V)</w:t>
      </w:r>
      <w:r w:rsidR="00D152DC">
        <w:rPr>
          <w:sz w:val="24"/>
          <w:szCs w:val="24"/>
        </w:rPr>
        <w:t>.</w:t>
      </w:r>
    </w:p>
    <w:p w14:paraId="6A739F30" w14:textId="071F4C94" w:rsidR="00B35C04" w:rsidRPr="00D152DC" w:rsidRDefault="00B35C04" w:rsidP="00B35C04">
      <w:pPr>
        <w:ind w:firstLine="720"/>
        <w:rPr>
          <w:sz w:val="24"/>
          <w:szCs w:val="24"/>
          <w:lang w:val="es-AR"/>
        </w:rPr>
      </w:pPr>
      <w:r w:rsidRPr="00D152DC">
        <w:rPr>
          <w:sz w:val="24"/>
          <w:szCs w:val="24"/>
          <w:lang w:val="es-AR"/>
        </w:rPr>
        <w:t>t= t</w:t>
      </w:r>
      <w:r w:rsidRPr="00D152DC">
        <w:rPr>
          <w:sz w:val="24"/>
          <w:szCs w:val="24"/>
          <w:vertAlign w:val="subscript"/>
          <w:lang w:val="es-AR"/>
        </w:rPr>
        <w:t>1</w:t>
      </w:r>
      <w:r w:rsidRPr="00D152DC">
        <w:rPr>
          <w:sz w:val="24"/>
          <w:szCs w:val="24"/>
          <w:lang w:val="es-AR"/>
        </w:rPr>
        <w:t>+ (</w:t>
      </w:r>
      <w:r w:rsidRPr="00D152DC">
        <w:rPr>
          <w:sz w:val="24"/>
          <w:szCs w:val="24"/>
          <w:lang w:val="es-AR"/>
        </w:rPr>
        <w:t>t</w:t>
      </w:r>
      <w:r w:rsidRPr="00D152DC">
        <w:rPr>
          <w:sz w:val="24"/>
          <w:szCs w:val="24"/>
          <w:vertAlign w:val="subscript"/>
          <w:lang w:val="es-AR"/>
        </w:rPr>
        <w:t>2</w:t>
      </w:r>
      <w:r w:rsidRPr="00D152DC">
        <w:rPr>
          <w:sz w:val="24"/>
          <w:szCs w:val="24"/>
          <w:lang w:val="es-AR"/>
        </w:rPr>
        <w:t>-</w:t>
      </w:r>
      <w:r w:rsidRPr="00D152DC">
        <w:rPr>
          <w:sz w:val="24"/>
          <w:szCs w:val="24"/>
          <w:lang w:val="es-AR"/>
        </w:rPr>
        <w:t>t</w:t>
      </w:r>
      <w:r w:rsidRPr="00D152DC">
        <w:rPr>
          <w:sz w:val="24"/>
          <w:szCs w:val="24"/>
          <w:vertAlign w:val="subscript"/>
          <w:lang w:val="es-AR"/>
        </w:rPr>
        <w:t>1</w:t>
      </w:r>
      <w:r w:rsidRPr="00D152DC">
        <w:rPr>
          <w:sz w:val="24"/>
          <w:szCs w:val="24"/>
          <w:lang w:val="es-AR"/>
        </w:rPr>
        <w:t>)</w:t>
      </w:r>
      <m:oMath>
        <m:f>
          <m:fPr>
            <m:ctrlPr>
              <w:rPr>
                <w:rFonts w:ascii="Cambria Math" w:hAnsi="Cambria Math"/>
                <w:sz w:val="24"/>
                <w:szCs w:val="24"/>
              </w:rPr>
            </m:ctrlPr>
          </m:fPr>
          <m:num>
            <m:r>
              <m:rPr>
                <m:sty m:val="p"/>
              </m:rPr>
              <w:rPr>
                <w:rFonts w:ascii="Cambria Math" w:hAnsi="Cambria Math"/>
                <w:sz w:val="24"/>
                <w:szCs w:val="24"/>
                <w:lang w:val="es-AR"/>
              </w:rPr>
              <m:t>(v-v</m:t>
            </m:r>
            <m:r>
              <m:rPr>
                <m:sty m:val="p"/>
              </m:rPr>
              <w:rPr>
                <w:rFonts w:ascii="Cambria Math" w:hAnsi="Cambria Math"/>
                <w:sz w:val="24"/>
                <w:szCs w:val="24"/>
                <w:vertAlign w:val="subscript"/>
                <w:lang w:val="es-AR"/>
              </w:rPr>
              <m:t>1</m:t>
            </m:r>
            <m:r>
              <m:rPr>
                <m:sty m:val="p"/>
              </m:rPr>
              <w:rPr>
                <w:rFonts w:ascii="Cambria Math" w:hAnsi="Cambria Math"/>
                <w:sz w:val="24"/>
                <w:szCs w:val="24"/>
                <w:lang w:val="es-AR"/>
              </w:rPr>
              <m:t>)</m:t>
            </m:r>
          </m:num>
          <m:den>
            <m:r>
              <m:rPr>
                <m:sty m:val="p"/>
              </m:rPr>
              <w:rPr>
                <w:rFonts w:ascii="Cambria Math" w:hAnsi="Cambria Math"/>
                <w:sz w:val="24"/>
                <w:szCs w:val="24"/>
                <w:lang w:val="es-AR"/>
              </w:rPr>
              <m:t>(v</m:t>
            </m:r>
            <m:r>
              <m:rPr>
                <m:sty m:val="p"/>
              </m:rPr>
              <w:rPr>
                <w:rFonts w:ascii="Cambria Math" w:hAnsi="Cambria Math"/>
                <w:sz w:val="24"/>
                <w:szCs w:val="24"/>
                <w:vertAlign w:val="subscript"/>
                <w:lang w:val="es-AR"/>
              </w:rPr>
              <m:t>2</m:t>
            </m:r>
            <m:r>
              <m:rPr>
                <m:sty m:val="p"/>
              </m:rPr>
              <w:rPr>
                <w:rFonts w:ascii="Cambria Math" w:hAnsi="Cambria Math"/>
                <w:sz w:val="24"/>
                <w:szCs w:val="24"/>
                <w:lang w:val="es-AR"/>
              </w:rPr>
              <m:t>-v</m:t>
            </m:r>
            <m:r>
              <m:rPr>
                <m:sty m:val="p"/>
              </m:rPr>
              <w:rPr>
                <w:rFonts w:ascii="Cambria Math" w:hAnsi="Cambria Math"/>
                <w:sz w:val="24"/>
                <w:szCs w:val="24"/>
                <w:vertAlign w:val="subscript"/>
                <w:lang w:val="es-AR"/>
              </w:rPr>
              <m:t>1</m:t>
            </m:r>
            <m:r>
              <m:rPr>
                <m:sty m:val="p"/>
              </m:rPr>
              <w:rPr>
                <w:rFonts w:ascii="Cambria Math" w:hAnsi="Cambria Math"/>
                <w:sz w:val="24"/>
                <w:szCs w:val="24"/>
                <w:lang w:val="es-AR"/>
              </w:rPr>
              <m:t>)</m:t>
            </m:r>
          </m:den>
        </m:f>
      </m:oMath>
    </w:p>
    <w:p w14:paraId="2EFE73F5" w14:textId="62ED878E" w:rsidR="00B35C04" w:rsidRPr="00D152DC" w:rsidRDefault="00D152DC" w:rsidP="00B5714C">
      <w:pPr>
        <w:ind w:firstLine="720"/>
        <w:rPr>
          <w:sz w:val="24"/>
          <w:szCs w:val="24"/>
          <w:lang w:val="es-AR"/>
        </w:rPr>
      </w:pPr>
      <w:r w:rsidRPr="00D152DC">
        <w:rPr>
          <w:sz w:val="24"/>
          <w:szCs w:val="24"/>
          <w:lang w:val="es-AR"/>
        </w:rPr>
        <w:t xml:space="preserve">Llegamos a los resultados </w:t>
      </w:r>
      <w:r>
        <w:rPr>
          <w:sz w:val="24"/>
          <w:szCs w:val="24"/>
        </w:rPr>
        <w:t>τ</w:t>
      </w:r>
      <w:r>
        <w:rPr>
          <w:sz w:val="24"/>
          <w:szCs w:val="24"/>
          <w:vertAlign w:val="subscript"/>
        </w:rPr>
        <w:t>c</w:t>
      </w:r>
      <w:r>
        <w:rPr>
          <w:sz w:val="24"/>
          <w:szCs w:val="24"/>
        </w:rPr>
        <w:t>=</w:t>
      </w:r>
      <w:r>
        <w:rPr>
          <w:sz w:val="24"/>
          <w:szCs w:val="24"/>
        </w:rPr>
        <w:t xml:space="preserve">39,2945s y </w:t>
      </w:r>
      <w:r>
        <w:rPr>
          <w:sz w:val="24"/>
          <w:szCs w:val="24"/>
        </w:rPr>
        <w:t>τ</w:t>
      </w:r>
      <w:r>
        <w:rPr>
          <w:sz w:val="24"/>
          <w:szCs w:val="24"/>
          <w:vertAlign w:val="subscript"/>
        </w:rPr>
        <w:t>d</w:t>
      </w:r>
      <w:r>
        <w:rPr>
          <w:sz w:val="24"/>
          <w:szCs w:val="24"/>
        </w:rPr>
        <w:t>=</w:t>
      </w:r>
      <w:r>
        <w:rPr>
          <w:sz w:val="24"/>
          <w:szCs w:val="24"/>
        </w:rPr>
        <w:t>20,1643s.</w:t>
      </w:r>
    </w:p>
    <w:p w14:paraId="56CC2DBE" w14:textId="33F64071" w:rsidR="00B2650C" w:rsidRPr="00D152DC" w:rsidRDefault="00E403BC" w:rsidP="00B2650C">
      <w:pPr>
        <w:spacing w:line="240" w:lineRule="auto"/>
        <w:rPr>
          <w:sz w:val="24"/>
          <w:szCs w:val="24"/>
          <w:lang w:val="es-AR"/>
        </w:rPr>
      </w:pPr>
      <w:r w:rsidRPr="00D152DC">
        <w:rPr>
          <w:sz w:val="24"/>
          <w:szCs w:val="24"/>
          <w:lang w:val="es-AR"/>
        </w:rPr>
        <w:tab/>
      </w:r>
    </w:p>
    <w:p w14:paraId="4E9E97BA" w14:textId="4391F2C7" w:rsidR="00973382" w:rsidRDefault="00973382" w:rsidP="00B2650C">
      <w:pPr>
        <w:spacing w:line="240" w:lineRule="auto"/>
        <w:rPr>
          <w:sz w:val="24"/>
          <w:szCs w:val="24"/>
          <w:lang w:val="es-AR"/>
        </w:rPr>
      </w:pPr>
      <w:r w:rsidRPr="00D152DC">
        <w:rPr>
          <w:sz w:val="24"/>
          <w:szCs w:val="24"/>
          <w:lang w:val="es-AR"/>
        </w:rPr>
        <w:br w:type="column"/>
      </w:r>
      <w:r>
        <w:rPr>
          <w:sz w:val="24"/>
          <w:szCs w:val="24"/>
          <w:lang w:val="es-AR"/>
        </w:rPr>
        <w:lastRenderedPageBreak/>
        <w:t>Tabla (</w:t>
      </w:r>
      <w:r w:rsidR="00940DAD">
        <w:rPr>
          <w:sz w:val="24"/>
          <w:szCs w:val="24"/>
          <w:lang w:val="es-AR"/>
        </w:rPr>
        <w:t>Tiempo, Voltaje</w:t>
      </w:r>
      <w:r>
        <w:rPr>
          <w:sz w:val="24"/>
          <w:szCs w:val="24"/>
          <w:lang w:val="es-AR"/>
        </w:rPr>
        <w:t xml:space="preserve"> </w:t>
      </w:r>
      <w:r w:rsidR="00940DAD">
        <w:rPr>
          <w:sz w:val="24"/>
          <w:szCs w:val="24"/>
          <w:lang w:val="es-AR"/>
        </w:rPr>
        <w:t>Medido, Voltaje</w:t>
      </w:r>
      <w:r>
        <w:rPr>
          <w:sz w:val="24"/>
          <w:szCs w:val="24"/>
          <w:lang w:val="es-AR"/>
        </w:rPr>
        <w:t xml:space="preserve"> Teórico):</w:t>
      </w:r>
    </w:p>
    <w:p w14:paraId="2A17F503" w14:textId="77777777" w:rsidR="00973382" w:rsidRDefault="00973382" w:rsidP="00B2650C">
      <w:pPr>
        <w:spacing w:line="240" w:lineRule="auto"/>
        <w:rPr>
          <w:sz w:val="24"/>
          <w:szCs w:val="24"/>
          <w:lang w:val="es-AR"/>
        </w:rPr>
      </w:pPr>
    </w:p>
    <w:p w14:paraId="132140BC" w14:textId="6A3BD887" w:rsidR="00B2650C" w:rsidRDefault="00C02AA4" w:rsidP="00B2650C">
      <w:pPr>
        <w:spacing w:line="240" w:lineRule="auto"/>
        <w:rPr>
          <w:sz w:val="24"/>
          <w:szCs w:val="24"/>
          <w:lang w:val="es-AR"/>
        </w:rPr>
      </w:pPr>
      <w:r w:rsidRPr="00C02AA4">
        <w:drawing>
          <wp:inline distT="0" distB="0" distL="0" distR="0" wp14:anchorId="14EE9667" wp14:editId="200C9B5A">
            <wp:extent cx="6444070" cy="70408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44070" cy="7040880"/>
                    </a:xfrm>
                    <a:prstGeom prst="rect">
                      <a:avLst/>
                    </a:prstGeom>
                    <a:noFill/>
                    <a:ln>
                      <a:noFill/>
                    </a:ln>
                  </pic:spPr>
                </pic:pic>
              </a:graphicData>
            </a:graphic>
          </wp:inline>
        </w:drawing>
      </w:r>
    </w:p>
    <w:p w14:paraId="5C75B538" w14:textId="77777777" w:rsidR="00B2650C" w:rsidRDefault="00B2650C" w:rsidP="00B2650C">
      <w:pPr>
        <w:spacing w:line="240" w:lineRule="auto"/>
        <w:rPr>
          <w:sz w:val="24"/>
          <w:szCs w:val="24"/>
          <w:lang w:val="es-AR"/>
        </w:rPr>
      </w:pPr>
    </w:p>
    <w:p w14:paraId="2624DC0E" w14:textId="77777777" w:rsidR="00B2650C" w:rsidRDefault="00B2650C" w:rsidP="00B2650C">
      <w:pPr>
        <w:spacing w:line="240" w:lineRule="auto"/>
        <w:rPr>
          <w:sz w:val="24"/>
          <w:szCs w:val="24"/>
          <w:lang w:val="es-AR"/>
        </w:rPr>
      </w:pPr>
    </w:p>
    <w:p w14:paraId="711B677B" w14:textId="20393D04" w:rsidR="00B2650C" w:rsidRDefault="00973382" w:rsidP="00B2650C">
      <w:pPr>
        <w:spacing w:line="240" w:lineRule="auto"/>
        <w:rPr>
          <w:sz w:val="24"/>
          <w:szCs w:val="24"/>
          <w:lang w:val="es-AR"/>
        </w:rPr>
      </w:pPr>
      <w:r>
        <w:rPr>
          <w:sz w:val="24"/>
          <w:szCs w:val="24"/>
          <w:lang w:val="es-AR"/>
        </w:rPr>
        <w:br w:type="column"/>
      </w:r>
      <w:r>
        <w:rPr>
          <w:sz w:val="24"/>
          <w:szCs w:val="24"/>
          <w:lang w:val="es-AR"/>
        </w:rPr>
        <w:lastRenderedPageBreak/>
        <w:t>Grafico de carga:</w:t>
      </w:r>
    </w:p>
    <w:p w14:paraId="7DCAB4A6" w14:textId="77777777" w:rsidR="00973382" w:rsidRDefault="00973382" w:rsidP="00B2650C">
      <w:pPr>
        <w:spacing w:line="240" w:lineRule="auto"/>
        <w:rPr>
          <w:sz w:val="24"/>
          <w:szCs w:val="24"/>
          <w:lang w:val="es-AR"/>
        </w:rPr>
      </w:pPr>
      <w:r>
        <w:rPr>
          <w:noProof/>
          <w:sz w:val="24"/>
          <w:szCs w:val="24"/>
          <w:lang w:val="es-AR"/>
        </w:rPr>
        <w:drawing>
          <wp:inline distT="0" distB="0" distL="0" distR="0" wp14:anchorId="1D330157" wp14:editId="1D39BD2F">
            <wp:extent cx="6606540" cy="34901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21063" cy="3497842"/>
                    </a:xfrm>
                    <a:prstGeom prst="rect">
                      <a:avLst/>
                    </a:prstGeom>
                    <a:noFill/>
                  </pic:spPr>
                </pic:pic>
              </a:graphicData>
            </a:graphic>
          </wp:inline>
        </w:drawing>
      </w:r>
    </w:p>
    <w:p w14:paraId="504788DD" w14:textId="77777777" w:rsidR="00973382" w:rsidRDefault="00973382" w:rsidP="00B2650C">
      <w:pPr>
        <w:spacing w:line="240" w:lineRule="auto"/>
        <w:rPr>
          <w:sz w:val="24"/>
          <w:szCs w:val="24"/>
          <w:lang w:val="es-AR"/>
        </w:rPr>
      </w:pPr>
    </w:p>
    <w:p w14:paraId="1EAA8BD7" w14:textId="38BF96FF" w:rsidR="00973382" w:rsidRDefault="00973382" w:rsidP="00B2650C">
      <w:pPr>
        <w:spacing w:line="240" w:lineRule="auto"/>
        <w:rPr>
          <w:sz w:val="24"/>
          <w:szCs w:val="24"/>
          <w:lang w:val="es-AR"/>
        </w:rPr>
      </w:pPr>
      <w:r>
        <w:rPr>
          <w:sz w:val="24"/>
          <w:szCs w:val="24"/>
          <w:lang w:val="es-AR"/>
        </w:rPr>
        <w:t>Grafico de descarga:</w:t>
      </w:r>
    </w:p>
    <w:p w14:paraId="1E95CE22" w14:textId="23613115" w:rsidR="000828C1" w:rsidRDefault="00940DAD" w:rsidP="00B2650C">
      <w:pPr>
        <w:spacing w:line="240" w:lineRule="auto"/>
        <w:rPr>
          <w:sz w:val="24"/>
          <w:szCs w:val="24"/>
          <w:lang w:val="es-AR"/>
        </w:rPr>
      </w:pPr>
      <w:r>
        <w:rPr>
          <w:noProof/>
          <w:sz w:val="24"/>
          <w:szCs w:val="24"/>
          <w:lang w:val="es-AR"/>
        </w:rPr>
        <w:drawing>
          <wp:inline distT="0" distB="0" distL="0" distR="0" wp14:anchorId="6DD6FEBF" wp14:editId="05AB9AE0">
            <wp:extent cx="5340350" cy="35966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0350" cy="3596640"/>
                    </a:xfrm>
                    <a:prstGeom prst="rect">
                      <a:avLst/>
                    </a:prstGeom>
                    <a:noFill/>
                  </pic:spPr>
                </pic:pic>
              </a:graphicData>
            </a:graphic>
          </wp:inline>
        </w:drawing>
      </w:r>
    </w:p>
    <w:p w14:paraId="1862AA29" w14:textId="1C26A0F7" w:rsidR="00973382" w:rsidRDefault="00973382" w:rsidP="00B2650C">
      <w:pPr>
        <w:spacing w:line="240" w:lineRule="auto"/>
        <w:rPr>
          <w:sz w:val="24"/>
          <w:szCs w:val="24"/>
          <w:lang w:val="es-AR"/>
        </w:rPr>
      </w:pPr>
    </w:p>
    <w:p w14:paraId="10F9F4CE" w14:textId="77777777" w:rsidR="00973382" w:rsidRPr="003179FA" w:rsidRDefault="00973382" w:rsidP="00B2650C">
      <w:pPr>
        <w:spacing w:line="240" w:lineRule="auto"/>
        <w:rPr>
          <w:sz w:val="24"/>
          <w:szCs w:val="24"/>
          <w:lang w:val="es-AR"/>
        </w:rPr>
      </w:pPr>
    </w:p>
    <w:p w14:paraId="60821746" w14:textId="60314AD7" w:rsidR="002D2AB4" w:rsidRPr="003179FA" w:rsidRDefault="00973382" w:rsidP="002D2AB4">
      <w:pPr>
        <w:tabs>
          <w:tab w:val="left" w:pos="1440"/>
        </w:tabs>
        <w:spacing w:line="240" w:lineRule="auto"/>
        <w:rPr>
          <w:sz w:val="24"/>
          <w:szCs w:val="24"/>
          <w:lang w:val="es-AR"/>
        </w:rPr>
      </w:pPr>
      <w:r>
        <w:rPr>
          <w:sz w:val="24"/>
          <w:szCs w:val="24"/>
          <w:lang w:val="es-AR"/>
        </w:rPr>
        <w:br w:type="column"/>
      </w:r>
    </w:p>
    <w:p w14:paraId="79C3CE97" w14:textId="6C4C00B0" w:rsidR="002D2AB4" w:rsidRPr="008F30EA" w:rsidRDefault="00000000" w:rsidP="002D2AB4">
      <w:pPr>
        <w:pStyle w:val="Ttulo1"/>
        <w:rPr>
          <w:noProof/>
          <w:color w:val="64B1BE" w:themeColor="accent1" w:themeShade="BF"/>
          <w:sz w:val="56"/>
          <w:szCs w:val="56"/>
          <w:lang w:val="es-AR"/>
        </w:rPr>
      </w:pPr>
      <w:r>
        <w:rPr>
          <w:noProof/>
        </w:rPr>
        <w:pict w14:anchorId="0F94F4DA">
          <v:line id="_x0000_s2104" style="position:absolute;flip:y;z-index:2516664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3pt,41.45pt" to="521.05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" strokecolor="#a9d4db [3204]" strokeweight="2pt">
            <v:stroke joinstyle="miter"/>
          </v:line>
        </w:pict>
      </w:r>
      <w:r w:rsidR="002D2AB4">
        <w:rPr>
          <w:noProof/>
          <w:color w:val="64B1BE" w:themeColor="accent1" w:themeShade="BF"/>
          <w:sz w:val="56"/>
          <w:szCs w:val="56"/>
          <w:lang w:val="es-AR"/>
        </w:rPr>
        <w:t>RESUMEN DE</w:t>
      </w:r>
      <w:r w:rsidR="00C565D0">
        <w:rPr>
          <w:noProof/>
          <w:color w:val="64B1BE" w:themeColor="accent1" w:themeShade="BF"/>
          <w:sz w:val="56"/>
          <w:szCs w:val="56"/>
          <w:lang w:val="es-AR"/>
        </w:rPr>
        <w:t xml:space="preserve"> RESULTADOS</w:t>
      </w:r>
    </w:p>
    <w:p w14:paraId="02AD928E" w14:textId="47DC7657" w:rsidR="0046550F" w:rsidRDefault="0046550F" w:rsidP="009C7FB9">
      <w:pPr>
        <w:tabs>
          <w:tab w:val="left" w:pos="1440"/>
        </w:tabs>
        <w:spacing w:line="240" w:lineRule="auto"/>
        <w:rPr>
          <w:sz w:val="24"/>
          <w:szCs w:val="24"/>
          <w:lang w:val="en-US"/>
        </w:rPr>
      </w:pPr>
    </w:p>
    <w:p w14:paraId="6FB4B2D5" w14:textId="77777777" w:rsidR="00C565D0" w:rsidRDefault="00C565D0" w:rsidP="009C7FB9">
      <w:pPr>
        <w:tabs>
          <w:tab w:val="left" w:pos="1440"/>
        </w:tabs>
        <w:spacing w:line="240" w:lineRule="auto"/>
        <w:rPr>
          <w:sz w:val="24"/>
          <w:szCs w:val="24"/>
          <w:lang w:val="en-US"/>
        </w:rPr>
      </w:pPr>
    </w:p>
    <w:tbl>
      <w:tblPr>
        <w:tblStyle w:val="Tablaconcuadrcula"/>
        <w:tblW w:w="0" w:type="auto"/>
        <w:tblLook w:val="04A0" w:firstRow="1" w:lastRow="0" w:firstColumn="1" w:lastColumn="0" w:noHBand="0" w:noVBand="1"/>
      </w:tblPr>
      <w:tblGrid>
        <w:gridCol w:w="2118"/>
        <w:gridCol w:w="2118"/>
        <w:gridCol w:w="2118"/>
        <w:gridCol w:w="2119"/>
        <w:gridCol w:w="2119"/>
      </w:tblGrid>
      <w:tr w:rsidR="00601D6D" w14:paraId="3AAE1E55" w14:textId="77777777" w:rsidTr="00601D6D">
        <w:trPr>
          <w:trHeight w:val="1042"/>
        </w:trPr>
        <w:tc>
          <w:tcPr>
            <w:tcW w:w="2118" w:type="dxa"/>
          </w:tcPr>
          <w:p w14:paraId="7E849AFD" w14:textId="77777777" w:rsidR="00601D6D" w:rsidRPr="00601D6D" w:rsidRDefault="00601D6D" w:rsidP="00601D6D">
            <w:pPr>
              <w:tabs>
                <w:tab w:val="left" w:pos="1440"/>
              </w:tabs>
              <w:spacing w:line="240" w:lineRule="auto"/>
              <w:jc w:val="center"/>
              <w:rPr>
                <w:color w:val="64B1BE" w:themeColor="accent1" w:themeShade="BF"/>
                <w:sz w:val="24"/>
                <w:szCs w:val="24"/>
                <w:lang w:val="en-US"/>
              </w:rPr>
            </w:pPr>
          </w:p>
          <w:p w14:paraId="5B1BD4DA" w14:textId="5DF19CFD" w:rsidR="00601D6D" w:rsidRPr="00601D6D" w:rsidRDefault="00601D6D" w:rsidP="00601D6D">
            <w:pPr>
              <w:tabs>
                <w:tab w:val="left" w:pos="1440"/>
              </w:tabs>
              <w:spacing w:line="240" w:lineRule="auto"/>
              <w:jc w:val="center"/>
              <w:rPr>
                <w:color w:val="64B1BE" w:themeColor="accent1" w:themeShade="BF"/>
                <w:sz w:val="24"/>
                <w:szCs w:val="24"/>
                <w:lang w:val="en-US"/>
              </w:rPr>
            </w:pPr>
            <w:r w:rsidRPr="00601D6D">
              <w:rPr>
                <w:color w:val="64B1BE" w:themeColor="accent1" w:themeShade="BF"/>
                <w:sz w:val="24"/>
                <w:szCs w:val="24"/>
                <w:lang w:val="en-US"/>
              </w:rPr>
              <w:t>CORRIENTE</w:t>
            </w:r>
          </w:p>
          <w:p w14:paraId="233FDD85" w14:textId="0D10DDDB" w:rsidR="00601D6D" w:rsidRPr="00601D6D" w:rsidRDefault="00601D6D" w:rsidP="00601D6D">
            <w:pPr>
              <w:tabs>
                <w:tab w:val="left" w:pos="1440"/>
              </w:tabs>
              <w:spacing w:line="240" w:lineRule="auto"/>
              <w:jc w:val="center"/>
              <w:rPr>
                <w:color w:val="64B1BE" w:themeColor="accent1" w:themeShade="BF"/>
                <w:sz w:val="24"/>
                <w:szCs w:val="24"/>
                <w:lang w:val="en-US"/>
              </w:rPr>
            </w:pPr>
          </w:p>
        </w:tc>
        <w:tc>
          <w:tcPr>
            <w:tcW w:w="2118" w:type="dxa"/>
          </w:tcPr>
          <w:p w14:paraId="50DD870B" w14:textId="77777777" w:rsidR="00601D6D" w:rsidRPr="00601D6D" w:rsidRDefault="00601D6D" w:rsidP="00601D6D">
            <w:pPr>
              <w:tabs>
                <w:tab w:val="left" w:pos="1440"/>
              </w:tabs>
              <w:spacing w:line="240" w:lineRule="auto"/>
              <w:jc w:val="center"/>
              <w:rPr>
                <w:color w:val="64B1BE" w:themeColor="accent1" w:themeShade="BF"/>
                <w:sz w:val="24"/>
                <w:szCs w:val="24"/>
                <w:lang w:val="en-US"/>
              </w:rPr>
            </w:pPr>
          </w:p>
          <w:p w14:paraId="6422004B" w14:textId="2D34779D" w:rsidR="00601D6D" w:rsidRPr="00601D6D" w:rsidRDefault="00601D6D" w:rsidP="00601D6D">
            <w:pPr>
              <w:tabs>
                <w:tab w:val="left" w:pos="1440"/>
              </w:tabs>
              <w:spacing w:line="240" w:lineRule="auto"/>
              <w:jc w:val="center"/>
              <w:rPr>
                <w:color w:val="64B1BE" w:themeColor="accent1" w:themeShade="BF"/>
                <w:sz w:val="24"/>
                <w:szCs w:val="24"/>
                <w:lang w:val="en-US"/>
              </w:rPr>
            </w:pPr>
            <w:r w:rsidRPr="00601D6D">
              <w:rPr>
                <w:color w:val="64B1BE" w:themeColor="accent1" w:themeShade="BF"/>
                <w:sz w:val="24"/>
                <w:szCs w:val="24"/>
                <w:lang w:val="en-US"/>
              </w:rPr>
              <w:t>VALOR EXPERIMENTAL</w:t>
            </w:r>
          </w:p>
        </w:tc>
        <w:tc>
          <w:tcPr>
            <w:tcW w:w="2118" w:type="dxa"/>
          </w:tcPr>
          <w:p w14:paraId="19C4BB60" w14:textId="77777777" w:rsidR="00601D6D" w:rsidRPr="00601D6D" w:rsidRDefault="00601D6D" w:rsidP="00601D6D">
            <w:pPr>
              <w:tabs>
                <w:tab w:val="left" w:pos="1440"/>
              </w:tabs>
              <w:spacing w:line="240" w:lineRule="auto"/>
              <w:jc w:val="center"/>
              <w:rPr>
                <w:color w:val="64B1BE" w:themeColor="accent1" w:themeShade="BF"/>
                <w:sz w:val="24"/>
                <w:szCs w:val="24"/>
                <w:lang w:val="en-US"/>
              </w:rPr>
            </w:pPr>
          </w:p>
          <w:p w14:paraId="0C48C999" w14:textId="5F6AA83B" w:rsidR="00601D6D" w:rsidRPr="00601D6D" w:rsidRDefault="00601D6D" w:rsidP="00601D6D">
            <w:pPr>
              <w:tabs>
                <w:tab w:val="left" w:pos="1440"/>
              </w:tabs>
              <w:spacing w:line="240" w:lineRule="auto"/>
              <w:jc w:val="center"/>
              <w:rPr>
                <w:color w:val="64B1BE" w:themeColor="accent1" w:themeShade="BF"/>
                <w:sz w:val="24"/>
                <w:szCs w:val="24"/>
                <w:lang w:val="en-US"/>
              </w:rPr>
            </w:pPr>
            <w:r w:rsidRPr="00601D6D">
              <w:rPr>
                <w:color w:val="64B1BE" w:themeColor="accent1" w:themeShade="BF"/>
                <w:sz w:val="24"/>
                <w:szCs w:val="24"/>
                <w:lang w:val="en-US"/>
              </w:rPr>
              <w:t>VALOR</w:t>
            </w:r>
          </w:p>
          <w:p w14:paraId="07723A4E" w14:textId="5C92F188" w:rsidR="00601D6D" w:rsidRPr="00601D6D" w:rsidRDefault="00601D6D" w:rsidP="00601D6D">
            <w:pPr>
              <w:tabs>
                <w:tab w:val="left" w:pos="1440"/>
              </w:tabs>
              <w:spacing w:line="240" w:lineRule="auto"/>
              <w:jc w:val="center"/>
              <w:rPr>
                <w:color w:val="64B1BE" w:themeColor="accent1" w:themeShade="BF"/>
                <w:sz w:val="24"/>
                <w:szCs w:val="24"/>
                <w:lang w:val="en-US"/>
              </w:rPr>
            </w:pPr>
            <w:r w:rsidRPr="00601D6D">
              <w:rPr>
                <w:color w:val="64B1BE" w:themeColor="accent1" w:themeShade="BF"/>
                <w:sz w:val="24"/>
                <w:szCs w:val="24"/>
                <w:lang w:val="en-US"/>
              </w:rPr>
              <w:t xml:space="preserve"> TEÓRICO</w:t>
            </w:r>
          </w:p>
        </w:tc>
        <w:tc>
          <w:tcPr>
            <w:tcW w:w="2119" w:type="dxa"/>
          </w:tcPr>
          <w:p w14:paraId="4229A1AF" w14:textId="77777777" w:rsidR="00601D6D" w:rsidRPr="00601D6D" w:rsidRDefault="00601D6D" w:rsidP="00601D6D">
            <w:pPr>
              <w:tabs>
                <w:tab w:val="left" w:pos="1440"/>
              </w:tabs>
              <w:spacing w:line="240" w:lineRule="auto"/>
              <w:jc w:val="center"/>
              <w:rPr>
                <w:color w:val="64B1BE" w:themeColor="accent1" w:themeShade="BF"/>
                <w:sz w:val="24"/>
                <w:szCs w:val="24"/>
                <w:lang w:val="en-US"/>
              </w:rPr>
            </w:pPr>
          </w:p>
          <w:p w14:paraId="44337BE2" w14:textId="522C7D4E" w:rsidR="00601D6D" w:rsidRPr="00601D6D" w:rsidRDefault="00601D6D" w:rsidP="00601D6D">
            <w:pPr>
              <w:tabs>
                <w:tab w:val="left" w:pos="1440"/>
              </w:tabs>
              <w:spacing w:line="240" w:lineRule="auto"/>
              <w:jc w:val="center"/>
              <w:rPr>
                <w:color w:val="64B1BE" w:themeColor="accent1" w:themeShade="BF"/>
                <w:sz w:val="24"/>
                <w:szCs w:val="24"/>
                <w:lang w:val="en-US"/>
              </w:rPr>
            </w:pPr>
            <w:r w:rsidRPr="00601D6D">
              <w:rPr>
                <w:color w:val="64B1BE" w:themeColor="accent1" w:themeShade="BF"/>
                <w:sz w:val="24"/>
                <w:szCs w:val="24"/>
                <w:lang w:val="en-US"/>
              </w:rPr>
              <w:t>DIFERENCIA</w:t>
            </w:r>
          </w:p>
        </w:tc>
        <w:tc>
          <w:tcPr>
            <w:tcW w:w="2119" w:type="dxa"/>
          </w:tcPr>
          <w:p w14:paraId="39C88DB8" w14:textId="77777777" w:rsidR="00601D6D" w:rsidRPr="00601D6D" w:rsidRDefault="00601D6D" w:rsidP="00601D6D">
            <w:pPr>
              <w:tabs>
                <w:tab w:val="left" w:pos="1440"/>
              </w:tabs>
              <w:spacing w:line="240" w:lineRule="auto"/>
              <w:jc w:val="center"/>
              <w:rPr>
                <w:color w:val="64B1BE" w:themeColor="accent1" w:themeShade="BF"/>
                <w:sz w:val="24"/>
                <w:szCs w:val="24"/>
                <w:lang w:val="en-US"/>
              </w:rPr>
            </w:pPr>
          </w:p>
          <w:p w14:paraId="062453C3" w14:textId="0987CCCD" w:rsidR="00601D6D" w:rsidRPr="00601D6D" w:rsidRDefault="00601D6D" w:rsidP="00601D6D">
            <w:pPr>
              <w:tabs>
                <w:tab w:val="left" w:pos="1440"/>
              </w:tabs>
              <w:spacing w:line="240" w:lineRule="auto"/>
              <w:jc w:val="center"/>
              <w:rPr>
                <w:color w:val="64B1BE" w:themeColor="accent1" w:themeShade="BF"/>
                <w:sz w:val="24"/>
                <w:szCs w:val="24"/>
                <w:lang w:val="en-US"/>
              </w:rPr>
            </w:pPr>
            <w:r w:rsidRPr="00601D6D">
              <w:rPr>
                <w:color w:val="64B1BE" w:themeColor="accent1" w:themeShade="BF"/>
                <w:sz w:val="24"/>
                <w:szCs w:val="24"/>
                <w:lang w:val="en-US"/>
              </w:rPr>
              <w:t>PORCENTAJE DE ERROR</w:t>
            </w:r>
          </w:p>
        </w:tc>
      </w:tr>
      <w:tr w:rsidR="00601D6D" w14:paraId="188411DD" w14:textId="77777777" w:rsidTr="00601D6D">
        <w:trPr>
          <w:trHeight w:val="1133"/>
        </w:trPr>
        <w:tc>
          <w:tcPr>
            <w:tcW w:w="2118" w:type="dxa"/>
          </w:tcPr>
          <w:p w14:paraId="00184A3F" w14:textId="77777777" w:rsidR="00601D6D" w:rsidRDefault="00601D6D" w:rsidP="00601D6D">
            <w:pPr>
              <w:tabs>
                <w:tab w:val="left" w:pos="1440"/>
              </w:tabs>
              <w:spacing w:line="240" w:lineRule="auto"/>
              <w:jc w:val="center"/>
              <w:rPr>
                <w:b/>
                <w:bCs/>
                <w:color w:val="64B1BE" w:themeColor="accent1" w:themeShade="BF"/>
                <w:sz w:val="40"/>
                <w:szCs w:val="40"/>
                <w:lang w:val="en-US"/>
              </w:rPr>
            </w:pPr>
          </w:p>
          <w:p w14:paraId="44CE6916" w14:textId="7BBC410B" w:rsidR="00601D6D" w:rsidRPr="00601D6D" w:rsidRDefault="00601D6D" w:rsidP="00601D6D">
            <w:pPr>
              <w:tabs>
                <w:tab w:val="left" w:pos="1440"/>
              </w:tabs>
              <w:spacing w:line="240" w:lineRule="auto"/>
              <w:jc w:val="center"/>
              <w:rPr>
                <w:b/>
                <w:bCs/>
                <w:color w:val="64B1BE" w:themeColor="accent1" w:themeShade="BF"/>
                <w:sz w:val="40"/>
                <w:szCs w:val="40"/>
                <w:lang w:val="en-US"/>
              </w:rPr>
            </w:pPr>
            <w:r w:rsidRPr="00601D6D">
              <w:rPr>
                <w:b/>
                <w:bCs/>
                <w:color w:val="64B1BE" w:themeColor="accent1" w:themeShade="BF"/>
                <w:sz w:val="40"/>
                <w:szCs w:val="40"/>
                <w:lang w:val="en-US"/>
              </w:rPr>
              <w:t>I</w:t>
            </w:r>
            <w:r w:rsidRPr="00601D6D">
              <w:rPr>
                <w:b/>
                <w:bCs/>
                <w:color w:val="64B1BE" w:themeColor="accent1" w:themeShade="BF"/>
                <w:sz w:val="40"/>
                <w:szCs w:val="40"/>
                <w:vertAlign w:val="subscript"/>
                <w:lang w:val="en-US"/>
              </w:rPr>
              <w:t>1</w:t>
            </w:r>
          </w:p>
        </w:tc>
        <w:tc>
          <w:tcPr>
            <w:tcW w:w="2118" w:type="dxa"/>
          </w:tcPr>
          <w:p w14:paraId="52874615" w14:textId="77777777" w:rsidR="00601D6D" w:rsidRPr="00601D6D" w:rsidRDefault="00601D6D" w:rsidP="00601D6D">
            <w:pPr>
              <w:tabs>
                <w:tab w:val="left" w:pos="1440"/>
              </w:tabs>
              <w:spacing w:line="240" w:lineRule="auto"/>
              <w:jc w:val="center"/>
              <w:rPr>
                <w:sz w:val="28"/>
                <w:szCs w:val="28"/>
              </w:rPr>
            </w:pPr>
          </w:p>
          <w:p w14:paraId="3DA25266" w14:textId="725C5DE7" w:rsidR="00601D6D" w:rsidRPr="00601D6D" w:rsidRDefault="00601D6D" w:rsidP="00601D6D">
            <w:pPr>
              <w:tabs>
                <w:tab w:val="left" w:pos="1440"/>
              </w:tabs>
              <w:spacing w:line="240" w:lineRule="auto"/>
              <w:jc w:val="center"/>
              <w:rPr>
                <w:sz w:val="28"/>
                <w:szCs w:val="28"/>
                <w:lang w:val="en-US"/>
              </w:rPr>
            </w:pPr>
            <w:r w:rsidRPr="00601D6D">
              <w:rPr>
                <w:sz w:val="28"/>
                <w:szCs w:val="28"/>
              </w:rPr>
              <w:t>10,26 mA</w:t>
            </w:r>
          </w:p>
        </w:tc>
        <w:tc>
          <w:tcPr>
            <w:tcW w:w="2118" w:type="dxa"/>
          </w:tcPr>
          <w:p w14:paraId="2665D52F" w14:textId="77777777" w:rsidR="00601D6D" w:rsidRPr="00601D6D" w:rsidRDefault="00601D6D" w:rsidP="00601D6D">
            <w:pPr>
              <w:tabs>
                <w:tab w:val="left" w:pos="1440"/>
              </w:tabs>
              <w:spacing w:line="240" w:lineRule="auto"/>
              <w:jc w:val="center"/>
              <w:rPr>
                <w:sz w:val="28"/>
                <w:szCs w:val="28"/>
              </w:rPr>
            </w:pPr>
          </w:p>
          <w:p w14:paraId="173FF1FE" w14:textId="49D20B45" w:rsidR="00601D6D" w:rsidRPr="00601D6D" w:rsidRDefault="00601D6D" w:rsidP="00601D6D">
            <w:pPr>
              <w:tabs>
                <w:tab w:val="left" w:pos="1440"/>
              </w:tabs>
              <w:spacing w:line="240" w:lineRule="auto"/>
              <w:jc w:val="center"/>
              <w:rPr>
                <w:sz w:val="28"/>
                <w:szCs w:val="28"/>
                <w:lang w:val="en-US"/>
              </w:rPr>
            </w:pPr>
            <w:r w:rsidRPr="00601D6D">
              <w:rPr>
                <w:sz w:val="28"/>
                <w:szCs w:val="28"/>
              </w:rPr>
              <w:t xml:space="preserve">  </w:t>
            </w:r>
            <w:r>
              <w:rPr>
                <w:sz w:val="28"/>
                <w:szCs w:val="28"/>
              </w:rPr>
              <w:t>10,41</w:t>
            </w:r>
            <w:r w:rsidRPr="00601D6D">
              <w:rPr>
                <w:sz w:val="28"/>
                <w:szCs w:val="28"/>
              </w:rPr>
              <w:t xml:space="preserve"> mA</w:t>
            </w:r>
            <w:r w:rsidRPr="00601D6D">
              <w:rPr>
                <w:sz w:val="28"/>
                <w:szCs w:val="28"/>
              </w:rPr>
              <w:tab/>
            </w:r>
          </w:p>
        </w:tc>
        <w:tc>
          <w:tcPr>
            <w:tcW w:w="2119" w:type="dxa"/>
          </w:tcPr>
          <w:p w14:paraId="210A3B20" w14:textId="77777777" w:rsidR="00601D6D" w:rsidRPr="00601D6D" w:rsidRDefault="00601D6D" w:rsidP="00601D6D">
            <w:pPr>
              <w:tabs>
                <w:tab w:val="left" w:pos="1440"/>
              </w:tabs>
              <w:spacing w:line="240" w:lineRule="auto"/>
              <w:jc w:val="center"/>
              <w:rPr>
                <w:sz w:val="28"/>
                <w:szCs w:val="28"/>
                <w:lang w:val="en-US"/>
              </w:rPr>
            </w:pPr>
          </w:p>
          <w:p w14:paraId="0B335613" w14:textId="14E54214" w:rsidR="00601D6D" w:rsidRPr="00601D6D" w:rsidRDefault="00601D6D" w:rsidP="00601D6D">
            <w:pPr>
              <w:tabs>
                <w:tab w:val="left" w:pos="1440"/>
              </w:tabs>
              <w:spacing w:line="240" w:lineRule="auto"/>
              <w:jc w:val="center"/>
              <w:rPr>
                <w:sz w:val="28"/>
                <w:szCs w:val="28"/>
                <w:lang w:val="en-US"/>
              </w:rPr>
            </w:pPr>
            <w:r w:rsidRPr="00601D6D">
              <w:rPr>
                <w:sz w:val="28"/>
                <w:szCs w:val="28"/>
                <w:lang w:val="en-US"/>
              </w:rPr>
              <w:t>0</w:t>
            </w:r>
            <w:r>
              <w:rPr>
                <w:sz w:val="28"/>
                <w:szCs w:val="28"/>
                <w:lang w:val="en-US"/>
              </w:rPr>
              <w:t>,</w:t>
            </w:r>
            <w:r w:rsidRPr="00601D6D">
              <w:rPr>
                <w:sz w:val="28"/>
                <w:szCs w:val="28"/>
                <w:lang w:val="en-US"/>
              </w:rPr>
              <w:t>15 mA</w:t>
            </w:r>
          </w:p>
        </w:tc>
        <w:tc>
          <w:tcPr>
            <w:tcW w:w="2119" w:type="dxa"/>
          </w:tcPr>
          <w:p w14:paraId="402D2D38" w14:textId="77777777" w:rsidR="00601D6D" w:rsidRPr="00601D6D" w:rsidRDefault="00601D6D" w:rsidP="00601D6D">
            <w:pPr>
              <w:tabs>
                <w:tab w:val="left" w:pos="1440"/>
              </w:tabs>
              <w:spacing w:line="240" w:lineRule="auto"/>
              <w:jc w:val="center"/>
              <w:rPr>
                <w:sz w:val="28"/>
                <w:szCs w:val="28"/>
                <w:lang w:val="en-US"/>
              </w:rPr>
            </w:pPr>
          </w:p>
          <w:p w14:paraId="4B79BE3D" w14:textId="3EACFF7E" w:rsidR="00601D6D" w:rsidRPr="00601D6D" w:rsidRDefault="00601D6D" w:rsidP="00601D6D">
            <w:pPr>
              <w:tabs>
                <w:tab w:val="left" w:pos="1440"/>
              </w:tabs>
              <w:spacing w:line="240" w:lineRule="auto"/>
              <w:jc w:val="center"/>
              <w:rPr>
                <w:sz w:val="28"/>
                <w:szCs w:val="28"/>
                <w:lang w:val="en-US"/>
              </w:rPr>
            </w:pPr>
            <w:r>
              <w:rPr>
                <w:sz w:val="28"/>
                <w:szCs w:val="28"/>
                <w:lang w:val="en-US"/>
              </w:rPr>
              <w:t>1,44%</w:t>
            </w:r>
          </w:p>
        </w:tc>
      </w:tr>
      <w:tr w:rsidR="00601D6D" w14:paraId="59F648D2" w14:textId="77777777" w:rsidTr="00601D6D">
        <w:trPr>
          <w:trHeight w:val="979"/>
        </w:trPr>
        <w:tc>
          <w:tcPr>
            <w:tcW w:w="2118" w:type="dxa"/>
          </w:tcPr>
          <w:p w14:paraId="7268B882" w14:textId="77777777" w:rsidR="00601D6D" w:rsidRDefault="00601D6D" w:rsidP="00601D6D">
            <w:pPr>
              <w:tabs>
                <w:tab w:val="left" w:pos="1440"/>
              </w:tabs>
              <w:spacing w:line="240" w:lineRule="auto"/>
              <w:jc w:val="center"/>
              <w:rPr>
                <w:b/>
                <w:bCs/>
                <w:color w:val="64B1BE" w:themeColor="accent1" w:themeShade="BF"/>
                <w:sz w:val="40"/>
                <w:szCs w:val="40"/>
                <w:lang w:val="en-US"/>
              </w:rPr>
            </w:pPr>
          </w:p>
          <w:p w14:paraId="1DAE0DC0" w14:textId="3EE5011E" w:rsidR="00601D6D" w:rsidRPr="00601D6D" w:rsidRDefault="00601D6D" w:rsidP="00601D6D">
            <w:pPr>
              <w:tabs>
                <w:tab w:val="left" w:pos="1440"/>
              </w:tabs>
              <w:spacing w:line="240" w:lineRule="auto"/>
              <w:jc w:val="center"/>
              <w:rPr>
                <w:b/>
                <w:bCs/>
                <w:color w:val="64B1BE" w:themeColor="accent1" w:themeShade="BF"/>
                <w:sz w:val="40"/>
                <w:szCs w:val="40"/>
                <w:lang w:val="en-US"/>
              </w:rPr>
            </w:pPr>
            <w:r w:rsidRPr="00601D6D">
              <w:rPr>
                <w:b/>
                <w:bCs/>
                <w:color w:val="64B1BE" w:themeColor="accent1" w:themeShade="BF"/>
                <w:sz w:val="40"/>
                <w:szCs w:val="40"/>
                <w:lang w:val="en-US"/>
              </w:rPr>
              <w:t>I</w:t>
            </w:r>
            <w:r w:rsidRPr="00601D6D">
              <w:rPr>
                <w:b/>
                <w:bCs/>
                <w:color w:val="64B1BE" w:themeColor="accent1" w:themeShade="BF"/>
                <w:sz w:val="40"/>
                <w:szCs w:val="40"/>
                <w:vertAlign w:val="subscript"/>
                <w:lang w:val="en-US"/>
              </w:rPr>
              <w:t>2</w:t>
            </w:r>
          </w:p>
        </w:tc>
        <w:tc>
          <w:tcPr>
            <w:tcW w:w="2118" w:type="dxa"/>
          </w:tcPr>
          <w:p w14:paraId="57936097" w14:textId="77777777" w:rsidR="00601D6D" w:rsidRDefault="00601D6D" w:rsidP="00601D6D">
            <w:pPr>
              <w:tabs>
                <w:tab w:val="left" w:pos="1440"/>
              </w:tabs>
              <w:spacing w:line="240" w:lineRule="auto"/>
              <w:jc w:val="center"/>
              <w:rPr>
                <w:sz w:val="28"/>
                <w:szCs w:val="28"/>
                <w:lang w:val="en-US"/>
              </w:rPr>
            </w:pPr>
          </w:p>
          <w:p w14:paraId="395236A6" w14:textId="715D3D64" w:rsidR="00601D6D" w:rsidRPr="00601D6D" w:rsidRDefault="00601D6D" w:rsidP="00601D6D">
            <w:pPr>
              <w:tabs>
                <w:tab w:val="left" w:pos="1440"/>
              </w:tabs>
              <w:spacing w:line="240" w:lineRule="auto"/>
              <w:jc w:val="center"/>
              <w:rPr>
                <w:sz w:val="28"/>
                <w:szCs w:val="28"/>
                <w:lang w:val="en-US"/>
              </w:rPr>
            </w:pPr>
            <w:r>
              <w:rPr>
                <w:sz w:val="28"/>
                <w:szCs w:val="28"/>
                <w:lang w:val="en-US"/>
              </w:rPr>
              <w:t>7,04mA</w:t>
            </w:r>
          </w:p>
        </w:tc>
        <w:tc>
          <w:tcPr>
            <w:tcW w:w="2118" w:type="dxa"/>
          </w:tcPr>
          <w:p w14:paraId="494041A9" w14:textId="77777777" w:rsidR="00601D6D" w:rsidRDefault="00601D6D" w:rsidP="00601D6D">
            <w:pPr>
              <w:tabs>
                <w:tab w:val="left" w:pos="1440"/>
              </w:tabs>
              <w:spacing w:line="240" w:lineRule="auto"/>
              <w:jc w:val="center"/>
              <w:rPr>
                <w:sz w:val="28"/>
                <w:szCs w:val="28"/>
                <w:lang w:val="en-US"/>
              </w:rPr>
            </w:pPr>
          </w:p>
          <w:p w14:paraId="2207451D" w14:textId="7FE8ECC7" w:rsidR="00601D6D" w:rsidRPr="00601D6D" w:rsidRDefault="00601D6D" w:rsidP="00601D6D">
            <w:pPr>
              <w:tabs>
                <w:tab w:val="left" w:pos="1440"/>
              </w:tabs>
              <w:spacing w:line="240" w:lineRule="auto"/>
              <w:jc w:val="center"/>
              <w:rPr>
                <w:sz w:val="28"/>
                <w:szCs w:val="28"/>
                <w:lang w:val="en-US"/>
              </w:rPr>
            </w:pPr>
            <w:r>
              <w:rPr>
                <w:sz w:val="28"/>
                <w:szCs w:val="28"/>
                <w:lang w:val="en-US"/>
              </w:rPr>
              <w:t>6,95mA</w:t>
            </w:r>
          </w:p>
        </w:tc>
        <w:tc>
          <w:tcPr>
            <w:tcW w:w="2119" w:type="dxa"/>
          </w:tcPr>
          <w:p w14:paraId="4A9EAAFD" w14:textId="77777777" w:rsidR="00601D6D" w:rsidRDefault="00601D6D" w:rsidP="00601D6D">
            <w:pPr>
              <w:tabs>
                <w:tab w:val="left" w:pos="1440"/>
              </w:tabs>
              <w:spacing w:line="240" w:lineRule="auto"/>
              <w:jc w:val="center"/>
              <w:rPr>
                <w:sz w:val="28"/>
                <w:szCs w:val="28"/>
                <w:lang w:val="en-US"/>
              </w:rPr>
            </w:pPr>
          </w:p>
          <w:p w14:paraId="0BF335F7" w14:textId="2CD87D20" w:rsidR="00601D6D" w:rsidRPr="00601D6D" w:rsidRDefault="00601D6D" w:rsidP="00601D6D">
            <w:pPr>
              <w:tabs>
                <w:tab w:val="left" w:pos="1440"/>
              </w:tabs>
              <w:spacing w:line="240" w:lineRule="auto"/>
              <w:jc w:val="center"/>
              <w:rPr>
                <w:sz w:val="28"/>
                <w:szCs w:val="28"/>
                <w:lang w:val="en-US"/>
              </w:rPr>
            </w:pPr>
            <w:r>
              <w:rPr>
                <w:sz w:val="28"/>
                <w:szCs w:val="28"/>
                <w:lang w:val="en-US"/>
              </w:rPr>
              <w:t>0,09mA</w:t>
            </w:r>
          </w:p>
        </w:tc>
        <w:tc>
          <w:tcPr>
            <w:tcW w:w="2119" w:type="dxa"/>
          </w:tcPr>
          <w:p w14:paraId="7ECA98B3" w14:textId="77777777" w:rsidR="00601D6D" w:rsidRDefault="00601D6D" w:rsidP="00601D6D">
            <w:pPr>
              <w:tabs>
                <w:tab w:val="left" w:pos="1440"/>
              </w:tabs>
              <w:spacing w:line="240" w:lineRule="auto"/>
              <w:jc w:val="center"/>
              <w:rPr>
                <w:sz w:val="28"/>
                <w:szCs w:val="28"/>
                <w:lang w:val="en-US"/>
              </w:rPr>
            </w:pPr>
          </w:p>
          <w:p w14:paraId="0C6A02B3" w14:textId="222499E0" w:rsidR="00601D6D" w:rsidRPr="00601D6D" w:rsidRDefault="00601D6D" w:rsidP="00601D6D">
            <w:pPr>
              <w:tabs>
                <w:tab w:val="left" w:pos="1440"/>
              </w:tabs>
              <w:spacing w:line="240" w:lineRule="auto"/>
              <w:jc w:val="center"/>
              <w:rPr>
                <w:sz w:val="28"/>
                <w:szCs w:val="28"/>
                <w:lang w:val="en-US"/>
              </w:rPr>
            </w:pPr>
            <w:r>
              <w:rPr>
                <w:sz w:val="28"/>
                <w:szCs w:val="28"/>
                <w:lang w:val="en-US"/>
              </w:rPr>
              <w:t>1,29%</w:t>
            </w:r>
          </w:p>
        </w:tc>
      </w:tr>
      <w:tr w:rsidR="00601D6D" w14:paraId="364C7610" w14:textId="77777777" w:rsidTr="00601D6D">
        <w:trPr>
          <w:trHeight w:val="1120"/>
        </w:trPr>
        <w:tc>
          <w:tcPr>
            <w:tcW w:w="2118" w:type="dxa"/>
          </w:tcPr>
          <w:p w14:paraId="33733DC3" w14:textId="77777777" w:rsidR="00601D6D" w:rsidRDefault="00601D6D" w:rsidP="00601D6D">
            <w:pPr>
              <w:tabs>
                <w:tab w:val="left" w:pos="1440"/>
              </w:tabs>
              <w:spacing w:line="240" w:lineRule="auto"/>
              <w:jc w:val="center"/>
              <w:rPr>
                <w:b/>
                <w:bCs/>
                <w:color w:val="64B1BE" w:themeColor="accent1" w:themeShade="BF"/>
                <w:sz w:val="40"/>
                <w:szCs w:val="40"/>
                <w:lang w:val="en-US"/>
              </w:rPr>
            </w:pPr>
          </w:p>
          <w:p w14:paraId="5854782E" w14:textId="367B4E2F" w:rsidR="00601D6D" w:rsidRPr="00601D6D" w:rsidRDefault="00601D6D" w:rsidP="00601D6D">
            <w:pPr>
              <w:tabs>
                <w:tab w:val="left" w:pos="1440"/>
              </w:tabs>
              <w:spacing w:line="240" w:lineRule="auto"/>
              <w:jc w:val="center"/>
              <w:rPr>
                <w:b/>
                <w:bCs/>
                <w:color w:val="64B1BE" w:themeColor="accent1" w:themeShade="BF"/>
                <w:sz w:val="40"/>
                <w:szCs w:val="40"/>
                <w:lang w:val="en-US"/>
              </w:rPr>
            </w:pPr>
            <w:r w:rsidRPr="00601D6D">
              <w:rPr>
                <w:b/>
                <w:bCs/>
                <w:color w:val="64B1BE" w:themeColor="accent1" w:themeShade="BF"/>
                <w:sz w:val="40"/>
                <w:szCs w:val="40"/>
                <w:lang w:val="en-US"/>
              </w:rPr>
              <w:t>I</w:t>
            </w:r>
            <w:r w:rsidRPr="00601D6D">
              <w:rPr>
                <w:b/>
                <w:bCs/>
                <w:color w:val="64B1BE" w:themeColor="accent1" w:themeShade="BF"/>
                <w:sz w:val="40"/>
                <w:szCs w:val="40"/>
                <w:vertAlign w:val="subscript"/>
                <w:lang w:val="en-US"/>
              </w:rPr>
              <w:t>3</w:t>
            </w:r>
          </w:p>
        </w:tc>
        <w:tc>
          <w:tcPr>
            <w:tcW w:w="2118" w:type="dxa"/>
          </w:tcPr>
          <w:p w14:paraId="30ECC6FA" w14:textId="77777777" w:rsidR="00601D6D" w:rsidRDefault="00601D6D" w:rsidP="00601D6D">
            <w:pPr>
              <w:tabs>
                <w:tab w:val="left" w:pos="1440"/>
              </w:tabs>
              <w:spacing w:line="240" w:lineRule="auto"/>
              <w:jc w:val="center"/>
              <w:rPr>
                <w:sz w:val="28"/>
                <w:szCs w:val="28"/>
                <w:lang w:val="en-US"/>
              </w:rPr>
            </w:pPr>
          </w:p>
          <w:p w14:paraId="3B935906" w14:textId="2A0961FF" w:rsidR="00601D6D" w:rsidRPr="00601D6D" w:rsidRDefault="00601D6D" w:rsidP="00601D6D">
            <w:pPr>
              <w:tabs>
                <w:tab w:val="left" w:pos="1440"/>
              </w:tabs>
              <w:spacing w:line="240" w:lineRule="auto"/>
              <w:jc w:val="center"/>
              <w:rPr>
                <w:sz w:val="28"/>
                <w:szCs w:val="28"/>
                <w:lang w:val="en-US"/>
              </w:rPr>
            </w:pPr>
            <w:r>
              <w:rPr>
                <w:sz w:val="28"/>
                <w:szCs w:val="28"/>
                <w:lang w:val="en-US"/>
              </w:rPr>
              <w:t>3,23mA</w:t>
            </w:r>
          </w:p>
        </w:tc>
        <w:tc>
          <w:tcPr>
            <w:tcW w:w="2118" w:type="dxa"/>
          </w:tcPr>
          <w:p w14:paraId="3BE79E6A" w14:textId="77777777" w:rsidR="00601D6D" w:rsidRDefault="00601D6D" w:rsidP="00601D6D">
            <w:pPr>
              <w:tabs>
                <w:tab w:val="left" w:pos="1440"/>
              </w:tabs>
              <w:spacing w:line="240" w:lineRule="auto"/>
              <w:jc w:val="center"/>
              <w:rPr>
                <w:sz w:val="28"/>
                <w:szCs w:val="28"/>
                <w:lang w:val="en-US"/>
              </w:rPr>
            </w:pPr>
          </w:p>
          <w:p w14:paraId="1ECB0CA1" w14:textId="3EDFD830" w:rsidR="00601D6D" w:rsidRPr="00601D6D" w:rsidRDefault="00601D6D" w:rsidP="00601D6D">
            <w:pPr>
              <w:tabs>
                <w:tab w:val="left" w:pos="1440"/>
              </w:tabs>
              <w:spacing w:line="240" w:lineRule="auto"/>
              <w:jc w:val="center"/>
              <w:rPr>
                <w:sz w:val="28"/>
                <w:szCs w:val="28"/>
                <w:lang w:val="en-US"/>
              </w:rPr>
            </w:pPr>
            <w:r>
              <w:rPr>
                <w:sz w:val="28"/>
                <w:szCs w:val="28"/>
                <w:lang w:val="en-US"/>
              </w:rPr>
              <w:t>3,46mA</w:t>
            </w:r>
          </w:p>
        </w:tc>
        <w:tc>
          <w:tcPr>
            <w:tcW w:w="2119" w:type="dxa"/>
          </w:tcPr>
          <w:p w14:paraId="7A9FA49B" w14:textId="77777777" w:rsidR="00601D6D" w:rsidRDefault="00601D6D" w:rsidP="00601D6D">
            <w:pPr>
              <w:tabs>
                <w:tab w:val="left" w:pos="1440"/>
              </w:tabs>
              <w:spacing w:line="240" w:lineRule="auto"/>
              <w:jc w:val="center"/>
              <w:rPr>
                <w:sz w:val="28"/>
                <w:szCs w:val="28"/>
                <w:lang w:val="en-US"/>
              </w:rPr>
            </w:pPr>
          </w:p>
          <w:p w14:paraId="6EB040F8" w14:textId="66EB8984" w:rsidR="00601D6D" w:rsidRPr="00601D6D" w:rsidRDefault="00601D6D" w:rsidP="00601D6D">
            <w:pPr>
              <w:tabs>
                <w:tab w:val="left" w:pos="1440"/>
              </w:tabs>
              <w:spacing w:line="240" w:lineRule="auto"/>
              <w:jc w:val="center"/>
              <w:rPr>
                <w:sz w:val="28"/>
                <w:szCs w:val="28"/>
                <w:lang w:val="en-US"/>
              </w:rPr>
            </w:pPr>
            <w:r>
              <w:rPr>
                <w:sz w:val="28"/>
                <w:szCs w:val="28"/>
                <w:lang w:val="en-US"/>
              </w:rPr>
              <w:t>0,23mA</w:t>
            </w:r>
          </w:p>
        </w:tc>
        <w:tc>
          <w:tcPr>
            <w:tcW w:w="2119" w:type="dxa"/>
          </w:tcPr>
          <w:p w14:paraId="541B8DFD" w14:textId="77777777" w:rsidR="00601D6D" w:rsidRDefault="00601D6D" w:rsidP="00601D6D">
            <w:pPr>
              <w:tabs>
                <w:tab w:val="left" w:pos="1440"/>
              </w:tabs>
              <w:spacing w:line="240" w:lineRule="auto"/>
              <w:jc w:val="center"/>
              <w:rPr>
                <w:sz w:val="28"/>
                <w:szCs w:val="28"/>
                <w:lang w:val="en-US"/>
              </w:rPr>
            </w:pPr>
          </w:p>
          <w:p w14:paraId="7AB96B0B" w14:textId="6D30F32A" w:rsidR="00601D6D" w:rsidRPr="00601D6D" w:rsidRDefault="00601D6D" w:rsidP="00601D6D">
            <w:pPr>
              <w:tabs>
                <w:tab w:val="left" w:pos="1440"/>
              </w:tabs>
              <w:spacing w:line="240" w:lineRule="auto"/>
              <w:jc w:val="center"/>
              <w:rPr>
                <w:sz w:val="28"/>
                <w:szCs w:val="28"/>
                <w:lang w:val="en-US"/>
              </w:rPr>
            </w:pPr>
            <w:r>
              <w:rPr>
                <w:sz w:val="28"/>
                <w:szCs w:val="28"/>
                <w:lang w:val="en-US"/>
              </w:rPr>
              <w:t>6,65%</w:t>
            </w:r>
          </w:p>
        </w:tc>
      </w:tr>
    </w:tbl>
    <w:p w14:paraId="002E2C07" w14:textId="065BC0BE" w:rsidR="00C565D0" w:rsidRDefault="00C565D0" w:rsidP="009C7FB9">
      <w:pPr>
        <w:tabs>
          <w:tab w:val="left" w:pos="1440"/>
        </w:tabs>
        <w:spacing w:line="240" w:lineRule="auto"/>
        <w:rPr>
          <w:sz w:val="24"/>
          <w:szCs w:val="24"/>
          <w:lang w:val="en-US"/>
        </w:rPr>
      </w:pPr>
    </w:p>
    <w:p w14:paraId="08FDF559" w14:textId="11B9FB49" w:rsidR="00C565D0" w:rsidRDefault="00C565D0" w:rsidP="009C7FB9">
      <w:pPr>
        <w:tabs>
          <w:tab w:val="left" w:pos="1440"/>
        </w:tabs>
        <w:spacing w:line="240" w:lineRule="auto"/>
        <w:rPr>
          <w:sz w:val="24"/>
          <w:szCs w:val="24"/>
          <w:lang w:val="en-US"/>
        </w:rPr>
      </w:pPr>
    </w:p>
    <w:p w14:paraId="26E9E9AA" w14:textId="77777777" w:rsidR="00C565D0" w:rsidRPr="009C7FB9" w:rsidRDefault="00C565D0" w:rsidP="009C7FB9">
      <w:pPr>
        <w:tabs>
          <w:tab w:val="left" w:pos="1440"/>
        </w:tabs>
        <w:spacing w:line="240" w:lineRule="auto"/>
        <w:rPr>
          <w:sz w:val="24"/>
          <w:szCs w:val="24"/>
          <w:lang w:val="en-US"/>
        </w:rPr>
      </w:pPr>
    </w:p>
    <w:p w14:paraId="5F6E1B83" w14:textId="77777777" w:rsidR="00637A18" w:rsidRPr="009C7FB9" w:rsidRDefault="00637A18" w:rsidP="00FB4B76">
      <w:pPr>
        <w:tabs>
          <w:tab w:val="left" w:pos="1440"/>
        </w:tabs>
        <w:spacing w:line="240" w:lineRule="auto"/>
        <w:rPr>
          <w:sz w:val="24"/>
          <w:szCs w:val="24"/>
          <w:lang w:val="en-US"/>
        </w:rPr>
      </w:pPr>
    </w:p>
    <w:p w14:paraId="2E780767" w14:textId="63C90633" w:rsidR="00D35C64" w:rsidRPr="008F30EA" w:rsidRDefault="00000000" w:rsidP="00D35C64">
      <w:pPr>
        <w:pStyle w:val="Ttulo1"/>
        <w:rPr>
          <w:noProof/>
          <w:color w:val="64B1BE" w:themeColor="accent1" w:themeShade="BF"/>
          <w:sz w:val="56"/>
          <w:szCs w:val="56"/>
          <w:lang w:val="es-AR"/>
        </w:rPr>
      </w:pPr>
      <w:r>
        <w:rPr>
          <w:noProof/>
        </w:rPr>
        <w:pict w14:anchorId="6CFA923C">
          <v:line id="Conector recto 15" o:spid="_x0000_s2050" style="position:absolute;flip:y;z-index:25165721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3pt,41.45pt" to="521.05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" strokecolor="#a9d4db [3204]" strokeweight="2pt">
            <v:stroke joinstyle="miter"/>
          </v:line>
        </w:pict>
      </w:r>
      <w:r w:rsidR="00D35C64" w:rsidRPr="008F30EA">
        <w:rPr>
          <w:noProof/>
          <w:color w:val="64B1BE" w:themeColor="accent1" w:themeShade="BF"/>
          <w:sz w:val="56"/>
          <w:szCs w:val="56"/>
          <w:lang w:val="es-AR"/>
        </w:rPr>
        <w:t>CONCLUSIÓN</w:t>
      </w:r>
    </w:p>
    <w:p w14:paraId="4542B0BD" w14:textId="77777777" w:rsidR="002D2AB4" w:rsidRDefault="002D2AB4" w:rsidP="002D2AB4">
      <w:pPr>
        <w:spacing w:line="276" w:lineRule="auto"/>
        <w:ind w:firstLine="720"/>
        <w:rPr>
          <w:noProof/>
          <w:sz w:val="24"/>
          <w:szCs w:val="24"/>
          <w:lang w:val="es-AR"/>
        </w:rPr>
      </w:pPr>
    </w:p>
    <w:p w14:paraId="5A3AA62A" w14:textId="7718977F" w:rsidR="00340C75" w:rsidRPr="004E703E" w:rsidRDefault="00340C75" w:rsidP="002D2AB4">
      <w:pPr>
        <w:spacing w:line="276" w:lineRule="auto"/>
        <w:ind w:firstLine="720"/>
        <w:rPr>
          <w:noProof/>
          <w:sz w:val="24"/>
          <w:szCs w:val="24"/>
          <w:lang w:val="es-AR"/>
        </w:rPr>
      </w:pPr>
    </w:p>
    <w:sectPr w:rsidR="00340C75" w:rsidRPr="004E703E" w:rsidSect="001C4153">
      <w:pgSz w:w="11906" w:h="16838" w:code="9"/>
      <w:pgMar w:top="720" w:right="734" w:bottom="288" w:left="720" w:header="720" w:footer="720" w:gutter="0"/>
      <w:pgBorders w:offsetFrom="page">
        <w:top w:val="single" w:sz="8" w:space="24" w:color="64B1BE" w:themeColor="accent1" w:themeShade="BF"/>
        <w:left w:val="single" w:sz="8" w:space="24" w:color="64B1BE" w:themeColor="accent1" w:themeShade="BF"/>
        <w:bottom w:val="single" w:sz="8" w:space="24" w:color="64B1BE" w:themeColor="accent1" w:themeShade="BF"/>
        <w:right w:val="single" w:sz="8" w:space="24" w:color="64B1BE" w:themeColor="accent1" w:themeShade="BF"/>
      </w:pgBorders>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AB7B8" w14:textId="77777777" w:rsidR="00207DC8" w:rsidRDefault="00207DC8" w:rsidP="00002BDA">
      <w:pPr>
        <w:spacing w:line="240" w:lineRule="auto"/>
      </w:pPr>
      <w:r>
        <w:separator/>
      </w:r>
    </w:p>
  </w:endnote>
  <w:endnote w:type="continuationSeparator" w:id="0">
    <w:p w14:paraId="72EC0DFC" w14:textId="77777777" w:rsidR="00207DC8" w:rsidRDefault="00207DC8" w:rsidP="00002B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8F610" w14:textId="77777777" w:rsidR="00207DC8" w:rsidRDefault="00207DC8" w:rsidP="00002BDA">
      <w:pPr>
        <w:spacing w:line="240" w:lineRule="auto"/>
      </w:pPr>
      <w:r>
        <w:separator/>
      </w:r>
    </w:p>
  </w:footnote>
  <w:footnote w:type="continuationSeparator" w:id="0">
    <w:p w14:paraId="6CEAEBAF" w14:textId="77777777" w:rsidR="00207DC8" w:rsidRDefault="00207DC8" w:rsidP="00002BD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A7F2D0E"/>
    <w:multiLevelType w:val="hybridMultilevel"/>
    <w:tmpl w:val="828CD910"/>
    <w:lvl w:ilvl="0" w:tplc="C35E7442">
      <w:start w:val="1"/>
      <w:numFmt w:val="bullet"/>
      <w:pStyle w:val="Aptitudesenvieta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1DBE3C31"/>
    <w:multiLevelType w:val="hybridMultilevel"/>
    <w:tmpl w:val="D39450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4" w15:restartNumberingAfterBreak="0">
    <w:nsid w:val="488E2102"/>
    <w:multiLevelType w:val="hybridMultilevel"/>
    <w:tmpl w:val="FC002E58"/>
    <w:lvl w:ilvl="0" w:tplc="3E4AEA44">
      <w:start w:val="1"/>
      <w:numFmt w:val="bullet"/>
      <w:lvlText w:val=""/>
      <w:lvlJc w:val="left"/>
      <w:pPr>
        <w:ind w:left="1060" w:hanging="360"/>
      </w:pPr>
      <w:rPr>
        <w:rFonts w:ascii="Symbol" w:hAnsi="Symbol" w:hint="default"/>
        <w:color w:val="397D89" w:themeColor="accent1" w:themeShade="80"/>
      </w:rPr>
    </w:lvl>
    <w:lvl w:ilvl="1" w:tplc="2C0A0003" w:tentative="1">
      <w:start w:val="1"/>
      <w:numFmt w:val="bullet"/>
      <w:lvlText w:val="o"/>
      <w:lvlJc w:val="left"/>
      <w:pPr>
        <w:ind w:left="1780" w:hanging="360"/>
      </w:pPr>
      <w:rPr>
        <w:rFonts w:ascii="Courier New" w:hAnsi="Courier New" w:cs="Courier New" w:hint="default"/>
      </w:rPr>
    </w:lvl>
    <w:lvl w:ilvl="2" w:tplc="2C0A0005" w:tentative="1">
      <w:start w:val="1"/>
      <w:numFmt w:val="bullet"/>
      <w:lvlText w:val=""/>
      <w:lvlJc w:val="left"/>
      <w:pPr>
        <w:ind w:left="2500" w:hanging="360"/>
      </w:pPr>
      <w:rPr>
        <w:rFonts w:ascii="Wingdings" w:hAnsi="Wingdings" w:hint="default"/>
      </w:rPr>
    </w:lvl>
    <w:lvl w:ilvl="3" w:tplc="2C0A0001" w:tentative="1">
      <w:start w:val="1"/>
      <w:numFmt w:val="bullet"/>
      <w:lvlText w:val=""/>
      <w:lvlJc w:val="left"/>
      <w:pPr>
        <w:ind w:left="3220" w:hanging="360"/>
      </w:pPr>
      <w:rPr>
        <w:rFonts w:ascii="Symbol" w:hAnsi="Symbol" w:hint="default"/>
      </w:rPr>
    </w:lvl>
    <w:lvl w:ilvl="4" w:tplc="2C0A0003" w:tentative="1">
      <w:start w:val="1"/>
      <w:numFmt w:val="bullet"/>
      <w:lvlText w:val="o"/>
      <w:lvlJc w:val="left"/>
      <w:pPr>
        <w:ind w:left="3940" w:hanging="360"/>
      </w:pPr>
      <w:rPr>
        <w:rFonts w:ascii="Courier New" w:hAnsi="Courier New" w:cs="Courier New" w:hint="default"/>
      </w:rPr>
    </w:lvl>
    <w:lvl w:ilvl="5" w:tplc="2C0A0005" w:tentative="1">
      <w:start w:val="1"/>
      <w:numFmt w:val="bullet"/>
      <w:lvlText w:val=""/>
      <w:lvlJc w:val="left"/>
      <w:pPr>
        <w:ind w:left="4660" w:hanging="360"/>
      </w:pPr>
      <w:rPr>
        <w:rFonts w:ascii="Wingdings" w:hAnsi="Wingdings" w:hint="default"/>
      </w:rPr>
    </w:lvl>
    <w:lvl w:ilvl="6" w:tplc="2C0A0001" w:tentative="1">
      <w:start w:val="1"/>
      <w:numFmt w:val="bullet"/>
      <w:lvlText w:val=""/>
      <w:lvlJc w:val="left"/>
      <w:pPr>
        <w:ind w:left="5380" w:hanging="360"/>
      </w:pPr>
      <w:rPr>
        <w:rFonts w:ascii="Symbol" w:hAnsi="Symbol" w:hint="default"/>
      </w:rPr>
    </w:lvl>
    <w:lvl w:ilvl="7" w:tplc="2C0A0003" w:tentative="1">
      <w:start w:val="1"/>
      <w:numFmt w:val="bullet"/>
      <w:lvlText w:val="o"/>
      <w:lvlJc w:val="left"/>
      <w:pPr>
        <w:ind w:left="6100" w:hanging="360"/>
      </w:pPr>
      <w:rPr>
        <w:rFonts w:ascii="Courier New" w:hAnsi="Courier New" w:cs="Courier New" w:hint="default"/>
      </w:rPr>
    </w:lvl>
    <w:lvl w:ilvl="8" w:tplc="2C0A0005" w:tentative="1">
      <w:start w:val="1"/>
      <w:numFmt w:val="bullet"/>
      <w:lvlText w:val=""/>
      <w:lvlJc w:val="left"/>
      <w:pPr>
        <w:ind w:left="6820" w:hanging="360"/>
      </w:pPr>
      <w:rPr>
        <w:rFonts w:ascii="Wingdings" w:hAnsi="Wingdings" w:hint="default"/>
      </w:rPr>
    </w:lvl>
  </w:abstractNum>
  <w:abstractNum w:abstractNumId="5" w15:restartNumberingAfterBreak="0">
    <w:nsid w:val="660E661C"/>
    <w:multiLevelType w:val="hybridMultilevel"/>
    <w:tmpl w:val="001466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CFE1707"/>
    <w:multiLevelType w:val="hybridMultilevel"/>
    <w:tmpl w:val="1ED068C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8"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9" w15:restartNumberingAfterBreak="0">
    <w:nsid w:val="7B984E6C"/>
    <w:multiLevelType w:val="hybridMultilevel"/>
    <w:tmpl w:val="FF585614"/>
    <w:lvl w:ilvl="0" w:tplc="F58EE660">
      <w:start w:val="1"/>
      <w:numFmt w:val="bullet"/>
      <w:lvlText w:val=""/>
      <w:lvlJc w:val="left"/>
      <w:pPr>
        <w:ind w:left="785" w:hanging="360"/>
      </w:pPr>
      <w:rPr>
        <w:rFonts w:ascii="Symbol" w:hAnsi="Symbol" w:hint="default"/>
        <w:color w:val="397D89" w:themeColor="accent1" w:themeShade="8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913398119">
    <w:abstractNumId w:val="3"/>
  </w:num>
  <w:num w:numId="2" w16cid:durableId="1166019893">
    <w:abstractNumId w:val="8"/>
  </w:num>
  <w:num w:numId="3" w16cid:durableId="506947677">
    <w:abstractNumId w:val="7"/>
  </w:num>
  <w:num w:numId="4" w16cid:durableId="1152871167">
    <w:abstractNumId w:val="0"/>
  </w:num>
  <w:num w:numId="5" w16cid:durableId="1851025152">
    <w:abstractNumId w:val="1"/>
  </w:num>
  <w:num w:numId="6" w16cid:durableId="1173183217">
    <w:abstractNumId w:val="10"/>
  </w:num>
  <w:num w:numId="7" w16cid:durableId="1086804718">
    <w:abstractNumId w:val="9"/>
  </w:num>
  <w:num w:numId="8" w16cid:durableId="1427463953">
    <w:abstractNumId w:val="4"/>
  </w:num>
  <w:num w:numId="9" w16cid:durableId="166948801">
    <w:abstractNumId w:val="2"/>
  </w:num>
  <w:num w:numId="10" w16cid:durableId="55592503">
    <w:abstractNumId w:val="6"/>
  </w:num>
  <w:num w:numId="11" w16cid:durableId="3672182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hyphenationZone w:val="425"/>
  <w:characterSpacingControl w:val="doNotCompress"/>
  <w:hdrShapeDefaults>
    <o:shapedefaults v:ext="edit" spidmax="2106" fillcolor="none [1940]" strokecolor="none [3204]">
      <v:fill color="none [1940]"/>
      <v:stroke color="none [3204]" weight=".25pt"/>
      <v:shadow on="t" type="perspective" color="none [1604]" opacity=".5" offset="1pt" offset2="-1pt"/>
      <o:colormru v:ext="edit" colors="black"/>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0C3C"/>
    <w:rsid w:val="00002BDA"/>
    <w:rsid w:val="0006143D"/>
    <w:rsid w:val="000828C1"/>
    <w:rsid w:val="00082D70"/>
    <w:rsid w:val="0008627F"/>
    <w:rsid w:val="000C1ABC"/>
    <w:rsid w:val="000D607A"/>
    <w:rsid w:val="000E35E0"/>
    <w:rsid w:val="000F0B4F"/>
    <w:rsid w:val="00112A64"/>
    <w:rsid w:val="00114FEB"/>
    <w:rsid w:val="001B0B25"/>
    <w:rsid w:val="001B6188"/>
    <w:rsid w:val="001B742C"/>
    <w:rsid w:val="001C4153"/>
    <w:rsid w:val="001C5C9D"/>
    <w:rsid w:val="001D7DC8"/>
    <w:rsid w:val="001E774B"/>
    <w:rsid w:val="00207DC8"/>
    <w:rsid w:val="002663FD"/>
    <w:rsid w:val="00266998"/>
    <w:rsid w:val="0027442C"/>
    <w:rsid w:val="002847DF"/>
    <w:rsid w:val="00297E93"/>
    <w:rsid w:val="002A3681"/>
    <w:rsid w:val="002B6BDA"/>
    <w:rsid w:val="002D2AB4"/>
    <w:rsid w:val="002D3964"/>
    <w:rsid w:val="002F64AE"/>
    <w:rsid w:val="003179FA"/>
    <w:rsid w:val="00340C75"/>
    <w:rsid w:val="00350BF3"/>
    <w:rsid w:val="00356D74"/>
    <w:rsid w:val="00366636"/>
    <w:rsid w:val="00394266"/>
    <w:rsid w:val="003A0A67"/>
    <w:rsid w:val="003A0A69"/>
    <w:rsid w:val="003A38B3"/>
    <w:rsid w:val="003E6D64"/>
    <w:rsid w:val="003F21E4"/>
    <w:rsid w:val="00401209"/>
    <w:rsid w:val="0040236A"/>
    <w:rsid w:val="0041151A"/>
    <w:rsid w:val="00411750"/>
    <w:rsid w:val="00430D88"/>
    <w:rsid w:val="00432485"/>
    <w:rsid w:val="00437D3D"/>
    <w:rsid w:val="00463FBF"/>
    <w:rsid w:val="0046550F"/>
    <w:rsid w:val="00484621"/>
    <w:rsid w:val="004B1617"/>
    <w:rsid w:val="004E2616"/>
    <w:rsid w:val="004E703E"/>
    <w:rsid w:val="00506D36"/>
    <w:rsid w:val="00543728"/>
    <w:rsid w:val="00545CD4"/>
    <w:rsid w:val="00546821"/>
    <w:rsid w:val="0055586B"/>
    <w:rsid w:val="005662C2"/>
    <w:rsid w:val="005B5474"/>
    <w:rsid w:val="005C5440"/>
    <w:rsid w:val="005D49CA"/>
    <w:rsid w:val="005F1234"/>
    <w:rsid w:val="005F2930"/>
    <w:rsid w:val="00601D6D"/>
    <w:rsid w:val="00637A18"/>
    <w:rsid w:val="00650758"/>
    <w:rsid w:val="00672CDA"/>
    <w:rsid w:val="006879BC"/>
    <w:rsid w:val="00691FA9"/>
    <w:rsid w:val="006C2EF3"/>
    <w:rsid w:val="006E21D7"/>
    <w:rsid w:val="007466F4"/>
    <w:rsid w:val="00747FFA"/>
    <w:rsid w:val="0078369F"/>
    <w:rsid w:val="007F7343"/>
    <w:rsid w:val="008413A3"/>
    <w:rsid w:val="00846FAC"/>
    <w:rsid w:val="00847C9D"/>
    <w:rsid w:val="00851431"/>
    <w:rsid w:val="008539E9"/>
    <w:rsid w:val="008609AE"/>
    <w:rsid w:val="0086291E"/>
    <w:rsid w:val="008B0C3C"/>
    <w:rsid w:val="008F203A"/>
    <w:rsid w:val="008F30EA"/>
    <w:rsid w:val="008F4DCC"/>
    <w:rsid w:val="00913238"/>
    <w:rsid w:val="00936ACC"/>
    <w:rsid w:val="00940DAD"/>
    <w:rsid w:val="00951161"/>
    <w:rsid w:val="009576C4"/>
    <w:rsid w:val="00973382"/>
    <w:rsid w:val="00974E5B"/>
    <w:rsid w:val="00976215"/>
    <w:rsid w:val="009B3077"/>
    <w:rsid w:val="009C4535"/>
    <w:rsid w:val="009C7FB9"/>
    <w:rsid w:val="009E0FC2"/>
    <w:rsid w:val="009E3B96"/>
    <w:rsid w:val="00A152C8"/>
    <w:rsid w:val="00A635D5"/>
    <w:rsid w:val="00A82D03"/>
    <w:rsid w:val="00A8765E"/>
    <w:rsid w:val="00AA7BC9"/>
    <w:rsid w:val="00AD0F98"/>
    <w:rsid w:val="00AD44D9"/>
    <w:rsid w:val="00AE43C8"/>
    <w:rsid w:val="00B13BCB"/>
    <w:rsid w:val="00B2034F"/>
    <w:rsid w:val="00B2650C"/>
    <w:rsid w:val="00B35C04"/>
    <w:rsid w:val="00B517FE"/>
    <w:rsid w:val="00B5714C"/>
    <w:rsid w:val="00B61DC4"/>
    <w:rsid w:val="00B72ED1"/>
    <w:rsid w:val="00B80EE9"/>
    <w:rsid w:val="00B8440D"/>
    <w:rsid w:val="00B87721"/>
    <w:rsid w:val="00B90817"/>
    <w:rsid w:val="00BB0722"/>
    <w:rsid w:val="00BE4337"/>
    <w:rsid w:val="00C02AA4"/>
    <w:rsid w:val="00C27EFB"/>
    <w:rsid w:val="00C412FE"/>
    <w:rsid w:val="00C565D0"/>
    <w:rsid w:val="00C70746"/>
    <w:rsid w:val="00C71F29"/>
    <w:rsid w:val="00C72B87"/>
    <w:rsid w:val="00C8183F"/>
    <w:rsid w:val="00C83E97"/>
    <w:rsid w:val="00CA3378"/>
    <w:rsid w:val="00CA484A"/>
    <w:rsid w:val="00CB16E8"/>
    <w:rsid w:val="00D00539"/>
    <w:rsid w:val="00D0182A"/>
    <w:rsid w:val="00D03CFE"/>
    <w:rsid w:val="00D136DC"/>
    <w:rsid w:val="00D152DC"/>
    <w:rsid w:val="00D35C64"/>
    <w:rsid w:val="00D37583"/>
    <w:rsid w:val="00D37DFF"/>
    <w:rsid w:val="00D44BBF"/>
    <w:rsid w:val="00D72255"/>
    <w:rsid w:val="00D82BEC"/>
    <w:rsid w:val="00D8551F"/>
    <w:rsid w:val="00DB6B7E"/>
    <w:rsid w:val="00DD53BA"/>
    <w:rsid w:val="00E14AA7"/>
    <w:rsid w:val="00E3586C"/>
    <w:rsid w:val="00E403BC"/>
    <w:rsid w:val="00E46B1B"/>
    <w:rsid w:val="00E500D4"/>
    <w:rsid w:val="00E50C0E"/>
    <w:rsid w:val="00E6525B"/>
    <w:rsid w:val="00E92385"/>
    <w:rsid w:val="00E93F11"/>
    <w:rsid w:val="00E970EA"/>
    <w:rsid w:val="00ED6E70"/>
    <w:rsid w:val="00EE11A9"/>
    <w:rsid w:val="00EF10F2"/>
    <w:rsid w:val="00F205C4"/>
    <w:rsid w:val="00F24CA1"/>
    <w:rsid w:val="00F37634"/>
    <w:rsid w:val="00F41ACF"/>
    <w:rsid w:val="00F430A8"/>
    <w:rsid w:val="00F45C9E"/>
    <w:rsid w:val="00F5689F"/>
    <w:rsid w:val="00F7064C"/>
    <w:rsid w:val="00F93BC9"/>
    <w:rsid w:val="00FA5C06"/>
    <w:rsid w:val="00FB4B76"/>
    <w:rsid w:val="00FB53EE"/>
    <w:rsid w:val="00FC44C1"/>
    <w:rsid w:val="00FE0601"/>
    <w:rsid w:val="00FE25D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106" fillcolor="none [1940]" strokecolor="none [3204]">
      <v:fill color="none [1940]"/>
      <v:stroke color="none [3204]" weight=".25pt"/>
      <v:shadow on="t" type="perspective" color="none [1604]" opacity=".5" offset="1pt" offset2="-1pt"/>
      <o:colormru v:ext="edit" colors="black"/>
    </o:shapedefaults>
    <o:shapelayout v:ext="edit">
      <o:idmap v:ext="edit" data="2"/>
      <o:rules v:ext="edit">
        <o:r id="V:Rule1" type="connector" idref="#_x0000_s2093"/>
        <o:r id="V:Rule2" type="connector" idref="#_x0000_s2095"/>
      </o:rules>
    </o:shapelayout>
  </w:shapeDefaults>
  <w:decimalSymbol w:val=","/>
  <w:listSeparator w:val=";"/>
  <w14:docId w14:val="3A86C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998"/>
    <w:pPr>
      <w:spacing w:line="312" w:lineRule="auto"/>
    </w:pPr>
    <w:rPr>
      <w:rFonts w:eastAsia="Arial" w:cs="Arial"/>
      <w:sz w:val="18"/>
      <w:szCs w:val="16"/>
      <w:lang w:bidi="en-US"/>
    </w:rPr>
  </w:style>
  <w:style w:type="paragraph" w:styleId="Ttulo1">
    <w:name w:val="heading 1"/>
    <w:basedOn w:val="Normal"/>
    <w:next w:val="Normal"/>
    <w:link w:val="Ttulo1Car"/>
    <w:uiPriority w:val="9"/>
    <w:qFormat/>
    <w:rsid w:val="00A82D03"/>
    <w:pPr>
      <w:spacing w:before="27"/>
      <w:outlineLvl w:val="0"/>
    </w:pPr>
    <w:rPr>
      <w:rFonts w:asciiTheme="majorHAnsi" w:hAnsiTheme="majorHAnsi"/>
      <w:b/>
      <w:spacing w:val="-16"/>
      <w:sz w:val="85"/>
    </w:rPr>
  </w:style>
  <w:style w:type="paragraph" w:styleId="Ttulo2">
    <w:name w:val="heading 2"/>
    <w:basedOn w:val="Normal"/>
    <w:next w:val="Normal"/>
    <w:link w:val="Ttulo2Car"/>
    <w:uiPriority w:val="9"/>
    <w:semiHidden/>
    <w:qFormat/>
    <w:rsid w:val="00EF10F2"/>
    <w:pPr>
      <w:spacing w:before="134"/>
      <w:ind w:left="80"/>
      <w:outlineLvl w:val="1"/>
    </w:pPr>
    <w:rPr>
      <w:sz w:val="43"/>
    </w:rPr>
  </w:style>
  <w:style w:type="paragraph" w:styleId="Ttulo3">
    <w:name w:val="heading 3"/>
    <w:aliases w:val="Heading 3 Section Category"/>
    <w:basedOn w:val="Normal"/>
    <w:next w:val="Normal"/>
    <w:link w:val="Ttulo3Car"/>
    <w:uiPriority w:val="9"/>
    <w:semiHidden/>
    <w:qFormat/>
    <w:rsid w:val="00EF10F2"/>
    <w:pPr>
      <w:spacing w:before="20"/>
      <w:outlineLvl w:val="2"/>
    </w:pPr>
    <w:rPr>
      <w:b/>
      <w:spacing w:val="-11"/>
      <w:sz w:val="40"/>
    </w:rPr>
  </w:style>
  <w:style w:type="paragraph" w:styleId="Ttulo4">
    <w:name w:val="heading 4"/>
    <w:aliases w:val="Heading 4 Job Title"/>
    <w:basedOn w:val="Normal"/>
    <w:next w:val="Normal"/>
    <w:link w:val="Ttulo4Car"/>
    <w:uiPriority w:val="9"/>
    <w:semiHidden/>
    <w:qFormat/>
    <w:rsid w:val="00EF10F2"/>
    <w:pPr>
      <w:spacing w:before="99"/>
      <w:outlineLvl w:val="3"/>
    </w:pPr>
    <w:rPr>
      <w:b/>
      <w:bCs/>
      <w:sz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semiHidden/>
    <w:qFormat/>
    <w:rsid w:val="00EF10F2"/>
  </w:style>
  <w:style w:type="paragraph" w:styleId="Prrafodelista">
    <w:name w:val="List Paragraph"/>
    <w:basedOn w:val="Normal"/>
    <w:uiPriority w:val="1"/>
    <w:semiHidden/>
    <w:qFormat/>
  </w:style>
  <w:style w:type="paragraph" w:customStyle="1" w:styleId="Tabladeprrafo">
    <w:name w:val="Tabla de párrafo"/>
    <w:basedOn w:val="Normal"/>
    <w:uiPriority w:val="1"/>
    <w:semiHidden/>
    <w:qFormat/>
  </w:style>
  <w:style w:type="character" w:customStyle="1" w:styleId="Ttulo1Car">
    <w:name w:val="Título 1 Car"/>
    <w:basedOn w:val="Fuentedeprrafopredeter"/>
    <w:link w:val="Ttulo1"/>
    <w:uiPriority w:val="9"/>
    <w:rsid w:val="00A82D03"/>
    <w:rPr>
      <w:rFonts w:asciiTheme="majorHAnsi" w:eastAsia="Arial" w:hAnsiTheme="majorHAnsi" w:cs="Arial"/>
      <w:b/>
      <w:color w:val="231F20"/>
      <w:spacing w:val="-16"/>
      <w:sz w:val="85"/>
      <w:szCs w:val="16"/>
      <w:lang w:bidi="en-US"/>
    </w:rPr>
  </w:style>
  <w:style w:type="character" w:customStyle="1" w:styleId="Ttulo2Car">
    <w:name w:val="Título 2 Car"/>
    <w:basedOn w:val="Fuentedeprrafopredeter"/>
    <w:link w:val="Ttulo2"/>
    <w:uiPriority w:val="9"/>
    <w:semiHidden/>
    <w:rsid w:val="00A82D03"/>
    <w:rPr>
      <w:rFonts w:ascii="Arial Nova" w:eastAsia="Arial" w:hAnsi="Arial Nova" w:cs="Arial"/>
      <w:color w:val="231F20"/>
      <w:sz w:val="43"/>
      <w:szCs w:val="16"/>
      <w:lang w:bidi="en-US"/>
    </w:rPr>
  </w:style>
  <w:style w:type="character" w:customStyle="1" w:styleId="Ttulo3Car">
    <w:name w:val="Título 3 Car"/>
    <w:aliases w:val="Heading 3 Section Category Car"/>
    <w:basedOn w:val="Fuentedeprrafopredeter"/>
    <w:link w:val="Ttulo3"/>
    <w:uiPriority w:val="9"/>
    <w:semiHidden/>
    <w:rsid w:val="00A82D03"/>
    <w:rPr>
      <w:rFonts w:ascii="Arial Nova" w:eastAsia="Arial" w:hAnsi="Arial Nova" w:cs="Arial"/>
      <w:b/>
      <w:color w:val="231F20"/>
      <w:spacing w:val="-11"/>
      <w:sz w:val="40"/>
      <w:szCs w:val="16"/>
      <w:lang w:bidi="en-US"/>
    </w:rPr>
  </w:style>
  <w:style w:type="character" w:customStyle="1" w:styleId="Ttulo4Car">
    <w:name w:val="Título 4 Car"/>
    <w:aliases w:val="Heading 4 Job Title Car"/>
    <w:basedOn w:val="Fuentedeprrafopredeter"/>
    <w:link w:val="Ttulo4"/>
    <w:uiPriority w:val="9"/>
    <w:semiHidden/>
    <w:rsid w:val="00A82D03"/>
    <w:rPr>
      <w:rFonts w:ascii="Arial Nova" w:eastAsia="Arial" w:hAnsi="Arial Nova" w:cs="Arial"/>
      <w:b/>
      <w:bCs/>
      <w:color w:val="231F20"/>
      <w:sz w:val="23"/>
      <w:szCs w:val="16"/>
      <w:lang w:bidi="en-US"/>
    </w:rPr>
  </w:style>
  <w:style w:type="paragraph" w:customStyle="1" w:styleId="Informacindecontactodecuerpo">
    <w:name w:val="Información de contacto de cuerpo"/>
    <w:basedOn w:val="Textoindependiente"/>
    <w:qFormat/>
    <w:rsid w:val="00F5689F"/>
    <w:pPr>
      <w:ind w:left="14"/>
    </w:pPr>
  </w:style>
  <w:style w:type="paragraph" w:customStyle="1" w:styleId="Vietasdeaptitudes">
    <w:name w:val="Viñetas de aptitudes"/>
    <w:basedOn w:val="Aptitudesenvietas"/>
    <w:qFormat/>
    <w:rsid w:val="00F5689F"/>
  </w:style>
  <w:style w:type="paragraph" w:customStyle="1" w:styleId="Aptitudesenvietas">
    <w:name w:val="Aptitudes en viñetas"/>
    <w:basedOn w:val="Informacindecontactodecuerpo"/>
    <w:semiHidden/>
    <w:qFormat/>
    <w:rsid w:val="00EF10F2"/>
    <w:pPr>
      <w:numPr>
        <w:numId w:val="5"/>
      </w:numPr>
    </w:pPr>
  </w:style>
  <w:style w:type="paragraph" w:styleId="Ttulo">
    <w:name w:val="Title"/>
    <w:basedOn w:val="Normal"/>
    <w:next w:val="Normal"/>
    <w:link w:val="TtuloCar"/>
    <w:uiPriority w:val="10"/>
    <w:qFormat/>
    <w:rsid w:val="00266998"/>
    <w:pPr>
      <w:spacing w:line="216" w:lineRule="auto"/>
      <w:outlineLvl w:val="0"/>
    </w:pPr>
    <w:rPr>
      <w:rFonts w:asciiTheme="majorHAnsi" w:hAnsiTheme="majorHAnsi"/>
      <w:b/>
      <w:sz w:val="72"/>
    </w:rPr>
  </w:style>
  <w:style w:type="character" w:customStyle="1" w:styleId="TtuloCar">
    <w:name w:val="Título Car"/>
    <w:basedOn w:val="Fuentedeprrafopredeter"/>
    <w:link w:val="Ttulo"/>
    <w:uiPriority w:val="10"/>
    <w:rsid w:val="00266998"/>
    <w:rPr>
      <w:rFonts w:asciiTheme="majorHAnsi" w:eastAsia="Arial" w:hAnsiTheme="majorHAnsi" w:cs="Arial"/>
      <w:b/>
      <w:color w:val="231F20"/>
      <w:sz w:val="72"/>
      <w:szCs w:val="16"/>
      <w:lang w:bidi="en-US"/>
    </w:rPr>
  </w:style>
  <w:style w:type="character" w:customStyle="1" w:styleId="Ubicacindeltrabajoencursiva">
    <w:name w:val="Ubicación del trabajo en cursiva"/>
    <w:basedOn w:val="Fuentedeprrafopredeter"/>
    <w:uiPriority w:val="1"/>
    <w:semiHidden/>
    <w:qFormat/>
    <w:rsid w:val="00EF10F2"/>
    <w:rPr>
      <w:i/>
      <w:iCs/>
    </w:rPr>
  </w:style>
  <w:style w:type="character" w:customStyle="1" w:styleId="Trabajoencursiva">
    <w:name w:val="Trabajo en cursiva"/>
    <w:basedOn w:val="Fuentedeprrafopredeter"/>
    <w:uiPriority w:val="1"/>
    <w:semiHidden/>
    <w:qFormat/>
    <w:rsid w:val="00EF10F2"/>
    <w:rPr>
      <w:i/>
      <w:iCs/>
    </w:rPr>
  </w:style>
  <w:style w:type="paragraph" w:customStyle="1" w:styleId="Cuerpo">
    <w:name w:val="Cuerpo"/>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Vietasdecuerpo">
    <w:name w:val="Viñetas de cuerpo"/>
    <w:basedOn w:val="Cuerpo"/>
    <w:uiPriority w:val="99"/>
    <w:semiHidden/>
    <w:rsid w:val="00EF10F2"/>
    <w:pPr>
      <w:ind w:left="180" w:hanging="180"/>
    </w:pPr>
  </w:style>
  <w:style w:type="paragraph" w:styleId="Subttulo">
    <w:name w:val="Subtitle"/>
    <w:basedOn w:val="Ttulo2"/>
    <w:next w:val="Normal"/>
    <w:link w:val="SubttuloCar"/>
    <w:uiPriority w:val="11"/>
    <w:qFormat/>
    <w:rsid w:val="00266998"/>
    <w:pPr>
      <w:spacing w:before="0" w:line="240" w:lineRule="auto"/>
      <w:ind w:left="0"/>
    </w:pPr>
    <w:rPr>
      <w:rFonts w:asciiTheme="majorHAnsi" w:hAnsiTheme="majorHAnsi"/>
      <w:sz w:val="40"/>
    </w:rPr>
  </w:style>
  <w:style w:type="character" w:customStyle="1" w:styleId="SubttuloCar">
    <w:name w:val="Subtítulo Car"/>
    <w:basedOn w:val="Fuentedeprrafopredeter"/>
    <w:link w:val="Subttulo"/>
    <w:uiPriority w:val="11"/>
    <w:rsid w:val="00266998"/>
    <w:rPr>
      <w:rFonts w:asciiTheme="majorHAnsi" w:eastAsia="Arial" w:hAnsiTheme="majorHAnsi" w:cs="Arial"/>
      <w:color w:val="231F20"/>
      <w:sz w:val="40"/>
      <w:szCs w:val="16"/>
      <w:lang w:bidi="en-US"/>
    </w:rPr>
  </w:style>
  <w:style w:type="character" w:styleId="Textodelmarcadordeposicin">
    <w:name w:val="Placeholder Text"/>
    <w:basedOn w:val="Fuentedeprrafopredeter"/>
    <w:uiPriority w:val="99"/>
    <w:semiHidden/>
    <w:rsid w:val="00F5689F"/>
    <w:rPr>
      <w:color w:val="808080"/>
    </w:rPr>
  </w:style>
  <w:style w:type="table" w:styleId="Tablaconcuadrcula">
    <w:name w:val="Table Grid"/>
    <w:basedOn w:val="Tabla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5689F"/>
    <w:rPr>
      <w:color w:val="4495A2" w:themeColor="hyperlink"/>
      <w:u w:val="single"/>
    </w:rPr>
  </w:style>
  <w:style w:type="character" w:customStyle="1" w:styleId="Mencinsinresolver1">
    <w:name w:val="Mención sin resolver1"/>
    <w:basedOn w:val="Fuentedeprrafopredeter"/>
    <w:uiPriority w:val="99"/>
    <w:semiHidden/>
    <w:unhideWhenUsed/>
    <w:rsid w:val="00F5689F"/>
    <w:rPr>
      <w:color w:val="605E5C"/>
      <w:shd w:val="clear" w:color="auto" w:fill="E1DFDD"/>
    </w:rPr>
  </w:style>
  <w:style w:type="paragraph" w:styleId="Encabezado">
    <w:name w:val="header"/>
    <w:basedOn w:val="Normal"/>
    <w:link w:val="EncabezadoCar"/>
    <w:uiPriority w:val="99"/>
    <w:unhideWhenUsed/>
    <w:rsid w:val="00002BDA"/>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002BDA"/>
    <w:rPr>
      <w:rFonts w:eastAsia="Arial" w:cs="Arial"/>
      <w:color w:val="231F20"/>
      <w:sz w:val="16"/>
      <w:szCs w:val="16"/>
      <w:lang w:bidi="en-US"/>
    </w:rPr>
  </w:style>
  <w:style w:type="paragraph" w:styleId="Piedepgina">
    <w:name w:val="footer"/>
    <w:basedOn w:val="Normal"/>
    <w:link w:val="PiedepginaCar"/>
    <w:uiPriority w:val="99"/>
    <w:unhideWhenUsed/>
    <w:rsid w:val="00002BDA"/>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002BDA"/>
    <w:rPr>
      <w:rFonts w:eastAsia="Arial" w:cs="Arial"/>
      <w:color w:val="231F20"/>
      <w:sz w:val="16"/>
      <w:szCs w:val="16"/>
      <w:lang w:bidi="en-US"/>
    </w:rPr>
  </w:style>
  <w:style w:type="character" w:styleId="Hipervnculovisitado">
    <w:name w:val="FollowedHyperlink"/>
    <w:basedOn w:val="Fuentedeprrafopredeter"/>
    <w:uiPriority w:val="99"/>
    <w:semiHidden/>
    <w:unhideWhenUsed/>
    <w:rsid w:val="00437D3D"/>
    <w:rPr>
      <w:color w:val="AA5881" w:themeColor="followedHyperlink"/>
      <w:u w:val="single"/>
    </w:rPr>
  </w:style>
  <w:style w:type="paragraph" w:styleId="NormalWeb">
    <w:name w:val="Normal (Web)"/>
    <w:basedOn w:val="Normal"/>
    <w:uiPriority w:val="99"/>
    <w:semiHidden/>
    <w:unhideWhenUsed/>
    <w:rsid w:val="00546821"/>
    <w:pPr>
      <w:widowControl/>
      <w:autoSpaceDE/>
      <w:autoSpaceDN/>
      <w:spacing w:before="100" w:beforeAutospacing="1" w:after="100" w:afterAutospacing="1" w:line="240" w:lineRule="auto"/>
    </w:pPr>
    <w:rPr>
      <w:rFonts w:ascii="Times New Roman" w:eastAsia="Times New Roman" w:hAnsi="Times New Roman" w:cs="Times New Roman"/>
      <w:sz w:val="24"/>
      <w:szCs w:val="24"/>
      <w:lang w:val="es-AR" w:eastAsia="es-AR" w:bidi="ar-SA"/>
    </w:rPr>
  </w:style>
  <w:style w:type="character" w:styleId="Mencinsinresolver">
    <w:name w:val="Unresolved Mention"/>
    <w:basedOn w:val="Fuentedeprrafopredeter"/>
    <w:uiPriority w:val="99"/>
    <w:semiHidden/>
    <w:unhideWhenUsed/>
    <w:rsid w:val="002744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21748">
      <w:bodyDiv w:val="1"/>
      <w:marLeft w:val="0"/>
      <w:marRight w:val="0"/>
      <w:marTop w:val="0"/>
      <w:marBottom w:val="0"/>
      <w:divBdr>
        <w:top w:val="none" w:sz="0" w:space="0" w:color="auto"/>
        <w:left w:val="none" w:sz="0" w:space="0" w:color="auto"/>
        <w:bottom w:val="none" w:sz="0" w:space="0" w:color="auto"/>
        <w:right w:val="none" w:sz="0" w:space="0" w:color="auto"/>
      </w:divBdr>
    </w:div>
    <w:div w:id="401949760">
      <w:bodyDiv w:val="1"/>
      <w:marLeft w:val="0"/>
      <w:marRight w:val="0"/>
      <w:marTop w:val="0"/>
      <w:marBottom w:val="0"/>
      <w:divBdr>
        <w:top w:val="none" w:sz="0" w:space="0" w:color="auto"/>
        <w:left w:val="none" w:sz="0" w:space="0" w:color="auto"/>
        <w:bottom w:val="none" w:sz="0" w:space="0" w:color="auto"/>
        <w:right w:val="none" w:sz="0" w:space="0" w:color="auto"/>
      </w:divBdr>
    </w:div>
    <w:div w:id="569122517">
      <w:bodyDiv w:val="1"/>
      <w:marLeft w:val="0"/>
      <w:marRight w:val="0"/>
      <w:marTop w:val="0"/>
      <w:marBottom w:val="0"/>
      <w:divBdr>
        <w:top w:val="none" w:sz="0" w:space="0" w:color="auto"/>
        <w:left w:val="none" w:sz="0" w:space="0" w:color="auto"/>
        <w:bottom w:val="none" w:sz="0" w:space="0" w:color="auto"/>
        <w:right w:val="none" w:sz="0" w:space="0" w:color="auto"/>
      </w:divBdr>
    </w:div>
    <w:div w:id="737552746">
      <w:bodyDiv w:val="1"/>
      <w:marLeft w:val="0"/>
      <w:marRight w:val="0"/>
      <w:marTop w:val="0"/>
      <w:marBottom w:val="0"/>
      <w:divBdr>
        <w:top w:val="none" w:sz="0" w:space="0" w:color="auto"/>
        <w:left w:val="none" w:sz="0" w:space="0" w:color="auto"/>
        <w:bottom w:val="none" w:sz="0" w:space="0" w:color="auto"/>
        <w:right w:val="none" w:sz="0" w:space="0" w:color="auto"/>
      </w:divBdr>
    </w:div>
    <w:div w:id="940146508">
      <w:bodyDiv w:val="1"/>
      <w:marLeft w:val="0"/>
      <w:marRight w:val="0"/>
      <w:marTop w:val="0"/>
      <w:marBottom w:val="0"/>
      <w:divBdr>
        <w:top w:val="none" w:sz="0" w:space="0" w:color="auto"/>
        <w:left w:val="none" w:sz="0" w:space="0" w:color="auto"/>
        <w:bottom w:val="none" w:sz="0" w:space="0" w:color="auto"/>
        <w:right w:val="none" w:sz="0" w:space="0" w:color="auto"/>
      </w:divBdr>
    </w:div>
    <w:div w:id="1878085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rosoft\AppData\Local\Microsoft\Office\16.0\DTS\es-ES%7bA40F86C7-2283-4D28-84BE-42717DA99FBA%7d\%7b16E01CD3-D07A-406C-BB76-AEF0AEC051B3%7dtf56093610_win32.dotx" TargetMode="External"/></Relationship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
      <a:majorFont>
        <a:latin typeface="Arial Nova"/>
        <a:ea typeface=""/>
        <a:cs typeface=""/>
      </a:majorFont>
      <a:minorFont>
        <a:latin typeface="Arial Nov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EDACA7-763F-4690-9028-A84196B162AB}">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2FCB5EA4-076E-44D8-B768-225EB08ED5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003D56-B0B1-492F-844D-9477B1C6C3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{16E01CD3-D07A-406C-BB76-AEF0AEC051B3}tf56093610_win32.dotx</Template>
  <TotalTime>0</TotalTime>
  <Pages>6</Pages>
  <Words>729</Words>
  <Characters>4015</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2022-11-27T22:59:00Z</dcterms:created>
  <dcterms:modified xsi:type="dcterms:W3CDTF">2022-11-29T21:30:00Z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