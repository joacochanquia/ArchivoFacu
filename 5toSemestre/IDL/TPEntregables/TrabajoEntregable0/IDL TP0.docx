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18320" w14:textId="7C33E939" w:rsidR="00F5689F" w:rsidRPr="00DB6B7E" w:rsidRDefault="003C3008" w:rsidP="00B61DC4">
      <w:pPr>
        <w:jc w:val="right"/>
        <w:rPr>
          <w:noProof/>
        </w:rPr>
      </w:pPr>
      <w:r>
        <w:rPr>
          <w:noProof/>
        </w:rPr>
        <mc:AlternateContent>
          <mc:Choice Requires="wps">
            <w:drawing>
              <wp:anchor distT="0" distB="0" distL="114300" distR="114300" simplePos="0" relativeHeight="251443199" behindDoc="1" locked="0" layoutInCell="1" allowOverlap="1" wp14:anchorId="7FCF979A" wp14:editId="57769B62">
                <wp:simplePos x="0" y="0"/>
                <wp:positionH relativeFrom="page">
                  <wp:align>left</wp:align>
                </wp:positionH>
                <wp:positionV relativeFrom="paragraph">
                  <wp:posOffset>2826385</wp:posOffset>
                </wp:positionV>
                <wp:extent cx="6998970" cy="7065010"/>
                <wp:effectExtent l="0" t="0" r="0" b="0"/>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98970" cy="7065010"/>
                        </a:xfrm>
                        <a:prstGeom prst="rect">
                          <a:avLst/>
                        </a:prstGeom>
                        <a:solidFill>
                          <a:schemeClr val="accent1"/>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CE97DC4" id="Rectángulo 18" o:spid="_x0000_s1026" style="position:absolute;margin-left:0;margin-top:222.55pt;width:551.1pt;height:556.3pt;z-index:-25187328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" fillcolor="#a9d4db [3204]" stroked="f">
                <w10:wrap anchorx="page"/>
              </v:rect>
            </w:pict>
          </mc:Fallback>
        </mc:AlternateContent>
      </w:r>
      <w:r w:rsidR="00B61DC4">
        <w:rPr>
          <w:noProof/>
        </w:rPr>
        <w:t xml:space="preserve">  </w:t>
      </w:r>
    </w:p>
    <w:tbl>
      <w:tblPr>
        <w:tblW w:w="5000" w:type="pct"/>
        <w:tblLook w:val="0600" w:firstRow="0" w:lastRow="0" w:firstColumn="0" w:lastColumn="0" w:noHBand="1" w:noVBand="1"/>
      </w:tblPr>
      <w:tblGrid>
        <w:gridCol w:w="5840"/>
        <w:gridCol w:w="781"/>
        <w:gridCol w:w="240"/>
        <w:gridCol w:w="3591"/>
      </w:tblGrid>
      <w:tr w:rsidR="00E6525B" w:rsidRPr="00DB6B7E" w14:paraId="3ECAD879" w14:textId="77777777" w:rsidTr="00F24CA1">
        <w:trPr>
          <w:trHeight w:val="1728"/>
        </w:trPr>
        <w:tc>
          <w:tcPr>
            <w:tcW w:w="3172" w:type="pct"/>
            <w:gridSpan w:val="2"/>
          </w:tcPr>
          <w:p w14:paraId="74305FC1" w14:textId="76FDA532" w:rsidR="00E6525B" w:rsidRPr="008B0C3C" w:rsidRDefault="00F06ED7" w:rsidP="00F5689F">
            <w:pPr>
              <w:pStyle w:val="Ttulo"/>
              <w:rPr>
                <w:noProof/>
                <w:sz w:val="56"/>
                <w:szCs w:val="56"/>
              </w:rPr>
            </w:pPr>
            <w:r>
              <w:rPr>
                <w:noProof/>
                <w:sz w:val="56"/>
                <w:szCs w:val="56"/>
              </w:rPr>
              <w:t>I</w:t>
            </w:r>
            <w:r w:rsidR="008B0C3C" w:rsidRPr="008B0C3C">
              <w:rPr>
                <w:noProof/>
                <w:sz w:val="56"/>
                <w:szCs w:val="56"/>
              </w:rPr>
              <w:t>n</w:t>
            </w:r>
            <w:r>
              <w:rPr>
                <w:noProof/>
                <w:sz w:val="56"/>
                <w:szCs w:val="56"/>
              </w:rPr>
              <w:t>forme de trabajo</w:t>
            </w:r>
          </w:p>
          <w:p w14:paraId="28EC666B" w14:textId="3EDF2890" w:rsidR="00E6525B" w:rsidRDefault="00F06ED7" w:rsidP="00F5689F">
            <w:pPr>
              <w:pStyle w:val="Subttulo"/>
              <w:rPr>
                <w:noProof/>
                <w:color w:val="64B1BE" w:themeColor="accent1" w:themeShade="BF"/>
                <w:sz w:val="48"/>
                <w:szCs w:val="48"/>
              </w:rPr>
            </w:pPr>
            <w:r>
              <w:rPr>
                <w:noProof/>
                <w:color w:val="64B1BE" w:themeColor="accent1" w:themeShade="BF"/>
                <w:sz w:val="48"/>
                <w:szCs w:val="48"/>
              </w:rPr>
              <w:t>Ejercicio de entrega obligatoria TP0</w:t>
            </w:r>
          </w:p>
          <w:p w14:paraId="7ED655FC" w14:textId="2359039D" w:rsidR="00EE11A9" w:rsidRPr="00EE11A9" w:rsidRDefault="00EE11A9" w:rsidP="00EE11A9"/>
        </w:tc>
        <w:tc>
          <w:tcPr>
            <w:tcW w:w="117" w:type="pct"/>
          </w:tcPr>
          <w:p w14:paraId="7FADB3E2" w14:textId="77777777" w:rsidR="00E6525B" w:rsidRPr="00DB6B7E" w:rsidRDefault="00E6525B" w:rsidP="00F5689F">
            <w:pPr>
              <w:rPr>
                <w:noProof/>
              </w:rPr>
            </w:pPr>
          </w:p>
        </w:tc>
        <w:tc>
          <w:tcPr>
            <w:tcW w:w="1711" w:type="pct"/>
            <w:vMerge w:val="restart"/>
            <w:vAlign w:val="bottom"/>
          </w:tcPr>
          <w:p w14:paraId="7B386D6D" w14:textId="0234C90F" w:rsidR="00E6525B" w:rsidRPr="008B0C3C" w:rsidRDefault="003C3008" w:rsidP="008B0C3C">
            <w:pPr>
              <w:pStyle w:val="Informacindecontactodecuerpo"/>
              <w:ind w:left="0"/>
              <w:rPr>
                <w:noProof/>
                <w:sz w:val="144"/>
                <w:szCs w:val="144"/>
                <w:lang w:val="en-US"/>
              </w:rPr>
            </w:pPr>
            <w:r>
              <w:rPr>
                <w:noProof/>
              </w:rPr>
              <mc:AlternateContent>
                <mc:Choice Requires="wps">
                  <w:drawing>
                    <wp:anchor distT="45720" distB="45720" distL="114300" distR="114300" simplePos="0" relativeHeight="251680768" behindDoc="0" locked="0" layoutInCell="1" allowOverlap="1" wp14:anchorId="696B795D" wp14:editId="0447491E">
                      <wp:simplePos x="0" y="0"/>
                      <wp:positionH relativeFrom="margin">
                        <wp:posOffset>653415</wp:posOffset>
                      </wp:positionH>
                      <wp:positionV relativeFrom="paragraph">
                        <wp:posOffset>-976630</wp:posOffset>
                      </wp:positionV>
                      <wp:extent cx="1419860" cy="236220"/>
                      <wp:effectExtent l="0" t="0" r="8890" b="0"/>
                      <wp:wrapThrough wrapText="bothSides">
                        <wp:wrapPolygon edited="0">
                          <wp:start x="0" y="0"/>
                          <wp:lineTo x="0" y="20903"/>
                          <wp:lineTo x="21735" y="20903"/>
                          <wp:lineTo x="21735" y="0"/>
                          <wp:lineTo x="0" y="0"/>
                        </wp:wrapPolygon>
                      </wp:wrapThrough>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860" cy="23622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76AA7FDB" w14:textId="11C22CC3" w:rsidR="00B61DC4" w:rsidRDefault="00B61DC4" w:rsidP="00B61DC4">
                                  <w:pPr>
                                    <w:jc w:val="center"/>
                                  </w:pPr>
                                  <w:r>
                                    <w:rPr>
                                      <w:noProof/>
                                    </w:rPr>
                                    <w:t>2</w:t>
                                  </w:r>
                                  <w:r w:rsidR="00592E20">
                                    <w:rPr>
                                      <w:noProof/>
                                    </w:rPr>
                                    <w:t>2</w:t>
                                  </w:r>
                                  <w:r w:rsidR="00F06ED7">
                                    <w:rPr>
                                      <w:noProof/>
                                    </w:rPr>
                                    <w:t xml:space="preserve"> </w:t>
                                  </w:r>
                                  <w:r>
                                    <w:rPr>
                                      <w:noProof/>
                                    </w:rPr>
                                    <w:t xml:space="preserve">de </w:t>
                                  </w:r>
                                  <w:r w:rsidR="00F06ED7">
                                    <w:rPr>
                                      <w:noProof/>
                                    </w:rPr>
                                    <w:t>marzo</w:t>
                                  </w:r>
                                  <w:r>
                                    <w:rPr>
                                      <w:noProof/>
                                    </w:rPr>
                                    <w:t xml:space="preserve"> de 202</w:t>
                                  </w:r>
                                  <w:r w:rsidR="00F06ED7">
                                    <w:rPr>
                                      <w:noProof/>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96B795D" id="_x0000_t202" coordsize="21600,21600" o:spt="202" path="m,l,21600r21600,l21600,xe">
                      <v:stroke joinstyle="miter"/>
                      <v:path gradientshapeok="t" o:connecttype="rect"/>
                    </v:shapetype>
                    <v:shape id="Cuadro de texto 17" o:spid="_x0000_s1026" type="#_x0000_t202" style="position:absolute;margin-left:51.45pt;margin-top:-76.9pt;width:111.8pt;height:18.6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" fillcolor="#c5e2e7 [2164]" strokecolor="#a9d4db [3204]" strokeweight=".5pt">
                      <v:fill color2="#b9dce2 [2612]" rotate="t" colors="0 #daecef;.5 #cde6ea;1 #c6e3e8" focus="100%" type="gradient">
                        <o:fill v:ext="view" type="gradientUnscaled"/>
                      </v:fill>
                      <v:textbox style="mso-fit-shape-to-text:t">
                        <w:txbxContent>
                          <w:p w14:paraId="76AA7FDB" w14:textId="11C22CC3" w:rsidR="00B61DC4" w:rsidRDefault="00B61DC4" w:rsidP="00B61DC4">
                            <w:pPr>
                              <w:jc w:val="center"/>
                            </w:pPr>
                            <w:r>
                              <w:rPr>
                                <w:noProof/>
                              </w:rPr>
                              <w:t>2</w:t>
                            </w:r>
                            <w:r w:rsidR="00592E20">
                              <w:rPr>
                                <w:noProof/>
                              </w:rPr>
                              <w:t>2</w:t>
                            </w:r>
                            <w:r w:rsidR="00F06ED7">
                              <w:rPr>
                                <w:noProof/>
                              </w:rPr>
                              <w:t xml:space="preserve"> </w:t>
                            </w:r>
                            <w:r>
                              <w:rPr>
                                <w:noProof/>
                              </w:rPr>
                              <w:t xml:space="preserve">de </w:t>
                            </w:r>
                            <w:r w:rsidR="00F06ED7">
                              <w:rPr>
                                <w:noProof/>
                              </w:rPr>
                              <w:t>marzo</w:t>
                            </w:r>
                            <w:r>
                              <w:rPr>
                                <w:noProof/>
                              </w:rPr>
                              <w:t xml:space="preserve"> de 202</w:t>
                            </w:r>
                            <w:r w:rsidR="00F06ED7">
                              <w:rPr>
                                <w:noProof/>
                              </w:rPr>
                              <w:t>3</w:t>
                            </w:r>
                          </w:p>
                        </w:txbxContent>
                      </v:textbox>
                      <w10:wrap type="through" anchorx="margin"/>
                    </v:shape>
                  </w:pict>
                </mc:Fallback>
              </mc:AlternateContent>
            </w:r>
            <w:r w:rsidR="00B61DC4" w:rsidRPr="00F06ED7">
              <w:rPr>
                <w:noProof/>
                <w:color w:val="64B1BE" w:themeColor="accent1" w:themeShade="BF"/>
                <w:sz w:val="144"/>
                <w:szCs w:val="144"/>
                <w:lang w:val="es-AR"/>
              </w:rPr>
              <w:t xml:space="preserve">  </w:t>
            </w:r>
            <w:r w:rsidR="0098420F">
              <w:rPr>
                <w:noProof/>
                <w:color w:val="64B1BE" w:themeColor="accent1" w:themeShade="BF"/>
                <w:sz w:val="144"/>
                <w:szCs w:val="144"/>
                <w:lang w:val="es-AR"/>
              </w:rPr>
              <w:t xml:space="preserve"> </w:t>
            </w:r>
            <w:r w:rsidR="008B0C3C" w:rsidRPr="00913238">
              <w:rPr>
                <w:noProof/>
                <w:color w:val="64B1BE" w:themeColor="accent1" w:themeShade="BF"/>
                <w:sz w:val="144"/>
                <w:szCs w:val="144"/>
                <w:lang w:val="en-US"/>
              </w:rPr>
              <w:t>G1</w:t>
            </w:r>
          </w:p>
        </w:tc>
      </w:tr>
      <w:tr w:rsidR="00E6525B" w:rsidRPr="00DB6B7E" w14:paraId="4E475B4D" w14:textId="77777777" w:rsidTr="00F24CA1">
        <w:trPr>
          <w:trHeight w:val="115"/>
        </w:trPr>
        <w:tc>
          <w:tcPr>
            <w:tcW w:w="3172" w:type="pct"/>
            <w:gridSpan w:val="2"/>
            <w:shd w:val="clear" w:color="auto" w:fill="auto"/>
            <w:tcMar>
              <w:left w:w="115" w:type="dxa"/>
              <w:right w:w="115" w:type="dxa"/>
            </w:tcMar>
          </w:tcPr>
          <w:p w14:paraId="06DF66C3" w14:textId="0C5F9D12" w:rsidR="00E6525B" w:rsidRPr="00DB6B7E" w:rsidRDefault="003C3008" w:rsidP="00D00539">
            <w:pPr>
              <w:rPr>
                <w:noProof/>
                <w:sz w:val="10"/>
                <w:szCs w:val="10"/>
              </w:rPr>
            </w:pPr>
            <w:r>
              <w:rPr>
                <w:noProof/>
              </w:rPr>
              <mc:AlternateContent>
                <mc:Choice Requires="wps">
                  <w:drawing>
                    <wp:anchor distT="45720" distB="45720" distL="114300" distR="114300" simplePos="0" relativeHeight="251678720" behindDoc="0" locked="0" layoutInCell="1" allowOverlap="1" wp14:anchorId="0E99A272" wp14:editId="698AC976">
                      <wp:simplePos x="0" y="0"/>
                      <wp:positionH relativeFrom="column">
                        <wp:posOffset>-69850</wp:posOffset>
                      </wp:positionH>
                      <wp:positionV relativeFrom="page">
                        <wp:posOffset>198120</wp:posOffset>
                      </wp:positionV>
                      <wp:extent cx="3380105" cy="840740"/>
                      <wp:effectExtent l="1270" t="0" r="0" b="0"/>
                      <wp:wrapThrough wrapText="bothSides">
                        <wp:wrapPolygon edited="0">
                          <wp:start x="0" y="0"/>
                          <wp:lineTo x="0" y="0"/>
                          <wp:lineTo x="0" y="0"/>
                        </wp:wrapPolygon>
                      </wp:wrapThrough>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0105" cy="840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2FED6B" w14:textId="5013042C" w:rsidR="00EE11A9" w:rsidRPr="00EE11A9" w:rsidRDefault="00EE11A9">
                                  <w:pPr>
                                    <w:rPr>
                                      <w:sz w:val="28"/>
                                      <w:szCs w:val="28"/>
                                      <w:lang w:val="es-AR"/>
                                    </w:rPr>
                                  </w:pPr>
                                  <w:r w:rsidRPr="00EE11A9">
                                    <w:rPr>
                                      <w:sz w:val="28"/>
                                      <w:szCs w:val="28"/>
                                      <w:lang w:val="es-AR"/>
                                    </w:rPr>
                                    <w:t>Facultad de Ingeniería</w:t>
                                  </w:r>
                                  <w:r w:rsidR="00F06ED7">
                                    <w:rPr>
                                      <w:sz w:val="28"/>
                                      <w:szCs w:val="28"/>
                                      <w:lang w:val="es-AR"/>
                                    </w:rPr>
                                    <w:t xml:space="preserve"> UNLP</w:t>
                                  </w:r>
                                </w:p>
                                <w:p w14:paraId="0063CD93" w14:textId="6DE31AD8" w:rsidR="00EE11A9" w:rsidRDefault="00F06ED7">
                                  <w:pPr>
                                    <w:rPr>
                                      <w:sz w:val="28"/>
                                      <w:szCs w:val="28"/>
                                      <w:lang w:val="es-AR"/>
                                    </w:rPr>
                                  </w:pPr>
                                  <w:r>
                                    <w:rPr>
                                      <w:sz w:val="28"/>
                                      <w:szCs w:val="28"/>
                                      <w:lang w:val="es-AR"/>
                                    </w:rPr>
                                    <w:t>E0301 Introducción al Diseño Lógico</w:t>
                                  </w:r>
                                </w:p>
                                <w:p w14:paraId="3C89C61B" w14:textId="07E178A0" w:rsidR="00F06ED7" w:rsidRPr="00EE11A9" w:rsidRDefault="00F06ED7">
                                  <w:pPr>
                                    <w:rPr>
                                      <w:sz w:val="28"/>
                                      <w:szCs w:val="28"/>
                                      <w:lang w:val="es-AR"/>
                                    </w:rPr>
                                  </w:pPr>
                                  <w:r>
                                    <w:rPr>
                                      <w:sz w:val="28"/>
                                      <w:szCs w:val="28"/>
                                      <w:lang w:val="es-AR"/>
                                    </w:rPr>
                                    <w:t>Curso 2023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99A272" id="Text Box 15" o:spid="_x0000_s1027" type="#_x0000_t202" style="position:absolute;margin-left:-5.5pt;margin-top:15.6pt;width:266.15pt;height:66.2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" filled="f" stroked="f">
                      <v:textbox>
                        <w:txbxContent>
                          <w:p w14:paraId="3F2FED6B" w14:textId="5013042C" w:rsidR="00EE11A9" w:rsidRPr="00EE11A9" w:rsidRDefault="00EE11A9">
                            <w:pPr>
                              <w:rPr>
                                <w:sz w:val="28"/>
                                <w:szCs w:val="28"/>
                                <w:lang w:val="es-AR"/>
                              </w:rPr>
                            </w:pPr>
                            <w:r w:rsidRPr="00EE11A9">
                              <w:rPr>
                                <w:sz w:val="28"/>
                                <w:szCs w:val="28"/>
                                <w:lang w:val="es-AR"/>
                              </w:rPr>
                              <w:t>Facultad de Ingeniería</w:t>
                            </w:r>
                            <w:r w:rsidR="00F06ED7">
                              <w:rPr>
                                <w:sz w:val="28"/>
                                <w:szCs w:val="28"/>
                                <w:lang w:val="es-AR"/>
                              </w:rPr>
                              <w:t xml:space="preserve"> UNLP</w:t>
                            </w:r>
                          </w:p>
                          <w:p w14:paraId="0063CD93" w14:textId="6DE31AD8" w:rsidR="00EE11A9" w:rsidRDefault="00F06ED7">
                            <w:pPr>
                              <w:rPr>
                                <w:sz w:val="28"/>
                                <w:szCs w:val="28"/>
                                <w:lang w:val="es-AR"/>
                              </w:rPr>
                            </w:pPr>
                            <w:r>
                              <w:rPr>
                                <w:sz w:val="28"/>
                                <w:szCs w:val="28"/>
                                <w:lang w:val="es-AR"/>
                              </w:rPr>
                              <w:t>E0301 Introducción al Diseño Lógico</w:t>
                            </w:r>
                          </w:p>
                          <w:p w14:paraId="3C89C61B" w14:textId="07E178A0" w:rsidR="00F06ED7" w:rsidRPr="00EE11A9" w:rsidRDefault="00F06ED7">
                            <w:pPr>
                              <w:rPr>
                                <w:sz w:val="28"/>
                                <w:szCs w:val="28"/>
                                <w:lang w:val="es-AR"/>
                              </w:rPr>
                            </w:pPr>
                            <w:r>
                              <w:rPr>
                                <w:sz w:val="28"/>
                                <w:szCs w:val="28"/>
                                <w:lang w:val="es-AR"/>
                              </w:rPr>
                              <w:t>Curso 2023</w:t>
                            </w:r>
                          </w:p>
                        </w:txbxContent>
                      </v:textbox>
                      <w10:wrap type="through" anchory="page"/>
                    </v:shape>
                  </w:pict>
                </mc:Fallback>
              </mc:AlternateContent>
            </w:r>
            <w:r>
              <w:rPr>
                <w:noProof/>
              </w:rPr>
              <mc:AlternateContent>
                <mc:Choice Requires="wps">
                  <w:drawing>
                    <wp:inline distT="0" distB="0" distL="0" distR="0" wp14:anchorId="100FB760" wp14:editId="07DE5F6F">
                      <wp:extent cx="3867785" cy="635"/>
                      <wp:effectExtent l="32385" t="32385" r="33655" b="34290"/>
                      <wp:docPr id="15" name="Línea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67785" cy="0"/>
                              </a:xfrm>
                              <a:prstGeom prst="line">
                                <a:avLst/>
                              </a:prstGeom>
                              <a:noFill/>
                              <a:ln w="63500">
                                <a:solidFill>
                                  <a:srgbClr val="231F2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1FEEFE3" id="Línea 25" o:spid="_x0000_s1026" alt="&quot;&quot;" style="visibility:visible;mso-wrap-style:square;mso-left-percent:-10001;mso-top-percent:-10001;mso-position-horizontal:absolute;mso-position-horizontal-relative:char;mso-position-vertical:absolute;mso-position-vertical-relative:line;mso-left-percent:-10001;mso-top-percent:-10001" from="0,0" to="304.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" strokecolor="#231f20" strokeweight="5pt">
                      <o:lock v:ext="edit" shapetype="f"/>
                      <w10:anchorlock/>
                    </v:line>
                  </w:pict>
                </mc:Fallback>
              </mc:AlternateContent>
            </w:r>
          </w:p>
        </w:tc>
        <w:tc>
          <w:tcPr>
            <w:tcW w:w="117" w:type="pct"/>
            <w:shd w:val="clear" w:color="auto" w:fill="auto"/>
          </w:tcPr>
          <w:p w14:paraId="43760149" w14:textId="5D256276" w:rsidR="00E6525B" w:rsidRPr="00DB6B7E" w:rsidRDefault="00E6525B" w:rsidP="00F5689F">
            <w:pPr>
              <w:rPr>
                <w:noProof/>
                <w:sz w:val="8"/>
                <w:szCs w:val="8"/>
              </w:rPr>
            </w:pPr>
          </w:p>
        </w:tc>
        <w:tc>
          <w:tcPr>
            <w:tcW w:w="1711" w:type="pct"/>
            <w:vMerge/>
            <w:shd w:val="clear" w:color="auto" w:fill="auto"/>
          </w:tcPr>
          <w:p w14:paraId="211C1B13" w14:textId="77777777" w:rsidR="00E6525B" w:rsidRPr="00DB6B7E" w:rsidRDefault="00E6525B" w:rsidP="00F5689F">
            <w:pPr>
              <w:rPr>
                <w:noProof/>
                <w:sz w:val="8"/>
                <w:szCs w:val="8"/>
              </w:rPr>
            </w:pPr>
          </w:p>
        </w:tc>
      </w:tr>
      <w:tr w:rsidR="00F5689F" w:rsidRPr="00DB6B7E" w14:paraId="6C591885" w14:textId="77777777" w:rsidTr="00F24CA1">
        <w:trPr>
          <w:trHeight w:val="2448"/>
        </w:trPr>
        <w:tc>
          <w:tcPr>
            <w:tcW w:w="3172" w:type="pct"/>
            <w:gridSpan w:val="2"/>
          </w:tcPr>
          <w:p w14:paraId="22868A0B" w14:textId="7E06230E" w:rsidR="00F5689F" w:rsidRPr="00DB6B7E" w:rsidRDefault="00F5689F" w:rsidP="00F5689F">
            <w:pPr>
              <w:rPr>
                <w:noProof/>
              </w:rPr>
            </w:pPr>
          </w:p>
        </w:tc>
        <w:tc>
          <w:tcPr>
            <w:tcW w:w="117" w:type="pct"/>
          </w:tcPr>
          <w:p w14:paraId="1E6A7F25" w14:textId="77777777" w:rsidR="00F5689F" w:rsidRPr="00DB6B7E" w:rsidRDefault="00F5689F" w:rsidP="00F5689F">
            <w:pPr>
              <w:rPr>
                <w:noProof/>
              </w:rPr>
            </w:pPr>
          </w:p>
        </w:tc>
        <w:tc>
          <w:tcPr>
            <w:tcW w:w="1711" w:type="pct"/>
          </w:tcPr>
          <w:p w14:paraId="769C7C4A" w14:textId="77777777" w:rsidR="00F5689F" w:rsidRPr="00DB6B7E" w:rsidRDefault="00F5689F" w:rsidP="00F5689F">
            <w:pPr>
              <w:rPr>
                <w:noProof/>
              </w:rPr>
            </w:pPr>
          </w:p>
        </w:tc>
      </w:tr>
      <w:tr w:rsidR="00F5689F" w:rsidRPr="00DB6B7E" w14:paraId="3E4038ED" w14:textId="77777777" w:rsidTr="002A3681">
        <w:trPr>
          <w:trHeight w:val="68"/>
        </w:trPr>
        <w:tc>
          <w:tcPr>
            <w:tcW w:w="3172" w:type="pct"/>
            <w:gridSpan w:val="2"/>
          </w:tcPr>
          <w:p w14:paraId="310E870D" w14:textId="27601280" w:rsidR="00F5689F" w:rsidRPr="00DB6B7E" w:rsidRDefault="00FE3E42" w:rsidP="00E93F11">
            <w:pPr>
              <w:rPr>
                <w:noProof/>
                <w:sz w:val="10"/>
                <w:szCs w:val="10"/>
              </w:rPr>
            </w:pPr>
            <w:bookmarkStart w:id="0" w:name="_Hlk41255654"/>
            <w:r>
              <w:rPr>
                <w:noProof/>
                <w:sz w:val="10"/>
                <w:szCs w:val="10"/>
              </w:rPr>
              <w:t>s</w:t>
            </w:r>
            <w:r w:rsidR="003C3008">
              <w:rPr>
                <w:noProof/>
              </w:rPr>
              <mc:AlternateContent>
                <mc:Choice Requires="wps">
                  <w:drawing>
                    <wp:inline distT="0" distB="0" distL="0" distR="0" wp14:anchorId="6708983B" wp14:editId="7353464D">
                      <wp:extent cx="3871595" cy="635"/>
                      <wp:effectExtent l="22860" t="15875" r="20320" b="22225"/>
                      <wp:docPr id="14" name="Línea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71595" cy="0"/>
                              </a:xfrm>
                              <a:prstGeom prst="line">
                                <a:avLst/>
                              </a:prstGeom>
                              <a:noFill/>
                              <a:ln w="31750">
                                <a:solidFill>
                                  <a:srgbClr val="231F2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8D83AD3" id="Línea 28" o:spid="_x0000_s1026" alt="&quot;&quot;" style="visibility:visible;mso-wrap-style:square;mso-left-percent:-10001;mso-top-percent:-10001;mso-position-horizontal:absolute;mso-position-horizontal-relative:char;mso-position-vertical:absolute;mso-position-vertical-relative:line;mso-left-percent:-10001;mso-top-percent:-10001" from="0,0" to="304.8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" strokecolor="#231f20" strokeweight="2.5pt">
                      <o:lock v:ext="edit" shapetype="f"/>
                      <w10:anchorlock/>
                    </v:line>
                  </w:pict>
                </mc:Fallback>
              </mc:AlternateContent>
            </w:r>
          </w:p>
        </w:tc>
        <w:tc>
          <w:tcPr>
            <w:tcW w:w="117" w:type="pct"/>
          </w:tcPr>
          <w:p w14:paraId="155FC462" w14:textId="77777777" w:rsidR="00F5689F" w:rsidRPr="00DB6B7E" w:rsidRDefault="00F5689F" w:rsidP="00E93F11">
            <w:pPr>
              <w:rPr>
                <w:noProof/>
                <w:sz w:val="8"/>
                <w:szCs w:val="8"/>
              </w:rPr>
            </w:pPr>
          </w:p>
        </w:tc>
        <w:tc>
          <w:tcPr>
            <w:tcW w:w="1711" w:type="pct"/>
          </w:tcPr>
          <w:p w14:paraId="15FDA218" w14:textId="521FF7AB" w:rsidR="00F5689F" w:rsidRPr="00DB6B7E" w:rsidRDefault="003C3008" w:rsidP="00E93F11">
            <w:pPr>
              <w:rPr>
                <w:noProof/>
                <w:sz w:val="8"/>
                <w:szCs w:val="8"/>
              </w:rPr>
            </w:pPr>
            <w:r>
              <w:rPr>
                <w:noProof/>
              </w:rPr>
              <mc:AlternateContent>
                <mc:Choice Requires="wps">
                  <w:drawing>
                    <wp:inline distT="0" distB="0" distL="0" distR="0" wp14:anchorId="7D081F43" wp14:editId="467A0509">
                      <wp:extent cx="2103120" cy="635"/>
                      <wp:effectExtent l="20955" t="19685" r="19050" b="18415"/>
                      <wp:docPr id="13" name="Line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3120" cy="0"/>
                              </a:xfrm>
                              <a:prstGeom prst="line">
                                <a:avLst/>
                              </a:prstGeom>
                              <a:noFill/>
                              <a:ln w="31750">
                                <a:solidFill>
                                  <a:srgbClr val="231F2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7401B4E" id="Line 18" o:spid="_x0000_s1026" alt="&quot;&quot;" style="visibility:visible;mso-wrap-style:square;mso-left-percent:-10001;mso-top-percent:-10001;mso-position-horizontal:absolute;mso-position-horizontal-relative:char;mso-position-vertical:absolute;mso-position-vertical-relative:line;mso-left-percent:-10001;mso-top-percent:-10001" from="0,0" to="165.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" strokecolor="#231f20" strokeweight="2.5pt">
                      <o:lock v:ext="edit" shapetype="f"/>
                      <w10:anchorlock/>
                    </v:line>
                  </w:pict>
                </mc:Fallback>
              </mc:AlternateContent>
            </w:r>
          </w:p>
        </w:tc>
      </w:tr>
      <w:bookmarkEnd w:id="0"/>
      <w:tr w:rsidR="00266998" w:rsidRPr="00DB6B7E" w14:paraId="4A63EDC4" w14:textId="77777777" w:rsidTr="00F24CA1">
        <w:tc>
          <w:tcPr>
            <w:tcW w:w="2796" w:type="pct"/>
          </w:tcPr>
          <w:p w14:paraId="40D4BD81" w14:textId="0E73E82C" w:rsidR="00266998" w:rsidRPr="00DB6B7E" w:rsidRDefault="00266998" w:rsidP="00F5689F">
            <w:pPr>
              <w:rPr>
                <w:noProof/>
              </w:rPr>
            </w:pPr>
          </w:p>
        </w:tc>
        <w:tc>
          <w:tcPr>
            <w:tcW w:w="376" w:type="pct"/>
          </w:tcPr>
          <w:p w14:paraId="3C76DCCC" w14:textId="77777777" w:rsidR="00266998" w:rsidRPr="00DB6B7E" w:rsidRDefault="00266998" w:rsidP="00F5689F">
            <w:pPr>
              <w:rPr>
                <w:noProof/>
              </w:rPr>
            </w:pPr>
          </w:p>
        </w:tc>
        <w:tc>
          <w:tcPr>
            <w:tcW w:w="1828" w:type="pct"/>
            <w:gridSpan w:val="2"/>
          </w:tcPr>
          <w:p w14:paraId="626F8BAF" w14:textId="6B311FE2" w:rsidR="00F24CA1" w:rsidRDefault="00F24CA1" w:rsidP="00F24CA1">
            <w:pPr>
              <w:jc w:val="right"/>
              <w:rPr>
                <w:noProof/>
              </w:rPr>
            </w:pPr>
            <w:r>
              <w:rPr>
                <w:noProof/>
              </w:rPr>
              <w:t xml:space="preserve">        </w:t>
            </w:r>
          </w:p>
          <w:p w14:paraId="37015D45" w14:textId="4A893A75" w:rsidR="00F24CA1" w:rsidRPr="00DB6B7E" w:rsidRDefault="00F24CA1" w:rsidP="00F24CA1">
            <w:pPr>
              <w:jc w:val="right"/>
              <w:rPr>
                <w:noProof/>
              </w:rPr>
            </w:pPr>
          </w:p>
        </w:tc>
      </w:tr>
      <w:tr w:rsidR="00F24CA1" w:rsidRPr="008B0C3C" w14:paraId="5EF41A0B" w14:textId="77777777" w:rsidTr="00F24CA1">
        <w:tc>
          <w:tcPr>
            <w:tcW w:w="3172" w:type="pct"/>
            <w:gridSpan w:val="2"/>
          </w:tcPr>
          <w:p w14:paraId="2E90190A" w14:textId="1DCD7911" w:rsidR="00F24CA1" w:rsidRDefault="00F24CA1" w:rsidP="00B61DC4">
            <w:pPr>
              <w:pStyle w:val="Prrafodelista"/>
              <w:numPr>
                <w:ilvl w:val="0"/>
                <w:numId w:val="7"/>
              </w:numPr>
              <w:spacing w:line="360" w:lineRule="auto"/>
              <w:rPr>
                <w:noProof/>
                <w:sz w:val="44"/>
                <w:szCs w:val="44"/>
              </w:rPr>
            </w:pPr>
            <w:r w:rsidRPr="00F24CA1">
              <w:rPr>
                <w:noProof/>
                <w:sz w:val="44"/>
                <w:szCs w:val="44"/>
              </w:rPr>
              <w:t>Caciani Toniolo</w:t>
            </w:r>
            <w:r w:rsidR="00F06ED7">
              <w:rPr>
                <w:noProof/>
                <w:sz w:val="44"/>
                <w:szCs w:val="44"/>
              </w:rPr>
              <w:t>, Melina</w:t>
            </w:r>
          </w:p>
          <w:p w14:paraId="28CACDA4" w14:textId="119A9B22" w:rsidR="00F24CA1" w:rsidRPr="00B61DC4" w:rsidRDefault="00913238" w:rsidP="00B61DC4">
            <w:pPr>
              <w:spacing w:line="360" w:lineRule="auto"/>
              <w:ind w:left="360"/>
              <w:rPr>
                <w:noProof/>
                <w:sz w:val="32"/>
                <w:szCs w:val="32"/>
              </w:rPr>
            </w:pPr>
            <w:r>
              <w:rPr>
                <w:noProof/>
                <w:sz w:val="32"/>
                <w:szCs w:val="32"/>
              </w:rPr>
              <w:t xml:space="preserve">   </w:t>
            </w:r>
            <w:r w:rsidR="00F24CA1" w:rsidRPr="00913238">
              <w:rPr>
                <w:noProof/>
                <w:sz w:val="32"/>
                <w:szCs w:val="32"/>
              </w:rPr>
              <w:t xml:space="preserve"> melicaciani@gmail.com</w:t>
            </w:r>
          </w:p>
        </w:tc>
        <w:tc>
          <w:tcPr>
            <w:tcW w:w="117" w:type="pct"/>
          </w:tcPr>
          <w:p w14:paraId="073FCC45" w14:textId="77777777" w:rsidR="00F24CA1" w:rsidRPr="00DB6B7E" w:rsidRDefault="00F24CA1" w:rsidP="00E14AA7">
            <w:pPr>
              <w:rPr>
                <w:noProof/>
              </w:rPr>
            </w:pPr>
          </w:p>
        </w:tc>
        <w:tc>
          <w:tcPr>
            <w:tcW w:w="1711" w:type="pct"/>
          </w:tcPr>
          <w:p w14:paraId="358C35AE" w14:textId="4274BBF9" w:rsidR="00F24CA1" w:rsidRPr="008B0C3C" w:rsidRDefault="003C3008" w:rsidP="00E14AA7">
            <w:pPr>
              <w:pStyle w:val="Informacindecontactodecuerpo"/>
              <w:rPr>
                <w:noProof/>
                <w:lang w:val="en-US"/>
              </w:rPr>
            </w:pPr>
            <w:r>
              <w:rPr>
                <w:noProof/>
              </w:rPr>
              <mc:AlternateContent>
                <mc:Choice Requires="wps">
                  <w:drawing>
                    <wp:anchor distT="45720" distB="45720" distL="114300" distR="114300" simplePos="0" relativeHeight="251661312" behindDoc="0" locked="0" layoutInCell="1" allowOverlap="1" wp14:anchorId="7A21A9A5" wp14:editId="0E392CB4">
                      <wp:simplePos x="0" y="0"/>
                      <wp:positionH relativeFrom="column">
                        <wp:posOffset>-68580</wp:posOffset>
                      </wp:positionH>
                      <wp:positionV relativeFrom="page">
                        <wp:posOffset>80645</wp:posOffset>
                      </wp:positionV>
                      <wp:extent cx="1950720" cy="460375"/>
                      <wp:effectExtent l="0" t="0" r="0" b="0"/>
                      <wp:wrapSquare wrapText="bothSides"/>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720" cy="460375"/>
                              </a:xfrm>
                              <a:prstGeom prst="rect">
                                <a:avLst/>
                              </a:prstGeom>
                              <a:noFill/>
                              <a:ln w="9525">
                                <a:noFill/>
                                <a:miter lim="800000"/>
                                <a:headEnd/>
                                <a:tailEnd/>
                              </a:ln>
                            </wps:spPr>
                            <wps:txbx>
                              <w:txbxContent>
                                <w:p w14:paraId="08587D20" w14:textId="77777777" w:rsidR="00F24CA1" w:rsidRPr="00F24CA1" w:rsidRDefault="00F24CA1" w:rsidP="00F24CA1">
                                  <w:pPr>
                                    <w:rPr>
                                      <w:sz w:val="48"/>
                                      <w:szCs w:val="48"/>
                                      <w:lang w:val="es-AR"/>
                                    </w:rPr>
                                  </w:pPr>
                                  <w:r w:rsidRPr="00F24CA1">
                                    <w:rPr>
                                      <w:sz w:val="48"/>
                                      <w:szCs w:val="48"/>
                                      <w:lang w:val="es-AR"/>
                                    </w:rPr>
                                    <w:t>02866/1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A21A9A5" id="Cuadro de texto 12" o:spid="_x0000_s1028" type="#_x0000_t202" style="position:absolute;left:0;text-align:left;margin-left:-5.4pt;margin-top:6.35pt;width:153.6pt;height:36.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" filled="f" stroked="f">
                      <v:textbox style="mso-fit-shape-to-text:t">
                        <w:txbxContent>
                          <w:p w14:paraId="08587D20" w14:textId="77777777" w:rsidR="00F24CA1" w:rsidRPr="00F24CA1" w:rsidRDefault="00F24CA1" w:rsidP="00F24CA1">
                            <w:pPr>
                              <w:rPr>
                                <w:sz w:val="48"/>
                                <w:szCs w:val="48"/>
                                <w:lang w:val="es-AR"/>
                              </w:rPr>
                            </w:pPr>
                            <w:r w:rsidRPr="00F24CA1">
                              <w:rPr>
                                <w:sz w:val="48"/>
                                <w:szCs w:val="48"/>
                                <w:lang w:val="es-AR"/>
                              </w:rPr>
                              <w:t>02866/1</w:t>
                            </w:r>
                          </w:p>
                        </w:txbxContent>
                      </v:textbox>
                      <w10:wrap type="square" anchory="page"/>
                    </v:shape>
                  </w:pict>
                </mc:Fallback>
              </mc:AlternateContent>
            </w:r>
            <w:r w:rsidR="00F24CA1" w:rsidRPr="008B0C3C">
              <w:rPr>
                <w:noProof/>
                <w:lang w:val="en-US" w:bidi="es-ES"/>
              </w:rPr>
              <w:t xml:space="preserve"> </w:t>
            </w:r>
          </w:p>
        </w:tc>
      </w:tr>
      <w:tr w:rsidR="00F24CA1" w:rsidRPr="002A3681" w14:paraId="5D4B87E5" w14:textId="77777777" w:rsidTr="00F24CA1">
        <w:tc>
          <w:tcPr>
            <w:tcW w:w="3172" w:type="pct"/>
            <w:gridSpan w:val="2"/>
          </w:tcPr>
          <w:p w14:paraId="46C6F7ED" w14:textId="54E3B7ED" w:rsidR="002A3681" w:rsidRPr="002A3681" w:rsidRDefault="002A3681" w:rsidP="00B61DC4">
            <w:pPr>
              <w:pStyle w:val="Prrafodelista"/>
              <w:numPr>
                <w:ilvl w:val="0"/>
                <w:numId w:val="7"/>
              </w:numPr>
              <w:spacing w:line="360" w:lineRule="auto"/>
              <w:rPr>
                <w:noProof/>
                <w:sz w:val="44"/>
                <w:szCs w:val="44"/>
              </w:rPr>
            </w:pPr>
            <w:r>
              <w:rPr>
                <w:noProof/>
                <w:sz w:val="44"/>
                <w:szCs w:val="44"/>
              </w:rPr>
              <w:t>Chanquía</w:t>
            </w:r>
            <w:r w:rsidR="00F06ED7">
              <w:rPr>
                <w:noProof/>
                <w:sz w:val="44"/>
                <w:szCs w:val="44"/>
              </w:rPr>
              <w:t>, Joaquín</w:t>
            </w:r>
          </w:p>
          <w:p w14:paraId="50577CE0" w14:textId="3F228040" w:rsidR="00F24CA1" w:rsidRPr="00B61DC4" w:rsidRDefault="002A3681" w:rsidP="00B61DC4">
            <w:pPr>
              <w:pStyle w:val="Prrafodelista"/>
              <w:spacing w:line="360" w:lineRule="auto"/>
              <w:ind w:left="720"/>
              <w:rPr>
                <w:noProof/>
                <w:sz w:val="32"/>
                <w:szCs w:val="32"/>
              </w:rPr>
            </w:pPr>
            <w:r>
              <w:rPr>
                <w:noProof/>
                <w:sz w:val="32"/>
                <w:szCs w:val="32"/>
              </w:rPr>
              <w:t>joaquin.chanquia@alu.ing.unlp.edu.ar</w:t>
            </w:r>
          </w:p>
        </w:tc>
        <w:tc>
          <w:tcPr>
            <w:tcW w:w="117" w:type="pct"/>
          </w:tcPr>
          <w:p w14:paraId="475E7078" w14:textId="77777777" w:rsidR="00F24CA1" w:rsidRPr="00DB6B7E" w:rsidRDefault="00F24CA1" w:rsidP="00E14AA7">
            <w:pPr>
              <w:rPr>
                <w:noProof/>
              </w:rPr>
            </w:pPr>
          </w:p>
        </w:tc>
        <w:tc>
          <w:tcPr>
            <w:tcW w:w="1711" w:type="pct"/>
          </w:tcPr>
          <w:p w14:paraId="0D0D964C" w14:textId="09EB57C7" w:rsidR="00F24CA1" w:rsidRPr="002A3681" w:rsidRDefault="003C3008" w:rsidP="00E14AA7">
            <w:pPr>
              <w:pStyle w:val="Informacindecontactodecuerpo"/>
              <w:rPr>
                <w:noProof/>
              </w:rPr>
            </w:pPr>
            <w:r>
              <w:rPr>
                <w:noProof/>
              </w:rPr>
              <mc:AlternateContent>
                <mc:Choice Requires="wps">
                  <w:drawing>
                    <wp:anchor distT="45720" distB="45720" distL="114300" distR="114300" simplePos="0" relativeHeight="251663360" behindDoc="1" locked="0" layoutInCell="1" allowOverlap="1" wp14:anchorId="45013F84" wp14:editId="0AE18D03">
                      <wp:simplePos x="0" y="0"/>
                      <wp:positionH relativeFrom="column">
                        <wp:posOffset>-67945</wp:posOffset>
                      </wp:positionH>
                      <wp:positionV relativeFrom="page">
                        <wp:posOffset>79375</wp:posOffset>
                      </wp:positionV>
                      <wp:extent cx="1950720" cy="460375"/>
                      <wp:effectExtent l="0" t="0" r="0" b="0"/>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720" cy="460375"/>
                              </a:xfrm>
                              <a:prstGeom prst="rect">
                                <a:avLst/>
                              </a:prstGeom>
                              <a:noFill/>
                              <a:ln w="9525">
                                <a:noFill/>
                                <a:miter lim="800000"/>
                                <a:headEnd/>
                                <a:tailEnd/>
                              </a:ln>
                            </wps:spPr>
                            <wps:txbx>
                              <w:txbxContent>
                                <w:p w14:paraId="150BA3B8" w14:textId="27316FCA" w:rsidR="00F24CA1" w:rsidRPr="00F24CA1" w:rsidRDefault="00F24CA1" w:rsidP="00F24CA1">
                                  <w:pPr>
                                    <w:rPr>
                                      <w:sz w:val="48"/>
                                      <w:szCs w:val="48"/>
                                      <w:lang w:val="es-AR"/>
                                    </w:rPr>
                                  </w:pPr>
                                  <w:r w:rsidRPr="00F24CA1">
                                    <w:rPr>
                                      <w:sz w:val="48"/>
                                      <w:szCs w:val="48"/>
                                      <w:lang w:val="es-AR"/>
                                    </w:rPr>
                                    <w:t>028</w:t>
                                  </w:r>
                                  <w:r w:rsidR="002A3681">
                                    <w:rPr>
                                      <w:sz w:val="48"/>
                                      <w:szCs w:val="48"/>
                                      <w:lang w:val="es-AR"/>
                                    </w:rPr>
                                    <w:t>87/7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013F84" id="Cuadro de texto 11" o:spid="_x0000_s1029" type="#_x0000_t202" style="position:absolute;left:0;text-align:left;margin-left:-5.35pt;margin-top:6.25pt;width:153.6pt;height:36.2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" filled="f" stroked="f">
                      <v:textbox style="mso-fit-shape-to-text:t">
                        <w:txbxContent>
                          <w:p w14:paraId="150BA3B8" w14:textId="27316FCA" w:rsidR="00F24CA1" w:rsidRPr="00F24CA1" w:rsidRDefault="00F24CA1" w:rsidP="00F24CA1">
                            <w:pPr>
                              <w:rPr>
                                <w:sz w:val="48"/>
                                <w:szCs w:val="48"/>
                                <w:lang w:val="es-AR"/>
                              </w:rPr>
                            </w:pPr>
                            <w:r w:rsidRPr="00F24CA1">
                              <w:rPr>
                                <w:sz w:val="48"/>
                                <w:szCs w:val="48"/>
                                <w:lang w:val="es-AR"/>
                              </w:rPr>
                              <w:t>028</w:t>
                            </w:r>
                            <w:r w:rsidR="002A3681">
                              <w:rPr>
                                <w:sz w:val="48"/>
                                <w:szCs w:val="48"/>
                                <w:lang w:val="es-AR"/>
                              </w:rPr>
                              <w:t>87/7</w:t>
                            </w:r>
                          </w:p>
                        </w:txbxContent>
                      </v:textbox>
                      <w10:wrap anchory="page"/>
                    </v:shape>
                  </w:pict>
                </mc:Fallback>
              </mc:AlternateContent>
            </w:r>
            <w:r w:rsidR="00F24CA1" w:rsidRPr="002A3681">
              <w:rPr>
                <w:noProof/>
                <w:lang w:bidi="es-ES"/>
              </w:rPr>
              <w:t xml:space="preserve"> </w:t>
            </w:r>
          </w:p>
        </w:tc>
      </w:tr>
      <w:tr w:rsidR="00F24CA1" w:rsidRPr="008B0C3C" w14:paraId="2AEA21C8" w14:textId="77777777" w:rsidTr="00F24CA1">
        <w:tc>
          <w:tcPr>
            <w:tcW w:w="3172" w:type="pct"/>
            <w:gridSpan w:val="2"/>
          </w:tcPr>
          <w:p w14:paraId="627722D6" w14:textId="4EB3CCA0" w:rsidR="00F24CA1" w:rsidRDefault="002A3681" w:rsidP="00B61DC4">
            <w:pPr>
              <w:pStyle w:val="Prrafodelista"/>
              <w:numPr>
                <w:ilvl w:val="0"/>
                <w:numId w:val="7"/>
              </w:numPr>
              <w:spacing w:line="360" w:lineRule="auto"/>
              <w:rPr>
                <w:noProof/>
                <w:sz w:val="44"/>
                <w:szCs w:val="44"/>
              </w:rPr>
            </w:pPr>
            <w:r>
              <w:rPr>
                <w:noProof/>
                <w:sz w:val="44"/>
                <w:szCs w:val="44"/>
              </w:rPr>
              <w:t>Larsen</w:t>
            </w:r>
            <w:r w:rsidR="00F06ED7">
              <w:rPr>
                <w:noProof/>
                <w:sz w:val="44"/>
                <w:szCs w:val="44"/>
              </w:rPr>
              <w:t xml:space="preserve">, </w:t>
            </w:r>
            <w:r w:rsidR="00F06ED7" w:rsidRPr="00F24CA1">
              <w:rPr>
                <w:noProof/>
                <w:sz w:val="44"/>
                <w:szCs w:val="44"/>
              </w:rPr>
              <w:t>M</w:t>
            </w:r>
            <w:r w:rsidR="00F06ED7">
              <w:rPr>
                <w:noProof/>
                <w:sz w:val="44"/>
                <w:szCs w:val="44"/>
              </w:rPr>
              <w:t>ateo Emmanuel</w:t>
            </w:r>
          </w:p>
          <w:p w14:paraId="4A5E4FBE" w14:textId="2F05FA97" w:rsidR="00F24CA1" w:rsidRPr="00B61DC4" w:rsidRDefault="00D37DFF" w:rsidP="00B61DC4">
            <w:pPr>
              <w:pStyle w:val="Prrafodelista"/>
              <w:spacing w:line="360" w:lineRule="auto"/>
              <w:ind w:left="720"/>
              <w:rPr>
                <w:noProof/>
                <w:sz w:val="32"/>
                <w:szCs w:val="32"/>
              </w:rPr>
            </w:pPr>
            <w:r>
              <w:rPr>
                <w:noProof/>
                <w:sz w:val="32"/>
                <w:szCs w:val="32"/>
              </w:rPr>
              <w:t>l</w:t>
            </w:r>
            <w:r w:rsidR="001C4153">
              <w:rPr>
                <w:noProof/>
                <w:sz w:val="32"/>
                <w:szCs w:val="32"/>
              </w:rPr>
              <w:t>arsenmateo.ml@gmail.com</w:t>
            </w:r>
          </w:p>
        </w:tc>
        <w:tc>
          <w:tcPr>
            <w:tcW w:w="117" w:type="pct"/>
          </w:tcPr>
          <w:p w14:paraId="1F261AD8" w14:textId="77777777" w:rsidR="00F24CA1" w:rsidRPr="00DB6B7E" w:rsidRDefault="00F24CA1" w:rsidP="00E14AA7">
            <w:pPr>
              <w:rPr>
                <w:noProof/>
              </w:rPr>
            </w:pPr>
          </w:p>
        </w:tc>
        <w:tc>
          <w:tcPr>
            <w:tcW w:w="1711" w:type="pct"/>
          </w:tcPr>
          <w:p w14:paraId="13E09CC0" w14:textId="1B54EF27" w:rsidR="00F24CA1" w:rsidRPr="008B0C3C" w:rsidRDefault="003C3008" w:rsidP="00E14AA7">
            <w:pPr>
              <w:pStyle w:val="Informacindecontactodecuerpo"/>
              <w:rPr>
                <w:noProof/>
                <w:lang w:val="en-US"/>
              </w:rPr>
            </w:pPr>
            <w:r>
              <w:rPr>
                <w:noProof/>
              </w:rPr>
              <mc:AlternateContent>
                <mc:Choice Requires="wps">
                  <w:drawing>
                    <wp:anchor distT="45720" distB="45720" distL="114300" distR="114300" simplePos="0" relativeHeight="251665408" behindDoc="0" locked="0" layoutInCell="1" allowOverlap="1" wp14:anchorId="2DA0EFF3" wp14:editId="75BAD39C">
                      <wp:simplePos x="0" y="0"/>
                      <wp:positionH relativeFrom="column">
                        <wp:posOffset>-68580</wp:posOffset>
                      </wp:positionH>
                      <wp:positionV relativeFrom="page">
                        <wp:posOffset>80645</wp:posOffset>
                      </wp:positionV>
                      <wp:extent cx="1950720" cy="460375"/>
                      <wp:effectExtent l="0" t="0" r="0" b="0"/>
                      <wp:wrapSquare wrapText="bothSides"/>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720" cy="460375"/>
                              </a:xfrm>
                              <a:prstGeom prst="rect">
                                <a:avLst/>
                              </a:prstGeom>
                              <a:noFill/>
                              <a:ln w="9525">
                                <a:noFill/>
                                <a:miter lim="800000"/>
                                <a:headEnd/>
                                <a:tailEnd/>
                              </a:ln>
                            </wps:spPr>
                            <wps:txbx>
                              <w:txbxContent>
                                <w:p w14:paraId="59CB3157" w14:textId="6FFB4910" w:rsidR="00F24CA1" w:rsidRPr="00F24CA1" w:rsidRDefault="00411750" w:rsidP="00F24CA1">
                                  <w:pPr>
                                    <w:rPr>
                                      <w:sz w:val="48"/>
                                      <w:szCs w:val="48"/>
                                      <w:lang w:val="es-AR"/>
                                    </w:rPr>
                                  </w:pPr>
                                  <w:r w:rsidRPr="00411750">
                                    <w:rPr>
                                      <w:sz w:val="48"/>
                                      <w:szCs w:val="48"/>
                                      <w:lang w:val="es-AR"/>
                                    </w:rPr>
                                    <w:t>02993/7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DA0EFF3" id="Cuadro de texto 10" o:spid="_x0000_s1030" type="#_x0000_t202" style="position:absolute;left:0;text-align:left;margin-left:-5.4pt;margin-top:6.35pt;width:153.6pt;height:36.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" filled="f" stroked="f">
                      <v:textbox style="mso-fit-shape-to-text:t">
                        <w:txbxContent>
                          <w:p w14:paraId="59CB3157" w14:textId="6FFB4910" w:rsidR="00F24CA1" w:rsidRPr="00F24CA1" w:rsidRDefault="00411750" w:rsidP="00F24CA1">
                            <w:pPr>
                              <w:rPr>
                                <w:sz w:val="48"/>
                                <w:szCs w:val="48"/>
                                <w:lang w:val="es-AR"/>
                              </w:rPr>
                            </w:pPr>
                            <w:r w:rsidRPr="00411750">
                              <w:rPr>
                                <w:sz w:val="48"/>
                                <w:szCs w:val="48"/>
                                <w:lang w:val="es-AR"/>
                              </w:rPr>
                              <w:t>02993/7</w:t>
                            </w:r>
                          </w:p>
                        </w:txbxContent>
                      </v:textbox>
                      <w10:wrap type="square" anchory="page"/>
                    </v:shape>
                  </w:pict>
                </mc:Fallback>
              </mc:AlternateContent>
            </w:r>
            <w:r w:rsidR="00F24CA1" w:rsidRPr="008B0C3C">
              <w:rPr>
                <w:noProof/>
                <w:lang w:val="en-US" w:bidi="es-ES"/>
              </w:rPr>
              <w:t xml:space="preserve"> </w:t>
            </w:r>
          </w:p>
        </w:tc>
      </w:tr>
      <w:tr w:rsidR="00F24CA1" w:rsidRPr="008B0C3C" w14:paraId="74EFC683" w14:textId="77777777" w:rsidTr="00F24CA1">
        <w:tc>
          <w:tcPr>
            <w:tcW w:w="3172" w:type="pct"/>
            <w:gridSpan w:val="2"/>
          </w:tcPr>
          <w:p w14:paraId="7ECC47C3" w14:textId="0A80F835" w:rsidR="00F24CA1" w:rsidRDefault="002A3681" w:rsidP="00B61DC4">
            <w:pPr>
              <w:pStyle w:val="Prrafodelista"/>
              <w:numPr>
                <w:ilvl w:val="0"/>
                <w:numId w:val="7"/>
              </w:numPr>
              <w:spacing w:line="360" w:lineRule="auto"/>
              <w:rPr>
                <w:noProof/>
                <w:sz w:val="44"/>
                <w:szCs w:val="44"/>
              </w:rPr>
            </w:pPr>
            <w:r>
              <w:rPr>
                <w:noProof/>
                <w:sz w:val="44"/>
                <w:szCs w:val="44"/>
              </w:rPr>
              <w:t>Ollier</w:t>
            </w:r>
            <w:r w:rsidR="00F06ED7">
              <w:rPr>
                <w:noProof/>
                <w:sz w:val="44"/>
                <w:szCs w:val="44"/>
              </w:rPr>
              <w:t>, Gabriel</w:t>
            </w:r>
          </w:p>
          <w:p w14:paraId="14BE365A" w14:textId="4FF72C14" w:rsidR="00F24CA1" w:rsidRPr="00B61DC4" w:rsidRDefault="00411750" w:rsidP="00B61DC4">
            <w:pPr>
              <w:spacing w:line="360" w:lineRule="auto"/>
              <w:ind w:left="360"/>
              <w:rPr>
                <w:noProof/>
                <w:sz w:val="32"/>
                <w:szCs w:val="32"/>
              </w:rPr>
            </w:pPr>
            <w:r>
              <w:rPr>
                <w:noProof/>
                <w:sz w:val="32"/>
                <w:szCs w:val="32"/>
              </w:rPr>
              <w:t xml:space="preserve">     gabyollier@hotmail.com</w:t>
            </w:r>
          </w:p>
        </w:tc>
        <w:tc>
          <w:tcPr>
            <w:tcW w:w="117" w:type="pct"/>
          </w:tcPr>
          <w:p w14:paraId="6037CD6C" w14:textId="77777777" w:rsidR="00F24CA1" w:rsidRPr="00DB6B7E" w:rsidRDefault="00F24CA1" w:rsidP="00E14AA7">
            <w:pPr>
              <w:rPr>
                <w:noProof/>
              </w:rPr>
            </w:pPr>
          </w:p>
        </w:tc>
        <w:tc>
          <w:tcPr>
            <w:tcW w:w="1711" w:type="pct"/>
          </w:tcPr>
          <w:p w14:paraId="57D080F3" w14:textId="21561BB6" w:rsidR="00F24CA1" w:rsidRPr="008B0C3C" w:rsidRDefault="003C3008" w:rsidP="00E14AA7">
            <w:pPr>
              <w:pStyle w:val="Informacindecontactodecuerpo"/>
              <w:rPr>
                <w:noProof/>
                <w:lang w:val="en-US"/>
              </w:rPr>
            </w:pPr>
            <w:r>
              <w:rPr>
                <w:noProof/>
              </w:rPr>
              <mc:AlternateContent>
                <mc:Choice Requires="wps">
                  <w:drawing>
                    <wp:anchor distT="45720" distB="45720" distL="114300" distR="114300" simplePos="0" relativeHeight="251667456" behindDoc="0" locked="0" layoutInCell="1" allowOverlap="1" wp14:anchorId="204848BA" wp14:editId="02701805">
                      <wp:simplePos x="0" y="0"/>
                      <wp:positionH relativeFrom="column">
                        <wp:posOffset>-68580</wp:posOffset>
                      </wp:positionH>
                      <wp:positionV relativeFrom="page">
                        <wp:posOffset>80645</wp:posOffset>
                      </wp:positionV>
                      <wp:extent cx="1950720" cy="460375"/>
                      <wp:effectExtent l="0" t="0" r="0" b="0"/>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720" cy="460375"/>
                              </a:xfrm>
                              <a:prstGeom prst="rect">
                                <a:avLst/>
                              </a:prstGeom>
                              <a:noFill/>
                              <a:ln w="9525">
                                <a:noFill/>
                                <a:miter lim="800000"/>
                                <a:headEnd/>
                                <a:tailEnd/>
                              </a:ln>
                            </wps:spPr>
                            <wps:txbx>
                              <w:txbxContent>
                                <w:p w14:paraId="68ECDC7A" w14:textId="2CD03A44" w:rsidR="00F24CA1" w:rsidRPr="00F24CA1" w:rsidRDefault="00411750" w:rsidP="00F24CA1">
                                  <w:pPr>
                                    <w:rPr>
                                      <w:sz w:val="48"/>
                                      <w:szCs w:val="48"/>
                                      <w:lang w:val="es-AR"/>
                                    </w:rPr>
                                  </w:pPr>
                                  <w:r w:rsidRPr="00411750">
                                    <w:rPr>
                                      <w:sz w:val="48"/>
                                      <w:szCs w:val="48"/>
                                      <w:lang w:val="es-AR"/>
                                    </w:rPr>
                                    <w:t>02958/4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04848BA" id="Cuadro de texto 9" o:spid="_x0000_s1031" type="#_x0000_t202" style="position:absolute;left:0;text-align:left;margin-left:-5.4pt;margin-top:6.35pt;width:153.6pt;height:36.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" filled="f" stroked="f">
                      <v:textbox style="mso-fit-shape-to-text:t">
                        <w:txbxContent>
                          <w:p w14:paraId="68ECDC7A" w14:textId="2CD03A44" w:rsidR="00F24CA1" w:rsidRPr="00F24CA1" w:rsidRDefault="00411750" w:rsidP="00F24CA1">
                            <w:pPr>
                              <w:rPr>
                                <w:sz w:val="48"/>
                                <w:szCs w:val="48"/>
                                <w:lang w:val="es-AR"/>
                              </w:rPr>
                            </w:pPr>
                            <w:r w:rsidRPr="00411750">
                              <w:rPr>
                                <w:sz w:val="48"/>
                                <w:szCs w:val="48"/>
                                <w:lang w:val="es-AR"/>
                              </w:rPr>
                              <w:t>02958/4</w:t>
                            </w:r>
                          </w:p>
                        </w:txbxContent>
                      </v:textbox>
                      <w10:wrap type="square" anchory="page"/>
                    </v:shape>
                  </w:pict>
                </mc:Fallback>
              </mc:AlternateContent>
            </w:r>
            <w:r w:rsidR="00F24CA1" w:rsidRPr="008B0C3C">
              <w:rPr>
                <w:noProof/>
                <w:lang w:val="en-US" w:bidi="es-ES"/>
              </w:rPr>
              <w:t xml:space="preserve"> </w:t>
            </w:r>
          </w:p>
        </w:tc>
      </w:tr>
      <w:tr w:rsidR="00266998" w:rsidRPr="008B0C3C" w14:paraId="2330FA8A" w14:textId="77777777" w:rsidTr="00F24CA1">
        <w:tc>
          <w:tcPr>
            <w:tcW w:w="3172" w:type="pct"/>
            <w:gridSpan w:val="2"/>
          </w:tcPr>
          <w:p w14:paraId="7E554416" w14:textId="0BFCC837" w:rsidR="00F24CA1" w:rsidRPr="00F24CA1" w:rsidRDefault="00F24CA1" w:rsidP="00F06ED7">
            <w:pPr>
              <w:pStyle w:val="Prrafodelista"/>
              <w:spacing w:line="360" w:lineRule="auto"/>
              <w:ind w:left="720"/>
              <w:rPr>
                <w:noProof/>
                <w:sz w:val="44"/>
                <w:szCs w:val="44"/>
              </w:rPr>
            </w:pPr>
          </w:p>
        </w:tc>
        <w:tc>
          <w:tcPr>
            <w:tcW w:w="117" w:type="pct"/>
          </w:tcPr>
          <w:p w14:paraId="2822054B" w14:textId="77777777" w:rsidR="00266998" w:rsidRPr="00DB6B7E" w:rsidRDefault="00266998" w:rsidP="00E6525B">
            <w:pPr>
              <w:rPr>
                <w:noProof/>
              </w:rPr>
            </w:pPr>
          </w:p>
        </w:tc>
        <w:tc>
          <w:tcPr>
            <w:tcW w:w="1711" w:type="pct"/>
          </w:tcPr>
          <w:p w14:paraId="12C1784E" w14:textId="2CB4C23F" w:rsidR="00266998" w:rsidRPr="008B0C3C" w:rsidRDefault="00266998" w:rsidP="00E6525B">
            <w:pPr>
              <w:pStyle w:val="Informacindecontactodecuerpo"/>
              <w:rPr>
                <w:noProof/>
                <w:lang w:val="en-US"/>
              </w:rPr>
            </w:pPr>
            <w:r w:rsidRPr="008B0C3C">
              <w:rPr>
                <w:noProof/>
                <w:lang w:val="en-US" w:bidi="es-ES"/>
              </w:rPr>
              <w:t xml:space="preserve"> </w:t>
            </w:r>
          </w:p>
        </w:tc>
      </w:tr>
    </w:tbl>
    <w:p w14:paraId="3EB5CB0C" w14:textId="49B463A2" w:rsidR="00340C75" w:rsidRPr="008B0C3C" w:rsidRDefault="00340C75" w:rsidP="00F5689F">
      <w:pPr>
        <w:rPr>
          <w:noProof/>
          <w:lang w:val="en-US"/>
        </w:rPr>
        <w:sectPr w:rsidR="00340C75" w:rsidRPr="008B0C3C" w:rsidSect="001C4153">
          <w:pgSz w:w="11906" w:h="16838" w:code="9"/>
          <w:pgMar w:top="720" w:right="734" w:bottom="288" w:left="720" w:header="720" w:footer="720" w:gutter="0"/>
          <w:pgBorders w:display="notFirstPage" w:offsetFrom="page">
            <w:top w:val="single" w:sz="8" w:space="24" w:color="64B1BE" w:themeColor="accent1" w:themeShade="BF"/>
            <w:left w:val="single" w:sz="8" w:space="24" w:color="64B1BE" w:themeColor="accent1" w:themeShade="BF"/>
            <w:bottom w:val="single" w:sz="8" w:space="24" w:color="64B1BE" w:themeColor="accent1" w:themeShade="BF"/>
            <w:right w:val="single" w:sz="8" w:space="24" w:color="64B1BE" w:themeColor="accent1" w:themeShade="BF"/>
          </w:pgBorders>
          <w:cols w:space="720"/>
          <w:docGrid w:linePitch="245"/>
        </w:sectPr>
      </w:pPr>
    </w:p>
    <w:p w14:paraId="1E688BC8" w14:textId="266A800A" w:rsidR="00114FEB" w:rsidRPr="00CA3378" w:rsidRDefault="003C3008" w:rsidP="00114FEB">
      <w:pPr>
        <w:pStyle w:val="Ttulo1"/>
        <w:rPr>
          <w:noProof/>
          <w:color w:val="64B1BE" w:themeColor="accent1" w:themeShade="BF"/>
          <w:sz w:val="56"/>
          <w:szCs w:val="56"/>
          <w:lang w:val="es-AR"/>
        </w:rPr>
      </w:pPr>
      <w:r>
        <w:rPr>
          <w:noProof/>
        </w:rPr>
        <w:lastRenderedPageBreak/>
        <mc:AlternateContent>
          <mc:Choice Requires="wps">
            <w:drawing>
              <wp:anchor distT="4294967295" distB="4294967295" distL="114300" distR="114300" simplePos="0" relativeHeight="251668480" behindDoc="0" locked="0" layoutInCell="1" allowOverlap="1" wp14:anchorId="27D4CCDB" wp14:editId="62EFD926">
                <wp:simplePos x="0" y="0"/>
                <wp:positionH relativeFrom="column">
                  <wp:posOffset>-29210</wp:posOffset>
                </wp:positionH>
                <wp:positionV relativeFrom="paragraph">
                  <wp:posOffset>526414</wp:posOffset>
                </wp:positionV>
                <wp:extent cx="656272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5627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9C4ABB" id="Conector recto 8" o:spid="_x0000_s1026" style="position:absolute;flip:y;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3pt,41.45pt" to="514.45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" strokecolor="#a9d4db [3204]" strokeweight="2pt">
                <v:stroke joinstyle="miter"/>
                <o:lock v:ext="edit" shapetype="f"/>
              </v:line>
            </w:pict>
          </mc:Fallback>
        </mc:AlternateContent>
      </w:r>
      <w:r w:rsidR="00F06ED7">
        <w:rPr>
          <w:noProof/>
          <w:color w:val="64B1BE" w:themeColor="accent1" w:themeShade="BF"/>
          <w:sz w:val="56"/>
          <w:szCs w:val="56"/>
          <w:lang w:val="es-AR"/>
        </w:rPr>
        <w:t>REQUERIMIENTOS</w:t>
      </w:r>
    </w:p>
    <w:p w14:paraId="116DCEA9" w14:textId="77777777" w:rsidR="00114FEB" w:rsidRPr="00CA3378" w:rsidRDefault="00114FEB" w:rsidP="00114FEB">
      <w:pPr>
        <w:rPr>
          <w:lang w:val="es-AR"/>
        </w:rPr>
      </w:pPr>
    </w:p>
    <w:p w14:paraId="7688AC69" w14:textId="77777777" w:rsidR="00B14D2A" w:rsidRDefault="00B14D2A" w:rsidP="00DA152E">
      <w:pPr>
        <w:spacing w:line="276" w:lineRule="auto"/>
        <w:ind w:firstLine="340"/>
        <w:rPr>
          <w:sz w:val="26"/>
          <w:szCs w:val="26"/>
        </w:rPr>
      </w:pPr>
    </w:p>
    <w:p w14:paraId="3D115F45" w14:textId="01380286" w:rsidR="00F06ED7" w:rsidRPr="003C3008" w:rsidRDefault="00F06ED7" w:rsidP="00DA152E">
      <w:pPr>
        <w:spacing w:line="276" w:lineRule="auto"/>
        <w:ind w:firstLine="340"/>
        <w:rPr>
          <w:rFonts w:ascii="Arial" w:hAnsi="Arial"/>
          <w:sz w:val="26"/>
          <w:szCs w:val="26"/>
        </w:rPr>
      </w:pPr>
      <w:r w:rsidRPr="003C3008">
        <w:rPr>
          <w:rFonts w:ascii="Arial" w:hAnsi="Arial"/>
          <w:sz w:val="26"/>
          <w:szCs w:val="26"/>
        </w:rPr>
        <w:t>Se solicita escribir un programa en lenguaje C que calcule la suma de los números que se encuentran almacenados en un archivo de texto a razón de un número por fila. Los números en el archivo pueden ser positivos o negativos y están representados con 5 dígitos enteros y 4 dígitos decimales separados entre sí por el punto decimal.</w:t>
      </w:r>
    </w:p>
    <w:p w14:paraId="52599C6E" w14:textId="5CC5848D" w:rsidR="00114FEB" w:rsidRPr="003C3008" w:rsidRDefault="00F06ED7" w:rsidP="00DA152E">
      <w:pPr>
        <w:spacing w:line="276" w:lineRule="auto"/>
        <w:ind w:firstLine="340"/>
        <w:rPr>
          <w:rFonts w:ascii="Arial" w:hAnsi="Arial"/>
          <w:sz w:val="26"/>
          <w:szCs w:val="26"/>
          <w:lang w:val="es-AR"/>
        </w:rPr>
      </w:pPr>
      <w:r w:rsidRPr="003C3008">
        <w:rPr>
          <w:rFonts w:ascii="Arial" w:eastAsia="Roboto" w:hAnsi="Arial"/>
          <w:color w:val="397D89" w:themeColor="accent1" w:themeShade="80"/>
          <w:sz w:val="26"/>
          <w:szCs w:val="26"/>
        </w:rPr>
        <w:t>Restricciones</w:t>
      </w:r>
      <w:r w:rsidR="003C3008">
        <w:rPr>
          <w:rFonts w:ascii="Arial" w:eastAsia="Roboto" w:hAnsi="Arial"/>
          <w:color w:val="397D89" w:themeColor="accent1" w:themeShade="80"/>
          <w:sz w:val="26"/>
          <w:szCs w:val="26"/>
        </w:rPr>
        <w:t xml:space="preserve"> para</w:t>
      </w:r>
      <w:r w:rsidRPr="003C3008">
        <w:rPr>
          <w:rFonts w:ascii="Arial" w:eastAsia="Roboto" w:hAnsi="Arial"/>
          <w:color w:val="397D89" w:themeColor="accent1" w:themeShade="80"/>
          <w:sz w:val="26"/>
          <w:szCs w:val="26"/>
        </w:rPr>
        <w:t xml:space="preserve"> tener en cuenta:  </w:t>
      </w:r>
      <w:r w:rsidRPr="003C3008">
        <w:rPr>
          <w:rFonts w:ascii="Arial" w:eastAsia="Roboto" w:hAnsi="Arial"/>
          <w:color w:val="1D2125"/>
          <w:sz w:val="26"/>
          <w:szCs w:val="26"/>
        </w:rPr>
        <w:t>se solicita que</w:t>
      </w:r>
      <w:r w:rsidR="00DA152E" w:rsidRPr="003C3008">
        <w:rPr>
          <w:rFonts w:ascii="Arial" w:hAnsi="Arial"/>
          <w:sz w:val="26"/>
          <w:szCs w:val="26"/>
        </w:rPr>
        <w:t xml:space="preserve"> todos los cálculos se realicen utilizando operaciones y variables enteras. Incluso la impresión de los resultados y el ingreso de datos.</w:t>
      </w:r>
      <w:r w:rsidR="009B7978">
        <w:rPr>
          <w:rFonts w:ascii="Arial" w:hAnsi="Arial"/>
          <w:sz w:val="26"/>
          <w:szCs w:val="26"/>
        </w:rPr>
        <w:t xml:space="preserve"> Primero se debe representar el número leído en punto fijo, realizar la suma en esta representación</w:t>
      </w:r>
      <w:r w:rsidR="009B7978" w:rsidRPr="003C3008">
        <w:rPr>
          <w:rFonts w:ascii="Arial" w:hAnsi="Arial"/>
          <w:sz w:val="26"/>
          <w:szCs w:val="26"/>
        </w:rPr>
        <w:t xml:space="preserve"> </w:t>
      </w:r>
      <w:r w:rsidR="009B7978">
        <w:rPr>
          <w:rFonts w:ascii="Arial" w:hAnsi="Arial"/>
          <w:sz w:val="26"/>
          <w:szCs w:val="26"/>
        </w:rPr>
        <w:t>y luego imprimir el resultado en decimal.</w:t>
      </w:r>
    </w:p>
    <w:p w14:paraId="075D0018" w14:textId="77777777" w:rsidR="00114FEB" w:rsidRDefault="00114FEB" w:rsidP="00114FEB">
      <w:pPr>
        <w:rPr>
          <w:sz w:val="24"/>
          <w:szCs w:val="24"/>
          <w:lang w:val="es-AR"/>
        </w:rPr>
      </w:pPr>
    </w:p>
    <w:p w14:paraId="747606C3" w14:textId="6EEE6970" w:rsidR="00114FEB" w:rsidRDefault="00114FEB" w:rsidP="00114FEB">
      <w:pPr>
        <w:rPr>
          <w:sz w:val="24"/>
          <w:szCs w:val="24"/>
          <w:lang w:val="es-AR"/>
        </w:rPr>
      </w:pPr>
    </w:p>
    <w:p w14:paraId="0D91063F" w14:textId="081ECCCC" w:rsidR="00CB16E8" w:rsidRPr="00B13BCB" w:rsidRDefault="003C3008" w:rsidP="0046550F">
      <w:pPr>
        <w:pStyle w:val="Ttulo1"/>
        <w:spacing w:line="276" w:lineRule="auto"/>
        <w:rPr>
          <w:noProof/>
          <w:color w:val="64B1BE" w:themeColor="accent1" w:themeShade="BF"/>
          <w:sz w:val="56"/>
          <w:szCs w:val="56"/>
          <w:lang w:val="es-AR"/>
        </w:rPr>
      </w:pPr>
      <w:r>
        <w:rPr>
          <w:noProof/>
        </w:rPr>
        <mc:AlternateContent>
          <mc:Choice Requires="wps">
            <w:drawing>
              <wp:anchor distT="4294967295" distB="4294967295" distL="114300" distR="114300" simplePos="0" relativeHeight="251670528" behindDoc="0" locked="0" layoutInCell="1" allowOverlap="1" wp14:anchorId="337B6089" wp14:editId="48FC0A2A">
                <wp:simplePos x="0" y="0"/>
                <wp:positionH relativeFrom="column">
                  <wp:posOffset>-29210</wp:posOffset>
                </wp:positionH>
                <wp:positionV relativeFrom="paragraph">
                  <wp:posOffset>526414</wp:posOffset>
                </wp:positionV>
                <wp:extent cx="6562725" cy="0"/>
                <wp:effectExtent l="0" t="0" r="0" b="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5627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A4A1D" id="Conector recto 7" o:spid="_x0000_s1026" style="position:absolute;flip:y;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3pt,41.45pt" to="514.45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" strokecolor="#a9d4db [3204]" strokeweight="2pt">
                <v:stroke joinstyle="miter"/>
                <o:lock v:ext="edit" shapetype="f"/>
              </v:line>
            </w:pict>
          </mc:Fallback>
        </mc:AlternateContent>
      </w:r>
      <w:r w:rsidR="00114FEB" w:rsidRPr="005B5474">
        <w:rPr>
          <w:noProof/>
          <w:color w:val="64B1BE" w:themeColor="accent1" w:themeShade="BF"/>
          <w:sz w:val="56"/>
          <w:szCs w:val="56"/>
          <w:lang w:val="es-AR"/>
        </w:rPr>
        <w:t>C</w:t>
      </w:r>
      <w:r w:rsidR="00876026">
        <w:rPr>
          <w:noProof/>
          <w:color w:val="64B1BE" w:themeColor="accent1" w:themeShade="BF"/>
          <w:sz w:val="56"/>
          <w:szCs w:val="56"/>
          <w:lang w:val="es-AR"/>
        </w:rPr>
        <w:t>UESTIONARIO</w:t>
      </w:r>
    </w:p>
    <w:p w14:paraId="422AD88E" w14:textId="16571C4B" w:rsidR="00CB16E8" w:rsidRDefault="00CB16E8" w:rsidP="00114FEB">
      <w:pPr>
        <w:rPr>
          <w:sz w:val="24"/>
          <w:szCs w:val="24"/>
          <w:lang w:val="es-AR"/>
        </w:rPr>
      </w:pPr>
    </w:p>
    <w:p w14:paraId="094DFF35" w14:textId="77777777" w:rsidR="00F746ED" w:rsidRPr="00F746ED" w:rsidRDefault="00876026" w:rsidP="00F746ED">
      <w:pPr>
        <w:pStyle w:val="Prrafodelista"/>
        <w:numPr>
          <w:ilvl w:val="0"/>
          <w:numId w:val="9"/>
        </w:numPr>
        <w:rPr>
          <w:rFonts w:ascii="Arial" w:hAnsi="Arial"/>
          <w:color w:val="397D89" w:themeColor="accent1" w:themeShade="80"/>
          <w:sz w:val="28"/>
          <w:szCs w:val="28"/>
          <w:lang w:val="es-AR"/>
        </w:rPr>
      </w:pPr>
      <w:r w:rsidRPr="003C3008">
        <w:rPr>
          <w:rFonts w:ascii="Arial" w:hAnsi="Arial"/>
          <w:color w:val="397D89" w:themeColor="accent1" w:themeShade="80"/>
          <w:sz w:val="28"/>
          <w:szCs w:val="28"/>
        </w:rPr>
        <w:t>¿Cuál sería la representación en punto fijo que se debe utilizar para almacenar los valores leídos?</w:t>
      </w:r>
    </w:p>
    <w:p w14:paraId="7BE62600" w14:textId="085DE8D5" w:rsidR="00876026" w:rsidRDefault="00F746ED" w:rsidP="00F746ED">
      <w:pPr>
        <w:pStyle w:val="Prrafodelista"/>
        <w:ind w:left="720" w:firstLine="340"/>
        <w:rPr>
          <w:rFonts w:ascii="Arial" w:hAnsi="Arial"/>
          <w:color w:val="000000"/>
          <w:sz w:val="26"/>
          <w:szCs w:val="26"/>
        </w:rPr>
      </w:pPr>
      <w:r w:rsidRPr="00F746ED">
        <w:rPr>
          <w:rFonts w:ascii="Arial" w:hAnsi="Arial"/>
          <w:color w:val="000000"/>
          <w:sz w:val="26"/>
          <w:szCs w:val="26"/>
        </w:rPr>
        <w:t>La representación que se puede usar como mínimo tiene 17 bits para representar a la parte entera y 14 bits para la parte decimal, además de un bit de signo. Esto surge al tomar la potencia de 2 inmediatamente superior al máximo número que es posible leer desde el archivo (99999) la cual es 2^17=131072. Por lo que con 17 bits es posible representar la parte entera, agregando un bit para representar el signo. Para la parte fraccionaria se debe buscar un número potencia negativa de 2 menor que la resolución buscada, en este caso 0</w:t>
      </w:r>
      <w:r w:rsidR="007E5A9C">
        <w:rPr>
          <w:rFonts w:ascii="Arial" w:hAnsi="Arial"/>
          <w:color w:val="000000"/>
          <w:sz w:val="26"/>
          <w:szCs w:val="26"/>
        </w:rPr>
        <w:t>,</w:t>
      </w:r>
      <w:r w:rsidRPr="00F746ED">
        <w:rPr>
          <w:rFonts w:ascii="Arial" w:hAnsi="Arial"/>
          <w:color w:val="000000"/>
          <w:sz w:val="26"/>
          <w:szCs w:val="26"/>
        </w:rPr>
        <w:t>0001, y se encuentra que la primera potencia menor a ese número es 2^14=1/16384=0</w:t>
      </w:r>
      <w:r w:rsidR="007E5A9C">
        <w:rPr>
          <w:rFonts w:ascii="Arial" w:hAnsi="Arial"/>
          <w:color w:val="000000"/>
          <w:sz w:val="26"/>
          <w:szCs w:val="26"/>
        </w:rPr>
        <w:t>,</w:t>
      </w:r>
      <w:r w:rsidRPr="00F746ED">
        <w:rPr>
          <w:rFonts w:ascii="Arial" w:hAnsi="Arial"/>
          <w:color w:val="000000"/>
          <w:sz w:val="26"/>
          <w:szCs w:val="26"/>
        </w:rPr>
        <w:t>000061. Por lo que se pueden usar 14 bits para representar a la parte decimal del número, dando un total de 17+14+1= 32 bits para representar el número pedido. En C tanto un entero como un unsigned guardan 4 bytes, es decir 32 bits.</w:t>
      </w:r>
    </w:p>
    <w:p w14:paraId="4BEAA1FC" w14:textId="77777777" w:rsidR="00F746ED" w:rsidRPr="00F746ED" w:rsidRDefault="00F746ED" w:rsidP="00F746ED">
      <w:pPr>
        <w:pStyle w:val="Prrafodelista"/>
        <w:ind w:left="720" w:firstLine="340"/>
        <w:rPr>
          <w:rFonts w:ascii="Arial" w:hAnsi="Arial"/>
          <w:color w:val="397D89" w:themeColor="accent1" w:themeShade="80"/>
          <w:sz w:val="28"/>
          <w:szCs w:val="28"/>
          <w:lang w:val="es-AR"/>
        </w:rPr>
      </w:pPr>
    </w:p>
    <w:p w14:paraId="72452F91" w14:textId="766BB41D" w:rsidR="00876026" w:rsidRPr="003C3008" w:rsidRDefault="00876026" w:rsidP="00876026">
      <w:pPr>
        <w:pStyle w:val="Prrafodelista"/>
        <w:numPr>
          <w:ilvl w:val="0"/>
          <w:numId w:val="9"/>
        </w:numPr>
        <w:rPr>
          <w:rFonts w:ascii="Arial" w:hAnsi="Arial"/>
          <w:color w:val="397D89" w:themeColor="accent1" w:themeShade="80"/>
          <w:sz w:val="28"/>
          <w:szCs w:val="28"/>
          <w:lang w:val="es-AR"/>
        </w:rPr>
      </w:pPr>
      <w:r w:rsidRPr="003C3008">
        <w:rPr>
          <w:rFonts w:ascii="Arial" w:hAnsi="Arial"/>
          <w:color w:val="397D89" w:themeColor="accent1" w:themeShade="80"/>
          <w:sz w:val="28"/>
          <w:szCs w:val="28"/>
        </w:rPr>
        <w:t>¿Cuáles serían los números más pequeño y más grande que se pueden representar? ¿y el más pequeño en valor absoluto?</w:t>
      </w:r>
    </w:p>
    <w:p w14:paraId="33DC2C01" w14:textId="77777777" w:rsidR="00F746ED" w:rsidRPr="00F746ED" w:rsidRDefault="00F746ED" w:rsidP="00F746ED">
      <w:pPr>
        <w:ind w:firstLine="720"/>
        <w:rPr>
          <w:rFonts w:ascii="Arial" w:hAnsi="Arial"/>
          <w:sz w:val="26"/>
          <w:szCs w:val="26"/>
          <w:lang w:val="es-AR"/>
        </w:rPr>
      </w:pPr>
      <w:r w:rsidRPr="00F746ED">
        <w:rPr>
          <w:rFonts w:ascii="Arial" w:hAnsi="Arial"/>
          <w:sz w:val="26"/>
          <w:szCs w:val="26"/>
          <w:lang w:val="es-AR"/>
        </w:rPr>
        <w:t>El número más pequeño que se puede representar es:</w:t>
      </w:r>
    </w:p>
    <w:p w14:paraId="2090ECB2" w14:textId="0762ADFA" w:rsidR="00F746ED" w:rsidRPr="00F746ED" w:rsidRDefault="00F746ED" w:rsidP="00F746ED">
      <w:pPr>
        <w:ind w:firstLine="720"/>
        <w:rPr>
          <w:rFonts w:ascii="Arial" w:hAnsi="Arial"/>
          <w:sz w:val="26"/>
          <w:szCs w:val="26"/>
          <w:lang w:val="es-AR"/>
        </w:rPr>
      </w:pPr>
      <w:r w:rsidRPr="00F746ED">
        <w:rPr>
          <w:rFonts w:ascii="Arial" w:hAnsi="Arial"/>
          <w:sz w:val="26"/>
          <w:szCs w:val="26"/>
          <w:lang w:val="es-AR"/>
        </w:rPr>
        <w:t>-2^1</w:t>
      </w:r>
      <w:r w:rsidR="007E5A9C">
        <w:rPr>
          <w:rFonts w:ascii="Arial" w:hAnsi="Arial"/>
          <w:sz w:val="26"/>
          <w:szCs w:val="26"/>
          <w:lang w:val="es-AR"/>
        </w:rPr>
        <w:t>7</w:t>
      </w:r>
      <w:r w:rsidRPr="00F746ED">
        <w:rPr>
          <w:rFonts w:ascii="Arial" w:hAnsi="Arial"/>
          <w:sz w:val="26"/>
          <w:szCs w:val="26"/>
          <w:lang w:val="es-AR"/>
        </w:rPr>
        <w:t xml:space="preserve"> - 2^-1 - 2^-2 - 2^-3 - ... - 2^-14= -131072</w:t>
      </w:r>
      <w:r w:rsidR="007E5A9C">
        <w:rPr>
          <w:rFonts w:ascii="Arial" w:hAnsi="Arial"/>
          <w:sz w:val="26"/>
          <w:szCs w:val="26"/>
          <w:lang w:val="es-AR"/>
        </w:rPr>
        <w:t>,</w:t>
      </w:r>
      <w:r w:rsidRPr="00F746ED">
        <w:rPr>
          <w:rFonts w:ascii="Arial" w:hAnsi="Arial"/>
          <w:sz w:val="26"/>
          <w:szCs w:val="26"/>
          <w:lang w:val="es-AR"/>
        </w:rPr>
        <w:t>99994</w:t>
      </w:r>
    </w:p>
    <w:p w14:paraId="72D52355" w14:textId="77777777" w:rsidR="00F746ED" w:rsidRPr="00F746ED" w:rsidRDefault="00F746ED" w:rsidP="00F746ED">
      <w:pPr>
        <w:ind w:firstLine="720"/>
        <w:rPr>
          <w:rFonts w:ascii="Arial" w:hAnsi="Arial"/>
          <w:sz w:val="26"/>
          <w:szCs w:val="26"/>
          <w:lang w:val="es-AR"/>
        </w:rPr>
      </w:pPr>
    </w:p>
    <w:p w14:paraId="75B95655" w14:textId="77777777" w:rsidR="00F746ED" w:rsidRPr="00F746ED" w:rsidRDefault="00F746ED" w:rsidP="00F746ED">
      <w:pPr>
        <w:ind w:firstLine="720"/>
        <w:rPr>
          <w:rFonts w:ascii="Arial" w:hAnsi="Arial"/>
          <w:sz w:val="26"/>
          <w:szCs w:val="26"/>
          <w:lang w:val="es-AR"/>
        </w:rPr>
      </w:pPr>
      <w:r w:rsidRPr="00F746ED">
        <w:rPr>
          <w:rFonts w:ascii="Arial" w:hAnsi="Arial"/>
          <w:sz w:val="26"/>
          <w:szCs w:val="26"/>
          <w:lang w:val="es-AR"/>
        </w:rPr>
        <w:t>El número más grande que se puede representar es:</w:t>
      </w:r>
    </w:p>
    <w:p w14:paraId="6231EECB" w14:textId="254AC89B" w:rsidR="00F746ED" w:rsidRPr="00F746ED" w:rsidRDefault="00F746ED" w:rsidP="00F746ED">
      <w:pPr>
        <w:ind w:firstLine="720"/>
        <w:rPr>
          <w:rFonts w:ascii="Arial" w:hAnsi="Arial"/>
          <w:sz w:val="26"/>
          <w:szCs w:val="26"/>
          <w:lang w:val="es-AR"/>
        </w:rPr>
      </w:pPr>
      <w:r w:rsidRPr="00F746ED">
        <w:rPr>
          <w:rFonts w:ascii="Arial" w:hAnsi="Arial"/>
          <w:sz w:val="26"/>
          <w:szCs w:val="26"/>
          <w:lang w:val="es-AR"/>
        </w:rPr>
        <w:t>2^1</w:t>
      </w:r>
      <w:r w:rsidR="007E5A9C">
        <w:rPr>
          <w:rFonts w:ascii="Arial" w:hAnsi="Arial"/>
          <w:sz w:val="26"/>
          <w:szCs w:val="26"/>
          <w:lang w:val="es-AR"/>
        </w:rPr>
        <w:t>7</w:t>
      </w:r>
      <w:r w:rsidRPr="00F746ED">
        <w:rPr>
          <w:rFonts w:ascii="Arial" w:hAnsi="Arial"/>
          <w:sz w:val="26"/>
          <w:szCs w:val="26"/>
          <w:lang w:val="es-AR"/>
        </w:rPr>
        <w:t>-1 + 2^-1 + 2^-2 + 2^-3 + ... + 2^-14= 131071</w:t>
      </w:r>
      <w:r w:rsidR="007E5A9C">
        <w:rPr>
          <w:rFonts w:ascii="Arial" w:hAnsi="Arial"/>
          <w:sz w:val="26"/>
          <w:szCs w:val="26"/>
          <w:lang w:val="es-AR"/>
        </w:rPr>
        <w:t>,</w:t>
      </w:r>
      <w:r w:rsidRPr="00F746ED">
        <w:rPr>
          <w:rFonts w:ascii="Arial" w:hAnsi="Arial"/>
          <w:sz w:val="26"/>
          <w:szCs w:val="26"/>
          <w:lang w:val="es-AR"/>
        </w:rPr>
        <w:t>99994</w:t>
      </w:r>
    </w:p>
    <w:p w14:paraId="30A2BB96" w14:textId="77777777" w:rsidR="00F746ED" w:rsidRPr="00F746ED" w:rsidRDefault="00F746ED" w:rsidP="00F746ED">
      <w:pPr>
        <w:ind w:firstLine="720"/>
        <w:rPr>
          <w:rFonts w:ascii="Arial" w:hAnsi="Arial"/>
          <w:sz w:val="26"/>
          <w:szCs w:val="26"/>
          <w:lang w:val="es-AR"/>
        </w:rPr>
      </w:pPr>
    </w:p>
    <w:p w14:paraId="6E033B29" w14:textId="77777777" w:rsidR="00F746ED" w:rsidRPr="00F746ED" w:rsidRDefault="00F746ED" w:rsidP="00F746ED">
      <w:pPr>
        <w:ind w:firstLine="720"/>
        <w:rPr>
          <w:rFonts w:ascii="Arial" w:hAnsi="Arial"/>
          <w:sz w:val="26"/>
          <w:szCs w:val="26"/>
          <w:lang w:val="es-AR"/>
        </w:rPr>
      </w:pPr>
      <w:r w:rsidRPr="00F746ED">
        <w:rPr>
          <w:rFonts w:ascii="Arial" w:hAnsi="Arial"/>
          <w:sz w:val="26"/>
          <w:szCs w:val="26"/>
          <w:lang w:val="es-AR"/>
        </w:rPr>
        <w:t>El número más pequeño en valor absoluto es:</w:t>
      </w:r>
    </w:p>
    <w:p w14:paraId="461CCE7B" w14:textId="04BBEF8E" w:rsidR="00B14D2A" w:rsidRDefault="00F746ED" w:rsidP="00F746ED">
      <w:pPr>
        <w:ind w:firstLine="720"/>
        <w:rPr>
          <w:rFonts w:ascii="Arial" w:hAnsi="Arial"/>
          <w:sz w:val="26"/>
          <w:szCs w:val="26"/>
          <w:lang w:val="es-AR"/>
        </w:rPr>
      </w:pPr>
      <w:r w:rsidRPr="00F746ED">
        <w:rPr>
          <w:rFonts w:ascii="Arial" w:hAnsi="Arial"/>
          <w:sz w:val="26"/>
          <w:szCs w:val="26"/>
          <w:lang w:val="es-AR"/>
        </w:rPr>
        <w:t>2^-14~=0</w:t>
      </w:r>
      <w:r w:rsidR="007E5A9C">
        <w:rPr>
          <w:rFonts w:ascii="Arial" w:hAnsi="Arial"/>
          <w:sz w:val="26"/>
          <w:szCs w:val="26"/>
          <w:lang w:val="es-AR"/>
        </w:rPr>
        <w:t>,</w:t>
      </w:r>
      <w:r w:rsidRPr="00F746ED">
        <w:rPr>
          <w:rFonts w:ascii="Arial" w:hAnsi="Arial"/>
          <w:sz w:val="26"/>
          <w:szCs w:val="26"/>
          <w:lang w:val="es-AR"/>
        </w:rPr>
        <w:t>000061</w:t>
      </w:r>
    </w:p>
    <w:p w14:paraId="21E30153" w14:textId="77777777" w:rsidR="00F746ED" w:rsidRPr="003C3008" w:rsidRDefault="00F746ED" w:rsidP="00F746ED">
      <w:pPr>
        <w:ind w:firstLine="720"/>
        <w:rPr>
          <w:rFonts w:ascii="Arial" w:hAnsi="Arial"/>
          <w:sz w:val="24"/>
          <w:szCs w:val="24"/>
          <w:lang w:val="es-AR"/>
        </w:rPr>
      </w:pPr>
    </w:p>
    <w:p w14:paraId="0F252D4A" w14:textId="6C4254B3" w:rsidR="00B14D2A" w:rsidRPr="003C3008" w:rsidRDefault="00B14D2A" w:rsidP="00B14D2A">
      <w:pPr>
        <w:pStyle w:val="Prrafodelista"/>
        <w:numPr>
          <w:ilvl w:val="0"/>
          <w:numId w:val="9"/>
        </w:numPr>
        <w:rPr>
          <w:rFonts w:ascii="Arial" w:hAnsi="Arial"/>
          <w:color w:val="397D89" w:themeColor="accent1" w:themeShade="80"/>
          <w:sz w:val="28"/>
          <w:szCs w:val="28"/>
          <w:lang w:val="es-AR"/>
        </w:rPr>
      </w:pPr>
      <w:r w:rsidRPr="003C3008">
        <w:rPr>
          <w:rFonts w:ascii="Arial" w:hAnsi="Arial"/>
          <w:color w:val="397D89" w:themeColor="accent1" w:themeShade="80"/>
          <w:sz w:val="28"/>
          <w:szCs w:val="28"/>
        </w:rPr>
        <w:t>¿Se puede utilizar la misma representación para realizar la suma? ¿Qué inconveniente encuentra?</w:t>
      </w:r>
    </w:p>
    <w:p w14:paraId="47B83656" w14:textId="6FCE927F" w:rsidR="00B14D2A" w:rsidRPr="003C3008" w:rsidRDefault="00B14D2A" w:rsidP="0098420F">
      <w:pPr>
        <w:pStyle w:val="Prrafodelista"/>
        <w:ind w:left="720" w:firstLine="340"/>
        <w:rPr>
          <w:rFonts w:ascii="Arial" w:hAnsi="Arial"/>
          <w:sz w:val="26"/>
          <w:szCs w:val="26"/>
          <w:lang w:val="es-AR"/>
        </w:rPr>
      </w:pPr>
      <w:r w:rsidRPr="003C3008">
        <w:rPr>
          <w:rFonts w:ascii="Arial" w:hAnsi="Arial"/>
          <w:sz w:val="26"/>
          <w:szCs w:val="26"/>
          <w:lang w:val="es-AR"/>
        </w:rPr>
        <w:t>No se puede usar la misma representación para la suma porque si el programa llegara a encontrarse con un archivo grande con muchos números la suma de todos ellos puede superar la representación usada para un solo número.</w:t>
      </w:r>
    </w:p>
    <w:p w14:paraId="0198A44B" w14:textId="7A445234" w:rsidR="00B14D2A" w:rsidRPr="0098420F" w:rsidRDefault="00B14D2A" w:rsidP="0098420F">
      <w:pPr>
        <w:rPr>
          <w:sz w:val="26"/>
          <w:szCs w:val="26"/>
          <w:lang w:val="es-AR"/>
        </w:rPr>
      </w:pPr>
      <w:r>
        <w:rPr>
          <w:sz w:val="26"/>
          <w:szCs w:val="26"/>
          <w:lang w:val="es-AR"/>
        </w:rPr>
        <w:br w:type="page"/>
      </w:r>
    </w:p>
    <w:p w14:paraId="088F4942" w14:textId="03BB1968" w:rsidR="00B14EA3" w:rsidRPr="00B14EA3" w:rsidRDefault="00B14D2A" w:rsidP="00B14EA3">
      <w:pPr>
        <w:pStyle w:val="Prrafodelista"/>
        <w:numPr>
          <w:ilvl w:val="0"/>
          <w:numId w:val="9"/>
        </w:numPr>
        <w:rPr>
          <w:rFonts w:ascii="Arial" w:hAnsi="Arial"/>
          <w:color w:val="397D89" w:themeColor="accent1" w:themeShade="80"/>
          <w:sz w:val="28"/>
          <w:szCs w:val="28"/>
          <w:lang w:val="es-AR"/>
        </w:rPr>
      </w:pPr>
      <w:r w:rsidRPr="003C3008">
        <w:rPr>
          <w:rFonts w:ascii="Arial" w:hAnsi="Arial"/>
          <w:color w:val="397D89" w:themeColor="accent1" w:themeShade="80"/>
          <w:sz w:val="28"/>
          <w:szCs w:val="28"/>
        </w:rPr>
        <w:lastRenderedPageBreak/>
        <w:t>Proponga una representación adecuada para realizar la suma, sin perder dígitos significativos ni precisión.</w:t>
      </w:r>
    </w:p>
    <w:p w14:paraId="3BEC9CFD" w14:textId="453EFE58" w:rsidR="00B14D2A" w:rsidRPr="003C3008" w:rsidRDefault="00B14D2A" w:rsidP="0098420F">
      <w:pPr>
        <w:ind w:left="720" w:firstLine="340"/>
        <w:rPr>
          <w:rFonts w:ascii="Arial" w:hAnsi="Arial"/>
          <w:sz w:val="26"/>
          <w:szCs w:val="26"/>
          <w:lang w:val="es-AR"/>
        </w:rPr>
      </w:pPr>
      <w:r w:rsidRPr="003C3008">
        <w:rPr>
          <w:rFonts w:ascii="Arial" w:hAnsi="Arial"/>
          <w:sz w:val="26"/>
          <w:szCs w:val="26"/>
          <w:lang w:val="es-AR"/>
        </w:rPr>
        <w:t>Para realizar la suma, una representación más adecuada podría ser mantener los bits de decimales y el de signos igual y reemplazar el unsigned con el uso de un</w:t>
      </w:r>
    </w:p>
    <w:p w14:paraId="7F4F615C" w14:textId="76C15064" w:rsidR="00B14D2A" w:rsidRPr="003C3008" w:rsidRDefault="00B14D2A" w:rsidP="00B14D2A">
      <w:pPr>
        <w:ind w:firstLine="720"/>
        <w:rPr>
          <w:rFonts w:ascii="Arial" w:hAnsi="Arial"/>
          <w:sz w:val="26"/>
          <w:szCs w:val="26"/>
          <w:lang w:val="es-AR"/>
        </w:rPr>
      </w:pPr>
      <w:r w:rsidRPr="003C3008">
        <w:rPr>
          <w:rFonts w:ascii="Arial" w:hAnsi="Arial"/>
          <w:sz w:val="26"/>
          <w:szCs w:val="26"/>
          <w:lang w:val="es-AR"/>
        </w:rPr>
        <w:t>long unsigned, por lo que se contaría con 64 bits; suficiente para sumar el peor caso</w:t>
      </w:r>
    </w:p>
    <w:p w14:paraId="53F9688E" w14:textId="380A2DF4" w:rsidR="00951161" w:rsidRDefault="00B14D2A" w:rsidP="0098420F">
      <w:pPr>
        <w:ind w:left="720"/>
        <w:rPr>
          <w:rFonts w:ascii="Arial" w:hAnsi="Arial"/>
          <w:sz w:val="26"/>
          <w:szCs w:val="26"/>
          <w:lang w:val="es-AR"/>
        </w:rPr>
      </w:pPr>
      <w:r w:rsidRPr="003C3008">
        <w:rPr>
          <w:rFonts w:ascii="Arial" w:hAnsi="Arial"/>
          <w:sz w:val="26"/>
          <w:szCs w:val="26"/>
          <w:lang w:val="es-AR"/>
        </w:rPr>
        <w:t>de un archivo con todos los números máximos (99</w:t>
      </w:r>
      <w:r w:rsidR="007E5A9C">
        <w:rPr>
          <w:rFonts w:ascii="Arial" w:hAnsi="Arial"/>
          <w:sz w:val="26"/>
          <w:szCs w:val="26"/>
          <w:lang w:val="es-AR"/>
        </w:rPr>
        <w:t>9</w:t>
      </w:r>
      <w:r w:rsidRPr="003C3008">
        <w:rPr>
          <w:rFonts w:ascii="Arial" w:hAnsi="Arial"/>
          <w:sz w:val="26"/>
          <w:szCs w:val="26"/>
          <w:lang w:val="es-AR"/>
        </w:rPr>
        <w:t>99</w:t>
      </w:r>
      <w:r w:rsidR="007E5A9C">
        <w:rPr>
          <w:rFonts w:ascii="Arial" w:hAnsi="Arial"/>
          <w:sz w:val="26"/>
          <w:szCs w:val="26"/>
          <w:lang w:val="es-AR"/>
        </w:rPr>
        <w:t>,</w:t>
      </w:r>
      <w:r w:rsidRPr="003C3008">
        <w:rPr>
          <w:rFonts w:ascii="Arial" w:hAnsi="Arial"/>
          <w:sz w:val="26"/>
          <w:szCs w:val="26"/>
          <w:lang w:val="es-AR"/>
        </w:rPr>
        <w:t>9999) de hasta 5</w:t>
      </w:r>
      <w:r w:rsidR="007E5A9C">
        <w:rPr>
          <w:rFonts w:ascii="Arial" w:hAnsi="Arial"/>
          <w:sz w:val="26"/>
          <w:szCs w:val="26"/>
          <w:lang w:val="es-AR"/>
        </w:rPr>
        <w:t>,</w:t>
      </w:r>
      <w:r w:rsidRPr="003C3008">
        <w:rPr>
          <w:rFonts w:ascii="Arial" w:hAnsi="Arial"/>
          <w:sz w:val="26"/>
          <w:szCs w:val="26"/>
          <w:lang w:val="es-AR"/>
        </w:rPr>
        <w:t>6*10^</w:t>
      </w:r>
      <w:r w:rsidR="007E5A9C">
        <w:rPr>
          <w:rFonts w:ascii="Arial" w:hAnsi="Arial"/>
          <w:sz w:val="26"/>
          <w:szCs w:val="26"/>
          <w:lang w:val="es-AR"/>
        </w:rPr>
        <w:t>9</w:t>
      </w:r>
      <w:r w:rsidRPr="003C3008">
        <w:rPr>
          <w:rFonts w:ascii="Arial" w:hAnsi="Arial"/>
          <w:sz w:val="26"/>
          <w:szCs w:val="26"/>
          <w:lang w:val="es-AR"/>
        </w:rPr>
        <w:t xml:space="preserve"> números, ya que se contarán con 49 bits para la parte entera (64-</w:t>
      </w:r>
      <w:r w:rsidRPr="003C3008">
        <w:rPr>
          <w:rFonts w:ascii="Arial" w:hAnsi="Arial"/>
          <w:color w:val="000000"/>
          <w:sz w:val="26"/>
          <w:szCs w:val="26"/>
        </w:rPr>
        <w:t>1-14=49) y 2^49/99</w:t>
      </w:r>
      <w:r w:rsidR="007E5A9C">
        <w:rPr>
          <w:rFonts w:ascii="Arial" w:hAnsi="Arial"/>
          <w:color w:val="000000"/>
          <w:sz w:val="26"/>
          <w:szCs w:val="26"/>
        </w:rPr>
        <w:t>9</w:t>
      </w:r>
      <w:r w:rsidRPr="003C3008">
        <w:rPr>
          <w:rFonts w:ascii="Arial" w:hAnsi="Arial"/>
          <w:color w:val="000000"/>
          <w:sz w:val="26"/>
          <w:szCs w:val="26"/>
        </w:rPr>
        <w:t>99</w:t>
      </w:r>
      <w:r w:rsidR="007E5A9C">
        <w:rPr>
          <w:rFonts w:ascii="Arial" w:hAnsi="Arial"/>
          <w:color w:val="000000"/>
          <w:sz w:val="26"/>
          <w:szCs w:val="26"/>
        </w:rPr>
        <w:t>,</w:t>
      </w:r>
      <w:r w:rsidRPr="003C3008">
        <w:rPr>
          <w:rFonts w:ascii="Arial" w:hAnsi="Arial"/>
          <w:color w:val="000000"/>
          <w:sz w:val="26"/>
          <w:szCs w:val="26"/>
        </w:rPr>
        <w:t>9999=5</w:t>
      </w:r>
      <w:r w:rsidR="007E5A9C">
        <w:rPr>
          <w:rFonts w:ascii="Arial" w:hAnsi="Arial"/>
          <w:color w:val="000000"/>
          <w:sz w:val="26"/>
          <w:szCs w:val="26"/>
        </w:rPr>
        <w:t>,</w:t>
      </w:r>
      <w:r w:rsidRPr="003C3008">
        <w:rPr>
          <w:rFonts w:ascii="Arial" w:hAnsi="Arial"/>
          <w:color w:val="000000"/>
          <w:sz w:val="26"/>
          <w:szCs w:val="26"/>
        </w:rPr>
        <w:t>6*10^</w:t>
      </w:r>
      <w:r w:rsidR="007E5A9C">
        <w:rPr>
          <w:rFonts w:ascii="Arial" w:hAnsi="Arial"/>
          <w:color w:val="000000"/>
          <w:sz w:val="26"/>
          <w:szCs w:val="26"/>
        </w:rPr>
        <w:t>9</w:t>
      </w:r>
    </w:p>
    <w:p w14:paraId="7A61F66C" w14:textId="77777777" w:rsidR="0098420F" w:rsidRPr="0098420F" w:rsidRDefault="0098420F" w:rsidP="0098420F">
      <w:pPr>
        <w:ind w:left="720"/>
        <w:rPr>
          <w:rFonts w:ascii="Arial" w:hAnsi="Arial"/>
          <w:sz w:val="26"/>
          <w:szCs w:val="26"/>
          <w:lang w:val="es-AR"/>
        </w:rPr>
      </w:pPr>
    </w:p>
    <w:p w14:paraId="65D77821" w14:textId="49D3B659" w:rsidR="00D35C64" w:rsidRPr="005B5474" w:rsidRDefault="003C3008" w:rsidP="00D35C64">
      <w:pPr>
        <w:pStyle w:val="Ttulo1"/>
        <w:rPr>
          <w:noProof/>
          <w:color w:val="64B1BE" w:themeColor="accent1" w:themeShade="BF"/>
          <w:sz w:val="56"/>
          <w:szCs w:val="56"/>
          <w:lang w:val="es-AR"/>
        </w:rPr>
      </w:pPr>
      <w:r>
        <w:rPr>
          <w:noProof/>
        </w:rPr>
        <mc:AlternateContent>
          <mc:Choice Requires="wps">
            <w:drawing>
              <wp:anchor distT="4294967295" distB="4294967295" distL="114300" distR="114300" simplePos="0" relativeHeight="251672576" behindDoc="0" locked="0" layoutInCell="1" allowOverlap="1" wp14:anchorId="755A1443" wp14:editId="72DAAAB4">
                <wp:simplePos x="0" y="0"/>
                <wp:positionH relativeFrom="column">
                  <wp:posOffset>-29210</wp:posOffset>
                </wp:positionH>
                <wp:positionV relativeFrom="paragraph">
                  <wp:posOffset>526414</wp:posOffset>
                </wp:positionV>
                <wp:extent cx="6562725" cy="0"/>
                <wp:effectExtent l="0" t="0" r="0" b="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5627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3EDC5" id="Conector recto 6" o:spid="_x0000_s1026" style="position:absolute;flip:y;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3pt,41.45pt" to="514.45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" strokecolor="#a9d4db [3204]" strokeweight="2pt">
                <v:stroke joinstyle="miter"/>
                <o:lock v:ext="edit" shapetype="f"/>
              </v:line>
            </w:pict>
          </mc:Fallback>
        </mc:AlternateContent>
      </w:r>
      <w:r w:rsidR="00B14D2A">
        <w:rPr>
          <w:noProof/>
          <w:color w:val="64B1BE" w:themeColor="accent1" w:themeShade="BF"/>
          <w:sz w:val="56"/>
          <w:szCs w:val="56"/>
          <w:lang w:val="es-AR"/>
        </w:rPr>
        <w:t>ESTRATEGIA UTILIZADA</w:t>
      </w:r>
    </w:p>
    <w:p w14:paraId="5D9630B5" w14:textId="2956ECD2" w:rsidR="00D35C64" w:rsidRDefault="00D35C64" w:rsidP="00114FEB">
      <w:pPr>
        <w:rPr>
          <w:sz w:val="24"/>
          <w:szCs w:val="24"/>
          <w:lang w:val="es-AR"/>
        </w:rPr>
      </w:pPr>
    </w:p>
    <w:p w14:paraId="0EB644FA" w14:textId="77777777" w:rsidR="00130CD6" w:rsidRDefault="0076368D" w:rsidP="00130CD6">
      <w:pPr>
        <w:pStyle w:val="NormalWeb"/>
        <w:numPr>
          <w:ilvl w:val="0"/>
          <w:numId w:val="12"/>
        </w:numPr>
        <w:spacing w:before="0" w:beforeAutospacing="0" w:after="0" w:afterAutospacing="0"/>
        <w:textAlignment w:val="baseline"/>
        <w:rPr>
          <w:rFonts w:ascii="Arial" w:hAnsi="Arial" w:cs="Arial"/>
          <w:color w:val="397E89"/>
          <w:sz w:val="26"/>
          <w:szCs w:val="26"/>
        </w:rPr>
      </w:pPr>
      <w:r w:rsidRPr="003C3008">
        <w:rPr>
          <w:rFonts w:ascii="Arial" w:hAnsi="Arial" w:cs="Arial"/>
          <w:b/>
          <w:bCs/>
          <w:color w:val="397D89" w:themeColor="accent1" w:themeShade="80"/>
          <w:sz w:val="26"/>
          <w:szCs w:val="26"/>
          <w:u w:val="single"/>
        </w:rPr>
        <w:t>Representación</w:t>
      </w:r>
      <w:r w:rsidRPr="003C3008">
        <w:rPr>
          <w:rFonts w:ascii="Arial" w:hAnsi="Arial" w:cs="Arial"/>
          <w:sz w:val="26"/>
          <w:szCs w:val="26"/>
        </w:rPr>
        <w:t xml:space="preserve">: </w:t>
      </w:r>
      <w:r w:rsidR="00130CD6">
        <w:rPr>
          <w:rFonts w:ascii="Arial" w:hAnsi="Arial" w:cs="Arial"/>
          <w:color w:val="000000"/>
          <w:sz w:val="26"/>
          <w:szCs w:val="26"/>
        </w:rPr>
        <w:t>al principio nosotros pensamos en utilizar un campo de bits, representando en un solo registro todo el número, limitando los bits, tanto de signo, de la parte entera y de la decimal utilizando este método, para así poder tener solo los bits necesarios para cada parte. Luego de un tiempo de debate llegamos a la conclusión que el manejo de campos de bits iba a complicar de más al programa, por lo que decidimos que la mejor manera de leer al número en dos partes al principio, una representando a la parte entera y otra a la parte decimal. Teniendo estas dos partes y habiendo leído el signo con anterioridad pudimos crear un método encargado de armar un número representativo del leído desde el archivo.</w:t>
      </w:r>
    </w:p>
    <w:p w14:paraId="65EFAA0A" w14:textId="57ACC5FA" w:rsidR="0076368D" w:rsidRDefault="00130CD6" w:rsidP="00130CD6">
      <w:pPr>
        <w:pStyle w:val="NormalWeb"/>
        <w:spacing w:before="0" w:beforeAutospacing="0" w:after="0" w:afterAutospacing="0"/>
        <w:ind w:left="720"/>
        <w:rPr>
          <w:rFonts w:ascii="Arial" w:hAnsi="Arial" w:cs="Arial"/>
          <w:color w:val="000000"/>
          <w:sz w:val="26"/>
          <w:szCs w:val="26"/>
        </w:rPr>
      </w:pPr>
      <w:r>
        <w:rPr>
          <w:rFonts w:ascii="Arial" w:hAnsi="Arial" w:cs="Arial"/>
          <w:color w:val="000000"/>
          <w:sz w:val="26"/>
          <w:szCs w:val="26"/>
        </w:rPr>
        <w:t>Este primero sumaba la parte entera y la desplazaba como para que no coincidiera con la parte decimal y luego mediante el uso de una máscara iba activando los bits necesarios para representar al número en punto fijo.</w:t>
      </w:r>
    </w:p>
    <w:p w14:paraId="11BF786E" w14:textId="77777777" w:rsidR="00130CD6" w:rsidRPr="00130CD6" w:rsidRDefault="00130CD6" w:rsidP="00130CD6">
      <w:pPr>
        <w:pStyle w:val="NormalWeb"/>
        <w:spacing w:before="0" w:beforeAutospacing="0" w:after="0" w:afterAutospacing="0"/>
        <w:ind w:left="720"/>
      </w:pPr>
    </w:p>
    <w:p w14:paraId="679F817E" w14:textId="619B52B8" w:rsidR="0076368D" w:rsidRPr="003C3008" w:rsidRDefault="0076368D" w:rsidP="00B14D2A">
      <w:pPr>
        <w:pStyle w:val="Prrafodelista"/>
        <w:numPr>
          <w:ilvl w:val="0"/>
          <w:numId w:val="7"/>
        </w:numPr>
        <w:rPr>
          <w:rFonts w:ascii="Arial" w:hAnsi="Arial"/>
          <w:sz w:val="26"/>
          <w:szCs w:val="26"/>
          <w:lang w:val="es-AR"/>
        </w:rPr>
      </w:pPr>
      <w:r w:rsidRPr="003C3008">
        <w:rPr>
          <w:rFonts w:ascii="Arial" w:hAnsi="Arial"/>
          <w:b/>
          <w:bCs/>
          <w:color w:val="000000"/>
          <w:sz w:val="26"/>
          <w:szCs w:val="26"/>
        </w:rPr>
        <w:t> </w:t>
      </w:r>
      <w:r w:rsidRPr="003C3008">
        <w:rPr>
          <w:rFonts w:ascii="Arial" w:hAnsi="Arial"/>
          <w:b/>
          <w:bCs/>
          <w:color w:val="397D89" w:themeColor="accent1" w:themeShade="80"/>
          <w:sz w:val="26"/>
          <w:szCs w:val="26"/>
          <w:u w:val="single"/>
        </w:rPr>
        <w:t>Detección de errores</w:t>
      </w:r>
      <w:r w:rsidRPr="003C3008">
        <w:rPr>
          <w:rFonts w:ascii="Arial" w:hAnsi="Arial"/>
          <w:b/>
          <w:bCs/>
          <w:color w:val="000000"/>
          <w:sz w:val="26"/>
          <w:szCs w:val="26"/>
          <w:u w:val="single"/>
        </w:rPr>
        <w:t>:</w:t>
      </w:r>
      <w:r w:rsidRPr="003C3008">
        <w:rPr>
          <w:rFonts w:ascii="Arial" w:hAnsi="Arial"/>
          <w:color w:val="000000"/>
          <w:sz w:val="26"/>
          <w:szCs w:val="26"/>
        </w:rPr>
        <w:t xml:space="preserve"> al encontrarnos con que el código no funcionaba correctamente y desconociendo los motivos, recurrimos a algunos métodos para poder darnos cuenta dónde estaba el problema. Principalmente nos ayudamos con la impresión en pantalla de nuestras variables, esta nos dejaba controlar paso a paso cada operación para ver si estábamos trabajando con los valores que creíamos o estábamos tomando un valor equivocado. También nos sirvió crear la función verBits la cual la utilizamos para que nos imprima la representación del número en binario y así poder trabajar mejor con el tema de las máscaras y conversiones por los tipos de datos utilizados.</w:t>
      </w:r>
    </w:p>
    <w:p w14:paraId="79D0D5E7" w14:textId="77777777" w:rsidR="0076368D" w:rsidRPr="0076368D" w:rsidRDefault="0076368D" w:rsidP="0076368D">
      <w:pPr>
        <w:pStyle w:val="Prrafodelista"/>
        <w:rPr>
          <w:sz w:val="26"/>
          <w:szCs w:val="26"/>
          <w:lang w:val="es-AR"/>
        </w:rPr>
      </w:pPr>
    </w:p>
    <w:p w14:paraId="1B65E04A" w14:textId="44397899" w:rsidR="00F3027B" w:rsidRPr="00362331" w:rsidRDefault="0076368D" w:rsidP="00362331">
      <w:pPr>
        <w:pStyle w:val="Prrafodelista"/>
        <w:ind w:left="720"/>
        <w:rPr>
          <w:noProof/>
          <w:bdr w:val="none" w:sz="0" w:space="0" w:color="auto" w:frame="1"/>
        </w:rPr>
      </w:pPr>
      <w:r>
        <w:rPr>
          <w:noProof/>
          <w:bdr w:val="none" w:sz="0" w:space="0" w:color="auto" w:frame="1"/>
        </w:rPr>
        <w:drawing>
          <wp:inline distT="0" distB="0" distL="0" distR="0" wp14:anchorId="08AF78CF" wp14:editId="14AE86C7">
            <wp:extent cx="2666360" cy="1750146"/>
            <wp:effectExtent l="0" t="0" r="1270" b="2540"/>
            <wp:docPr id="3" name="Imagen 3" descr="Interfaz de usuario gráfica, 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Chat o mensaje de texto&#10;&#10;Descripción generada automáticamente"/>
                    <pic:cNvPicPr>
                      <a:picLocks noChangeAspect="1" noChangeArrowheads="1"/>
                    </pic:cNvPicPr>
                  </pic:nvPicPr>
                  <pic:blipFill rotWithShape="1">
                    <a:blip r:embed="rId10">
                      <a:extLst>
                        <a:ext uri="{28A0092B-C50C-407E-A947-70E740481C1C}">
                          <a14:useLocalDpi xmlns:a14="http://schemas.microsoft.com/office/drawing/2010/main" val="0"/>
                        </a:ext>
                      </a:extLst>
                    </a:blip>
                    <a:srcRect l="52846" t="-1" b="-2217"/>
                    <a:stretch/>
                  </pic:blipFill>
                  <pic:spPr bwMode="auto">
                    <a:xfrm>
                      <a:off x="0" y="0"/>
                      <a:ext cx="2738302" cy="1797367"/>
                    </a:xfrm>
                    <a:prstGeom prst="rect">
                      <a:avLst/>
                    </a:prstGeom>
                    <a:noFill/>
                    <a:ln>
                      <a:noFill/>
                    </a:ln>
                    <a:extLst>
                      <a:ext uri="{53640926-AAD7-44D8-BBD7-CCE9431645EC}">
                        <a14:shadowObscured xmlns:a14="http://schemas.microsoft.com/office/drawing/2010/main"/>
                      </a:ext>
                    </a:extLst>
                  </pic:spPr>
                </pic:pic>
              </a:graphicData>
            </a:graphic>
          </wp:inline>
        </w:drawing>
      </w:r>
      <w:r w:rsidR="00362331">
        <w:rPr>
          <w:noProof/>
          <w:bdr w:val="none" w:sz="0" w:space="0" w:color="auto" w:frame="1"/>
        </w:rPr>
        <w:drawing>
          <wp:inline distT="0" distB="0" distL="0" distR="0" wp14:anchorId="6BD46410" wp14:editId="4E0FBBE3">
            <wp:extent cx="2873829" cy="1520946"/>
            <wp:effectExtent l="0" t="0" r="3175" b="317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0807" cy="1556393"/>
                    </a:xfrm>
                    <a:prstGeom prst="rect">
                      <a:avLst/>
                    </a:prstGeom>
                    <a:noFill/>
                    <a:ln>
                      <a:noFill/>
                    </a:ln>
                  </pic:spPr>
                </pic:pic>
              </a:graphicData>
            </a:graphic>
          </wp:inline>
        </w:drawing>
      </w:r>
    </w:p>
    <w:p w14:paraId="56B59EF6" w14:textId="77777777" w:rsidR="00F3027B" w:rsidRDefault="00F3027B" w:rsidP="00F3027B">
      <w:pPr>
        <w:pStyle w:val="Prrafodelista"/>
        <w:ind w:left="720"/>
        <w:jc w:val="center"/>
        <w:rPr>
          <w:noProof/>
          <w:bdr w:val="none" w:sz="0" w:space="0" w:color="auto" w:frame="1"/>
        </w:rPr>
      </w:pPr>
    </w:p>
    <w:p w14:paraId="1EC1546F" w14:textId="5C6A573A" w:rsidR="0076368D" w:rsidRPr="0076368D" w:rsidRDefault="0076368D" w:rsidP="00362331">
      <w:pPr>
        <w:pStyle w:val="Prrafodelista"/>
        <w:ind w:left="720"/>
        <w:jc w:val="right"/>
        <w:rPr>
          <w:sz w:val="26"/>
          <w:szCs w:val="26"/>
          <w:lang w:val="es-AR"/>
        </w:rPr>
      </w:pPr>
    </w:p>
    <w:p w14:paraId="10ED2234" w14:textId="348AAD44" w:rsidR="005B5474" w:rsidRDefault="005B5474" w:rsidP="00114FEB">
      <w:pPr>
        <w:rPr>
          <w:sz w:val="24"/>
          <w:szCs w:val="24"/>
          <w:lang w:val="es-AR"/>
        </w:rPr>
      </w:pPr>
    </w:p>
    <w:p w14:paraId="7ACBA8F7" w14:textId="3C14527E" w:rsidR="0076368D" w:rsidRDefault="00951161" w:rsidP="00F3027B">
      <w:pPr>
        <w:rPr>
          <w:sz w:val="24"/>
          <w:szCs w:val="24"/>
          <w:lang w:val="es-AR"/>
        </w:rPr>
      </w:pPr>
      <w:r>
        <w:rPr>
          <w:sz w:val="24"/>
          <w:szCs w:val="24"/>
          <w:lang w:val="es-AR"/>
        </w:rPr>
        <w:br w:type="page"/>
      </w:r>
    </w:p>
    <w:p w14:paraId="775F17FB" w14:textId="52F5A85C" w:rsidR="00D35C64" w:rsidRPr="005B5474" w:rsidRDefault="003C3008" w:rsidP="00D35C64">
      <w:pPr>
        <w:pStyle w:val="Ttulo1"/>
        <w:rPr>
          <w:noProof/>
          <w:color w:val="64B1BE" w:themeColor="accent1" w:themeShade="BF"/>
          <w:sz w:val="56"/>
          <w:szCs w:val="56"/>
          <w:lang w:val="es-AR"/>
        </w:rPr>
      </w:pPr>
      <w:r>
        <w:rPr>
          <w:noProof/>
        </w:rPr>
        <w:lastRenderedPageBreak/>
        <mc:AlternateContent>
          <mc:Choice Requires="wps">
            <w:drawing>
              <wp:anchor distT="4294967295" distB="4294967295" distL="114300" distR="114300" simplePos="0" relativeHeight="251674624" behindDoc="0" locked="0" layoutInCell="1" allowOverlap="1" wp14:anchorId="1892EE34" wp14:editId="22FF215F">
                <wp:simplePos x="0" y="0"/>
                <wp:positionH relativeFrom="column">
                  <wp:posOffset>-29210</wp:posOffset>
                </wp:positionH>
                <wp:positionV relativeFrom="paragraph">
                  <wp:posOffset>526414</wp:posOffset>
                </wp:positionV>
                <wp:extent cx="6562725" cy="0"/>
                <wp:effectExtent l="0" t="0" r="0" b="0"/>
                <wp:wrapNone/>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5627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D627E" id="Conector recto 5" o:spid="_x0000_s1026" style="position:absolute;flip:y;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3pt,41.45pt" to="514.45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" strokecolor="#a9d4db [3204]" strokeweight="2pt">
                <v:stroke joinstyle="miter"/>
                <o:lock v:ext="edit" shapetype="f"/>
              </v:line>
            </w:pict>
          </mc:Fallback>
        </mc:AlternateContent>
      </w:r>
      <w:r w:rsidR="006F6350">
        <w:rPr>
          <w:noProof/>
          <w:color w:val="64B1BE" w:themeColor="accent1" w:themeShade="BF"/>
          <w:sz w:val="56"/>
          <w:szCs w:val="56"/>
          <w:lang w:val="es-AR"/>
        </w:rPr>
        <w:t>EXPLICACIÓN</w:t>
      </w:r>
    </w:p>
    <w:p w14:paraId="0CC186DA" w14:textId="6D626044" w:rsidR="00D35C64" w:rsidRPr="00E3586C" w:rsidRDefault="00D35C64" w:rsidP="00637A18">
      <w:pPr>
        <w:ind w:firstLine="340"/>
        <w:rPr>
          <w:sz w:val="24"/>
          <w:szCs w:val="24"/>
          <w:lang w:val="es-AR"/>
        </w:rPr>
      </w:pPr>
    </w:p>
    <w:p w14:paraId="3772E4D4" w14:textId="654B5DB3" w:rsidR="00D52083" w:rsidRPr="00D52083" w:rsidRDefault="00D52083" w:rsidP="00D52083">
      <w:pPr>
        <w:rPr>
          <w:rFonts w:ascii="Arial" w:hAnsi="Arial"/>
          <w:b/>
          <w:bCs/>
          <w:noProof/>
          <w:color w:val="397D89" w:themeColor="accent1" w:themeShade="80"/>
          <w:u w:val="single"/>
          <w:lang w:val="es-AR"/>
        </w:rPr>
      </w:pPr>
    </w:p>
    <w:p w14:paraId="5597AEDC" w14:textId="17568754" w:rsidR="00592E20" w:rsidRPr="006F6350" w:rsidRDefault="00B14EA3" w:rsidP="00B14EA3">
      <w:pPr>
        <w:pStyle w:val="Prrafodelista"/>
        <w:ind w:left="720"/>
        <w:rPr>
          <w:rFonts w:ascii="Arial" w:hAnsi="Arial"/>
          <w:color w:val="000000"/>
          <w:sz w:val="26"/>
          <w:szCs w:val="26"/>
        </w:rPr>
      </w:pPr>
      <w:r>
        <w:rPr>
          <w:rFonts w:ascii="Arial" w:hAnsi="Arial"/>
          <w:noProof/>
          <w:color w:val="000000"/>
          <w:sz w:val="26"/>
          <w:szCs w:val="26"/>
        </w:rPr>
        <w:drawing>
          <wp:anchor distT="0" distB="0" distL="114300" distR="114300" simplePos="0" relativeHeight="251684864" behindDoc="1" locked="0" layoutInCell="1" allowOverlap="1" wp14:anchorId="1A0D6CD3" wp14:editId="1C122761">
            <wp:simplePos x="0" y="0"/>
            <wp:positionH relativeFrom="margin">
              <wp:posOffset>3555242</wp:posOffset>
            </wp:positionH>
            <wp:positionV relativeFrom="paragraph">
              <wp:posOffset>10218</wp:posOffset>
            </wp:positionV>
            <wp:extent cx="3142615" cy="2117090"/>
            <wp:effectExtent l="0" t="0" r="635" b="0"/>
            <wp:wrapTight wrapText="bothSides">
              <wp:wrapPolygon edited="0">
                <wp:start x="0" y="0"/>
                <wp:lineTo x="0" y="21380"/>
                <wp:lineTo x="21473" y="21380"/>
                <wp:lineTo x="21473" y="0"/>
                <wp:lineTo x="0" y="0"/>
              </wp:wrapPolygon>
            </wp:wrapTight>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142615" cy="2117090"/>
                    </a:xfrm>
                    <a:prstGeom prst="rect">
                      <a:avLst/>
                    </a:prstGeom>
                  </pic:spPr>
                </pic:pic>
              </a:graphicData>
            </a:graphic>
            <wp14:sizeRelH relativeFrom="margin">
              <wp14:pctWidth>0</wp14:pctWidth>
            </wp14:sizeRelH>
            <wp14:sizeRelV relativeFrom="margin">
              <wp14:pctHeight>0</wp14:pctHeight>
            </wp14:sizeRelV>
          </wp:anchor>
        </w:drawing>
      </w:r>
      <w:r w:rsidR="003C3008" w:rsidRPr="003C3008">
        <w:rPr>
          <w:rFonts w:ascii="Arial" w:hAnsi="Arial"/>
          <w:color w:val="000000"/>
          <w:sz w:val="26"/>
          <w:szCs w:val="26"/>
        </w:rPr>
        <w:t>Uno de los primeros problemas con el que nos encontramos al desarrollar este programa fue que teníamos que distinguir si el número a sumar era positivo o negativo</w:t>
      </w:r>
      <w:r w:rsidR="00F146B4">
        <w:rPr>
          <w:rFonts w:ascii="Arial" w:hAnsi="Arial"/>
          <w:color w:val="000000"/>
          <w:sz w:val="26"/>
          <w:szCs w:val="26"/>
        </w:rPr>
        <w:t xml:space="preserve"> y no podíamos simplemente almacenar el número en un dato de tipo int (que contiene el signo) ya que este no contempla los -0</w:t>
      </w:r>
      <w:r w:rsidR="003C3008" w:rsidRPr="003C3008">
        <w:rPr>
          <w:rFonts w:ascii="Arial" w:hAnsi="Arial"/>
          <w:color w:val="000000"/>
          <w:sz w:val="26"/>
          <w:szCs w:val="26"/>
        </w:rPr>
        <w:t>. Para esto tomamos el primer carácter con la función fgetc(), si era un “ - “ leíamos el número normalmente y lo restamos a la suma total, de lo contrario significaba que ya habíamos tomado el primer dígito del número. Esto sería un inconveniente porque, según lo entendido, debíamos recorrer el archivo una sola vez, por lo que desplazarse una posición hacia atrás en el archivo y leer todo el número no estaba permitido. Al no poder implementar la solución más sencilla tuvimos que, con ayuda de la tabla ASCII, convertir el carácter en su</w:t>
      </w:r>
      <w:r w:rsidR="003C3008">
        <w:rPr>
          <w:rFonts w:ascii="Arial" w:hAnsi="Arial"/>
          <w:color w:val="000000"/>
          <w:sz w:val="26"/>
          <w:szCs w:val="26"/>
        </w:rPr>
        <w:t xml:space="preserve"> </w:t>
      </w:r>
      <w:r w:rsidR="003C3008" w:rsidRPr="003C3008">
        <w:rPr>
          <w:rFonts w:ascii="Arial" w:hAnsi="Arial"/>
          <w:color w:val="000000"/>
          <w:sz w:val="26"/>
          <w:szCs w:val="26"/>
        </w:rPr>
        <w:t>correspondiente número; esto lo hicimos restando el número 30 hexadecimal (ya que el 0 es 30H, el 1 es 31H y así sucesivamente) para obtener su valor, luego leímos el resto del número y le sumamos el valor obtenido multiplicado por 1000</w:t>
      </w:r>
      <w:r w:rsidR="00592E20">
        <w:rPr>
          <w:rFonts w:ascii="Arial" w:hAnsi="Arial"/>
          <w:color w:val="000000"/>
          <w:sz w:val="26"/>
          <w:szCs w:val="26"/>
        </w:rPr>
        <w:t>0</w:t>
      </w:r>
      <w:r w:rsidR="003C3008" w:rsidRPr="003C3008">
        <w:rPr>
          <w:rFonts w:ascii="Arial" w:hAnsi="Arial"/>
          <w:color w:val="000000"/>
          <w:sz w:val="26"/>
          <w:szCs w:val="26"/>
        </w:rPr>
        <w:t xml:space="preserve"> para representar realmente el dígito que habíamos obtenido, el cual estaba en la posición de l</w:t>
      </w:r>
      <w:r w:rsidR="007B2ED5">
        <w:rPr>
          <w:rFonts w:ascii="Arial" w:hAnsi="Arial"/>
          <w:color w:val="000000"/>
          <w:sz w:val="26"/>
          <w:szCs w:val="26"/>
        </w:rPr>
        <w:t xml:space="preserve">a decena de </w:t>
      </w:r>
      <w:r w:rsidR="003C3008" w:rsidRPr="003C3008">
        <w:rPr>
          <w:rFonts w:ascii="Arial" w:hAnsi="Arial"/>
          <w:color w:val="000000"/>
          <w:sz w:val="26"/>
          <w:szCs w:val="26"/>
        </w:rPr>
        <w:t>mil.</w:t>
      </w:r>
    </w:p>
    <w:p w14:paraId="131384E6" w14:textId="7A1E1D03" w:rsidR="007F7228" w:rsidRDefault="007F7228" w:rsidP="006F6350">
      <w:pPr>
        <w:pStyle w:val="Ttulo1"/>
        <w:rPr>
          <w:rFonts w:ascii="Arial" w:hAnsi="Arial"/>
          <w:noProof/>
          <w:sz w:val="26"/>
          <w:szCs w:val="26"/>
          <w:lang w:val="es-AR"/>
        </w:rPr>
      </w:pPr>
    </w:p>
    <w:p w14:paraId="0EAE2A15" w14:textId="4A91102A" w:rsidR="00B14EA3" w:rsidRDefault="00B14EA3" w:rsidP="006F6350">
      <w:pPr>
        <w:rPr>
          <w:rFonts w:ascii="Arial" w:hAnsi="Arial"/>
          <w:noProof/>
          <w:sz w:val="26"/>
          <w:szCs w:val="26"/>
          <w:lang w:val="es-AR"/>
        </w:rPr>
      </w:pPr>
    </w:p>
    <w:p w14:paraId="3A25FF5D" w14:textId="77777777" w:rsidR="00B14EA3" w:rsidRDefault="00B14EA3" w:rsidP="006F6350">
      <w:pPr>
        <w:rPr>
          <w:rFonts w:ascii="Arial" w:hAnsi="Arial"/>
          <w:noProof/>
          <w:sz w:val="26"/>
          <w:szCs w:val="26"/>
          <w:lang w:val="es-AR"/>
        </w:rPr>
      </w:pPr>
    </w:p>
    <w:p w14:paraId="59026F38" w14:textId="4AC287DA" w:rsidR="00592E20" w:rsidRDefault="006F6350" w:rsidP="007B2ED5">
      <w:pPr>
        <w:ind w:left="720"/>
        <w:rPr>
          <w:rFonts w:ascii="Arial" w:hAnsi="Arial"/>
          <w:noProof/>
          <w:sz w:val="26"/>
          <w:szCs w:val="26"/>
          <w:lang w:val="es-AR"/>
        </w:rPr>
      </w:pPr>
      <w:r>
        <w:rPr>
          <w:rFonts w:ascii="Arial" w:hAnsi="Arial"/>
          <w:noProof/>
          <w:sz w:val="26"/>
          <w:szCs w:val="26"/>
          <w:lang w:val="es-AR"/>
        </w:rPr>
        <w:drawing>
          <wp:anchor distT="0" distB="0" distL="114300" distR="114300" simplePos="0" relativeHeight="251683840" behindDoc="0" locked="0" layoutInCell="1" allowOverlap="1" wp14:anchorId="08E26CE6" wp14:editId="2718D3C6">
            <wp:simplePos x="0" y="0"/>
            <wp:positionH relativeFrom="margin">
              <wp:align>right</wp:align>
            </wp:positionH>
            <wp:positionV relativeFrom="paragraph">
              <wp:posOffset>11430</wp:posOffset>
            </wp:positionV>
            <wp:extent cx="3427730" cy="2404745"/>
            <wp:effectExtent l="0" t="0" r="1270" b="0"/>
            <wp:wrapSquare wrapText="bothSides"/>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a:blip r:embed="rId13">
                      <a:extLst>
                        <a:ext uri="{28A0092B-C50C-407E-A947-70E740481C1C}">
                          <a14:useLocalDpi xmlns:a14="http://schemas.microsoft.com/office/drawing/2010/main" val="0"/>
                        </a:ext>
                      </a:extLst>
                    </a:blip>
                    <a:stretch>
                      <a:fillRect/>
                    </a:stretch>
                  </pic:blipFill>
                  <pic:spPr>
                    <a:xfrm>
                      <a:off x="0" y="0"/>
                      <a:ext cx="3427730" cy="2404745"/>
                    </a:xfrm>
                    <a:prstGeom prst="rect">
                      <a:avLst/>
                    </a:prstGeom>
                  </pic:spPr>
                </pic:pic>
              </a:graphicData>
            </a:graphic>
            <wp14:sizeRelH relativeFrom="margin">
              <wp14:pctWidth>0</wp14:pctWidth>
            </wp14:sizeRelH>
            <wp14:sizeRelV relativeFrom="margin">
              <wp14:pctHeight>0</wp14:pctHeight>
            </wp14:sizeRelV>
          </wp:anchor>
        </w:drawing>
      </w:r>
      <w:r w:rsidR="007B2ED5" w:rsidRPr="007B2ED5">
        <w:rPr>
          <w:rFonts w:ascii="Arial" w:hAnsi="Arial"/>
          <w:noProof/>
          <w:sz w:val="26"/>
          <w:szCs w:val="26"/>
          <w:lang w:val="es-AR"/>
        </w:rPr>
        <w:t>Este m</w:t>
      </w:r>
      <w:r>
        <w:rPr>
          <w:rFonts w:ascii="Arial" w:hAnsi="Arial"/>
          <w:noProof/>
          <w:sz w:val="26"/>
          <w:szCs w:val="26"/>
          <w:lang w:val="es-AR"/>
        </w:rPr>
        <w:t>é</w:t>
      </w:r>
      <w:r w:rsidR="007B2ED5" w:rsidRPr="007B2ED5">
        <w:rPr>
          <w:rFonts w:ascii="Arial" w:hAnsi="Arial"/>
          <w:noProof/>
          <w:sz w:val="26"/>
          <w:szCs w:val="26"/>
          <w:lang w:val="es-AR"/>
        </w:rPr>
        <w:t>todo se encarga de guardar la representaci</w:t>
      </w:r>
      <w:r w:rsidR="00B14EA3">
        <w:rPr>
          <w:rFonts w:ascii="Arial" w:hAnsi="Arial"/>
          <w:noProof/>
          <w:sz w:val="26"/>
          <w:szCs w:val="26"/>
          <w:lang w:val="es-AR"/>
        </w:rPr>
        <w:t>ó</w:t>
      </w:r>
      <w:r w:rsidR="007B2ED5" w:rsidRPr="007B2ED5">
        <w:rPr>
          <w:rFonts w:ascii="Arial" w:hAnsi="Arial"/>
          <w:noProof/>
          <w:sz w:val="26"/>
          <w:szCs w:val="26"/>
          <w:lang w:val="es-AR"/>
        </w:rPr>
        <w:t>n en punto fijo del n</w:t>
      </w:r>
      <w:r>
        <w:rPr>
          <w:rFonts w:ascii="Arial" w:hAnsi="Arial"/>
          <w:noProof/>
          <w:sz w:val="26"/>
          <w:szCs w:val="26"/>
          <w:lang w:val="es-AR"/>
        </w:rPr>
        <w:t>ú</w:t>
      </w:r>
      <w:r w:rsidR="007B2ED5" w:rsidRPr="007B2ED5">
        <w:rPr>
          <w:rFonts w:ascii="Arial" w:hAnsi="Arial"/>
          <w:noProof/>
          <w:sz w:val="26"/>
          <w:szCs w:val="26"/>
          <w:lang w:val="es-AR"/>
        </w:rPr>
        <w:t>mero que se pasa en los par</w:t>
      </w:r>
      <w:r w:rsidR="00B14EA3">
        <w:rPr>
          <w:rFonts w:ascii="Arial" w:hAnsi="Arial"/>
          <w:noProof/>
          <w:sz w:val="26"/>
          <w:szCs w:val="26"/>
          <w:lang w:val="es-AR"/>
        </w:rPr>
        <w:t>á</w:t>
      </w:r>
      <w:r w:rsidR="007B2ED5" w:rsidRPr="007B2ED5">
        <w:rPr>
          <w:rFonts w:ascii="Arial" w:hAnsi="Arial"/>
          <w:noProof/>
          <w:sz w:val="26"/>
          <w:szCs w:val="26"/>
          <w:lang w:val="es-AR"/>
        </w:rPr>
        <w:t>metros</w:t>
      </w:r>
      <w:r w:rsidR="00B14EA3">
        <w:rPr>
          <w:rFonts w:ascii="Arial" w:hAnsi="Arial"/>
          <w:noProof/>
          <w:sz w:val="26"/>
          <w:szCs w:val="26"/>
          <w:lang w:val="es-AR"/>
        </w:rPr>
        <w:t>.</w:t>
      </w:r>
      <w:r w:rsidR="007B2ED5" w:rsidRPr="007B2ED5">
        <w:rPr>
          <w:rFonts w:ascii="Arial" w:hAnsi="Arial"/>
          <w:noProof/>
          <w:sz w:val="26"/>
          <w:szCs w:val="26"/>
          <w:lang w:val="es-AR"/>
        </w:rPr>
        <w:t xml:space="preserve"> </w:t>
      </w:r>
      <w:r w:rsidR="00B14EA3">
        <w:rPr>
          <w:rFonts w:ascii="Arial" w:hAnsi="Arial"/>
          <w:noProof/>
          <w:sz w:val="26"/>
          <w:szCs w:val="26"/>
          <w:lang w:val="es-AR"/>
        </w:rPr>
        <w:t>P</w:t>
      </w:r>
      <w:r w:rsidR="007B2ED5" w:rsidRPr="007B2ED5">
        <w:rPr>
          <w:rFonts w:ascii="Arial" w:hAnsi="Arial"/>
          <w:noProof/>
          <w:sz w:val="26"/>
          <w:szCs w:val="26"/>
          <w:lang w:val="es-AR"/>
        </w:rPr>
        <w:t>rimero guardando la parte entera del número</w:t>
      </w:r>
      <w:r w:rsidR="00B14EA3">
        <w:rPr>
          <w:rFonts w:ascii="Arial" w:hAnsi="Arial"/>
          <w:noProof/>
          <w:sz w:val="26"/>
          <w:szCs w:val="26"/>
          <w:lang w:val="es-AR"/>
        </w:rPr>
        <w:t xml:space="preserve"> </w:t>
      </w:r>
      <w:r w:rsidR="007B2ED5" w:rsidRPr="007B2ED5">
        <w:rPr>
          <w:rFonts w:ascii="Arial" w:hAnsi="Arial"/>
          <w:noProof/>
          <w:sz w:val="26"/>
          <w:szCs w:val="26"/>
          <w:lang w:val="es-AR"/>
        </w:rPr>
        <w:t>y luego representando la parte decimal, utilizando para esto dos variables que van cambiando en cada iteraci</w:t>
      </w:r>
      <w:r w:rsidR="00B14EA3">
        <w:rPr>
          <w:rFonts w:ascii="Arial" w:hAnsi="Arial"/>
          <w:noProof/>
          <w:sz w:val="26"/>
          <w:szCs w:val="26"/>
          <w:lang w:val="es-AR"/>
        </w:rPr>
        <w:t>ó</w:t>
      </w:r>
      <w:r w:rsidR="007B2ED5" w:rsidRPr="007B2ED5">
        <w:rPr>
          <w:rFonts w:ascii="Arial" w:hAnsi="Arial"/>
          <w:noProof/>
          <w:sz w:val="26"/>
          <w:szCs w:val="26"/>
          <w:lang w:val="es-AR"/>
        </w:rPr>
        <w:t xml:space="preserve">n: </w:t>
      </w:r>
      <w:r w:rsidR="007B2ED5" w:rsidRPr="00B14EA3">
        <w:rPr>
          <w:rFonts w:ascii="Arial" w:hAnsi="Arial"/>
          <w:noProof/>
          <w:sz w:val="26"/>
          <w:szCs w:val="26"/>
          <w:u w:val="single"/>
          <w:lang w:val="es-AR"/>
        </w:rPr>
        <w:t>mask</w:t>
      </w:r>
      <w:r w:rsidR="007B2ED5" w:rsidRPr="007B2ED5">
        <w:rPr>
          <w:rFonts w:ascii="Arial" w:hAnsi="Arial"/>
          <w:noProof/>
          <w:sz w:val="26"/>
          <w:szCs w:val="26"/>
          <w:lang w:val="es-AR"/>
        </w:rPr>
        <w:t>, la cual se compone de todos ceros y un 1, originalmente ubicado en el primer bit decimal</w:t>
      </w:r>
      <w:r w:rsidR="00B14EA3">
        <w:rPr>
          <w:rFonts w:ascii="Arial" w:hAnsi="Arial"/>
          <w:noProof/>
          <w:sz w:val="26"/>
          <w:szCs w:val="26"/>
          <w:lang w:val="es-AR"/>
        </w:rPr>
        <w:t xml:space="preserve">; </w:t>
      </w:r>
      <w:r w:rsidR="007B2ED5" w:rsidRPr="007B2ED5">
        <w:rPr>
          <w:rFonts w:ascii="Arial" w:hAnsi="Arial"/>
          <w:noProof/>
          <w:sz w:val="26"/>
          <w:szCs w:val="26"/>
          <w:lang w:val="es-AR"/>
        </w:rPr>
        <w:t xml:space="preserve">y la variable </w:t>
      </w:r>
      <w:r w:rsidR="007B2ED5" w:rsidRPr="00B14EA3">
        <w:rPr>
          <w:rFonts w:ascii="Arial" w:hAnsi="Arial"/>
          <w:noProof/>
          <w:sz w:val="26"/>
          <w:szCs w:val="26"/>
          <w:u w:val="single"/>
          <w:lang w:val="es-AR"/>
        </w:rPr>
        <w:t>comp</w:t>
      </w:r>
      <w:r w:rsidR="007B2ED5" w:rsidRPr="007B2ED5">
        <w:rPr>
          <w:rFonts w:ascii="Arial" w:hAnsi="Arial"/>
          <w:noProof/>
          <w:sz w:val="26"/>
          <w:szCs w:val="26"/>
          <w:lang w:val="es-AR"/>
        </w:rPr>
        <w:t>, encargada de mantener una representaci</w:t>
      </w:r>
      <w:r w:rsidR="009B7978">
        <w:rPr>
          <w:rFonts w:ascii="Arial" w:hAnsi="Arial"/>
          <w:noProof/>
          <w:sz w:val="26"/>
          <w:szCs w:val="26"/>
          <w:lang w:val="es-AR"/>
        </w:rPr>
        <w:t>ó</w:t>
      </w:r>
      <w:r w:rsidR="007B2ED5" w:rsidRPr="007B2ED5">
        <w:rPr>
          <w:rFonts w:ascii="Arial" w:hAnsi="Arial"/>
          <w:noProof/>
          <w:sz w:val="26"/>
          <w:szCs w:val="26"/>
          <w:lang w:val="es-AR"/>
        </w:rPr>
        <w:t>n del valor al cual hace referencia el bit marcado por mask, e</w:t>
      </w:r>
      <w:r w:rsidR="009B7978">
        <w:rPr>
          <w:rFonts w:ascii="Arial" w:hAnsi="Arial"/>
          <w:noProof/>
          <w:sz w:val="26"/>
          <w:szCs w:val="26"/>
          <w:lang w:val="es-AR"/>
        </w:rPr>
        <w:t>l mismo que</w:t>
      </w:r>
      <w:r w:rsidR="007B2ED5" w:rsidRPr="007B2ED5">
        <w:rPr>
          <w:rFonts w:ascii="Arial" w:hAnsi="Arial"/>
          <w:noProof/>
          <w:sz w:val="26"/>
          <w:szCs w:val="26"/>
          <w:lang w:val="es-AR"/>
        </w:rPr>
        <w:t xml:space="preserve"> se compara con la parte decimal del n</w:t>
      </w:r>
      <w:r w:rsidR="009B7978">
        <w:rPr>
          <w:rFonts w:ascii="Arial" w:hAnsi="Arial"/>
          <w:noProof/>
          <w:sz w:val="26"/>
          <w:szCs w:val="26"/>
          <w:lang w:val="es-AR"/>
        </w:rPr>
        <w:t>ú</w:t>
      </w:r>
      <w:r w:rsidR="007B2ED5" w:rsidRPr="007B2ED5">
        <w:rPr>
          <w:rFonts w:ascii="Arial" w:hAnsi="Arial"/>
          <w:noProof/>
          <w:sz w:val="26"/>
          <w:szCs w:val="26"/>
          <w:lang w:val="es-AR"/>
        </w:rPr>
        <w:t>mero para ver si ese bit debe estar activo.</w:t>
      </w:r>
      <w:r w:rsidR="007B2ED5">
        <w:rPr>
          <w:rFonts w:ascii="Arial" w:hAnsi="Arial"/>
          <w:noProof/>
          <w:sz w:val="26"/>
          <w:szCs w:val="26"/>
          <w:lang w:val="es-AR"/>
        </w:rPr>
        <w:t xml:space="preserve"> </w:t>
      </w:r>
      <w:r w:rsidR="007B2ED5" w:rsidRPr="007B2ED5">
        <w:rPr>
          <w:rFonts w:ascii="Arial" w:hAnsi="Arial"/>
          <w:noProof/>
          <w:sz w:val="26"/>
          <w:szCs w:val="26"/>
          <w:lang w:val="es-AR"/>
        </w:rPr>
        <w:t>Al finalizar se le cambia el signo al numero en caso de ser necesario.</w:t>
      </w:r>
    </w:p>
    <w:p w14:paraId="17AB42E2" w14:textId="2412DEEC" w:rsidR="00B14EA3" w:rsidRDefault="00B14EA3">
      <w:pPr>
        <w:rPr>
          <w:rFonts w:ascii="Arial" w:hAnsi="Arial"/>
          <w:noProof/>
          <w:sz w:val="26"/>
          <w:szCs w:val="26"/>
          <w:lang w:val="es-AR"/>
        </w:rPr>
      </w:pPr>
      <w:r>
        <w:rPr>
          <w:rFonts w:ascii="Arial" w:hAnsi="Arial"/>
          <w:noProof/>
          <w:sz w:val="26"/>
          <w:szCs w:val="26"/>
          <w:lang w:val="es-AR"/>
        </w:rPr>
        <w:br w:type="page"/>
      </w:r>
    </w:p>
    <w:p w14:paraId="438BF429" w14:textId="77777777" w:rsidR="009B7978" w:rsidRDefault="009B7978" w:rsidP="007B2ED5">
      <w:pPr>
        <w:ind w:left="720"/>
        <w:rPr>
          <w:rFonts w:ascii="Arial" w:hAnsi="Arial"/>
          <w:noProof/>
          <w:sz w:val="26"/>
          <w:szCs w:val="26"/>
          <w:lang w:val="es-AR"/>
        </w:rPr>
      </w:pPr>
    </w:p>
    <w:p w14:paraId="02FED1F7" w14:textId="6B22A042" w:rsidR="00B14EA3" w:rsidRDefault="00B14EA3" w:rsidP="007B2ED5">
      <w:pPr>
        <w:ind w:left="720"/>
        <w:rPr>
          <w:rFonts w:ascii="Arial" w:hAnsi="Arial"/>
          <w:noProof/>
          <w:sz w:val="26"/>
          <w:szCs w:val="26"/>
          <w:lang w:val="es-AR"/>
        </w:rPr>
      </w:pPr>
      <w:r>
        <w:rPr>
          <w:rFonts w:ascii="Arial" w:hAnsi="Arial"/>
          <w:noProof/>
          <w:sz w:val="26"/>
          <w:szCs w:val="26"/>
          <w:lang w:val="es-AR"/>
        </w:rPr>
        <w:drawing>
          <wp:anchor distT="0" distB="0" distL="114300" distR="114300" simplePos="0" relativeHeight="251685888" behindDoc="0" locked="0" layoutInCell="1" allowOverlap="1" wp14:anchorId="1E1B2FAF" wp14:editId="37000B2D">
            <wp:simplePos x="0" y="0"/>
            <wp:positionH relativeFrom="column">
              <wp:posOffset>3496945</wp:posOffset>
            </wp:positionH>
            <wp:positionV relativeFrom="paragraph">
              <wp:posOffset>95885</wp:posOffset>
            </wp:positionV>
            <wp:extent cx="3091180" cy="2358390"/>
            <wp:effectExtent l="0" t="0" r="0" b="3810"/>
            <wp:wrapThrough wrapText="bothSides">
              <wp:wrapPolygon edited="0">
                <wp:start x="0" y="0"/>
                <wp:lineTo x="0" y="21460"/>
                <wp:lineTo x="21431" y="21460"/>
                <wp:lineTo x="21431" y="0"/>
                <wp:lineTo x="0" y="0"/>
              </wp:wrapPolygon>
            </wp:wrapThrough>
            <wp:docPr id="21" name="Imagen 2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con confianza media"/>
                    <pic:cNvPicPr/>
                  </pic:nvPicPr>
                  <pic:blipFill>
                    <a:blip r:embed="rId14">
                      <a:extLst>
                        <a:ext uri="{28A0092B-C50C-407E-A947-70E740481C1C}">
                          <a14:useLocalDpi xmlns:a14="http://schemas.microsoft.com/office/drawing/2010/main" val="0"/>
                        </a:ext>
                      </a:extLst>
                    </a:blip>
                    <a:stretch>
                      <a:fillRect/>
                    </a:stretch>
                  </pic:blipFill>
                  <pic:spPr>
                    <a:xfrm>
                      <a:off x="0" y="0"/>
                      <a:ext cx="3091180" cy="2358390"/>
                    </a:xfrm>
                    <a:prstGeom prst="rect">
                      <a:avLst/>
                    </a:prstGeom>
                  </pic:spPr>
                </pic:pic>
              </a:graphicData>
            </a:graphic>
            <wp14:sizeRelH relativeFrom="margin">
              <wp14:pctWidth>0</wp14:pctWidth>
            </wp14:sizeRelH>
            <wp14:sizeRelV relativeFrom="margin">
              <wp14:pctHeight>0</wp14:pctHeight>
            </wp14:sizeRelV>
          </wp:anchor>
        </w:drawing>
      </w:r>
    </w:p>
    <w:p w14:paraId="26E44887" w14:textId="28BB1543" w:rsidR="00B14EA3" w:rsidRPr="00592E20" w:rsidRDefault="00B14EA3" w:rsidP="007B2ED5">
      <w:pPr>
        <w:ind w:left="720"/>
        <w:rPr>
          <w:rFonts w:ascii="Arial" w:hAnsi="Arial"/>
          <w:noProof/>
          <w:sz w:val="26"/>
          <w:szCs w:val="26"/>
          <w:lang w:val="es-AR"/>
        </w:rPr>
      </w:pPr>
      <w:r w:rsidRPr="00B14EA3">
        <w:rPr>
          <w:rFonts w:ascii="Arial" w:hAnsi="Arial"/>
          <w:noProof/>
          <w:sz w:val="26"/>
          <w:szCs w:val="26"/>
          <w:lang w:val="es-AR"/>
        </w:rPr>
        <w:t>El m</w:t>
      </w:r>
      <w:r>
        <w:rPr>
          <w:rFonts w:ascii="Arial" w:hAnsi="Arial"/>
          <w:noProof/>
          <w:sz w:val="26"/>
          <w:szCs w:val="26"/>
          <w:lang w:val="es-AR"/>
        </w:rPr>
        <w:t>é</w:t>
      </w:r>
      <w:r w:rsidRPr="00B14EA3">
        <w:rPr>
          <w:rFonts w:ascii="Arial" w:hAnsi="Arial"/>
          <w:noProof/>
          <w:sz w:val="26"/>
          <w:szCs w:val="26"/>
          <w:lang w:val="es-AR"/>
        </w:rPr>
        <w:t>todo imprimir</w:t>
      </w:r>
      <w:r>
        <w:rPr>
          <w:rFonts w:ascii="Arial" w:hAnsi="Arial"/>
          <w:noProof/>
          <w:sz w:val="26"/>
          <w:szCs w:val="26"/>
          <w:lang w:val="es-AR"/>
        </w:rPr>
        <w:t>Suma</w:t>
      </w:r>
      <w:r w:rsidRPr="00B14EA3">
        <w:rPr>
          <w:rFonts w:ascii="Arial" w:hAnsi="Arial"/>
          <w:noProof/>
          <w:sz w:val="26"/>
          <w:szCs w:val="26"/>
          <w:lang w:val="es-AR"/>
        </w:rPr>
        <w:t xml:space="preserve"> se encarga de imprimir en pantalla el n</w:t>
      </w:r>
      <w:r>
        <w:rPr>
          <w:rFonts w:ascii="Arial" w:hAnsi="Arial"/>
          <w:noProof/>
          <w:sz w:val="26"/>
          <w:szCs w:val="26"/>
          <w:lang w:val="es-AR"/>
        </w:rPr>
        <w:t>ú</w:t>
      </w:r>
      <w:r w:rsidRPr="00B14EA3">
        <w:rPr>
          <w:rFonts w:ascii="Arial" w:hAnsi="Arial"/>
          <w:noProof/>
          <w:sz w:val="26"/>
          <w:szCs w:val="26"/>
          <w:lang w:val="es-AR"/>
        </w:rPr>
        <w:t>mero representado en punto fijo, siguiendo un m</w:t>
      </w:r>
      <w:r>
        <w:rPr>
          <w:rFonts w:ascii="Arial" w:hAnsi="Arial"/>
          <w:noProof/>
          <w:sz w:val="26"/>
          <w:szCs w:val="26"/>
          <w:lang w:val="es-AR"/>
        </w:rPr>
        <w:t>é</w:t>
      </w:r>
      <w:r w:rsidRPr="00B14EA3">
        <w:rPr>
          <w:rFonts w:ascii="Arial" w:hAnsi="Arial"/>
          <w:noProof/>
          <w:sz w:val="26"/>
          <w:szCs w:val="26"/>
          <w:lang w:val="es-AR"/>
        </w:rPr>
        <w:t>todo similar a representar</w:t>
      </w:r>
      <w:r>
        <w:rPr>
          <w:rFonts w:ascii="Arial" w:hAnsi="Arial"/>
          <w:noProof/>
          <w:sz w:val="26"/>
          <w:szCs w:val="26"/>
          <w:lang w:val="es-AR"/>
        </w:rPr>
        <w:t>Num</w:t>
      </w:r>
      <w:r w:rsidRPr="00B14EA3">
        <w:rPr>
          <w:rFonts w:ascii="Arial" w:hAnsi="Arial"/>
          <w:noProof/>
          <w:sz w:val="26"/>
          <w:szCs w:val="26"/>
          <w:lang w:val="es-AR"/>
        </w:rPr>
        <w:t>. Revisando el número con una mascara y si se encuentra con un bit activo se suma a la parte decimal el comparador adecuado.</w:t>
      </w:r>
    </w:p>
    <w:sectPr w:rsidR="00B14EA3" w:rsidRPr="00592E20" w:rsidSect="001C4153">
      <w:pgSz w:w="11906" w:h="16838" w:code="9"/>
      <w:pgMar w:top="720" w:right="734" w:bottom="288" w:left="720" w:header="720" w:footer="720" w:gutter="0"/>
      <w:pgBorders w:offsetFrom="page">
        <w:top w:val="single" w:sz="8" w:space="24" w:color="64B1BE" w:themeColor="accent1" w:themeShade="BF"/>
        <w:left w:val="single" w:sz="8" w:space="24" w:color="64B1BE" w:themeColor="accent1" w:themeShade="BF"/>
        <w:bottom w:val="single" w:sz="8" w:space="24" w:color="64B1BE" w:themeColor="accent1" w:themeShade="BF"/>
        <w:right w:val="single" w:sz="8" w:space="24" w:color="64B1BE" w:themeColor="accent1" w:themeShade="BF"/>
      </w:pgBorders>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FC897" w14:textId="77777777" w:rsidR="005C76F5" w:rsidRDefault="005C76F5" w:rsidP="00002BDA">
      <w:r>
        <w:separator/>
      </w:r>
    </w:p>
  </w:endnote>
  <w:endnote w:type="continuationSeparator" w:id="0">
    <w:p w14:paraId="6D715EF2" w14:textId="77777777" w:rsidR="005C76F5" w:rsidRDefault="005C76F5" w:rsidP="00002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8A1E4" w14:textId="77777777" w:rsidR="005C76F5" w:rsidRDefault="005C76F5" w:rsidP="00002BDA">
      <w:r>
        <w:separator/>
      </w:r>
    </w:p>
  </w:footnote>
  <w:footnote w:type="continuationSeparator" w:id="0">
    <w:p w14:paraId="51F4DDE8" w14:textId="77777777" w:rsidR="005C76F5" w:rsidRDefault="005C76F5" w:rsidP="00002B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6171F34"/>
    <w:multiLevelType w:val="hybridMultilevel"/>
    <w:tmpl w:val="34AC188E"/>
    <w:lvl w:ilvl="0" w:tplc="67603136">
      <w:start w:val="1"/>
      <w:numFmt w:val="bullet"/>
      <w:lvlText w:val=""/>
      <w:lvlJc w:val="left"/>
      <w:pPr>
        <w:ind w:left="720" w:hanging="360"/>
      </w:pPr>
      <w:rPr>
        <w:rFonts w:ascii="Symbol" w:hAnsi="Symbol" w:hint="default"/>
        <w:color w:val="397D89" w:themeColor="accent1" w:themeShade="8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A7F2D0E"/>
    <w:multiLevelType w:val="hybridMultilevel"/>
    <w:tmpl w:val="828CD910"/>
    <w:lvl w:ilvl="0" w:tplc="C35E7442">
      <w:start w:val="1"/>
      <w:numFmt w:val="bullet"/>
      <w:pStyle w:val="Aptitudesenvieta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 w15:restartNumberingAfterBreak="0">
    <w:nsid w:val="488E2102"/>
    <w:multiLevelType w:val="hybridMultilevel"/>
    <w:tmpl w:val="FC002E58"/>
    <w:lvl w:ilvl="0" w:tplc="3E4AEA44">
      <w:start w:val="1"/>
      <w:numFmt w:val="bullet"/>
      <w:lvlText w:val=""/>
      <w:lvlJc w:val="left"/>
      <w:pPr>
        <w:ind w:left="1060" w:hanging="360"/>
      </w:pPr>
      <w:rPr>
        <w:rFonts w:ascii="Symbol" w:hAnsi="Symbol" w:hint="default"/>
        <w:color w:val="397D89" w:themeColor="accent1" w:themeShade="80"/>
      </w:rPr>
    </w:lvl>
    <w:lvl w:ilvl="1" w:tplc="2C0A0003" w:tentative="1">
      <w:start w:val="1"/>
      <w:numFmt w:val="bullet"/>
      <w:lvlText w:val="o"/>
      <w:lvlJc w:val="left"/>
      <w:pPr>
        <w:ind w:left="1780" w:hanging="360"/>
      </w:pPr>
      <w:rPr>
        <w:rFonts w:ascii="Courier New" w:hAnsi="Courier New" w:cs="Courier New" w:hint="default"/>
      </w:rPr>
    </w:lvl>
    <w:lvl w:ilvl="2" w:tplc="2C0A0005" w:tentative="1">
      <w:start w:val="1"/>
      <w:numFmt w:val="bullet"/>
      <w:lvlText w:val=""/>
      <w:lvlJc w:val="left"/>
      <w:pPr>
        <w:ind w:left="2500" w:hanging="360"/>
      </w:pPr>
      <w:rPr>
        <w:rFonts w:ascii="Wingdings" w:hAnsi="Wingdings" w:hint="default"/>
      </w:rPr>
    </w:lvl>
    <w:lvl w:ilvl="3" w:tplc="2C0A0001" w:tentative="1">
      <w:start w:val="1"/>
      <w:numFmt w:val="bullet"/>
      <w:lvlText w:val=""/>
      <w:lvlJc w:val="left"/>
      <w:pPr>
        <w:ind w:left="3220" w:hanging="360"/>
      </w:pPr>
      <w:rPr>
        <w:rFonts w:ascii="Symbol" w:hAnsi="Symbol" w:hint="default"/>
      </w:rPr>
    </w:lvl>
    <w:lvl w:ilvl="4" w:tplc="2C0A0003" w:tentative="1">
      <w:start w:val="1"/>
      <w:numFmt w:val="bullet"/>
      <w:lvlText w:val="o"/>
      <w:lvlJc w:val="left"/>
      <w:pPr>
        <w:ind w:left="3940" w:hanging="360"/>
      </w:pPr>
      <w:rPr>
        <w:rFonts w:ascii="Courier New" w:hAnsi="Courier New" w:cs="Courier New" w:hint="default"/>
      </w:rPr>
    </w:lvl>
    <w:lvl w:ilvl="5" w:tplc="2C0A0005" w:tentative="1">
      <w:start w:val="1"/>
      <w:numFmt w:val="bullet"/>
      <w:lvlText w:val=""/>
      <w:lvlJc w:val="left"/>
      <w:pPr>
        <w:ind w:left="4660" w:hanging="360"/>
      </w:pPr>
      <w:rPr>
        <w:rFonts w:ascii="Wingdings" w:hAnsi="Wingdings" w:hint="default"/>
      </w:rPr>
    </w:lvl>
    <w:lvl w:ilvl="6" w:tplc="2C0A0001" w:tentative="1">
      <w:start w:val="1"/>
      <w:numFmt w:val="bullet"/>
      <w:lvlText w:val=""/>
      <w:lvlJc w:val="left"/>
      <w:pPr>
        <w:ind w:left="5380" w:hanging="360"/>
      </w:pPr>
      <w:rPr>
        <w:rFonts w:ascii="Symbol" w:hAnsi="Symbol" w:hint="default"/>
      </w:rPr>
    </w:lvl>
    <w:lvl w:ilvl="7" w:tplc="2C0A0003" w:tentative="1">
      <w:start w:val="1"/>
      <w:numFmt w:val="bullet"/>
      <w:lvlText w:val="o"/>
      <w:lvlJc w:val="left"/>
      <w:pPr>
        <w:ind w:left="6100" w:hanging="360"/>
      </w:pPr>
      <w:rPr>
        <w:rFonts w:ascii="Courier New" w:hAnsi="Courier New" w:cs="Courier New" w:hint="default"/>
      </w:rPr>
    </w:lvl>
    <w:lvl w:ilvl="8" w:tplc="2C0A0005" w:tentative="1">
      <w:start w:val="1"/>
      <w:numFmt w:val="bullet"/>
      <w:lvlText w:val=""/>
      <w:lvlJc w:val="left"/>
      <w:pPr>
        <w:ind w:left="6820" w:hanging="360"/>
      </w:pPr>
      <w:rPr>
        <w:rFonts w:ascii="Wingdings" w:hAnsi="Wingdings" w:hint="default"/>
      </w:rPr>
    </w:lvl>
  </w:abstractNum>
  <w:abstractNum w:abstractNumId="5" w15:restartNumberingAfterBreak="0">
    <w:nsid w:val="4D8A5F51"/>
    <w:multiLevelType w:val="hybridMultilevel"/>
    <w:tmpl w:val="EE4693C0"/>
    <w:lvl w:ilvl="0" w:tplc="C80ACD50">
      <w:start w:val="1"/>
      <w:numFmt w:val="bullet"/>
      <w:lvlText w:val=""/>
      <w:lvlJc w:val="left"/>
      <w:pPr>
        <w:ind w:left="720" w:hanging="360"/>
      </w:pPr>
      <w:rPr>
        <w:rFonts w:ascii="Symbol" w:hAnsi="Symbol" w:hint="default"/>
        <w:color w:val="397D89" w:themeColor="accent1" w:themeShade="80"/>
        <w:sz w:val="26"/>
        <w:szCs w:val="2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5D936AB"/>
    <w:multiLevelType w:val="multilevel"/>
    <w:tmpl w:val="F704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681401"/>
    <w:multiLevelType w:val="hybridMultilevel"/>
    <w:tmpl w:val="2E3AD37E"/>
    <w:lvl w:ilvl="0" w:tplc="267AA240">
      <w:start w:val="1"/>
      <w:numFmt w:val="lowerLetter"/>
      <w:lvlText w:val="%1)"/>
      <w:lvlJc w:val="left"/>
      <w:pPr>
        <w:ind w:left="720" w:hanging="360"/>
      </w:pPr>
      <w:rPr>
        <w:color w:val="397D89" w:themeColor="accent1" w:themeShade="80"/>
        <w:sz w:val="28"/>
        <w:szCs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9"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0" w15:restartNumberingAfterBreak="0">
    <w:nsid w:val="7B984E6C"/>
    <w:multiLevelType w:val="hybridMultilevel"/>
    <w:tmpl w:val="96E07D80"/>
    <w:lvl w:ilvl="0" w:tplc="F58EE660">
      <w:start w:val="1"/>
      <w:numFmt w:val="bullet"/>
      <w:lvlText w:val=""/>
      <w:lvlJc w:val="left"/>
      <w:pPr>
        <w:ind w:left="720" w:hanging="360"/>
      </w:pPr>
      <w:rPr>
        <w:rFonts w:ascii="Symbol" w:hAnsi="Symbol" w:hint="default"/>
        <w:color w:val="397D89" w:themeColor="accent1" w:themeShade="8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1147822611">
    <w:abstractNumId w:val="3"/>
  </w:num>
  <w:num w:numId="2" w16cid:durableId="389353213">
    <w:abstractNumId w:val="9"/>
  </w:num>
  <w:num w:numId="3" w16cid:durableId="301279927">
    <w:abstractNumId w:val="8"/>
  </w:num>
  <w:num w:numId="4" w16cid:durableId="652873820">
    <w:abstractNumId w:val="0"/>
  </w:num>
  <w:num w:numId="5" w16cid:durableId="207107789">
    <w:abstractNumId w:val="2"/>
  </w:num>
  <w:num w:numId="6" w16cid:durableId="330913549">
    <w:abstractNumId w:val="11"/>
  </w:num>
  <w:num w:numId="7" w16cid:durableId="15467591">
    <w:abstractNumId w:val="10"/>
  </w:num>
  <w:num w:numId="8" w16cid:durableId="1009407291">
    <w:abstractNumId w:val="4"/>
  </w:num>
  <w:num w:numId="9" w16cid:durableId="1127090222">
    <w:abstractNumId w:val="7"/>
  </w:num>
  <w:num w:numId="10" w16cid:durableId="1020426600">
    <w:abstractNumId w:val="5"/>
  </w:num>
  <w:num w:numId="11" w16cid:durableId="1100294196">
    <w:abstractNumId w:val="1"/>
  </w:num>
  <w:num w:numId="12" w16cid:durableId="5566244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C3C"/>
    <w:rsid w:val="00002BDA"/>
    <w:rsid w:val="0006143D"/>
    <w:rsid w:val="00082D70"/>
    <w:rsid w:val="0008627F"/>
    <w:rsid w:val="000A04BC"/>
    <w:rsid w:val="000C1ABC"/>
    <w:rsid w:val="000E35E0"/>
    <w:rsid w:val="000F0B4F"/>
    <w:rsid w:val="001011D1"/>
    <w:rsid w:val="00114FEB"/>
    <w:rsid w:val="00130CD6"/>
    <w:rsid w:val="001552FA"/>
    <w:rsid w:val="0017515E"/>
    <w:rsid w:val="00181057"/>
    <w:rsid w:val="001B0B25"/>
    <w:rsid w:val="001C4153"/>
    <w:rsid w:val="001C5C9D"/>
    <w:rsid w:val="001E774B"/>
    <w:rsid w:val="00254BA4"/>
    <w:rsid w:val="00264388"/>
    <w:rsid w:val="002663FD"/>
    <w:rsid w:val="00266998"/>
    <w:rsid w:val="00272A3E"/>
    <w:rsid w:val="00283FD3"/>
    <w:rsid w:val="002847DF"/>
    <w:rsid w:val="002A3681"/>
    <w:rsid w:val="002B6BDA"/>
    <w:rsid w:val="00340C75"/>
    <w:rsid w:val="00343D90"/>
    <w:rsid w:val="00362331"/>
    <w:rsid w:val="003A0A69"/>
    <w:rsid w:val="003C3008"/>
    <w:rsid w:val="003E6D64"/>
    <w:rsid w:val="003F21E4"/>
    <w:rsid w:val="00401209"/>
    <w:rsid w:val="0040236A"/>
    <w:rsid w:val="0041151A"/>
    <w:rsid w:val="00411750"/>
    <w:rsid w:val="00430D88"/>
    <w:rsid w:val="00432485"/>
    <w:rsid w:val="00437D3D"/>
    <w:rsid w:val="0046550F"/>
    <w:rsid w:val="00497D1C"/>
    <w:rsid w:val="004B1617"/>
    <w:rsid w:val="004D64F9"/>
    <w:rsid w:val="00506D36"/>
    <w:rsid w:val="00543728"/>
    <w:rsid w:val="00592E20"/>
    <w:rsid w:val="005B5474"/>
    <w:rsid w:val="005C76F5"/>
    <w:rsid w:val="005D49CA"/>
    <w:rsid w:val="005F2930"/>
    <w:rsid w:val="00601865"/>
    <w:rsid w:val="00634E45"/>
    <w:rsid w:val="00637A18"/>
    <w:rsid w:val="00650758"/>
    <w:rsid w:val="00691FA9"/>
    <w:rsid w:val="006C2EF3"/>
    <w:rsid w:val="006E21D7"/>
    <w:rsid w:val="006F6350"/>
    <w:rsid w:val="007149B2"/>
    <w:rsid w:val="007466F4"/>
    <w:rsid w:val="00747FFA"/>
    <w:rsid w:val="0076368D"/>
    <w:rsid w:val="007B2ED5"/>
    <w:rsid w:val="007E5A9C"/>
    <w:rsid w:val="007F7228"/>
    <w:rsid w:val="008413A3"/>
    <w:rsid w:val="00846FAC"/>
    <w:rsid w:val="00847C9D"/>
    <w:rsid w:val="00851431"/>
    <w:rsid w:val="008539E9"/>
    <w:rsid w:val="008609AE"/>
    <w:rsid w:val="0086291E"/>
    <w:rsid w:val="00876026"/>
    <w:rsid w:val="008B0C3C"/>
    <w:rsid w:val="008F30EA"/>
    <w:rsid w:val="00913238"/>
    <w:rsid w:val="00936ACC"/>
    <w:rsid w:val="00951161"/>
    <w:rsid w:val="009576C4"/>
    <w:rsid w:val="0097073E"/>
    <w:rsid w:val="00976215"/>
    <w:rsid w:val="0098420F"/>
    <w:rsid w:val="009B3077"/>
    <w:rsid w:val="009B7978"/>
    <w:rsid w:val="009C4535"/>
    <w:rsid w:val="009E0FC2"/>
    <w:rsid w:val="009E3B96"/>
    <w:rsid w:val="00A152C8"/>
    <w:rsid w:val="00A635D5"/>
    <w:rsid w:val="00A82D03"/>
    <w:rsid w:val="00A83805"/>
    <w:rsid w:val="00A84D99"/>
    <w:rsid w:val="00B12A1D"/>
    <w:rsid w:val="00B13BCB"/>
    <w:rsid w:val="00B14D2A"/>
    <w:rsid w:val="00B14EA3"/>
    <w:rsid w:val="00B2034F"/>
    <w:rsid w:val="00B61DC4"/>
    <w:rsid w:val="00B80EE9"/>
    <w:rsid w:val="00B90817"/>
    <w:rsid w:val="00BB0722"/>
    <w:rsid w:val="00C412FE"/>
    <w:rsid w:val="00C71F29"/>
    <w:rsid w:val="00C72B87"/>
    <w:rsid w:val="00C8183F"/>
    <w:rsid w:val="00C83E97"/>
    <w:rsid w:val="00CA3378"/>
    <w:rsid w:val="00CB16E8"/>
    <w:rsid w:val="00CE45A6"/>
    <w:rsid w:val="00D00539"/>
    <w:rsid w:val="00D03CFE"/>
    <w:rsid w:val="00D136DC"/>
    <w:rsid w:val="00D35C64"/>
    <w:rsid w:val="00D37DFF"/>
    <w:rsid w:val="00D44BBF"/>
    <w:rsid w:val="00D52083"/>
    <w:rsid w:val="00D6775C"/>
    <w:rsid w:val="00D82BEC"/>
    <w:rsid w:val="00DA152E"/>
    <w:rsid w:val="00DB6B7E"/>
    <w:rsid w:val="00E14AA7"/>
    <w:rsid w:val="00E3586C"/>
    <w:rsid w:val="00E50C0E"/>
    <w:rsid w:val="00E6525B"/>
    <w:rsid w:val="00E92385"/>
    <w:rsid w:val="00E93F11"/>
    <w:rsid w:val="00ED6E70"/>
    <w:rsid w:val="00EE11A9"/>
    <w:rsid w:val="00EF10F2"/>
    <w:rsid w:val="00F06ED7"/>
    <w:rsid w:val="00F146B4"/>
    <w:rsid w:val="00F24CA1"/>
    <w:rsid w:val="00F3027B"/>
    <w:rsid w:val="00F37634"/>
    <w:rsid w:val="00F41ACF"/>
    <w:rsid w:val="00F430A8"/>
    <w:rsid w:val="00F5689F"/>
    <w:rsid w:val="00F7064C"/>
    <w:rsid w:val="00F746ED"/>
    <w:rsid w:val="00F93BC9"/>
    <w:rsid w:val="00FA5C06"/>
    <w:rsid w:val="00FB4B76"/>
    <w:rsid w:val="00FB53EE"/>
    <w:rsid w:val="00FE0601"/>
    <w:rsid w:val="00FE25DD"/>
    <w:rsid w:val="00FE3E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6C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998"/>
    <w:rPr>
      <w:rFonts w:eastAsia="Arial" w:cs="Arial"/>
      <w:sz w:val="18"/>
      <w:szCs w:val="16"/>
      <w:lang w:bidi="en-US"/>
    </w:rPr>
  </w:style>
  <w:style w:type="paragraph" w:styleId="Ttulo1">
    <w:name w:val="heading 1"/>
    <w:basedOn w:val="Normal"/>
    <w:next w:val="Normal"/>
    <w:link w:val="Ttulo1Car"/>
    <w:uiPriority w:val="9"/>
    <w:qFormat/>
    <w:rsid w:val="00A82D03"/>
    <w:pPr>
      <w:spacing w:before="27"/>
      <w:outlineLvl w:val="0"/>
    </w:pPr>
    <w:rPr>
      <w:rFonts w:asciiTheme="majorHAnsi" w:hAnsiTheme="majorHAnsi"/>
      <w:b/>
      <w:spacing w:val="-16"/>
      <w:sz w:val="85"/>
    </w:rPr>
  </w:style>
  <w:style w:type="paragraph" w:styleId="Ttulo2">
    <w:name w:val="heading 2"/>
    <w:basedOn w:val="Normal"/>
    <w:next w:val="Normal"/>
    <w:link w:val="Ttulo2Car"/>
    <w:uiPriority w:val="9"/>
    <w:semiHidden/>
    <w:qFormat/>
    <w:rsid w:val="00EF10F2"/>
    <w:pPr>
      <w:spacing w:before="134"/>
      <w:ind w:left="80"/>
      <w:outlineLvl w:val="1"/>
    </w:pPr>
    <w:rPr>
      <w:sz w:val="43"/>
    </w:rPr>
  </w:style>
  <w:style w:type="paragraph" w:styleId="Ttulo3">
    <w:name w:val="heading 3"/>
    <w:aliases w:val="Heading 3 Section Category"/>
    <w:basedOn w:val="Normal"/>
    <w:next w:val="Normal"/>
    <w:link w:val="Ttulo3Car"/>
    <w:uiPriority w:val="9"/>
    <w:semiHidden/>
    <w:qFormat/>
    <w:rsid w:val="00EF10F2"/>
    <w:pPr>
      <w:spacing w:before="20"/>
      <w:outlineLvl w:val="2"/>
    </w:pPr>
    <w:rPr>
      <w:b/>
      <w:spacing w:val="-11"/>
      <w:sz w:val="40"/>
    </w:rPr>
  </w:style>
  <w:style w:type="paragraph" w:styleId="Ttulo4">
    <w:name w:val="heading 4"/>
    <w:aliases w:val="Heading 4 Job Title"/>
    <w:basedOn w:val="Normal"/>
    <w:next w:val="Normal"/>
    <w:link w:val="Ttulo4Car"/>
    <w:uiPriority w:val="9"/>
    <w:semiHidden/>
    <w:qFormat/>
    <w:rsid w:val="00EF10F2"/>
    <w:pPr>
      <w:spacing w:before="99"/>
      <w:outlineLvl w:val="3"/>
    </w:pPr>
    <w:rPr>
      <w:b/>
      <w:bCs/>
      <w:sz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semiHidden/>
    <w:qFormat/>
    <w:rsid w:val="00EF10F2"/>
  </w:style>
  <w:style w:type="paragraph" w:styleId="Prrafodelista">
    <w:name w:val="List Paragraph"/>
    <w:basedOn w:val="Normal"/>
    <w:uiPriority w:val="1"/>
    <w:semiHidden/>
    <w:qFormat/>
  </w:style>
  <w:style w:type="paragraph" w:customStyle="1" w:styleId="Tabladeprrafo">
    <w:name w:val="Tabla de párrafo"/>
    <w:basedOn w:val="Normal"/>
    <w:uiPriority w:val="1"/>
    <w:semiHidden/>
    <w:qFormat/>
  </w:style>
  <w:style w:type="character" w:customStyle="1" w:styleId="Ttulo1Car">
    <w:name w:val="Título 1 Car"/>
    <w:basedOn w:val="Fuentedeprrafopredeter"/>
    <w:link w:val="Ttulo1"/>
    <w:uiPriority w:val="9"/>
    <w:rsid w:val="00A82D03"/>
    <w:rPr>
      <w:rFonts w:asciiTheme="majorHAnsi" w:eastAsia="Arial" w:hAnsiTheme="majorHAnsi" w:cs="Arial"/>
      <w:b/>
      <w:color w:val="231F20"/>
      <w:spacing w:val="-16"/>
      <w:sz w:val="85"/>
      <w:szCs w:val="16"/>
      <w:lang w:bidi="en-US"/>
    </w:rPr>
  </w:style>
  <w:style w:type="character" w:customStyle="1" w:styleId="Ttulo2Car">
    <w:name w:val="Título 2 Car"/>
    <w:basedOn w:val="Fuentedeprrafopredeter"/>
    <w:link w:val="Ttulo2"/>
    <w:uiPriority w:val="9"/>
    <w:semiHidden/>
    <w:rsid w:val="00A82D03"/>
    <w:rPr>
      <w:rFonts w:ascii="Arial Nova" w:eastAsia="Arial" w:hAnsi="Arial Nova" w:cs="Arial"/>
      <w:color w:val="231F20"/>
      <w:sz w:val="43"/>
      <w:szCs w:val="16"/>
      <w:lang w:bidi="en-US"/>
    </w:rPr>
  </w:style>
  <w:style w:type="character" w:customStyle="1" w:styleId="Ttulo3Car">
    <w:name w:val="Título 3 Car"/>
    <w:aliases w:val="Heading 3 Section Category Car"/>
    <w:basedOn w:val="Fuentedeprrafopredeter"/>
    <w:link w:val="Ttulo3"/>
    <w:uiPriority w:val="9"/>
    <w:semiHidden/>
    <w:rsid w:val="00A82D03"/>
    <w:rPr>
      <w:rFonts w:ascii="Arial Nova" w:eastAsia="Arial" w:hAnsi="Arial Nova" w:cs="Arial"/>
      <w:b/>
      <w:color w:val="231F20"/>
      <w:spacing w:val="-11"/>
      <w:sz w:val="40"/>
      <w:szCs w:val="16"/>
      <w:lang w:bidi="en-US"/>
    </w:rPr>
  </w:style>
  <w:style w:type="character" w:customStyle="1" w:styleId="Ttulo4Car">
    <w:name w:val="Título 4 Car"/>
    <w:aliases w:val="Heading 4 Job Title Car"/>
    <w:basedOn w:val="Fuentedeprrafopredeter"/>
    <w:link w:val="Ttulo4"/>
    <w:uiPriority w:val="9"/>
    <w:semiHidden/>
    <w:rsid w:val="00A82D03"/>
    <w:rPr>
      <w:rFonts w:ascii="Arial Nova" w:eastAsia="Arial" w:hAnsi="Arial Nova" w:cs="Arial"/>
      <w:b/>
      <w:bCs/>
      <w:color w:val="231F20"/>
      <w:sz w:val="23"/>
      <w:szCs w:val="16"/>
      <w:lang w:bidi="en-US"/>
    </w:rPr>
  </w:style>
  <w:style w:type="paragraph" w:customStyle="1" w:styleId="Informacindecontactodecuerpo">
    <w:name w:val="Información de contacto de cuerpo"/>
    <w:basedOn w:val="Textoindependiente"/>
    <w:qFormat/>
    <w:rsid w:val="00F5689F"/>
    <w:pPr>
      <w:ind w:left="14"/>
    </w:pPr>
  </w:style>
  <w:style w:type="paragraph" w:customStyle="1" w:styleId="Vietasdeaptitudes">
    <w:name w:val="Viñetas de aptitudes"/>
    <w:basedOn w:val="Aptitudesenvietas"/>
    <w:qFormat/>
    <w:rsid w:val="00F5689F"/>
  </w:style>
  <w:style w:type="paragraph" w:customStyle="1" w:styleId="Aptitudesenvietas">
    <w:name w:val="Aptitudes en viñetas"/>
    <w:basedOn w:val="Informacindecontactodecuerpo"/>
    <w:semiHidden/>
    <w:qFormat/>
    <w:rsid w:val="00EF10F2"/>
    <w:pPr>
      <w:numPr>
        <w:numId w:val="5"/>
      </w:numPr>
    </w:pPr>
  </w:style>
  <w:style w:type="paragraph" w:styleId="Ttulo">
    <w:name w:val="Title"/>
    <w:basedOn w:val="Normal"/>
    <w:next w:val="Normal"/>
    <w:link w:val="TtuloCar"/>
    <w:uiPriority w:val="10"/>
    <w:qFormat/>
    <w:rsid w:val="00266998"/>
    <w:pPr>
      <w:spacing w:line="216" w:lineRule="auto"/>
      <w:outlineLvl w:val="0"/>
    </w:pPr>
    <w:rPr>
      <w:rFonts w:asciiTheme="majorHAnsi" w:hAnsiTheme="majorHAnsi"/>
      <w:b/>
      <w:sz w:val="72"/>
    </w:rPr>
  </w:style>
  <w:style w:type="character" w:customStyle="1" w:styleId="TtuloCar">
    <w:name w:val="Título Car"/>
    <w:basedOn w:val="Fuentedeprrafopredeter"/>
    <w:link w:val="Ttulo"/>
    <w:uiPriority w:val="10"/>
    <w:rsid w:val="00266998"/>
    <w:rPr>
      <w:rFonts w:asciiTheme="majorHAnsi" w:eastAsia="Arial" w:hAnsiTheme="majorHAnsi" w:cs="Arial"/>
      <w:b/>
      <w:color w:val="231F20"/>
      <w:sz w:val="72"/>
      <w:szCs w:val="16"/>
      <w:lang w:bidi="en-US"/>
    </w:rPr>
  </w:style>
  <w:style w:type="character" w:customStyle="1" w:styleId="Ubicacindeltrabajoencursiva">
    <w:name w:val="Ubicación del trabajo en cursiva"/>
    <w:basedOn w:val="Fuentedeprrafopredeter"/>
    <w:uiPriority w:val="1"/>
    <w:semiHidden/>
    <w:qFormat/>
    <w:rsid w:val="00EF10F2"/>
    <w:rPr>
      <w:i/>
      <w:iCs/>
    </w:rPr>
  </w:style>
  <w:style w:type="character" w:customStyle="1" w:styleId="Trabajoencursiva">
    <w:name w:val="Trabajo en cursiva"/>
    <w:basedOn w:val="Fuentedeprrafopredeter"/>
    <w:uiPriority w:val="1"/>
    <w:semiHidden/>
    <w:qFormat/>
    <w:rsid w:val="00EF10F2"/>
    <w:rPr>
      <w:i/>
      <w:iCs/>
    </w:rPr>
  </w:style>
  <w:style w:type="paragraph" w:customStyle="1" w:styleId="Cuerpo">
    <w:name w:val="Cuerpo"/>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Vietasdecuerpo">
    <w:name w:val="Viñetas de cuerpo"/>
    <w:basedOn w:val="Cuerpo"/>
    <w:uiPriority w:val="99"/>
    <w:semiHidden/>
    <w:rsid w:val="00EF10F2"/>
    <w:pPr>
      <w:ind w:left="180" w:hanging="180"/>
    </w:pPr>
  </w:style>
  <w:style w:type="paragraph" w:styleId="Subttulo">
    <w:name w:val="Subtitle"/>
    <w:basedOn w:val="Ttulo2"/>
    <w:next w:val="Normal"/>
    <w:link w:val="SubttuloCar"/>
    <w:uiPriority w:val="11"/>
    <w:qFormat/>
    <w:rsid w:val="00266998"/>
    <w:pPr>
      <w:spacing w:before="0"/>
      <w:ind w:left="0"/>
    </w:pPr>
    <w:rPr>
      <w:rFonts w:asciiTheme="majorHAnsi" w:hAnsiTheme="majorHAnsi"/>
      <w:sz w:val="40"/>
    </w:rPr>
  </w:style>
  <w:style w:type="character" w:customStyle="1" w:styleId="SubttuloCar">
    <w:name w:val="Subtítulo Car"/>
    <w:basedOn w:val="Fuentedeprrafopredeter"/>
    <w:link w:val="Subttulo"/>
    <w:uiPriority w:val="11"/>
    <w:rsid w:val="00266998"/>
    <w:rPr>
      <w:rFonts w:asciiTheme="majorHAnsi" w:eastAsia="Arial" w:hAnsiTheme="majorHAnsi" w:cs="Arial"/>
      <w:color w:val="231F20"/>
      <w:sz w:val="40"/>
      <w:szCs w:val="16"/>
      <w:lang w:bidi="en-US"/>
    </w:rPr>
  </w:style>
  <w:style w:type="character" w:styleId="Textodelmarcadordeposicin">
    <w:name w:val="Placeholder Text"/>
    <w:basedOn w:val="Fuentedeprrafopredeter"/>
    <w:uiPriority w:val="99"/>
    <w:semiHidden/>
    <w:rsid w:val="00F5689F"/>
    <w:rPr>
      <w:color w:val="808080"/>
    </w:rPr>
  </w:style>
  <w:style w:type="table" w:styleId="Tablaconcuadrcula">
    <w:name w:val="Table Grid"/>
    <w:basedOn w:val="Tabla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5689F"/>
    <w:rPr>
      <w:color w:val="4495A2" w:themeColor="hyperlink"/>
      <w:u w:val="single"/>
    </w:rPr>
  </w:style>
  <w:style w:type="character" w:styleId="Mencinsinresolver">
    <w:name w:val="Unresolved Mention"/>
    <w:basedOn w:val="Fuentedeprrafopredeter"/>
    <w:uiPriority w:val="99"/>
    <w:semiHidden/>
    <w:unhideWhenUsed/>
    <w:rsid w:val="00F5689F"/>
    <w:rPr>
      <w:color w:val="605E5C"/>
      <w:shd w:val="clear" w:color="auto" w:fill="E1DFDD"/>
    </w:rPr>
  </w:style>
  <w:style w:type="paragraph" w:styleId="Encabezado">
    <w:name w:val="header"/>
    <w:basedOn w:val="Normal"/>
    <w:link w:val="EncabezadoCar"/>
    <w:uiPriority w:val="99"/>
    <w:unhideWhenUsed/>
    <w:rsid w:val="00002BDA"/>
    <w:pPr>
      <w:tabs>
        <w:tab w:val="center" w:pos="4680"/>
        <w:tab w:val="right" w:pos="9360"/>
      </w:tabs>
    </w:pPr>
  </w:style>
  <w:style w:type="character" w:customStyle="1" w:styleId="EncabezadoCar">
    <w:name w:val="Encabezado Car"/>
    <w:basedOn w:val="Fuentedeprrafopredeter"/>
    <w:link w:val="Encabezado"/>
    <w:uiPriority w:val="99"/>
    <w:rsid w:val="00002BDA"/>
    <w:rPr>
      <w:rFonts w:eastAsia="Arial" w:cs="Arial"/>
      <w:color w:val="231F20"/>
      <w:sz w:val="16"/>
      <w:szCs w:val="16"/>
      <w:lang w:bidi="en-US"/>
    </w:rPr>
  </w:style>
  <w:style w:type="paragraph" w:styleId="Piedepgina">
    <w:name w:val="footer"/>
    <w:basedOn w:val="Normal"/>
    <w:link w:val="PiedepginaCar"/>
    <w:uiPriority w:val="99"/>
    <w:unhideWhenUsed/>
    <w:rsid w:val="00002BDA"/>
    <w:pPr>
      <w:tabs>
        <w:tab w:val="center" w:pos="4680"/>
        <w:tab w:val="right" w:pos="9360"/>
      </w:tabs>
    </w:pPr>
  </w:style>
  <w:style w:type="character" w:customStyle="1" w:styleId="PiedepginaCar">
    <w:name w:val="Pie de página Car"/>
    <w:basedOn w:val="Fuentedeprrafopredeter"/>
    <w:link w:val="Piedepgina"/>
    <w:uiPriority w:val="99"/>
    <w:rsid w:val="00002BDA"/>
    <w:rPr>
      <w:rFonts w:eastAsia="Arial" w:cs="Arial"/>
      <w:color w:val="231F20"/>
      <w:sz w:val="16"/>
      <w:szCs w:val="16"/>
      <w:lang w:bidi="en-US"/>
    </w:rPr>
  </w:style>
  <w:style w:type="character" w:styleId="Hipervnculovisitado">
    <w:name w:val="FollowedHyperlink"/>
    <w:basedOn w:val="Fuentedeprrafopredeter"/>
    <w:uiPriority w:val="99"/>
    <w:semiHidden/>
    <w:unhideWhenUsed/>
    <w:rsid w:val="00437D3D"/>
    <w:rPr>
      <w:color w:val="AA5881" w:themeColor="followedHyperlink"/>
      <w:u w:val="single"/>
    </w:rPr>
  </w:style>
  <w:style w:type="paragraph" w:styleId="NormalWeb">
    <w:name w:val="Normal (Web)"/>
    <w:basedOn w:val="Normal"/>
    <w:uiPriority w:val="99"/>
    <w:unhideWhenUsed/>
    <w:rsid w:val="00876026"/>
    <w:pPr>
      <w:widowControl/>
      <w:autoSpaceDE/>
      <w:autoSpaceDN/>
      <w:spacing w:before="100" w:beforeAutospacing="1" w:after="100" w:afterAutospacing="1"/>
    </w:pPr>
    <w:rPr>
      <w:rFonts w:ascii="Times New Roman" w:eastAsia="Times New Roman" w:hAnsi="Times New Roman" w:cs="Times New Roman"/>
      <w:sz w:val="24"/>
      <w:szCs w:val="24"/>
      <w:lang w:val="es-AR" w:eastAsia="es-A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061808">
      <w:bodyDiv w:val="1"/>
      <w:marLeft w:val="0"/>
      <w:marRight w:val="0"/>
      <w:marTop w:val="0"/>
      <w:marBottom w:val="0"/>
      <w:divBdr>
        <w:top w:val="none" w:sz="0" w:space="0" w:color="auto"/>
        <w:left w:val="none" w:sz="0" w:space="0" w:color="auto"/>
        <w:bottom w:val="none" w:sz="0" w:space="0" w:color="auto"/>
        <w:right w:val="none" w:sz="0" w:space="0" w:color="auto"/>
      </w:divBdr>
    </w:div>
    <w:div w:id="521237684">
      <w:bodyDiv w:val="1"/>
      <w:marLeft w:val="0"/>
      <w:marRight w:val="0"/>
      <w:marTop w:val="0"/>
      <w:marBottom w:val="0"/>
      <w:divBdr>
        <w:top w:val="none" w:sz="0" w:space="0" w:color="auto"/>
        <w:left w:val="none" w:sz="0" w:space="0" w:color="auto"/>
        <w:bottom w:val="none" w:sz="0" w:space="0" w:color="auto"/>
        <w:right w:val="none" w:sz="0" w:space="0" w:color="auto"/>
      </w:divBdr>
    </w:div>
    <w:div w:id="701394657">
      <w:bodyDiv w:val="1"/>
      <w:marLeft w:val="0"/>
      <w:marRight w:val="0"/>
      <w:marTop w:val="0"/>
      <w:marBottom w:val="0"/>
      <w:divBdr>
        <w:top w:val="none" w:sz="0" w:space="0" w:color="auto"/>
        <w:left w:val="none" w:sz="0" w:space="0" w:color="auto"/>
        <w:bottom w:val="none" w:sz="0" w:space="0" w:color="auto"/>
        <w:right w:val="none" w:sz="0" w:space="0" w:color="auto"/>
      </w:divBdr>
    </w:div>
    <w:div w:id="720834158">
      <w:bodyDiv w:val="1"/>
      <w:marLeft w:val="0"/>
      <w:marRight w:val="0"/>
      <w:marTop w:val="0"/>
      <w:marBottom w:val="0"/>
      <w:divBdr>
        <w:top w:val="none" w:sz="0" w:space="0" w:color="auto"/>
        <w:left w:val="none" w:sz="0" w:space="0" w:color="auto"/>
        <w:bottom w:val="none" w:sz="0" w:space="0" w:color="auto"/>
        <w:right w:val="none" w:sz="0" w:space="0" w:color="auto"/>
      </w:divBdr>
    </w:div>
    <w:div w:id="737552746">
      <w:bodyDiv w:val="1"/>
      <w:marLeft w:val="0"/>
      <w:marRight w:val="0"/>
      <w:marTop w:val="0"/>
      <w:marBottom w:val="0"/>
      <w:divBdr>
        <w:top w:val="none" w:sz="0" w:space="0" w:color="auto"/>
        <w:left w:val="none" w:sz="0" w:space="0" w:color="auto"/>
        <w:bottom w:val="none" w:sz="0" w:space="0" w:color="auto"/>
        <w:right w:val="none" w:sz="0" w:space="0" w:color="auto"/>
      </w:divBdr>
    </w:div>
    <w:div w:id="789319129">
      <w:bodyDiv w:val="1"/>
      <w:marLeft w:val="0"/>
      <w:marRight w:val="0"/>
      <w:marTop w:val="0"/>
      <w:marBottom w:val="0"/>
      <w:divBdr>
        <w:top w:val="none" w:sz="0" w:space="0" w:color="auto"/>
        <w:left w:val="none" w:sz="0" w:space="0" w:color="auto"/>
        <w:bottom w:val="none" w:sz="0" w:space="0" w:color="auto"/>
        <w:right w:val="none" w:sz="0" w:space="0" w:color="auto"/>
      </w:divBdr>
    </w:div>
    <w:div w:id="1018585964">
      <w:bodyDiv w:val="1"/>
      <w:marLeft w:val="0"/>
      <w:marRight w:val="0"/>
      <w:marTop w:val="0"/>
      <w:marBottom w:val="0"/>
      <w:divBdr>
        <w:top w:val="none" w:sz="0" w:space="0" w:color="auto"/>
        <w:left w:val="none" w:sz="0" w:space="0" w:color="auto"/>
        <w:bottom w:val="none" w:sz="0" w:space="0" w:color="auto"/>
        <w:right w:val="none" w:sz="0" w:space="0" w:color="auto"/>
      </w:divBdr>
    </w:div>
    <w:div w:id="1038579629">
      <w:bodyDiv w:val="1"/>
      <w:marLeft w:val="0"/>
      <w:marRight w:val="0"/>
      <w:marTop w:val="0"/>
      <w:marBottom w:val="0"/>
      <w:divBdr>
        <w:top w:val="none" w:sz="0" w:space="0" w:color="auto"/>
        <w:left w:val="none" w:sz="0" w:space="0" w:color="auto"/>
        <w:bottom w:val="none" w:sz="0" w:space="0" w:color="auto"/>
        <w:right w:val="none" w:sz="0" w:space="0" w:color="auto"/>
      </w:divBdr>
    </w:div>
    <w:div w:id="1118767099">
      <w:bodyDiv w:val="1"/>
      <w:marLeft w:val="0"/>
      <w:marRight w:val="0"/>
      <w:marTop w:val="0"/>
      <w:marBottom w:val="0"/>
      <w:divBdr>
        <w:top w:val="none" w:sz="0" w:space="0" w:color="auto"/>
        <w:left w:val="none" w:sz="0" w:space="0" w:color="auto"/>
        <w:bottom w:val="none" w:sz="0" w:space="0" w:color="auto"/>
        <w:right w:val="none" w:sz="0" w:space="0" w:color="auto"/>
      </w:divBdr>
    </w:div>
    <w:div w:id="1174227476">
      <w:bodyDiv w:val="1"/>
      <w:marLeft w:val="0"/>
      <w:marRight w:val="0"/>
      <w:marTop w:val="0"/>
      <w:marBottom w:val="0"/>
      <w:divBdr>
        <w:top w:val="none" w:sz="0" w:space="0" w:color="auto"/>
        <w:left w:val="none" w:sz="0" w:space="0" w:color="auto"/>
        <w:bottom w:val="none" w:sz="0" w:space="0" w:color="auto"/>
        <w:right w:val="none" w:sz="0" w:space="0" w:color="auto"/>
      </w:divBdr>
    </w:div>
    <w:div w:id="1804539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rosoft\AppData\Local\Microsoft\Office\16.0\DTS\es-ES%7bA40F86C7-2283-4D28-84BE-42717DA99FBA%7d\%7b16E01CD3-D07A-406C-BB76-AEF0AEC051B3%7dtf56093610_win32.dotx" TargetMode="External"/></Relationship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
      <a:majorFont>
        <a:latin typeface="Arial Nova"/>
        <a:ea typeface=""/>
        <a:cs typeface=""/>
      </a:majorFont>
      <a:minorFont>
        <a:latin typeface="Arial Nov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46A6C1E0BAACA4BA8F8CF2C8BC6D411" ma:contentTypeVersion="0" ma:contentTypeDescription="Crear nuevo documento." ma:contentTypeScope="" ma:versionID="ffc63e3258a05ae2b4fe8ff8fc2334f5">
  <xsd:schema xmlns:xsd="http://www.w3.org/2001/XMLSchema" xmlns:xs="http://www.w3.org/2001/XMLSchema" xmlns:p="http://schemas.microsoft.com/office/2006/metadata/properties" targetNamespace="http://schemas.microsoft.com/office/2006/metadata/properties" ma:root="true" ma:fieldsID="7e5220bfcd18c4b751bafb185b5b3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06641B-EA0C-4592-BA9E-616528CCEA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C003D56-B0B1-492F-844D-9477B1C6C3F6}">
  <ds:schemaRefs>
    <ds:schemaRef ds:uri="http://schemas.microsoft.com/sharepoint/v3/contenttype/forms"/>
  </ds:schemaRefs>
</ds:datastoreItem>
</file>

<file path=customXml/itemProps3.xml><?xml version="1.0" encoding="utf-8"?>
<ds:datastoreItem xmlns:ds="http://schemas.openxmlformats.org/officeDocument/2006/customXml" ds:itemID="{77EDACA7-763F-4690-9028-A84196B162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{16E01CD3-D07A-406C-BB76-AEF0AEC051B3}tf56093610_win32.dotx</Template>
  <TotalTime>0</TotalTime>
  <Pages>5</Pages>
  <Words>1071</Words>
  <Characters>5892</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2023-03-20T13:43:00Z</dcterms:created>
  <dcterms:modified xsi:type="dcterms:W3CDTF">2023-03-22T22:24:00Z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0x010100346A6C1E0BAACA4BA8F8CF2C8BC6D411</vt:lpwstr>
  </property>
</Properties>
</file>